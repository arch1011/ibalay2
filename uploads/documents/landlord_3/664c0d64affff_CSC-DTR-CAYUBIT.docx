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CBFC5" w14:textId="77777777" w:rsidR="00BE7494" w:rsidRDefault="00BE7494" w:rsidP="007E2A25">
      <w:pPr>
        <w:spacing w:before="78" w:line="180" w:lineRule="exact"/>
        <w:rPr>
          <w:rFonts w:ascii="Arial" w:eastAsia="Arial" w:hAnsi="Arial" w:cs="Arial"/>
          <w:i/>
          <w:position w:val="-1"/>
          <w:sz w:val="16"/>
          <w:szCs w:val="16"/>
        </w:rPr>
      </w:pPr>
    </w:p>
    <w:p w14:paraId="4089FF87" w14:textId="3E103AC7" w:rsidR="007E2A25" w:rsidRPr="000F5CE5" w:rsidRDefault="007E2A25" w:rsidP="007E2A25">
      <w:pPr>
        <w:spacing w:before="78" w:line="180" w:lineRule="exact"/>
        <w:rPr>
          <w:rFonts w:ascii="Arial" w:eastAsia="Arial" w:hAnsi="Arial" w:cs="Arial"/>
          <w:sz w:val="16"/>
          <w:szCs w:val="16"/>
        </w:rPr>
        <w:sectPr w:rsidR="007E2A25" w:rsidRPr="000F5CE5" w:rsidSect="007E2A25">
          <w:type w:val="continuous"/>
          <w:pgSz w:w="12240" w:h="18720"/>
          <w:pgMar w:top="300" w:right="380" w:bottom="280" w:left="380" w:header="720" w:footer="720" w:gutter="0"/>
          <w:cols w:space="720"/>
        </w:sectPr>
      </w:pPr>
      <w:r>
        <w:rPr>
          <w:rFonts w:ascii="Arial" w:eastAsia="Arial" w:hAnsi="Arial" w:cs="Arial"/>
          <w:i/>
          <w:position w:val="-1"/>
          <w:sz w:val="16"/>
          <w:szCs w:val="16"/>
        </w:rPr>
        <w:t>Civil</w:t>
      </w:r>
      <w:r>
        <w:rPr>
          <w:rFonts w:ascii="Arial" w:eastAsia="Arial" w:hAnsi="Arial" w:cs="Arial"/>
          <w:i/>
          <w:spacing w:val="1"/>
          <w:position w:val="-1"/>
          <w:sz w:val="16"/>
          <w:szCs w:val="16"/>
        </w:rPr>
        <w:t xml:space="preserve"> S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er</w:t>
      </w:r>
      <w:r>
        <w:rPr>
          <w:rFonts w:ascii="Arial" w:eastAsia="Arial" w:hAnsi="Arial" w:cs="Arial"/>
          <w:i/>
          <w:position w:val="-1"/>
          <w:sz w:val="16"/>
          <w:szCs w:val="16"/>
        </w:rPr>
        <w:t>vice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2"/>
          <w:position w:val="-1"/>
          <w:sz w:val="16"/>
          <w:szCs w:val="16"/>
        </w:rPr>
        <w:t>F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or</w:t>
      </w:r>
      <w:r>
        <w:rPr>
          <w:rFonts w:ascii="Arial" w:eastAsia="Arial" w:hAnsi="Arial" w:cs="Arial"/>
          <w:i/>
          <w:position w:val="-1"/>
          <w:sz w:val="16"/>
          <w:szCs w:val="16"/>
        </w:rPr>
        <w:t>m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position w:val="-1"/>
          <w:sz w:val="16"/>
          <w:szCs w:val="16"/>
        </w:rPr>
        <w:t>N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o</w:t>
      </w:r>
      <w:r>
        <w:rPr>
          <w:rFonts w:ascii="Arial" w:eastAsia="Arial" w:hAnsi="Arial" w:cs="Arial"/>
          <w:i/>
          <w:position w:val="-1"/>
          <w:sz w:val="16"/>
          <w:szCs w:val="16"/>
        </w:rPr>
        <w:t>.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4</w:t>
      </w:r>
      <w:r>
        <w:rPr>
          <w:rFonts w:ascii="Arial" w:eastAsia="Arial" w:hAnsi="Arial" w:cs="Arial"/>
          <w:i/>
          <w:position w:val="-1"/>
          <w:sz w:val="16"/>
          <w:szCs w:val="16"/>
        </w:rPr>
        <w:t xml:space="preserve">8                                                                                                </w:t>
      </w:r>
      <w:r>
        <w:rPr>
          <w:rFonts w:ascii="Arial" w:eastAsia="Arial" w:hAnsi="Arial" w:cs="Arial"/>
          <w:i/>
          <w:spacing w:val="1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position w:val="-1"/>
          <w:sz w:val="16"/>
          <w:szCs w:val="16"/>
        </w:rPr>
        <w:t>Civil</w:t>
      </w:r>
      <w:r>
        <w:rPr>
          <w:rFonts w:ascii="Arial" w:eastAsia="Arial" w:hAnsi="Arial" w:cs="Arial"/>
          <w:i/>
          <w:spacing w:val="1"/>
          <w:position w:val="-1"/>
          <w:sz w:val="16"/>
          <w:szCs w:val="16"/>
        </w:rPr>
        <w:t xml:space="preserve"> S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er</w:t>
      </w:r>
      <w:r>
        <w:rPr>
          <w:rFonts w:ascii="Arial" w:eastAsia="Arial" w:hAnsi="Arial" w:cs="Arial"/>
          <w:i/>
          <w:position w:val="-1"/>
          <w:sz w:val="16"/>
          <w:szCs w:val="16"/>
        </w:rPr>
        <w:t>vice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2"/>
          <w:position w:val="-1"/>
          <w:sz w:val="16"/>
          <w:szCs w:val="16"/>
        </w:rPr>
        <w:t>F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or</w:t>
      </w:r>
      <w:r>
        <w:rPr>
          <w:rFonts w:ascii="Arial" w:eastAsia="Arial" w:hAnsi="Arial" w:cs="Arial"/>
          <w:i/>
          <w:position w:val="-1"/>
          <w:sz w:val="16"/>
          <w:szCs w:val="16"/>
        </w:rPr>
        <w:t>m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position w:val="-1"/>
          <w:sz w:val="16"/>
          <w:szCs w:val="16"/>
        </w:rPr>
        <w:t>N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o</w:t>
      </w:r>
      <w:r>
        <w:rPr>
          <w:rFonts w:ascii="Arial" w:eastAsia="Arial" w:hAnsi="Arial" w:cs="Arial"/>
          <w:i/>
          <w:position w:val="-1"/>
          <w:sz w:val="16"/>
          <w:szCs w:val="16"/>
        </w:rPr>
        <w:t>.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4</w:t>
      </w:r>
      <w:r>
        <w:rPr>
          <w:rFonts w:ascii="Arial" w:eastAsia="Arial" w:hAnsi="Arial" w:cs="Arial"/>
          <w:i/>
          <w:position w:val="-1"/>
          <w:sz w:val="16"/>
          <w:szCs w:val="16"/>
        </w:rPr>
        <w:t>8</w:t>
      </w:r>
    </w:p>
    <w:p w14:paraId="091CC67F" w14:textId="77777777" w:rsidR="007E2A25" w:rsidRDefault="007E2A25" w:rsidP="007E2A25">
      <w:pPr>
        <w:spacing w:line="380" w:lineRule="exact"/>
        <w:ind w:left="1289" w:right="839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2"/>
          <w:sz w:val="32"/>
          <w:szCs w:val="32"/>
        </w:rPr>
        <w:t>DA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LY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ME RE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C</w:t>
      </w:r>
      <w:r>
        <w:rPr>
          <w:rFonts w:ascii="Calibri" w:eastAsia="Calibri" w:hAnsi="Calibri" w:cs="Calibri"/>
          <w:b/>
          <w:sz w:val="32"/>
          <w:szCs w:val="32"/>
        </w:rPr>
        <w:t>ORD</w:t>
      </w:r>
    </w:p>
    <w:p w14:paraId="2FF7B18E" w14:textId="77777777" w:rsidR="007E2A25" w:rsidRDefault="007E2A25" w:rsidP="007E2A25">
      <w:pPr>
        <w:spacing w:line="200" w:lineRule="exact"/>
      </w:pPr>
    </w:p>
    <w:p w14:paraId="4C636FFF" w14:textId="77777777" w:rsidR="007E2A25" w:rsidRDefault="007E2A25" w:rsidP="007E2A25">
      <w:pPr>
        <w:spacing w:before="15" w:line="200" w:lineRule="exact"/>
      </w:pPr>
    </w:p>
    <w:p w14:paraId="1DCC7A8E" w14:textId="5E83B434" w:rsidR="007E2A25" w:rsidRPr="00516159" w:rsidRDefault="007E2A25" w:rsidP="007E2A25">
      <w:pPr>
        <w:tabs>
          <w:tab w:val="left" w:pos="4920"/>
        </w:tabs>
        <w:spacing w:before="23"/>
        <w:ind w:left="144" w:right="-53"/>
        <w:rPr>
          <w:rFonts w:ascii="Calibri" w:eastAsia="Calibri" w:hAnsi="Calibri" w:cs="Calibri"/>
          <w:b/>
          <w:bCs/>
          <w:iCs/>
          <w:spacing w:val="-1"/>
          <w:sz w:val="22"/>
          <w:szCs w:val="22"/>
          <w:u w:val="single"/>
        </w:rPr>
      </w:pP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NAME: </w:t>
      </w:r>
      <w:r w:rsidR="003D4C92">
        <w:rPr>
          <w:rFonts w:ascii="Calibri" w:eastAsia="Calibri" w:hAnsi="Calibri" w:cs="Calibri"/>
          <w:b/>
          <w:bCs/>
          <w:iCs/>
          <w:spacing w:val="-1"/>
          <w:sz w:val="22"/>
          <w:szCs w:val="22"/>
          <w:u w:val="single"/>
        </w:rPr>
        <w:t>FRANZ ARCEBAL CAYUBIT</w:t>
      </w:r>
    </w:p>
    <w:p w14:paraId="48866929" w14:textId="77777777" w:rsidR="007E2A25" w:rsidRDefault="007E2A25" w:rsidP="007E2A25">
      <w:pPr>
        <w:tabs>
          <w:tab w:val="left" w:pos="4920"/>
        </w:tabs>
        <w:spacing w:before="23"/>
        <w:ind w:left="144" w:right="-53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i/>
          <w:spacing w:val="-1"/>
          <w:sz w:val="22"/>
          <w:szCs w:val="22"/>
        </w:rPr>
        <w:t>Fo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h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 w:rsidRPr="009925E7">
        <w:rPr>
          <w:rFonts w:ascii="Calibri" w:eastAsia="Calibri" w:hAnsi="Calibri" w:cs="Calibri"/>
          <w:b/>
          <w:bCs/>
          <w:i/>
          <w:spacing w:val="-1"/>
          <w:sz w:val="22"/>
          <w:szCs w:val="22"/>
          <w:u w:val="single"/>
        </w:rPr>
        <w:t>February 2024</w:t>
      </w:r>
      <w:r>
        <w:br w:type="column"/>
      </w:r>
      <w:r>
        <w:t xml:space="preserve">                     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DA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LY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ME RE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C</w:t>
      </w:r>
      <w:r>
        <w:rPr>
          <w:rFonts w:ascii="Calibri" w:eastAsia="Calibri" w:hAnsi="Calibri" w:cs="Calibri"/>
          <w:b/>
          <w:sz w:val="32"/>
          <w:szCs w:val="32"/>
        </w:rPr>
        <w:t>ORD</w:t>
      </w:r>
    </w:p>
    <w:p w14:paraId="677D1FFC" w14:textId="77777777" w:rsidR="007E2A25" w:rsidRDefault="007E2A25" w:rsidP="007E2A25">
      <w:pPr>
        <w:spacing w:line="200" w:lineRule="exact"/>
      </w:pPr>
    </w:p>
    <w:p w14:paraId="4640FB6F" w14:textId="77777777" w:rsidR="007E2A25" w:rsidRDefault="007E2A25" w:rsidP="007E2A25">
      <w:pPr>
        <w:spacing w:line="200" w:lineRule="exact"/>
      </w:pPr>
    </w:p>
    <w:p w14:paraId="45FAB8F3" w14:textId="443AA6D5" w:rsidR="007E2A25" w:rsidRDefault="007E2A25" w:rsidP="007E2A25">
      <w:pPr>
        <w:tabs>
          <w:tab w:val="left" w:pos="4920"/>
        </w:tabs>
        <w:spacing w:before="23"/>
        <w:ind w:left="144" w:right="-53"/>
        <w:rPr>
          <w:noProof/>
        </w:rPr>
      </w:pP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NAME: </w:t>
      </w:r>
      <w:r w:rsidR="003D4C92">
        <w:rPr>
          <w:rFonts w:ascii="Calibri" w:eastAsia="Calibri" w:hAnsi="Calibri" w:cs="Calibri"/>
          <w:b/>
          <w:bCs/>
          <w:iCs/>
          <w:spacing w:val="-1"/>
          <w:sz w:val="22"/>
          <w:szCs w:val="22"/>
          <w:u w:val="single"/>
        </w:rPr>
        <w:t>FRANZ ARCEBAL CAYUBIT</w:t>
      </w:r>
    </w:p>
    <w:p w14:paraId="3E962422" w14:textId="1B027106" w:rsidR="007E2A25" w:rsidRDefault="007E2A25" w:rsidP="007E2A25">
      <w:pPr>
        <w:tabs>
          <w:tab w:val="left" w:pos="4920"/>
        </w:tabs>
        <w:spacing w:before="23"/>
        <w:ind w:left="144" w:right="-53"/>
        <w:rPr>
          <w:rFonts w:ascii="Calibri" w:eastAsia="Calibri" w:hAnsi="Calibri" w:cs="Calibri"/>
          <w:sz w:val="22"/>
          <w:szCs w:val="22"/>
        </w:rPr>
        <w:sectPr w:rsidR="007E2A25" w:rsidSect="007E2A25">
          <w:type w:val="continuous"/>
          <w:pgSz w:w="12240" w:h="18720"/>
          <w:pgMar w:top="300" w:right="380" w:bottom="280" w:left="380" w:header="720" w:footer="720" w:gutter="0"/>
          <w:cols w:num="2" w:space="720" w:equalWidth="0">
            <w:col w:w="4922" w:space="1336"/>
            <w:col w:w="5222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BB0AA0" wp14:editId="6C937849">
                <wp:simplePos x="0" y="0"/>
                <wp:positionH relativeFrom="page">
                  <wp:posOffset>4176395</wp:posOffset>
                </wp:positionH>
                <wp:positionV relativeFrom="paragraph">
                  <wp:posOffset>681990</wp:posOffset>
                </wp:positionV>
                <wp:extent cx="3283585" cy="6645275"/>
                <wp:effectExtent l="0" t="0" r="12065" b="3175"/>
                <wp:wrapNone/>
                <wp:docPr id="4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83585" cy="664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3813C" w14:textId="77777777" w:rsidR="007E2A25" w:rsidRDefault="007E2A25" w:rsidP="007E2A25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BB0AA0" id="_x0000_t202" coordsize="21600,21600" o:spt="202" path="m,l,21600r21600,l21600,xe">
                <v:stroke joinstyle="miter"/>
                <v:path gradientshapeok="t" o:connecttype="rect"/>
              </v:shapetype>
              <v:shape id=" 24" o:spid="_x0000_s1026" type="#_x0000_t202" style="position:absolute;left:0;text-align:left;margin-left:328.85pt;margin-top:53.7pt;width:258.55pt;height:52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" filled="f" stroked="f">
                <v:path arrowok="t"/>
                <v:textbox inset="0,0,0,0">
                  <w:txbxContent>
                    <w:p w14:paraId="7D23813C" w14:textId="77777777" w:rsidR="007E2A25" w:rsidRDefault="007E2A25" w:rsidP="007E2A25">
                      <w: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eastAsia="Calibri" w:hAnsi="Calibri" w:cs="Calibri"/>
          <w:i/>
          <w:spacing w:val="-1"/>
          <w:sz w:val="22"/>
          <w:szCs w:val="22"/>
        </w:rPr>
        <w:t>Fo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h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 w:rsidR="009925E7" w:rsidRPr="009925E7">
        <w:rPr>
          <w:rFonts w:ascii="Calibri" w:eastAsia="Calibri" w:hAnsi="Calibri" w:cs="Calibri"/>
          <w:b/>
          <w:bCs/>
          <w:i/>
          <w:spacing w:val="-1"/>
          <w:sz w:val="22"/>
          <w:szCs w:val="22"/>
          <w:u w:val="single"/>
        </w:rPr>
        <w:t>February</w:t>
      </w:r>
      <w:r w:rsidRPr="009925E7">
        <w:rPr>
          <w:rFonts w:ascii="Calibri" w:eastAsia="Calibri" w:hAnsi="Calibri" w:cs="Calibri"/>
          <w:b/>
          <w:bCs/>
          <w:i/>
          <w:spacing w:val="-1"/>
          <w:sz w:val="22"/>
          <w:szCs w:val="22"/>
          <w:u w:val="single"/>
        </w:rPr>
        <w:t xml:space="preserve"> 2024</w:t>
      </w:r>
    </w:p>
    <w:p w14:paraId="20F50EBC" w14:textId="77777777" w:rsidR="007E2A25" w:rsidRDefault="007E2A25" w:rsidP="007E2A25">
      <w:pPr>
        <w:spacing w:before="7" w:line="257" w:lineRule="auto"/>
        <w:ind w:left="920" w:right="-40" w:hanging="776"/>
        <w:rPr>
          <w:rFonts w:ascii="Calibri" w:eastAsia="Calibri" w:hAnsi="Calibri" w:cs="Calibri"/>
          <w:i/>
          <w:sz w:val="22"/>
          <w:szCs w:val="22"/>
        </w:rPr>
      </w:pPr>
    </w:p>
    <w:p w14:paraId="744308BA" w14:textId="77777777" w:rsidR="007E2A25" w:rsidRDefault="007E2A25" w:rsidP="007E2A25">
      <w:pPr>
        <w:spacing w:before="7" w:line="257" w:lineRule="auto"/>
        <w:ind w:left="920" w:right="-40" w:hanging="77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ffi</w:t>
      </w:r>
      <w:r>
        <w:rPr>
          <w:rFonts w:ascii="Calibri" w:eastAsia="Calibri" w:hAnsi="Calibri" w:cs="Calibri"/>
          <w:i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hou</w:t>
      </w:r>
      <w:r>
        <w:rPr>
          <w:rFonts w:ascii="Calibri" w:eastAsia="Calibri" w:hAnsi="Calibri" w:cs="Calibri"/>
          <w:i/>
          <w:sz w:val="22"/>
          <w:szCs w:val="22"/>
        </w:rPr>
        <w:t>rs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v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 xml:space="preserve">l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depa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tu</w:t>
      </w:r>
      <w:r>
        <w:rPr>
          <w:rFonts w:ascii="Calibri" w:eastAsia="Calibri" w:hAnsi="Calibri" w:cs="Calibri"/>
          <w:i/>
          <w:sz w:val="22"/>
          <w:szCs w:val="22"/>
        </w:rPr>
        <w:t>re</w:t>
      </w:r>
    </w:p>
    <w:p w14:paraId="4AB2BDE2" w14:textId="77777777" w:rsidR="007E2A25" w:rsidRDefault="007E2A25" w:rsidP="007E2A25">
      <w:pPr>
        <w:tabs>
          <w:tab w:val="left" w:pos="2100"/>
        </w:tabs>
        <w:spacing w:before="19" w:line="257" w:lineRule="auto"/>
        <w:ind w:right="-40"/>
      </w:pPr>
      <w:r>
        <w:br w:type="column"/>
      </w:r>
    </w:p>
    <w:p w14:paraId="462B59BF" w14:textId="77777777" w:rsidR="007E2A25" w:rsidRDefault="007E2A25" w:rsidP="007E2A25">
      <w:pPr>
        <w:tabs>
          <w:tab w:val="left" w:pos="2100"/>
        </w:tabs>
        <w:spacing w:before="19" w:line="257" w:lineRule="auto"/>
        <w:ind w:right="-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Re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i/>
          <w:sz w:val="22"/>
          <w:szCs w:val="22"/>
        </w:rPr>
        <w:t xml:space="preserve">s </w:t>
      </w:r>
      <w:r>
        <w:rPr>
          <w:rFonts w:ascii="Calibri" w:eastAsia="Calibri" w:hAnsi="Calibri" w:cs="Calibri"/>
          <w:i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ab/>
      </w:r>
      <w:r>
        <w:rPr>
          <w:rFonts w:ascii="Calibri" w:eastAsia="Calibri" w:hAnsi="Calibri" w:cs="Calibri"/>
          <w:i/>
          <w:w w:val="40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 xml:space="preserve"> Sa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rd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ab/>
      </w:r>
    </w:p>
    <w:p w14:paraId="081EDBA4" w14:textId="77777777" w:rsidR="007E2A25" w:rsidRDefault="007E2A25" w:rsidP="007E2A25">
      <w:pPr>
        <w:spacing w:before="7" w:line="257" w:lineRule="auto"/>
        <w:ind w:left="777" w:right="-40" w:hanging="777"/>
      </w:pPr>
      <w:r>
        <w:br w:type="column"/>
      </w:r>
    </w:p>
    <w:p w14:paraId="22DCE198" w14:textId="77777777" w:rsidR="007E2A25" w:rsidRDefault="007E2A25" w:rsidP="007E2A25">
      <w:pPr>
        <w:spacing w:before="7" w:line="257" w:lineRule="auto"/>
        <w:ind w:left="777" w:right="-40" w:hanging="77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  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ffi</w:t>
      </w:r>
      <w:r>
        <w:rPr>
          <w:rFonts w:ascii="Calibri" w:eastAsia="Calibri" w:hAnsi="Calibri" w:cs="Calibri"/>
          <w:i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hou</w:t>
      </w:r>
      <w:r>
        <w:rPr>
          <w:rFonts w:ascii="Calibri" w:eastAsia="Calibri" w:hAnsi="Calibri" w:cs="Calibri"/>
          <w:i/>
          <w:sz w:val="22"/>
          <w:szCs w:val="22"/>
        </w:rPr>
        <w:t>rs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v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 xml:space="preserve">l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depa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tu</w:t>
      </w:r>
      <w:r>
        <w:rPr>
          <w:rFonts w:ascii="Calibri" w:eastAsia="Calibri" w:hAnsi="Calibri" w:cs="Calibri"/>
          <w:i/>
          <w:sz w:val="22"/>
          <w:szCs w:val="22"/>
        </w:rPr>
        <w:t>re</w:t>
      </w:r>
    </w:p>
    <w:p w14:paraId="0EC754D8" w14:textId="77777777" w:rsidR="007E2A25" w:rsidRDefault="007E2A25" w:rsidP="007E2A25">
      <w:pPr>
        <w:tabs>
          <w:tab w:val="left" w:pos="2100"/>
        </w:tabs>
        <w:spacing w:before="19" w:line="257" w:lineRule="auto"/>
        <w:ind w:right="188"/>
      </w:pPr>
      <w:r>
        <w:br w:type="column"/>
      </w:r>
    </w:p>
    <w:p w14:paraId="100EA708" w14:textId="77777777" w:rsidR="007E2A25" w:rsidRDefault="007E2A25" w:rsidP="007E2A25">
      <w:pPr>
        <w:tabs>
          <w:tab w:val="left" w:pos="2100"/>
        </w:tabs>
        <w:spacing w:before="19" w:line="257" w:lineRule="auto"/>
        <w:ind w:right="188"/>
        <w:rPr>
          <w:rFonts w:ascii="Calibri" w:eastAsia="Calibri" w:hAnsi="Calibri" w:cs="Calibri"/>
          <w:sz w:val="22"/>
          <w:szCs w:val="22"/>
        </w:rPr>
        <w:sectPr w:rsidR="007E2A25" w:rsidSect="007E2A25">
          <w:type w:val="continuous"/>
          <w:pgSz w:w="12240" w:h="18720"/>
          <w:pgMar w:top="300" w:right="380" w:bottom="280" w:left="380" w:header="720" w:footer="720" w:gutter="0"/>
          <w:cols w:num="4" w:space="720" w:equalWidth="0">
            <w:col w:w="2185" w:space="824"/>
            <w:col w:w="2129" w:space="1120"/>
            <w:col w:w="2041" w:space="824"/>
            <w:col w:w="2357"/>
          </w:cols>
        </w:sectPr>
      </w:pPr>
      <w:r>
        <w:rPr>
          <w:rFonts w:ascii="Calibri" w:eastAsia="Calibri" w:hAnsi="Calibri" w:cs="Calibri"/>
          <w:i/>
          <w:sz w:val="22"/>
          <w:szCs w:val="22"/>
        </w:rPr>
        <w:t>Re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i/>
          <w:sz w:val="22"/>
          <w:szCs w:val="22"/>
        </w:rPr>
        <w:t xml:space="preserve">s </w:t>
      </w:r>
      <w:r>
        <w:rPr>
          <w:rFonts w:ascii="Calibri" w:eastAsia="Calibri" w:hAnsi="Calibri" w:cs="Calibri"/>
          <w:i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ab/>
      </w:r>
      <w:r>
        <w:rPr>
          <w:rFonts w:ascii="Calibri" w:eastAsia="Calibri" w:hAnsi="Calibri" w:cs="Calibri"/>
          <w:i/>
          <w:w w:val="40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 xml:space="preserve"> Sa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rd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ab/>
      </w:r>
    </w:p>
    <w:tbl>
      <w:tblPr>
        <w:tblpPr w:leftFromText="180" w:rightFromText="180" w:vertAnchor="text" w:horzAnchor="margin" w:tblpY="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"/>
        <w:gridCol w:w="744"/>
        <w:gridCol w:w="760"/>
        <w:gridCol w:w="752"/>
        <w:gridCol w:w="718"/>
        <w:gridCol w:w="630"/>
        <w:gridCol w:w="731"/>
      </w:tblGrid>
      <w:tr w:rsidR="007E2A25" w14:paraId="3A5EC6A5" w14:textId="77777777" w:rsidTr="00701803">
        <w:trPr>
          <w:trHeight w:hRule="exact" w:val="536"/>
        </w:trPr>
        <w:tc>
          <w:tcPr>
            <w:tcW w:w="531" w:type="dxa"/>
            <w:vMerge w:val="restart"/>
          </w:tcPr>
          <w:p w14:paraId="1D2A991A" w14:textId="77777777" w:rsidR="007E2A25" w:rsidRDefault="007E2A25" w:rsidP="00701803">
            <w:pPr>
              <w:spacing w:before="9" w:line="160" w:lineRule="exact"/>
              <w:rPr>
                <w:sz w:val="16"/>
                <w:szCs w:val="16"/>
              </w:rPr>
            </w:pPr>
          </w:p>
          <w:p w14:paraId="064040F5" w14:textId="77777777" w:rsidR="007E2A25" w:rsidRDefault="007E2A25" w:rsidP="00701803">
            <w:pPr>
              <w:spacing w:line="200" w:lineRule="exact"/>
            </w:pPr>
          </w:p>
          <w:p w14:paraId="6A08A78E" w14:textId="77777777" w:rsidR="007E2A25" w:rsidRDefault="007E2A25" w:rsidP="00701803">
            <w:pPr>
              <w:ind w:left="3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ys</w:t>
            </w:r>
          </w:p>
        </w:tc>
        <w:tc>
          <w:tcPr>
            <w:tcW w:w="1504" w:type="dxa"/>
            <w:gridSpan w:val="2"/>
          </w:tcPr>
          <w:p w14:paraId="6910E766" w14:textId="77777777" w:rsidR="007E2A25" w:rsidRDefault="007E2A25" w:rsidP="00701803">
            <w:pPr>
              <w:spacing w:before="1" w:line="100" w:lineRule="exact"/>
              <w:rPr>
                <w:sz w:val="10"/>
                <w:szCs w:val="10"/>
              </w:rPr>
            </w:pPr>
          </w:p>
          <w:p w14:paraId="488A14B6" w14:textId="77777777" w:rsidR="007E2A25" w:rsidRDefault="007E2A25" w:rsidP="00701803">
            <w:pPr>
              <w:ind w:left="5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M.</w:t>
            </w:r>
          </w:p>
        </w:tc>
        <w:tc>
          <w:tcPr>
            <w:tcW w:w="1470" w:type="dxa"/>
            <w:gridSpan w:val="2"/>
          </w:tcPr>
          <w:p w14:paraId="74497017" w14:textId="77777777" w:rsidR="007E2A25" w:rsidRDefault="007E2A25" w:rsidP="00701803">
            <w:pPr>
              <w:spacing w:before="1" w:line="100" w:lineRule="exact"/>
              <w:rPr>
                <w:sz w:val="10"/>
                <w:szCs w:val="10"/>
              </w:rPr>
            </w:pPr>
          </w:p>
          <w:p w14:paraId="405E2ABA" w14:textId="77777777" w:rsidR="007E2A25" w:rsidRDefault="007E2A25" w:rsidP="00701803">
            <w:pPr>
              <w:ind w:left="474" w:right="46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M.</w:t>
            </w:r>
          </w:p>
        </w:tc>
        <w:tc>
          <w:tcPr>
            <w:tcW w:w="1361" w:type="dxa"/>
            <w:gridSpan w:val="2"/>
          </w:tcPr>
          <w:p w14:paraId="7799EB85" w14:textId="77777777" w:rsidR="007E2A25" w:rsidRDefault="007E2A25" w:rsidP="00701803">
            <w:pPr>
              <w:spacing w:line="220" w:lineRule="exact"/>
              <w:ind w:left="3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UNDER</w:t>
            </w:r>
          </w:p>
          <w:p w14:paraId="66ED583B" w14:textId="77777777" w:rsidR="007E2A25" w:rsidRDefault="007E2A25" w:rsidP="00701803">
            <w:pPr>
              <w:spacing w:before="19" w:line="260" w:lineRule="exact"/>
              <w:ind w:left="47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ME</w:t>
            </w:r>
          </w:p>
        </w:tc>
      </w:tr>
      <w:tr w:rsidR="007E2A25" w14:paraId="068216AD" w14:textId="77777777" w:rsidTr="00701803">
        <w:trPr>
          <w:trHeight w:hRule="exact" w:val="533"/>
        </w:trPr>
        <w:tc>
          <w:tcPr>
            <w:tcW w:w="531" w:type="dxa"/>
            <w:vMerge/>
          </w:tcPr>
          <w:p w14:paraId="60F78167" w14:textId="77777777" w:rsidR="007E2A25" w:rsidRDefault="007E2A25" w:rsidP="00701803"/>
        </w:tc>
        <w:tc>
          <w:tcPr>
            <w:tcW w:w="744" w:type="dxa"/>
          </w:tcPr>
          <w:p w14:paraId="122C47FA" w14:textId="77777777" w:rsidR="007E2A25" w:rsidRDefault="007E2A25" w:rsidP="00701803">
            <w:pPr>
              <w:spacing w:before="2" w:line="140" w:lineRule="exact"/>
              <w:rPr>
                <w:sz w:val="15"/>
                <w:szCs w:val="15"/>
              </w:rPr>
            </w:pPr>
          </w:p>
          <w:p w14:paraId="47D20974" w14:textId="77777777" w:rsidR="007E2A25" w:rsidRDefault="007E2A25" w:rsidP="00701803">
            <w:pPr>
              <w:ind w:left="6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IV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L</w:t>
            </w:r>
          </w:p>
        </w:tc>
        <w:tc>
          <w:tcPr>
            <w:tcW w:w="760" w:type="dxa"/>
          </w:tcPr>
          <w:p w14:paraId="5FC1737E" w14:textId="77777777" w:rsidR="007E2A25" w:rsidRDefault="007E2A25" w:rsidP="00701803">
            <w:pPr>
              <w:spacing w:before="44" w:line="265" w:lineRule="auto"/>
              <w:ind w:left="183" w:right="97" w:hanging="7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PA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 xml:space="preserve">-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E</w:t>
            </w:r>
          </w:p>
        </w:tc>
        <w:tc>
          <w:tcPr>
            <w:tcW w:w="752" w:type="dxa"/>
          </w:tcPr>
          <w:p w14:paraId="1B788623" w14:textId="77777777" w:rsidR="007E2A25" w:rsidRDefault="007E2A25" w:rsidP="00701803">
            <w:pPr>
              <w:spacing w:before="2" w:line="140" w:lineRule="exact"/>
              <w:rPr>
                <w:sz w:val="15"/>
                <w:szCs w:val="15"/>
              </w:rPr>
            </w:pPr>
          </w:p>
          <w:p w14:paraId="79BEACA0" w14:textId="77777777" w:rsidR="007E2A25" w:rsidRDefault="007E2A25" w:rsidP="00701803">
            <w:pPr>
              <w:ind w:left="6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IV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L</w:t>
            </w:r>
          </w:p>
        </w:tc>
        <w:tc>
          <w:tcPr>
            <w:tcW w:w="718" w:type="dxa"/>
          </w:tcPr>
          <w:p w14:paraId="22F17402" w14:textId="77777777" w:rsidR="007E2A25" w:rsidRDefault="007E2A25" w:rsidP="00701803">
            <w:pPr>
              <w:spacing w:before="44" w:line="265" w:lineRule="auto"/>
              <w:ind w:left="175" w:right="98" w:hanging="7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PA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 xml:space="preserve">-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E</w:t>
            </w:r>
          </w:p>
        </w:tc>
        <w:tc>
          <w:tcPr>
            <w:tcW w:w="630" w:type="dxa"/>
          </w:tcPr>
          <w:p w14:paraId="23FC2A33" w14:textId="77777777" w:rsidR="007E2A25" w:rsidRDefault="007E2A25" w:rsidP="00701803">
            <w:pPr>
              <w:spacing w:before="2" w:line="140" w:lineRule="exact"/>
              <w:rPr>
                <w:sz w:val="15"/>
                <w:szCs w:val="15"/>
              </w:rPr>
            </w:pPr>
          </w:p>
          <w:p w14:paraId="1BEBA638" w14:textId="77777777" w:rsidR="007E2A25" w:rsidRDefault="007E2A25" w:rsidP="00701803">
            <w:pPr>
              <w:ind w:left="14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rs</w:t>
            </w:r>
          </w:p>
        </w:tc>
        <w:tc>
          <w:tcPr>
            <w:tcW w:w="731" w:type="dxa"/>
          </w:tcPr>
          <w:p w14:paraId="3A5474F5" w14:textId="77777777" w:rsidR="007E2A25" w:rsidRDefault="007E2A25" w:rsidP="00701803">
            <w:pPr>
              <w:spacing w:before="2" w:line="140" w:lineRule="exact"/>
              <w:rPr>
                <w:sz w:val="15"/>
                <w:szCs w:val="15"/>
              </w:rPr>
            </w:pPr>
          </w:p>
          <w:p w14:paraId="5517A0D6" w14:textId="77777777" w:rsidR="007E2A25" w:rsidRDefault="007E2A25" w:rsidP="00701803">
            <w:pPr>
              <w:ind w:left="5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s</w:t>
            </w:r>
          </w:p>
        </w:tc>
      </w:tr>
      <w:tr w:rsidR="007E2A25" w14:paraId="0CE55618" w14:textId="77777777" w:rsidTr="00701803">
        <w:trPr>
          <w:trHeight w:hRule="exact" w:val="288"/>
        </w:trPr>
        <w:tc>
          <w:tcPr>
            <w:tcW w:w="531" w:type="dxa"/>
          </w:tcPr>
          <w:p w14:paraId="47AC91A9" w14:textId="77777777" w:rsidR="007E2A25" w:rsidRDefault="007E2A25" w:rsidP="00701803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44" w:type="dxa"/>
            <w:vAlign w:val="center"/>
          </w:tcPr>
          <w:p w14:paraId="425CDDAE" w14:textId="2864371E" w:rsidR="007E2A25" w:rsidRDefault="007E2A25" w:rsidP="00701803">
            <w:pPr>
              <w:jc w:val="center"/>
            </w:pPr>
          </w:p>
        </w:tc>
        <w:tc>
          <w:tcPr>
            <w:tcW w:w="760" w:type="dxa"/>
            <w:vAlign w:val="center"/>
          </w:tcPr>
          <w:p w14:paraId="7FB13B84" w14:textId="5525DB8B" w:rsidR="007E2A25" w:rsidRDefault="007E2A25" w:rsidP="00701803">
            <w:pPr>
              <w:jc w:val="center"/>
            </w:pPr>
          </w:p>
        </w:tc>
        <w:tc>
          <w:tcPr>
            <w:tcW w:w="752" w:type="dxa"/>
            <w:vAlign w:val="center"/>
          </w:tcPr>
          <w:p w14:paraId="4D4538F4" w14:textId="1DDD7D8A" w:rsidR="007E2A25" w:rsidRDefault="007E2A25" w:rsidP="00701803">
            <w:pPr>
              <w:jc w:val="center"/>
            </w:pPr>
          </w:p>
        </w:tc>
        <w:tc>
          <w:tcPr>
            <w:tcW w:w="718" w:type="dxa"/>
            <w:vAlign w:val="center"/>
          </w:tcPr>
          <w:p w14:paraId="605A3086" w14:textId="77777777" w:rsidR="007E2A25" w:rsidRDefault="007E2A25" w:rsidP="00701803">
            <w:pPr>
              <w:jc w:val="center"/>
            </w:pPr>
          </w:p>
        </w:tc>
        <w:tc>
          <w:tcPr>
            <w:tcW w:w="630" w:type="dxa"/>
          </w:tcPr>
          <w:p w14:paraId="7F047E49" w14:textId="77777777" w:rsidR="007E2A25" w:rsidRDefault="007E2A25" w:rsidP="00701803">
            <w:pPr>
              <w:jc w:val="center"/>
            </w:pPr>
          </w:p>
        </w:tc>
        <w:tc>
          <w:tcPr>
            <w:tcW w:w="731" w:type="dxa"/>
          </w:tcPr>
          <w:p w14:paraId="6A6DAF27" w14:textId="77777777" w:rsidR="007E2A25" w:rsidRDefault="007E2A25" w:rsidP="00701803">
            <w:pPr>
              <w:jc w:val="center"/>
            </w:pPr>
          </w:p>
        </w:tc>
      </w:tr>
      <w:tr w:rsidR="007E2A25" w14:paraId="6AE38496" w14:textId="77777777" w:rsidTr="00701803">
        <w:trPr>
          <w:trHeight w:hRule="exact" w:val="288"/>
        </w:trPr>
        <w:tc>
          <w:tcPr>
            <w:tcW w:w="531" w:type="dxa"/>
          </w:tcPr>
          <w:p w14:paraId="552491E9" w14:textId="77777777" w:rsidR="007E2A25" w:rsidRDefault="007E2A25" w:rsidP="00701803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744" w:type="dxa"/>
            <w:vAlign w:val="center"/>
          </w:tcPr>
          <w:p w14:paraId="76FE8483" w14:textId="2E722849" w:rsidR="007E2A25" w:rsidRDefault="007E2A25" w:rsidP="00701803">
            <w:pPr>
              <w:jc w:val="center"/>
            </w:pPr>
          </w:p>
        </w:tc>
        <w:tc>
          <w:tcPr>
            <w:tcW w:w="760" w:type="dxa"/>
            <w:vAlign w:val="center"/>
          </w:tcPr>
          <w:p w14:paraId="1D2E92DF" w14:textId="74319D73" w:rsidR="007E2A25" w:rsidRDefault="007E2A25" w:rsidP="00701803">
            <w:pPr>
              <w:jc w:val="center"/>
            </w:pPr>
          </w:p>
        </w:tc>
        <w:tc>
          <w:tcPr>
            <w:tcW w:w="752" w:type="dxa"/>
            <w:vAlign w:val="center"/>
          </w:tcPr>
          <w:p w14:paraId="1EC54377" w14:textId="3E26DE79" w:rsidR="007E2A25" w:rsidRDefault="007E2A25" w:rsidP="00701803">
            <w:pPr>
              <w:jc w:val="center"/>
            </w:pPr>
          </w:p>
        </w:tc>
        <w:tc>
          <w:tcPr>
            <w:tcW w:w="718" w:type="dxa"/>
            <w:vAlign w:val="center"/>
          </w:tcPr>
          <w:p w14:paraId="10B9E687" w14:textId="27A348A6" w:rsidR="007E2A25" w:rsidRDefault="007E2A25" w:rsidP="00701803">
            <w:pPr>
              <w:jc w:val="center"/>
            </w:pPr>
          </w:p>
        </w:tc>
        <w:tc>
          <w:tcPr>
            <w:tcW w:w="630" w:type="dxa"/>
          </w:tcPr>
          <w:p w14:paraId="46CD88A8" w14:textId="77777777" w:rsidR="007E2A25" w:rsidRDefault="007E2A25" w:rsidP="00701803">
            <w:pPr>
              <w:jc w:val="center"/>
            </w:pPr>
          </w:p>
        </w:tc>
        <w:tc>
          <w:tcPr>
            <w:tcW w:w="731" w:type="dxa"/>
          </w:tcPr>
          <w:p w14:paraId="56007709" w14:textId="77777777" w:rsidR="007E2A25" w:rsidRDefault="007E2A25" w:rsidP="00701803">
            <w:pPr>
              <w:jc w:val="center"/>
            </w:pPr>
          </w:p>
        </w:tc>
      </w:tr>
      <w:tr w:rsidR="007E2A25" w14:paraId="3ABD6FB1" w14:textId="77777777" w:rsidTr="00701803">
        <w:trPr>
          <w:trHeight w:hRule="exact" w:val="288"/>
        </w:trPr>
        <w:tc>
          <w:tcPr>
            <w:tcW w:w="531" w:type="dxa"/>
          </w:tcPr>
          <w:p w14:paraId="3562530C" w14:textId="77777777" w:rsidR="007E2A25" w:rsidRDefault="007E2A25" w:rsidP="00701803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744" w:type="dxa"/>
            <w:vAlign w:val="center"/>
          </w:tcPr>
          <w:p w14:paraId="1818C436" w14:textId="77777777" w:rsidR="007E2A25" w:rsidRPr="004277FB" w:rsidRDefault="007E2A25" w:rsidP="00701803">
            <w:pPr>
              <w:jc w:val="center"/>
              <w:rPr>
                <w:i/>
                <w:iCs/>
              </w:rPr>
            </w:pPr>
          </w:p>
        </w:tc>
        <w:tc>
          <w:tcPr>
            <w:tcW w:w="760" w:type="dxa"/>
            <w:vAlign w:val="center"/>
          </w:tcPr>
          <w:p w14:paraId="092BFEB9" w14:textId="77777777" w:rsidR="007E2A25" w:rsidRPr="004277FB" w:rsidRDefault="007E2A25" w:rsidP="00701803">
            <w:pPr>
              <w:jc w:val="center"/>
              <w:rPr>
                <w:i/>
                <w:iCs/>
              </w:rPr>
            </w:pPr>
          </w:p>
        </w:tc>
        <w:tc>
          <w:tcPr>
            <w:tcW w:w="752" w:type="dxa"/>
            <w:vAlign w:val="center"/>
          </w:tcPr>
          <w:p w14:paraId="77D7AE09" w14:textId="77777777" w:rsidR="007E2A25" w:rsidRPr="004277FB" w:rsidRDefault="007E2A25" w:rsidP="00701803">
            <w:pPr>
              <w:jc w:val="center"/>
              <w:rPr>
                <w:i/>
                <w:iCs/>
              </w:rPr>
            </w:pPr>
          </w:p>
        </w:tc>
        <w:tc>
          <w:tcPr>
            <w:tcW w:w="718" w:type="dxa"/>
            <w:vAlign w:val="center"/>
          </w:tcPr>
          <w:p w14:paraId="283C7D44" w14:textId="6C803463" w:rsidR="007E2A25" w:rsidRPr="004277FB" w:rsidRDefault="007E2A25" w:rsidP="00701803">
            <w:pPr>
              <w:jc w:val="center"/>
              <w:rPr>
                <w:i/>
                <w:iCs/>
              </w:rPr>
            </w:pPr>
          </w:p>
        </w:tc>
        <w:tc>
          <w:tcPr>
            <w:tcW w:w="630" w:type="dxa"/>
          </w:tcPr>
          <w:p w14:paraId="339E660E" w14:textId="77777777" w:rsidR="007E2A25" w:rsidRDefault="007E2A25" w:rsidP="00701803">
            <w:pPr>
              <w:jc w:val="center"/>
            </w:pPr>
          </w:p>
        </w:tc>
        <w:tc>
          <w:tcPr>
            <w:tcW w:w="731" w:type="dxa"/>
          </w:tcPr>
          <w:p w14:paraId="5EBE0472" w14:textId="77777777" w:rsidR="007E2A25" w:rsidRDefault="007E2A25" w:rsidP="00701803">
            <w:pPr>
              <w:jc w:val="center"/>
            </w:pPr>
          </w:p>
        </w:tc>
      </w:tr>
      <w:tr w:rsidR="007E2A25" w14:paraId="5B075B05" w14:textId="77777777" w:rsidTr="00701803">
        <w:trPr>
          <w:trHeight w:hRule="exact" w:val="288"/>
        </w:trPr>
        <w:tc>
          <w:tcPr>
            <w:tcW w:w="531" w:type="dxa"/>
          </w:tcPr>
          <w:p w14:paraId="1072B0D2" w14:textId="77777777" w:rsidR="007E2A25" w:rsidRDefault="007E2A25" w:rsidP="00701803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744" w:type="dxa"/>
            <w:vAlign w:val="center"/>
          </w:tcPr>
          <w:p w14:paraId="1AF621C3" w14:textId="77777777" w:rsidR="007E2A25" w:rsidRPr="004277FB" w:rsidRDefault="007E2A25" w:rsidP="00701803">
            <w:pPr>
              <w:jc w:val="center"/>
              <w:rPr>
                <w:i/>
                <w:iCs/>
              </w:rPr>
            </w:pPr>
          </w:p>
        </w:tc>
        <w:tc>
          <w:tcPr>
            <w:tcW w:w="760" w:type="dxa"/>
            <w:vAlign w:val="center"/>
          </w:tcPr>
          <w:p w14:paraId="6F79F587" w14:textId="77777777" w:rsidR="007E2A25" w:rsidRPr="004277FB" w:rsidRDefault="007E2A25" w:rsidP="00701803">
            <w:pPr>
              <w:jc w:val="center"/>
              <w:rPr>
                <w:i/>
                <w:iCs/>
              </w:rPr>
            </w:pPr>
          </w:p>
        </w:tc>
        <w:tc>
          <w:tcPr>
            <w:tcW w:w="752" w:type="dxa"/>
            <w:vAlign w:val="center"/>
          </w:tcPr>
          <w:p w14:paraId="34CD2505" w14:textId="77777777" w:rsidR="007E2A25" w:rsidRPr="004277FB" w:rsidRDefault="007E2A25" w:rsidP="00701803">
            <w:pPr>
              <w:jc w:val="center"/>
              <w:rPr>
                <w:i/>
                <w:iCs/>
              </w:rPr>
            </w:pPr>
          </w:p>
        </w:tc>
        <w:tc>
          <w:tcPr>
            <w:tcW w:w="718" w:type="dxa"/>
            <w:vAlign w:val="center"/>
          </w:tcPr>
          <w:p w14:paraId="3D11F6BA" w14:textId="77777777" w:rsidR="007E2A25" w:rsidRPr="004277FB" w:rsidRDefault="007E2A25" w:rsidP="00701803">
            <w:pPr>
              <w:jc w:val="center"/>
              <w:rPr>
                <w:i/>
                <w:iCs/>
              </w:rPr>
            </w:pPr>
          </w:p>
        </w:tc>
        <w:tc>
          <w:tcPr>
            <w:tcW w:w="630" w:type="dxa"/>
          </w:tcPr>
          <w:p w14:paraId="7533031A" w14:textId="77777777" w:rsidR="007E2A25" w:rsidRDefault="007E2A25" w:rsidP="00701803">
            <w:pPr>
              <w:jc w:val="center"/>
            </w:pPr>
          </w:p>
        </w:tc>
        <w:tc>
          <w:tcPr>
            <w:tcW w:w="731" w:type="dxa"/>
          </w:tcPr>
          <w:p w14:paraId="410AEBDD" w14:textId="77777777" w:rsidR="007E2A25" w:rsidRDefault="007E2A25" w:rsidP="00701803">
            <w:pPr>
              <w:jc w:val="center"/>
            </w:pPr>
          </w:p>
        </w:tc>
      </w:tr>
      <w:tr w:rsidR="007E2A25" w14:paraId="7C2A3D08" w14:textId="77777777" w:rsidTr="00701803">
        <w:trPr>
          <w:trHeight w:hRule="exact" w:val="288"/>
        </w:trPr>
        <w:tc>
          <w:tcPr>
            <w:tcW w:w="531" w:type="dxa"/>
          </w:tcPr>
          <w:p w14:paraId="443BB192" w14:textId="77777777" w:rsidR="007E2A25" w:rsidRDefault="007E2A25" w:rsidP="00701803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744" w:type="dxa"/>
            <w:vAlign w:val="center"/>
          </w:tcPr>
          <w:p w14:paraId="41181750" w14:textId="1B3AA177" w:rsidR="007E2A25" w:rsidRDefault="007E2A25" w:rsidP="00701803">
            <w:pPr>
              <w:jc w:val="center"/>
            </w:pPr>
          </w:p>
        </w:tc>
        <w:tc>
          <w:tcPr>
            <w:tcW w:w="760" w:type="dxa"/>
            <w:vAlign w:val="center"/>
          </w:tcPr>
          <w:p w14:paraId="544339C5" w14:textId="0C2FA787" w:rsidR="007E2A25" w:rsidRDefault="007E2A25" w:rsidP="00701803">
            <w:pPr>
              <w:jc w:val="center"/>
            </w:pPr>
          </w:p>
        </w:tc>
        <w:tc>
          <w:tcPr>
            <w:tcW w:w="752" w:type="dxa"/>
            <w:vAlign w:val="center"/>
          </w:tcPr>
          <w:p w14:paraId="320C0F03" w14:textId="5DE7442F" w:rsidR="007E2A25" w:rsidRDefault="007E2A25" w:rsidP="00701803">
            <w:pPr>
              <w:jc w:val="center"/>
            </w:pPr>
          </w:p>
        </w:tc>
        <w:tc>
          <w:tcPr>
            <w:tcW w:w="718" w:type="dxa"/>
            <w:vAlign w:val="center"/>
          </w:tcPr>
          <w:p w14:paraId="13A8B4C5" w14:textId="49FBDA01" w:rsidR="007E2A25" w:rsidRDefault="007E2A25" w:rsidP="00701803">
            <w:pPr>
              <w:jc w:val="center"/>
            </w:pPr>
          </w:p>
        </w:tc>
        <w:tc>
          <w:tcPr>
            <w:tcW w:w="630" w:type="dxa"/>
          </w:tcPr>
          <w:p w14:paraId="4A2B9267" w14:textId="77777777" w:rsidR="007E2A25" w:rsidRDefault="007E2A25" w:rsidP="00701803">
            <w:pPr>
              <w:jc w:val="center"/>
            </w:pPr>
          </w:p>
        </w:tc>
        <w:tc>
          <w:tcPr>
            <w:tcW w:w="731" w:type="dxa"/>
          </w:tcPr>
          <w:p w14:paraId="049C5309" w14:textId="77777777" w:rsidR="007E2A25" w:rsidRDefault="007E2A25" w:rsidP="00701803">
            <w:pPr>
              <w:jc w:val="center"/>
            </w:pPr>
          </w:p>
        </w:tc>
      </w:tr>
      <w:tr w:rsidR="007E2A25" w14:paraId="50D2E9D6" w14:textId="77777777" w:rsidTr="00701803">
        <w:trPr>
          <w:trHeight w:hRule="exact" w:val="288"/>
        </w:trPr>
        <w:tc>
          <w:tcPr>
            <w:tcW w:w="531" w:type="dxa"/>
          </w:tcPr>
          <w:p w14:paraId="7B746805" w14:textId="77777777" w:rsidR="007E2A25" w:rsidRDefault="007E2A25" w:rsidP="00701803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744" w:type="dxa"/>
            <w:vAlign w:val="center"/>
          </w:tcPr>
          <w:p w14:paraId="3BC77B6E" w14:textId="18A95465" w:rsidR="007E2A25" w:rsidRDefault="007E2A25" w:rsidP="00701803">
            <w:pPr>
              <w:jc w:val="center"/>
            </w:pPr>
          </w:p>
        </w:tc>
        <w:tc>
          <w:tcPr>
            <w:tcW w:w="760" w:type="dxa"/>
            <w:vAlign w:val="center"/>
          </w:tcPr>
          <w:p w14:paraId="6ED70F4A" w14:textId="487A58B1" w:rsidR="007E2A25" w:rsidRDefault="007E2A25" w:rsidP="00701803">
            <w:pPr>
              <w:jc w:val="center"/>
            </w:pPr>
          </w:p>
        </w:tc>
        <w:tc>
          <w:tcPr>
            <w:tcW w:w="752" w:type="dxa"/>
            <w:vAlign w:val="center"/>
          </w:tcPr>
          <w:p w14:paraId="4B726C0A" w14:textId="46911FB6" w:rsidR="007E2A25" w:rsidRDefault="007E2A25" w:rsidP="00701803">
            <w:pPr>
              <w:jc w:val="center"/>
            </w:pPr>
          </w:p>
        </w:tc>
        <w:tc>
          <w:tcPr>
            <w:tcW w:w="718" w:type="dxa"/>
            <w:vAlign w:val="center"/>
          </w:tcPr>
          <w:p w14:paraId="7FA793AC" w14:textId="33510748" w:rsidR="007E2A25" w:rsidRDefault="007E2A25" w:rsidP="00701803">
            <w:pPr>
              <w:jc w:val="center"/>
            </w:pPr>
          </w:p>
        </w:tc>
        <w:tc>
          <w:tcPr>
            <w:tcW w:w="630" w:type="dxa"/>
          </w:tcPr>
          <w:p w14:paraId="5AD917BB" w14:textId="77777777" w:rsidR="007E2A25" w:rsidRDefault="007E2A25" w:rsidP="00701803">
            <w:pPr>
              <w:jc w:val="center"/>
            </w:pPr>
          </w:p>
        </w:tc>
        <w:tc>
          <w:tcPr>
            <w:tcW w:w="731" w:type="dxa"/>
          </w:tcPr>
          <w:p w14:paraId="557050A7" w14:textId="77777777" w:rsidR="007E2A25" w:rsidRDefault="007E2A25" w:rsidP="00701803">
            <w:pPr>
              <w:jc w:val="center"/>
            </w:pPr>
          </w:p>
        </w:tc>
      </w:tr>
      <w:tr w:rsidR="007E2A25" w14:paraId="2087D22D" w14:textId="77777777" w:rsidTr="00701803">
        <w:trPr>
          <w:trHeight w:hRule="exact" w:val="289"/>
        </w:trPr>
        <w:tc>
          <w:tcPr>
            <w:tcW w:w="531" w:type="dxa"/>
          </w:tcPr>
          <w:p w14:paraId="4661A869" w14:textId="77777777" w:rsidR="007E2A25" w:rsidRDefault="007E2A25" w:rsidP="00701803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744" w:type="dxa"/>
            <w:vAlign w:val="center"/>
          </w:tcPr>
          <w:p w14:paraId="2B868CAD" w14:textId="1021AFA4" w:rsidR="007E2A25" w:rsidRDefault="007E2A25" w:rsidP="00701803">
            <w:pPr>
              <w:jc w:val="center"/>
            </w:pPr>
          </w:p>
        </w:tc>
        <w:tc>
          <w:tcPr>
            <w:tcW w:w="760" w:type="dxa"/>
            <w:vAlign w:val="center"/>
          </w:tcPr>
          <w:p w14:paraId="63CF9C17" w14:textId="4F1C6A2A" w:rsidR="007E2A25" w:rsidRDefault="007E2A25" w:rsidP="00701803">
            <w:pPr>
              <w:jc w:val="center"/>
            </w:pPr>
          </w:p>
        </w:tc>
        <w:tc>
          <w:tcPr>
            <w:tcW w:w="752" w:type="dxa"/>
            <w:vAlign w:val="center"/>
          </w:tcPr>
          <w:p w14:paraId="2EA416FE" w14:textId="25F8A69C" w:rsidR="007E2A25" w:rsidRDefault="007E2A25" w:rsidP="00701803">
            <w:pPr>
              <w:jc w:val="center"/>
            </w:pPr>
          </w:p>
        </w:tc>
        <w:tc>
          <w:tcPr>
            <w:tcW w:w="718" w:type="dxa"/>
            <w:vAlign w:val="center"/>
          </w:tcPr>
          <w:p w14:paraId="6812D2AE" w14:textId="33177538" w:rsidR="007E2A25" w:rsidRDefault="007E2A25" w:rsidP="00701803">
            <w:pPr>
              <w:jc w:val="center"/>
            </w:pPr>
          </w:p>
        </w:tc>
        <w:tc>
          <w:tcPr>
            <w:tcW w:w="630" w:type="dxa"/>
          </w:tcPr>
          <w:p w14:paraId="35295732" w14:textId="77777777" w:rsidR="007E2A25" w:rsidRDefault="007E2A25" w:rsidP="00701803">
            <w:pPr>
              <w:jc w:val="center"/>
            </w:pPr>
          </w:p>
        </w:tc>
        <w:tc>
          <w:tcPr>
            <w:tcW w:w="731" w:type="dxa"/>
          </w:tcPr>
          <w:p w14:paraId="0E02E7EB" w14:textId="77777777" w:rsidR="007E2A25" w:rsidRDefault="007E2A25" w:rsidP="00701803">
            <w:pPr>
              <w:jc w:val="center"/>
            </w:pPr>
          </w:p>
        </w:tc>
      </w:tr>
      <w:tr w:rsidR="007E2A25" w14:paraId="75905DCD" w14:textId="77777777" w:rsidTr="00701803">
        <w:trPr>
          <w:trHeight w:hRule="exact" w:val="288"/>
        </w:trPr>
        <w:tc>
          <w:tcPr>
            <w:tcW w:w="531" w:type="dxa"/>
          </w:tcPr>
          <w:p w14:paraId="1596DDD8" w14:textId="77777777" w:rsidR="007E2A25" w:rsidRDefault="007E2A25" w:rsidP="00701803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744" w:type="dxa"/>
            <w:vAlign w:val="center"/>
          </w:tcPr>
          <w:p w14:paraId="57C9649C" w14:textId="114B910C" w:rsidR="007E2A25" w:rsidRDefault="007E2A25" w:rsidP="00701803">
            <w:pPr>
              <w:jc w:val="center"/>
            </w:pPr>
          </w:p>
        </w:tc>
        <w:tc>
          <w:tcPr>
            <w:tcW w:w="760" w:type="dxa"/>
            <w:vAlign w:val="center"/>
          </w:tcPr>
          <w:p w14:paraId="642596E7" w14:textId="4EF7BE47" w:rsidR="007E2A25" w:rsidRDefault="007E2A25" w:rsidP="00701803">
            <w:pPr>
              <w:jc w:val="center"/>
            </w:pPr>
          </w:p>
        </w:tc>
        <w:tc>
          <w:tcPr>
            <w:tcW w:w="752" w:type="dxa"/>
            <w:vAlign w:val="center"/>
          </w:tcPr>
          <w:p w14:paraId="111AFAC8" w14:textId="1CA05C0A" w:rsidR="007E2A25" w:rsidRDefault="007E2A25" w:rsidP="00701803">
            <w:pPr>
              <w:jc w:val="center"/>
            </w:pPr>
          </w:p>
        </w:tc>
        <w:tc>
          <w:tcPr>
            <w:tcW w:w="718" w:type="dxa"/>
            <w:vAlign w:val="center"/>
          </w:tcPr>
          <w:p w14:paraId="53137C7C" w14:textId="775BED02" w:rsidR="007E2A25" w:rsidRDefault="007E2A25" w:rsidP="00701803">
            <w:pPr>
              <w:jc w:val="center"/>
            </w:pPr>
          </w:p>
        </w:tc>
        <w:tc>
          <w:tcPr>
            <w:tcW w:w="630" w:type="dxa"/>
          </w:tcPr>
          <w:p w14:paraId="2D9B72DF" w14:textId="77777777" w:rsidR="007E2A25" w:rsidRDefault="007E2A25" w:rsidP="00701803">
            <w:pPr>
              <w:jc w:val="center"/>
            </w:pPr>
          </w:p>
        </w:tc>
        <w:tc>
          <w:tcPr>
            <w:tcW w:w="731" w:type="dxa"/>
          </w:tcPr>
          <w:p w14:paraId="3F9295FA" w14:textId="77777777" w:rsidR="007E2A25" w:rsidRDefault="007E2A25" w:rsidP="00701803">
            <w:pPr>
              <w:jc w:val="center"/>
            </w:pPr>
          </w:p>
        </w:tc>
      </w:tr>
      <w:tr w:rsidR="007E2A25" w14:paraId="7B74CE70" w14:textId="77777777" w:rsidTr="00701803">
        <w:trPr>
          <w:trHeight w:hRule="exact" w:val="288"/>
        </w:trPr>
        <w:tc>
          <w:tcPr>
            <w:tcW w:w="531" w:type="dxa"/>
          </w:tcPr>
          <w:p w14:paraId="3E6B7457" w14:textId="77777777" w:rsidR="007E2A25" w:rsidRDefault="007E2A25" w:rsidP="00701803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744" w:type="dxa"/>
            <w:vAlign w:val="center"/>
          </w:tcPr>
          <w:p w14:paraId="3B5AF29D" w14:textId="77777777" w:rsidR="007E2A25" w:rsidRDefault="007E2A25" w:rsidP="00701803">
            <w:pPr>
              <w:jc w:val="center"/>
            </w:pPr>
          </w:p>
        </w:tc>
        <w:tc>
          <w:tcPr>
            <w:tcW w:w="760" w:type="dxa"/>
            <w:vAlign w:val="center"/>
          </w:tcPr>
          <w:p w14:paraId="2B1A560A" w14:textId="77777777" w:rsidR="007E2A25" w:rsidRDefault="007E2A25" w:rsidP="00701803">
            <w:pPr>
              <w:jc w:val="center"/>
            </w:pPr>
          </w:p>
        </w:tc>
        <w:tc>
          <w:tcPr>
            <w:tcW w:w="752" w:type="dxa"/>
            <w:vAlign w:val="center"/>
          </w:tcPr>
          <w:p w14:paraId="2C6391C7" w14:textId="77777777" w:rsidR="007E2A25" w:rsidRDefault="007E2A25" w:rsidP="00701803">
            <w:pPr>
              <w:jc w:val="center"/>
            </w:pPr>
          </w:p>
        </w:tc>
        <w:tc>
          <w:tcPr>
            <w:tcW w:w="718" w:type="dxa"/>
            <w:vAlign w:val="center"/>
          </w:tcPr>
          <w:p w14:paraId="02DC5876" w14:textId="77777777" w:rsidR="007E2A25" w:rsidRDefault="007E2A25" w:rsidP="00701803"/>
        </w:tc>
        <w:tc>
          <w:tcPr>
            <w:tcW w:w="630" w:type="dxa"/>
          </w:tcPr>
          <w:p w14:paraId="5A3A6030" w14:textId="77777777" w:rsidR="007E2A25" w:rsidRDefault="007E2A25" w:rsidP="00701803">
            <w:pPr>
              <w:jc w:val="center"/>
            </w:pPr>
          </w:p>
        </w:tc>
        <w:tc>
          <w:tcPr>
            <w:tcW w:w="731" w:type="dxa"/>
          </w:tcPr>
          <w:p w14:paraId="0C88E98F" w14:textId="77777777" w:rsidR="007E2A25" w:rsidRDefault="007E2A25" w:rsidP="00701803">
            <w:pPr>
              <w:jc w:val="center"/>
            </w:pPr>
          </w:p>
        </w:tc>
      </w:tr>
      <w:tr w:rsidR="007E2A25" w14:paraId="31264FEF" w14:textId="77777777" w:rsidTr="00701803">
        <w:trPr>
          <w:trHeight w:hRule="exact" w:val="288"/>
        </w:trPr>
        <w:tc>
          <w:tcPr>
            <w:tcW w:w="531" w:type="dxa"/>
          </w:tcPr>
          <w:p w14:paraId="4B20A76E" w14:textId="77777777" w:rsidR="007E2A25" w:rsidRDefault="007E2A25" w:rsidP="00701803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744" w:type="dxa"/>
            <w:vAlign w:val="center"/>
          </w:tcPr>
          <w:p w14:paraId="3EC413D5" w14:textId="77777777" w:rsidR="007E2A25" w:rsidRDefault="007E2A25" w:rsidP="00701803">
            <w:pPr>
              <w:jc w:val="center"/>
            </w:pPr>
          </w:p>
        </w:tc>
        <w:tc>
          <w:tcPr>
            <w:tcW w:w="760" w:type="dxa"/>
            <w:vAlign w:val="center"/>
          </w:tcPr>
          <w:p w14:paraId="0339A94D" w14:textId="77777777" w:rsidR="007E2A25" w:rsidRDefault="007E2A25" w:rsidP="00701803">
            <w:pPr>
              <w:jc w:val="center"/>
            </w:pPr>
          </w:p>
        </w:tc>
        <w:tc>
          <w:tcPr>
            <w:tcW w:w="752" w:type="dxa"/>
            <w:vAlign w:val="center"/>
          </w:tcPr>
          <w:p w14:paraId="5620970F" w14:textId="1B083860" w:rsidR="007E2A25" w:rsidRDefault="007E2A25" w:rsidP="00701803">
            <w:pPr>
              <w:jc w:val="center"/>
            </w:pPr>
          </w:p>
        </w:tc>
        <w:tc>
          <w:tcPr>
            <w:tcW w:w="718" w:type="dxa"/>
            <w:vAlign w:val="center"/>
          </w:tcPr>
          <w:p w14:paraId="3B4FFB1C" w14:textId="77777777" w:rsidR="007E2A25" w:rsidRDefault="007E2A25" w:rsidP="00701803">
            <w:pPr>
              <w:jc w:val="center"/>
            </w:pPr>
          </w:p>
        </w:tc>
        <w:tc>
          <w:tcPr>
            <w:tcW w:w="630" w:type="dxa"/>
          </w:tcPr>
          <w:p w14:paraId="066137CB" w14:textId="77777777" w:rsidR="007E2A25" w:rsidRDefault="007E2A25" w:rsidP="00701803">
            <w:pPr>
              <w:jc w:val="center"/>
            </w:pPr>
          </w:p>
        </w:tc>
        <w:tc>
          <w:tcPr>
            <w:tcW w:w="731" w:type="dxa"/>
          </w:tcPr>
          <w:p w14:paraId="5AA61952" w14:textId="77777777" w:rsidR="007E2A25" w:rsidRDefault="007E2A25" w:rsidP="00701803">
            <w:pPr>
              <w:jc w:val="center"/>
            </w:pPr>
          </w:p>
        </w:tc>
      </w:tr>
      <w:tr w:rsidR="007E2A25" w14:paraId="574C53D3" w14:textId="77777777" w:rsidTr="00701803">
        <w:trPr>
          <w:trHeight w:hRule="exact" w:val="288"/>
        </w:trPr>
        <w:tc>
          <w:tcPr>
            <w:tcW w:w="531" w:type="dxa"/>
          </w:tcPr>
          <w:p w14:paraId="25D541F1" w14:textId="77777777" w:rsidR="007E2A25" w:rsidRDefault="007E2A25" w:rsidP="00701803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  <w:tc>
          <w:tcPr>
            <w:tcW w:w="744" w:type="dxa"/>
            <w:vAlign w:val="center"/>
          </w:tcPr>
          <w:p w14:paraId="014F8449" w14:textId="77777777" w:rsidR="007E2A25" w:rsidRDefault="007E2A25" w:rsidP="00701803">
            <w:pPr>
              <w:jc w:val="center"/>
            </w:pPr>
          </w:p>
        </w:tc>
        <w:tc>
          <w:tcPr>
            <w:tcW w:w="760" w:type="dxa"/>
            <w:vAlign w:val="center"/>
          </w:tcPr>
          <w:p w14:paraId="62928DCE" w14:textId="77777777" w:rsidR="007E2A25" w:rsidRDefault="007E2A25" w:rsidP="00701803">
            <w:pPr>
              <w:jc w:val="center"/>
            </w:pPr>
          </w:p>
        </w:tc>
        <w:tc>
          <w:tcPr>
            <w:tcW w:w="752" w:type="dxa"/>
            <w:vAlign w:val="center"/>
          </w:tcPr>
          <w:p w14:paraId="2B56F4E6" w14:textId="77777777" w:rsidR="007E2A25" w:rsidRDefault="007E2A25" w:rsidP="00701803">
            <w:pPr>
              <w:jc w:val="center"/>
            </w:pPr>
          </w:p>
        </w:tc>
        <w:tc>
          <w:tcPr>
            <w:tcW w:w="718" w:type="dxa"/>
            <w:vAlign w:val="center"/>
          </w:tcPr>
          <w:p w14:paraId="41FDF16C" w14:textId="77777777" w:rsidR="007E2A25" w:rsidRDefault="007E2A25" w:rsidP="00701803">
            <w:pPr>
              <w:jc w:val="center"/>
            </w:pPr>
          </w:p>
        </w:tc>
        <w:tc>
          <w:tcPr>
            <w:tcW w:w="630" w:type="dxa"/>
          </w:tcPr>
          <w:p w14:paraId="46239C38" w14:textId="77777777" w:rsidR="007E2A25" w:rsidRDefault="007E2A25" w:rsidP="00701803">
            <w:pPr>
              <w:jc w:val="center"/>
            </w:pPr>
          </w:p>
        </w:tc>
        <w:tc>
          <w:tcPr>
            <w:tcW w:w="731" w:type="dxa"/>
          </w:tcPr>
          <w:p w14:paraId="5F2CDDF8" w14:textId="77777777" w:rsidR="007E2A25" w:rsidRDefault="007E2A25" w:rsidP="00701803">
            <w:pPr>
              <w:jc w:val="center"/>
            </w:pPr>
          </w:p>
        </w:tc>
      </w:tr>
      <w:tr w:rsidR="007E2A25" w14:paraId="18FD1E3B" w14:textId="77777777" w:rsidTr="00701803">
        <w:trPr>
          <w:trHeight w:hRule="exact" w:val="288"/>
        </w:trPr>
        <w:tc>
          <w:tcPr>
            <w:tcW w:w="531" w:type="dxa"/>
          </w:tcPr>
          <w:p w14:paraId="2638B29A" w14:textId="77777777" w:rsidR="007E2A25" w:rsidRDefault="007E2A25" w:rsidP="00701803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</w:p>
        </w:tc>
        <w:tc>
          <w:tcPr>
            <w:tcW w:w="744" w:type="dxa"/>
            <w:vAlign w:val="center"/>
          </w:tcPr>
          <w:p w14:paraId="68287577" w14:textId="7C4BC3DF" w:rsidR="007E2A25" w:rsidRDefault="007E2A25" w:rsidP="00701803">
            <w:pPr>
              <w:jc w:val="center"/>
            </w:pPr>
          </w:p>
        </w:tc>
        <w:tc>
          <w:tcPr>
            <w:tcW w:w="760" w:type="dxa"/>
            <w:vAlign w:val="center"/>
          </w:tcPr>
          <w:p w14:paraId="732F46EB" w14:textId="6FDFEB1E" w:rsidR="007E2A25" w:rsidRDefault="007E2A25" w:rsidP="00701803">
            <w:pPr>
              <w:jc w:val="center"/>
            </w:pPr>
          </w:p>
        </w:tc>
        <w:tc>
          <w:tcPr>
            <w:tcW w:w="752" w:type="dxa"/>
            <w:vAlign w:val="center"/>
          </w:tcPr>
          <w:p w14:paraId="77C0ACC3" w14:textId="51B6E0EE" w:rsidR="007E2A25" w:rsidRDefault="007E2A25" w:rsidP="00701803">
            <w:pPr>
              <w:jc w:val="center"/>
            </w:pPr>
          </w:p>
        </w:tc>
        <w:tc>
          <w:tcPr>
            <w:tcW w:w="718" w:type="dxa"/>
            <w:vAlign w:val="center"/>
          </w:tcPr>
          <w:p w14:paraId="35B0BDBC" w14:textId="41D2DEB7" w:rsidR="007E2A25" w:rsidRDefault="007E2A25" w:rsidP="00701803">
            <w:pPr>
              <w:jc w:val="center"/>
            </w:pPr>
          </w:p>
        </w:tc>
        <w:tc>
          <w:tcPr>
            <w:tcW w:w="630" w:type="dxa"/>
          </w:tcPr>
          <w:p w14:paraId="586BA9BD" w14:textId="77777777" w:rsidR="007E2A25" w:rsidRDefault="007E2A25" w:rsidP="00701803">
            <w:pPr>
              <w:jc w:val="center"/>
            </w:pPr>
          </w:p>
        </w:tc>
        <w:tc>
          <w:tcPr>
            <w:tcW w:w="731" w:type="dxa"/>
          </w:tcPr>
          <w:p w14:paraId="355BACB3" w14:textId="77777777" w:rsidR="007E2A25" w:rsidRDefault="007E2A25" w:rsidP="00701803">
            <w:pPr>
              <w:jc w:val="center"/>
            </w:pPr>
          </w:p>
        </w:tc>
      </w:tr>
      <w:tr w:rsidR="007E2A25" w14:paraId="536350C0" w14:textId="77777777" w:rsidTr="00701803">
        <w:trPr>
          <w:trHeight w:hRule="exact" w:val="288"/>
        </w:trPr>
        <w:tc>
          <w:tcPr>
            <w:tcW w:w="531" w:type="dxa"/>
          </w:tcPr>
          <w:p w14:paraId="417D70AF" w14:textId="77777777" w:rsidR="007E2A25" w:rsidRDefault="007E2A25" w:rsidP="00701803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</w:t>
            </w:r>
          </w:p>
        </w:tc>
        <w:tc>
          <w:tcPr>
            <w:tcW w:w="744" w:type="dxa"/>
            <w:vAlign w:val="center"/>
          </w:tcPr>
          <w:p w14:paraId="0458CCB5" w14:textId="428D6A55" w:rsidR="007E2A25" w:rsidRDefault="007E2A25" w:rsidP="00701803">
            <w:pPr>
              <w:jc w:val="center"/>
            </w:pPr>
          </w:p>
        </w:tc>
        <w:tc>
          <w:tcPr>
            <w:tcW w:w="760" w:type="dxa"/>
            <w:vAlign w:val="center"/>
          </w:tcPr>
          <w:p w14:paraId="5DB1FB24" w14:textId="3C8E84E7" w:rsidR="007E2A25" w:rsidRDefault="007E2A25" w:rsidP="00701803">
            <w:pPr>
              <w:jc w:val="center"/>
            </w:pPr>
          </w:p>
        </w:tc>
        <w:tc>
          <w:tcPr>
            <w:tcW w:w="752" w:type="dxa"/>
            <w:vAlign w:val="center"/>
          </w:tcPr>
          <w:p w14:paraId="0FFC878C" w14:textId="63833B80" w:rsidR="007E2A25" w:rsidRDefault="007E2A25" w:rsidP="00701803">
            <w:pPr>
              <w:jc w:val="center"/>
            </w:pPr>
          </w:p>
        </w:tc>
        <w:tc>
          <w:tcPr>
            <w:tcW w:w="718" w:type="dxa"/>
            <w:vAlign w:val="center"/>
          </w:tcPr>
          <w:p w14:paraId="65E8B5D0" w14:textId="01A64A76" w:rsidR="007E2A25" w:rsidRDefault="007E2A25" w:rsidP="00701803">
            <w:pPr>
              <w:jc w:val="center"/>
            </w:pPr>
          </w:p>
        </w:tc>
        <w:tc>
          <w:tcPr>
            <w:tcW w:w="630" w:type="dxa"/>
          </w:tcPr>
          <w:p w14:paraId="2B93CFFE" w14:textId="77777777" w:rsidR="007E2A25" w:rsidRDefault="007E2A25" w:rsidP="00701803">
            <w:pPr>
              <w:jc w:val="center"/>
            </w:pPr>
          </w:p>
        </w:tc>
        <w:tc>
          <w:tcPr>
            <w:tcW w:w="731" w:type="dxa"/>
          </w:tcPr>
          <w:p w14:paraId="609F1E89" w14:textId="77777777" w:rsidR="007E2A25" w:rsidRDefault="007E2A25" w:rsidP="00701803">
            <w:pPr>
              <w:jc w:val="center"/>
            </w:pPr>
          </w:p>
        </w:tc>
      </w:tr>
      <w:tr w:rsidR="007E2A25" w14:paraId="0CB44113" w14:textId="77777777" w:rsidTr="00701803">
        <w:trPr>
          <w:trHeight w:hRule="exact" w:val="288"/>
        </w:trPr>
        <w:tc>
          <w:tcPr>
            <w:tcW w:w="531" w:type="dxa"/>
          </w:tcPr>
          <w:p w14:paraId="241DAD91" w14:textId="77777777" w:rsidR="007E2A25" w:rsidRDefault="007E2A25" w:rsidP="00701803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</w:t>
            </w:r>
          </w:p>
        </w:tc>
        <w:tc>
          <w:tcPr>
            <w:tcW w:w="744" w:type="dxa"/>
            <w:vAlign w:val="center"/>
          </w:tcPr>
          <w:p w14:paraId="21986905" w14:textId="67745A24" w:rsidR="007E2A25" w:rsidRDefault="007E2A25" w:rsidP="00701803">
            <w:pPr>
              <w:jc w:val="center"/>
            </w:pPr>
          </w:p>
        </w:tc>
        <w:tc>
          <w:tcPr>
            <w:tcW w:w="760" w:type="dxa"/>
            <w:vAlign w:val="center"/>
          </w:tcPr>
          <w:p w14:paraId="6F01BA62" w14:textId="495BF289" w:rsidR="007E2A25" w:rsidRDefault="007E2A25" w:rsidP="00701803">
            <w:pPr>
              <w:jc w:val="center"/>
            </w:pPr>
          </w:p>
        </w:tc>
        <w:tc>
          <w:tcPr>
            <w:tcW w:w="752" w:type="dxa"/>
            <w:vAlign w:val="center"/>
          </w:tcPr>
          <w:p w14:paraId="30582C13" w14:textId="7FF08645" w:rsidR="007E2A25" w:rsidRDefault="007E2A25" w:rsidP="00701803">
            <w:pPr>
              <w:jc w:val="center"/>
            </w:pPr>
          </w:p>
        </w:tc>
        <w:tc>
          <w:tcPr>
            <w:tcW w:w="718" w:type="dxa"/>
            <w:vAlign w:val="center"/>
          </w:tcPr>
          <w:p w14:paraId="419FB316" w14:textId="4635259B" w:rsidR="007E2A25" w:rsidRDefault="007E2A25" w:rsidP="00701803">
            <w:pPr>
              <w:jc w:val="center"/>
            </w:pPr>
          </w:p>
        </w:tc>
        <w:tc>
          <w:tcPr>
            <w:tcW w:w="630" w:type="dxa"/>
          </w:tcPr>
          <w:p w14:paraId="26A63932" w14:textId="77777777" w:rsidR="007E2A25" w:rsidRDefault="007E2A25" w:rsidP="00701803">
            <w:pPr>
              <w:jc w:val="center"/>
            </w:pPr>
          </w:p>
        </w:tc>
        <w:tc>
          <w:tcPr>
            <w:tcW w:w="731" w:type="dxa"/>
          </w:tcPr>
          <w:p w14:paraId="51ED03B6" w14:textId="77777777" w:rsidR="007E2A25" w:rsidRDefault="007E2A25" w:rsidP="00701803">
            <w:pPr>
              <w:jc w:val="center"/>
            </w:pPr>
          </w:p>
        </w:tc>
      </w:tr>
      <w:tr w:rsidR="007E2A25" w14:paraId="18EA3B37" w14:textId="77777777" w:rsidTr="00701803">
        <w:trPr>
          <w:trHeight w:hRule="exact" w:val="289"/>
        </w:trPr>
        <w:tc>
          <w:tcPr>
            <w:tcW w:w="531" w:type="dxa"/>
          </w:tcPr>
          <w:p w14:paraId="7A313537" w14:textId="77777777" w:rsidR="007E2A25" w:rsidRDefault="007E2A25" w:rsidP="00701803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</w:t>
            </w:r>
          </w:p>
        </w:tc>
        <w:tc>
          <w:tcPr>
            <w:tcW w:w="744" w:type="dxa"/>
            <w:vAlign w:val="center"/>
          </w:tcPr>
          <w:p w14:paraId="4CD36B7A" w14:textId="4817E296" w:rsidR="007E2A25" w:rsidRDefault="007E2A25" w:rsidP="00701803">
            <w:pPr>
              <w:jc w:val="center"/>
            </w:pPr>
          </w:p>
        </w:tc>
        <w:tc>
          <w:tcPr>
            <w:tcW w:w="760" w:type="dxa"/>
            <w:vAlign w:val="center"/>
          </w:tcPr>
          <w:p w14:paraId="65CF01C2" w14:textId="57ED5D0F" w:rsidR="007E2A25" w:rsidRDefault="007E2A25" w:rsidP="00701803">
            <w:pPr>
              <w:jc w:val="center"/>
            </w:pPr>
          </w:p>
        </w:tc>
        <w:tc>
          <w:tcPr>
            <w:tcW w:w="752" w:type="dxa"/>
            <w:vAlign w:val="center"/>
          </w:tcPr>
          <w:p w14:paraId="51835288" w14:textId="72B65525" w:rsidR="007E2A25" w:rsidRDefault="007E2A25" w:rsidP="00701803">
            <w:pPr>
              <w:jc w:val="center"/>
            </w:pPr>
          </w:p>
        </w:tc>
        <w:tc>
          <w:tcPr>
            <w:tcW w:w="718" w:type="dxa"/>
            <w:vAlign w:val="center"/>
          </w:tcPr>
          <w:p w14:paraId="36020A31" w14:textId="75B31840" w:rsidR="007E2A25" w:rsidRDefault="007E2A25" w:rsidP="00701803">
            <w:pPr>
              <w:jc w:val="center"/>
            </w:pPr>
          </w:p>
        </w:tc>
        <w:tc>
          <w:tcPr>
            <w:tcW w:w="630" w:type="dxa"/>
          </w:tcPr>
          <w:p w14:paraId="074DCB07" w14:textId="77777777" w:rsidR="007E2A25" w:rsidRDefault="007E2A25" w:rsidP="00701803">
            <w:pPr>
              <w:jc w:val="center"/>
            </w:pPr>
          </w:p>
        </w:tc>
        <w:tc>
          <w:tcPr>
            <w:tcW w:w="731" w:type="dxa"/>
          </w:tcPr>
          <w:p w14:paraId="4E727B1F" w14:textId="77777777" w:rsidR="007E2A25" w:rsidRDefault="007E2A25" w:rsidP="00701803">
            <w:pPr>
              <w:jc w:val="center"/>
            </w:pPr>
          </w:p>
        </w:tc>
      </w:tr>
      <w:tr w:rsidR="007E2A25" w14:paraId="73093349" w14:textId="77777777" w:rsidTr="00701803">
        <w:trPr>
          <w:trHeight w:hRule="exact" w:val="288"/>
        </w:trPr>
        <w:tc>
          <w:tcPr>
            <w:tcW w:w="531" w:type="dxa"/>
          </w:tcPr>
          <w:p w14:paraId="6CEE767C" w14:textId="77777777" w:rsidR="007E2A25" w:rsidRDefault="007E2A25" w:rsidP="00701803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</w:p>
        </w:tc>
        <w:tc>
          <w:tcPr>
            <w:tcW w:w="744" w:type="dxa"/>
          </w:tcPr>
          <w:p w14:paraId="13445428" w14:textId="10A33097" w:rsidR="007E2A25" w:rsidRDefault="007E2A25" w:rsidP="00701803">
            <w:pPr>
              <w:jc w:val="center"/>
            </w:pPr>
          </w:p>
        </w:tc>
        <w:tc>
          <w:tcPr>
            <w:tcW w:w="760" w:type="dxa"/>
          </w:tcPr>
          <w:p w14:paraId="3F5D4598" w14:textId="6F9DB7DB" w:rsidR="007E2A25" w:rsidRDefault="007E2A25" w:rsidP="00701803">
            <w:pPr>
              <w:jc w:val="center"/>
            </w:pPr>
          </w:p>
        </w:tc>
        <w:tc>
          <w:tcPr>
            <w:tcW w:w="752" w:type="dxa"/>
          </w:tcPr>
          <w:p w14:paraId="7843A17F" w14:textId="12F5828B" w:rsidR="007E2A25" w:rsidRDefault="007E2A25" w:rsidP="00701803">
            <w:pPr>
              <w:jc w:val="center"/>
            </w:pPr>
          </w:p>
        </w:tc>
        <w:tc>
          <w:tcPr>
            <w:tcW w:w="718" w:type="dxa"/>
          </w:tcPr>
          <w:p w14:paraId="559777B3" w14:textId="575C8209" w:rsidR="007E2A25" w:rsidRDefault="007E2A25" w:rsidP="00701803">
            <w:pPr>
              <w:jc w:val="center"/>
            </w:pPr>
          </w:p>
        </w:tc>
        <w:tc>
          <w:tcPr>
            <w:tcW w:w="630" w:type="dxa"/>
          </w:tcPr>
          <w:p w14:paraId="2ED803E4" w14:textId="77777777" w:rsidR="007E2A25" w:rsidRDefault="007E2A25" w:rsidP="00701803">
            <w:pPr>
              <w:jc w:val="center"/>
            </w:pPr>
          </w:p>
        </w:tc>
        <w:tc>
          <w:tcPr>
            <w:tcW w:w="731" w:type="dxa"/>
          </w:tcPr>
          <w:p w14:paraId="301A10F4" w14:textId="77777777" w:rsidR="007E2A25" w:rsidRDefault="007E2A25" w:rsidP="00701803">
            <w:pPr>
              <w:jc w:val="center"/>
            </w:pPr>
          </w:p>
        </w:tc>
      </w:tr>
      <w:tr w:rsidR="007E2A25" w14:paraId="1D49875F" w14:textId="77777777" w:rsidTr="00701803">
        <w:trPr>
          <w:trHeight w:hRule="exact" w:val="288"/>
        </w:trPr>
        <w:tc>
          <w:tcPr>
            <w:tcW w:w="531" w:type="dxa"/>
          </w:tcPr>
          <w:p w14:paraId="43015EC5" w14:textId="77777777" w:rsidR="007E2A25" w:rsidRDefault="007E2A25" w:rsidP="00701803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</w:t>
            </w:r>
          </w:p>
        </w:tc>
        <w:tc>
          <w:tcPr>
            <w:tcW w:w="744" w:type="dxa"/>
          </w:tcPr>
          <w:p w14:paraId="269D9119" w14:textId="5F8BD736" w:rsidR="007E2A25" w:rsidRDefault="007E2A25" w:rsidP="00701803">
            <w:pPr>
              <w:jc w:val="center"/>
            </w:pPr>
          </w:p>
        </w:tc>
        <w:tc>
          <w:tcPr>
            <w:tcW w:w="760" w:type="dxa"/>
          </w:tcPr>
          <w:p w14:paraId="05D42448" w14:textId="77777777" w:rsidR="007E2A25" w:rsidRDefault="007E2A25" w:rsidP="00701803">
            <w:pPr>
              <w:jc w:val="center"/>
            </w:pPr>
          </w:p>
        </w:tc>
        <w:tc>
          <w:tcPr>
            <w:tcW w:w="752" w:type="dxa"/>
          </w:tcPr>
          <w:p w14:paraId="36809A79" w14:textId="77777777" w:rsidR="007E2A25" w:rsidRDefault="007E2A25" w:rsidP="00701803">
            <w:pPr>
              <w:jc w:val="center"/>
            </w:pPr>
          </w:p>
        </w:tc>
        <w:tc>
          <w:tcPr>
            <w:tcW w:w="718" w:type="dxa"/>
          </w:tcPr>
          <w:p w14:paraId="7EB2F642" w14:textId="77777777" w:rsidR="007E2A25" w:rsidRDefault="007E2A25" w:rsidP="00701803">
            <w:pPr>
              <w:jc w:val="center"/>
            </w:pPr>
          </w:p>
        </w:tc>
        <w:tc>
          <w:tcPr>
            <w:tcW w:w="630" w:type="dxa"/>
          </w:tcPr>
          <w:p w14:paraId="329E4E2B" w14:textId="77777777" w:rsidR="007E2A25" w:rsidRDefault="007E2A25" w:rsidP="00701803">
            <w:pPr>
              <w:jc w:val="center"/>
            </w:pPr>
          </w:p>
        </w:tc>
        <w:tc>
          <w:tcPr>
            <w:tcW w:w="731" w:type="dxa"/>
          </w:tcPr>
          <w:p w14:paraId="7E299BC3" w14:textId="77777777" w:rsidR="007E2A25" w:rsidRDefault="007E2A25" w:rsidP="00701803">
            <w:pPr>
              <w:jc w:val="center"/>
            </w:pPr>
          </w:p>
        </w:tc>
      </w:tr>
      <w:tr w:rsidR="007E2A25" w14:paraId="4661B860" w14:textId="77777777" w:rsidTr="00701803">
        <w:trPr>
          <w:trHeight w:hRule="exact" w:val="288"/>
        </w:trPr>
        <w:tc>
          <w:tcPr>
            <w:tcW w:w="531" w:type="dxa"/>
          </w:tcPr>
          <w:p w14:paraId="28DB00FC" w14:textId="77777777" w:rsidR="007E2A25" w:rsidRDefault="007E2A25" w:rsidP="00701803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</w:t>
            </w:r>
          </w:p>
        </w:tc>
        <w:tc>
          <w:tcPr>
            <w:tcW w:w="744" w:type="dxa"/>
          </w:tcPr>
          <w:p w14:paraId="74C1833C" w14:textId="77777777" w:rsidR="007E2A25" w:rsidRPr="000619D7" w:rsidRDefault="007E2A25" w:rsidP="00701803">
            <w:pPr>
              <w:jc w:val="center"/>
            </w:pPr>
          </w:p>
        </w:tc>
        <w:tc>
          <w:tcPr>
            <w:tcW w:w="760" w:type="dxa"/>
          </w:tcPr>
          <w:p w14:paraId="3ED47DC6" w14:textId="77777777" w:rsidR="007E2A25" w:rsidRPr="000619D7" w:rsidRDefault="007E2A25" w:rsidP="00701803">
            <w:pPr>
              <w:jc w:val="center"/>
            </w:pPr>
          </w:p>
        </w:tc>
        <w:tc>
          <w:tcPr>
            <w:tcW w:w="752" w:type="dxa"/>
          </w:tcPr>
          <w:p w14:paraId="78E9DAD6" w14:textId="77777777" w:rsidR="007E2A25" w:rsidRPr="000619D7" w:rsidRDefault="007E2A25" w:rsidP="00701803">
            <w:pPr>
              <w:jc w:val="center"/>
            </w:pPr>
          </w:p>
        </w:tc>
        <w:tc>
          <w:tcPr>
            <w:tcW w:w="718" w:type="dxa"/>
          </w:tcPr>
          <w:p w14:paraId="3E7D2FA4" w14:textId="77777777" w:rsidR="007E2A25" w:rsidRPr="000619D7" w:rsidRDefault="007E2A25" w:rsidP="00701803">
            <w:pPr>
              <w:jc w:val="center"/>
            </w:pPr>
          </w:p>
        </w:tc>
        <w:tc>
          <w:tcPr>
            <w:tcW w:w="630" w:type="dxa"/>
          </w:tcPr>
          <w:p w14:paraId="63996FA2" w14:textId="77777777" w:rsidR="007E2A25" w:rsidRDefault="007E2A25" w:rsidP="00701803">
            <w:pPr>
              <w:jc w:val="center"/>
            </w:pPr>
          </w:p>
        </w:tc>
        <w:tc>
          <w:tcPr>
            <w:tcW w:w="731" w:type="dxa"/>
          </w:tcPr>
          <w:p w14:paraId="105C7784" w14:textId="77777777" w:rsidR="007E2A25" w:rsidRDefault="007E2A25" w:rsidP="00701803">
            <w:pPr>
              <w:jc w:val="center"/>
            </w:pPr>
          </w:p>
        </w:tc>
      </w:tr>
      <w:tr w:rsidR="007E2A25" w14:paraId="5B18A659" w14:textId="77777777" w:rsidTr="00701803">
        <w:trPr>
          <w:trHeight w:hRule="exact" w:val="288"/>
        </w:trPr>
        <w:tc>
          <w:tcPr>
            <w:tcW w:w="531" w:type="dxa"/>
          </w:tcPr>
          <w:p w14:paraId="2DEB2846" w14:textId="77777777" w:rsidR="007E2A25" w:rsidRDefault="007E2A25" w:rsidP="00701803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</w:t>
            </w:r>
          </w:p>
        </w:tc>
        <w:tc>
          <w:tcPr>
            <w:tcW w:w="744" w:type="dxa"/>
            <w:shd w:val="clear" w:color="auto" w:fill="auto"/>
          </w:tcPr>
          <w:p w14:paraId="3174C066" w14:textId="7DE47B35" w:rsidR="007E2A25" w:rsidRPr="000619D7" w:rsidRDefault="007E2A25" w:rsidP="00701803">
            <w:pPr>
              <w:jc w:val="center"/>
            </w:pPr>
          </w:p>
        </w:tc>
        <w:tc>
          <w:tcPr>
            <w:tcW w:w="760" w:type="dxa"/>
            <w:shd w:val="clear" w:color="auto" w:fill="auto"/>
          </w:tcPr>
          <w:p w14:paraId="6705E105" w14:textId="6B3225E4" w:rsidR="007E2A25" w:rsidRPr="000619D7" w:rsidRDefault="007E2A25" w:rsidP="00701803">
            <w:pPr>
              <w:jc w:val="center"/>
            </w:pPr>
          </w:p>
        </w:tc>
        <w:tc>
          <w:tcPr>
            <w:tcW w:w="752" w:type="dxa"/>
            <w:shd w:val="clear" w:color="auto" w:fill="auto"/>
          </w:tcPr>
          <w:p w14:paraId="67966018" w14:textId="74974B56" w:rsidR="007E2A25" w:rsidRPr="000619D7" w:rsidRDefault="007E2A25" w:rsidP="00701803">
            <w:pPr>
              <w:jc w:val="center"/>
            </w:pPr>
          </w:p>
        </w:tc>
        <w:tc>
          <w:tcPr>
            <w:tcW w:w="718" w:type="dxa"/>
            <w:shd w:val="clear" w:color="auto" w:fill="auto"/>
          </w:tcPr>
          <w:p w14:paraId="0EF16C69" w14:textId="415F0032" w:rsidR="007E2A25" w:rsidRPr="000619D7" w:rsidRDefault="007E2A25" w:rsidP="00701803">
            <w:pPr>
              <w:jc w:val="center"/>
            </w:pPr>
          </w:p>
        </w:tc>
        <w:tc>
          <w:tcPr>
            <w:tcW w:w="630" w:type="dxa"/>
          </w:tcPr>
          <w:p w14:paraId="5ED8BD01" w14:textId="77777777" w:rsidR="007E2A25" w:rsidRDefault="007E2A25" w:rsidP="00701803">
            <w:pPr>
              <w:jc w:val="center"/>
            </w:pPr>
          </w:p>
        </w:tc>
        <w:tc>
          <w:tcPr>
            <w:tcW w:w="731" w:type="dxa"/>
          </w:tcPr>
          <w:p w14:paraId="3BD7A66E" w14:textId="77777777" w:rsidR="007E2A25" w:rsidRDefault="007E2A25" w:rsidP="00701803">
            <w:pPr>
              <w:jc w:val="center"/>
            </w:pPr>
          </w:p>
        </w:tc>
      </w:tr>
      <w:tr w:rsidR="007E2A25" w14:paraId="07A695AF" w14:textId="77777777" w:rsidTr="00701803">
        <w:trPr>
          <w:trHeight w:hRule="exact" w:val="288"/>
        </w:trPr>
        <w:tc>
          <w:tcPr>
            <w:tcW w:w="531" w:type="dxa"/>
          </w:tcPr>
          <w:p w14:paraId="5BB27CBF" w14:textId="77777777" w:rsidR="007E2A25" w:rsidRDefault="007E2A25" w:rsidP="00701803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  <w:tc>
          <w:tcPr>
            <w:tcW w:w="744" w:type="dxa"/>
          </w:tcPr>
          <w:p w14:paraId="6968921C" w14:textId="422127B4" w:rsidR="007E2A25" w:rsidRDefault="007E2A25" w:rsidP="00701803">
            <w:pPr>
              <w:jc w:val="center"/>
            </w:pPr>
          </w:p>
        </w:tc>
        <w:tc>
          <w:tcPr>
            <w:tcW w:w="760" w:type="dxa"/>
          </w:tcPr>
          <w:p w14:paraId="6BBA3D7F" w14:textId="29DA98B5" w:rsidR="007E2A25" w:rsidRDefault="007E2A25" w:rsidP="00701803">
            <w:pPr>
              <w:jc w:val="center"/>
            </w:pPr>
          </w:p>
        </w:tc>
        <w:tc>
          <w:tcPr>
            <w:tcW w:w="752" w:type="dxa"/>
            <w:shd w:val="clear" w:color="auto" w:fill="auto"/>
          </w:tcPr>
          <w:p w14:paraId="62D61E9B" w14:textId="5B06AAFD" w:rsidR="007E2A25" w:rsidRDefault="007E2A25" w:rsidP="00701803">
            <w:pPr>
              <w:jc w:val="center"/>
            </w:pPr>
          </w:p>
        </w:tc>
        <w:tc>
          <w:tcPr>
            <w:tcW w:w="718" w:type="dxa"/>
            <w:shd w:val="clear" w:color="auto" w:fill="auto"/>
          </w:tcPr>
          <w:p w14:paraId="4B6108AF" w14:textId="4157A94C" w:rsidR="007E2A25" w:rsidRDefault="007E2A25" w:rsidP="00701803">
            <w:pPr>
              <w:jc w:val="center"/>
            </w:pPr>
          </w:p>
        </w:tc>
        <w:tc>
          <w:tcPr>
            <w:tcW w:w="630" w:type="dxa"/>
          </w:tcPr>
          <w:p w14:paraId="6496FC63" w14:textId="77777777" w:rsidR="007E2A25" w:rsidRDefault="007E2A25" w:rsidP="00701803">
            <w:pPr>
              <w:jc w:val="center"/>
            </w:pPr>
          </w:p>
        </w:tc>
        <w:tc>
          <w:tcPr>
            <w:tcW w:w="731" w:type="dxa"/>
          </w:tcPr>
          <w:p w14:paraId="0F5D4180" w14:textId="77777777" w:rsidR="007E2A25" w:rsidRDefault="007E2A25" w:rsidP="00701803">
            <w:pPr>
              <w:jc w:val="center"/>
            </w:pPr>
          </w:p>
        </w:tc>
      </w:tr>
      <w:tr w:rsidR="007E2A25" w14:paraId="7B7AC88A" w14:textId="77777777" w:rsidTr="00701803">
        <w:trPr>
          <w:trHeight w:hRule="exact" w:val="288"/>
        </w:trPr>
        <w:tc>
          <w:tcPr>
            <w:tcW w:w="531" w:type="dxa"/>
          </w:tcPr>
          <w:p w14:paraId="1CC9074F" w14:textId="77777777" w:rsidR="007E2A25" w:rsidRDefault="007E2A25" w:rsidP="00701803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</w:t>
            </w:r>
          </w:p>
        </w:tc>
        <w:tc>
          <w:tcPr>
            <w:tcW w:w="744" w:type="dxa"/>
          </w:tcPr>
          <w:p w14:paraId="672A2608" w14:textId="4C72E715" w:rsidR="007E2A25" w:rsidRDefault="007E2A25" w:rsidP="00701803">
            <w:pPr>
              <w:jc w:val="center"/>
            </w:pPr>
          </w:p>
        </w:tc>
        <w:tc>
          <w:tcPr>
            <w:tcW w:w="760" w:type="dxa"/>
          </w:tcPr>
          <w:p w14:paraId="5701F3EC" w14:textId="5C8098CD" w:rsidR="007E2A25" w:rsidRDefault="007E2A25" w:rsidP="00701803">
            <w:pPr>
              <w:jc w:val="center"/>
            </w:pPr>
          </w:p>
        </w:tc>
        <w:tc>
          <w:tcPr>
            <w:tcW w:w="752" w:type="dxa"/>
          </w:tcPr>
          <w:p w14:paraId="00F7779C" w14:textId="5F9B1BA6" w:rsidR="007E2A25" w:rsidRDefault="007E2A25" w:rsidP="00701803">
            <w:pPr>
              <w:jc w:val="center"/>
            </w:pPr>
          </w:p>
        </w:tc>
        <w:tc>
          <w:tcPr>
            <w:tcW w:w="718" w:type="dxa"/>
          </w:tcPr>
          <w:p w14:paraId="30B44B1A" w14:textId="0CFCF6F7" w:rsidR="007E2A25" w:rsidRDefault="007E2A25" w:rsidP="00701803">
            <w:pPr>
              <w:jc w:val="center"/>
            </w:pPr>
          </w:p>
        </w:tc>
        <w:tc>
          <w:tcPr>
            <w:tcW w:w="630" w:type="dxa"/>
          </w:tcPr>
          <w:p w14:paraId="0FB1FD77" w14:textId="77777777" w:rsidR="007E2A25" w:rsidRDefault="007E2A25" w:rsidP="00701803">
            <w:pPr>
              <w:jc w:val="center"/>
            </w:pPr>
          </w:p>
        </w:tc>
        <w:tc>
          <w:tcPr>
            <w:tcW w:w="731" w:type="dxa"/>
          </w:tcPr>
          <w:p w14:paraId="3A55751E" w14:textId="77777777" w:rsidR="007E2A25" w:rsidRDefault="007E2A25" w:rsidP="00701803">
            <w:pPr>
              <w:jc w:val="center"/>
            </w:pPr>
          </w:p>
        </w:tc>
      </w:tr>
      <w:tr w:rsidR="007E2A25" w14:paraId="0D16B368" w14:textId="77777777" w:rsidTr="00701803">
        <w:trPr>
          <w:trHeight w:hRule="exact" w:val="288"/>
        </w:trPr>
        <w:tc>
          <w:tcPr>
            <w:tcW w:w="531" w:type="dxa"/>
          </w:tcPr>
          <w:p w14:paraId="306C46FA" w14:textId="77777777" w:rsidR="007E2A25" w:rsidRDefault="007E2A25" w:rsidP="00701803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</w:t>
            </w:r>
          </w:p>
        </w:tc>
        <w:tc>
          <w:tcPr>
            <w:tcW w:w="744" w:type="dxa"/>
          </w:tcPr>
          <w:p w14:paraId="44EBAD93" w14:textId="1CB79794" w:rsidR="007E2A25" w:rsidRDefault="007E2A25" w:rsidP="00701803">
            <w:pPr>
              <w:jc w:val="center"/>
            </w:pPr>
          </w:p>
        </w:tc>
        <w:tc>
          <w:tcPr>
            <w:tcW w:w="760" w:type="dxa"/>
          </w:tcPr>
          <w:p w14:paraId="206EC88E" w14:textId="74E1FD19" w:rsidR="007E2A25" w:rsidRDefault="007E2A25" w:rsidP="00701803">
            <w:pPr>
              <w:jc w:val="center"/>
            </w:pPr>
          </w:p>
        </w:tc>
        <w:tc>
          <w:tcPr>
            <w:tcW w:w="752" w:type="dxa"/>
          </w:tcPr>
          <w:p w14:paraId="5510B57E" w14:textId="06A14BB4" w:rsidR="007E2A25" w:rsidRDefault="007E2A25" w:rsidP="00701803">
            <w:pPr>
              <w:jc w:val="center"/>
            </w:pPr>
          </w:p>
        </w:tc>
        <w:tc>
          <w:tcPr>
            <w:tcW w:w="718" w:type="dxa"/>
          </w:tcPr>
          <w:p w14:paraId="7D0F8EAB" w14:textId="6F17FF12" w:rsidR="007E2A25" w:rsidRDefault="007E2A25" w:rsidP="00701803">
            <w:pPr>
              <w:jc w:val="center"/>
            </w:pPr>
          </w:p>
        </w:tc>
        <w:tc>
          <w:tcPr>
            <w:tcW w:w="630" w:type="dxa"/>
          </w:tcPr>
          <w:p w14:paraId="58E1258A" w14:textId="77777777" w:rsidR="007E2A25" w:rsidRDefault="007E2A25" w:rsidP="00701803">
            <w:pPr>
              <w:jc w:val="center"/>
            </w:pPr>
          </w:p>
        </w:tc>
        <w:tc>
          <w:tcPr>
            <w:tcW w:w="731" w:type="dxa"/>
          </w:tcPr>
          <w:p w14:paraId="5069FCDE" w14:textId="77777777" w:rsidR="007E2A25" w:rsidRDefault="007E2A25" w:rsidP="00701803">
            <w:pPr>
              <w:jc w:val="center"/>
            </w:pPr>
          </w:p>
        </w:tc>
      </w:tr>
      <w:tr w:rsidR="007E2A25" w14:paraId="04C946FC" w14:textId="77777777" w:rsidTr="00701803">
        <w:trPr>
          <w:trHeight w:hRule="exact" w:val="288"/>
        </w:trPr>
        <w:tc>
          <w:tcPr>
            <w:tcW w:w="531" w:type="dxa"/>
          </w:tcPr>
          <w:p w14:paraId="3AED5FB1" w14:textId="77777777" w:rsidR="007E2A25" w:rsidRDefault="007E2A25" w:rsidP="00701803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</w:t>
            </w:r>
          </w:p>
        </w:tc>
        <w:tc>
          <w:tcPr>
            <w:tcW w:w="744" w:type="dxa"/>
          </w:tcPr>
          <w:p w14:paraId="3F7CEB02" w14:textId="367E7603" w:rsidR="007E2A25" w:rsidRDefault="007E2A25" w:rsidP="00701803">
            <w:pPr>
              <w:jc w:val="center"/>
            </w:pPr>
            <w:r>
              <w:t>8:</w:t>
            </w:r>
            <w:r w:rsidR="00C732C8">
              <w:t>00</w:t>
            </w:r>
          </w:p>
        </w:tc>
        <w:tc>
          <w:tcPr>
            <w:tcW w:w="760" w:type="dxa"/>
          </w:tcPr>
          <w:p w14:paraId="3650802C" w14:textId="77777777" w:rsidR="007E2A25" w:rsidRDefault="007E2A25" w:rsidP="00701803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4951E6A9" w14:textId="77777777" w:rsidR="007E2A25" w:rsidRDefault="007E2A25" w:rsidP="00701803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660AB097" w14:textId="77777777" w:rsidR="007E2A25" w:rsidRDefault="007E2A25" w:rsidP="00701803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432590D5" w14:textId="77777777" w:rsidR="007E2A25" w:rsidRDefault="007E2A25" w:rsidP="00701803">
            <w:pPr>
              <w:jc w:val="center"/>
            </w:pPr>
          </w:p>
        </w:tc>
        <w:tc>
          <w:tcPr>
            <w:tcW w:w="731" w:type="dxa"/>
          </w:tcPr>
          <w:p w14:paraId="13321E83" w14:textId="77777777" w:rsidR="007E2A25" w:rsidRDefault="007E2A25" w:rsidP="00701803">
            <w:pPr>
              <w:jc w:val="center"/>
            </w:pPr>
          </w:p>
        </w:tc>
      </w:tr>
      <w:tr w:rsidR="007E2A25" w14:paraId="740B076E" w14:textId="77777777" w:rsidTr="00701803">
        <w:trPr>
          <w:trHeight w:hRule="exact" w:val="288"/>
        </w:trPr>
        <w:tc>
          <w:tcPr>
            <w:tcW w:w="531" w:type="dxa"/>
          </w:tcPr>
          <w:p w14:paraId="38B4D849" w14:textId="77777777" w:rsidR="007E2A25" w:rsidRDefault="007E2A25" w:rsidP="00701803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</w:t>
            </w:r>
          </w:p>
        </w:tc>
        <w:tc>
          <w:tcPr>
            <w:tcW w:w="744" w:type="dxa"/>
          </w:tcPr>
          <w:p w14:paraId="0CDA3ED7" w14:textId="77777777" w:rsidR="007E2A25" w:rsidRDefault="007E2A25" w:rsidP="00701803">
            <w:pPr>
              <w:jc w:val="center"/>
            </w:pPr>
          </w:p>
        </w:tc>
        <w:tc>
          <w:tcPr>
            <w:tcW w:w="760" w:type="dxa"/>
          </w:tcPr>
          <w:p w14:paraId="2BA97B2C" w14:textId="6BC3EFE3" w:rsidR="007E2A25" w:rsidRDefault="007E2A25" w:rsidP="00701803">
            <w:pPr>
              <w:jc w:val="center"/>
            </w:pPr>
            <w:r w:rsidRPr="004277FB"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67C8C618" wp14:editId="1C647C0F">
                      <wp:simplePos x="0" y="0"/>
                      <wp:positionH relativeFrom="column">
                        <wp:posOffset>-435610</wp:posOffset>
                      </wp:positionH>
                      <wp:positionV relativeFrom="paragraph">
                        <wp:posOffset>12753</wp:posOffset>
                      </wp:positionV>
                      <wp:extent cx="1932305" cy="301625"/>
                      <wp:effectExtent l="0" t="0" r="10795" b="22225"/>
                      <wp:wrapNone/>
                      <wp:docPr id="84228820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2305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DBFB35" w14:textId="77777777" w:rsidR="007E2A25" w:rsidRPr="004277FB" w:rsidRDefault="007E2A25" w:rsidP="007E2A25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</w:pPr>
                                  <w:r w:rsidRPr="004277FB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  <w:t>SERVICES NOT REQUIRED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C8C618" id="Rectangle 1" o:spid="_x0000_s1027" style="position:absolute;left:0;text-align:left;margin-left:-34.3pt;margin-top:1pt;width:152.15pt;height:23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" fillcolor="white [3212]" strokecolor="white [3212]" strokeweight="2pt">
                      <v:textbox>
                        <w:txbxContent>
                          <w:p w14:paraId="57DBFB35" w14:textId="77777777" w:rsidR="007E2A25" w:rsidRPr="004277FB" w:rsidRDefault="007E2A25" w:rsidP="007E2A25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4277FB"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  <w:t>SERVICES NOT REQUIRED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52" w:type="dxa"/>
          </w:tcPr>
          <w:p w14:paraId="1FE72240" w14:textId="77777777" w:rsidR="007E2A25" w:rsidRDefault="007E2A25" w:rsidP="00701803">
            <w:pPr>
              <w:jc w:val="center"/>
            </w:pPr>
          </w:p>
        </w:tc>
        <w:tc>
          <w:tcPr>
            <w:tcW w:w="718" w:type="dxa"/>
          </w:tcPr>
          <w:p w14:paraId="0119ADDF" w14:textId="77777777" w:rsidR="007E2A25" w:rsidRDefault="007E2A25" w:rsidP="00701803">
            <w:pPr>
              <w:jc w:val="center"/>
            </w:pPr>
          </w:p>
        </w:tc>
        <w:tc>
          <w:tcPr>
            <w:tcW w:w="630" w:type="dxa"/>
          </w:tcPr>
          <w:p w14:paraId="512FF577" w14:textId="77777777" w:rsidR="007E2A25" w:rsidRDefault="007E2A25" w:rsidP="00701803">
            <w:pPr>
              <w:jc w:val="center"/>
            </w:pPr>
          </w:p>
        </w:tc>
        <w:tc>
          <w:tcPr>
            <w:tcW w:w="731" w:type="dxa"/>
          </w:tcPr>
          <w:p w14:paraId="37E8AB93" w14:textId="77777777" w:rsidR="007E2A25" w:rsidRDefault="007E2A25" w:rsidP="00701803">
            <w:pPr>
              <w:jc w:val="center"/>
            </w:pPr>
          </w:p>
        </w:tc>
      </w:tr>
      <w:tr w:rsidR="007E2A25" w14:paraId="61BAC830" w14:textId="77777777" w:rsidTr="00701803">
        <w:trPr>
          <w:trHeight w:hRule="exact" w:val="288"/>
        </w:trPr>
        <w:tc>
          <w:tcPr>
            <w:tcW w:w="531" w:type="dxa"/>
          </w:tcPr>
          <w:p w14:paraId="66290FC7" w14:textId="77777777" w:rsidR="007E2A25" w:rsidRDefault="007E2A25" w:rsidP="00701803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</w:t>
            </w:r>
          </w:p>
        </w:tc>
        <w:tc>
          <w:tcPr>
            <w:tcW w:w="744" w:type="dxa"/>
          </w:tcPr>
          <w:p w14:paraId="504F3935" w14:textId="77777777" w:rsidR="007E2A25" w:rsidRDefault="007E2A25" w:rsidP="00701803">
            <w:pPr>
              <w:jc w:val="center"/>
            </w:pPr>
          </w:p>
        </w:tc>
        <w:tc>
          <w:tcPr>
            <w:tcW w:w="760" w:type="dxa"/>
          </w:tcPr>
          <w:p w14:paraId="0A528006" w14:textId="77777777" w:rsidR="007E2A25" w:rsidRDefault="007E2A25" w:rsidP="00701803">
            <w:pPr>
              <w:jc w:val="center"/>
            </w:pPr>
          </w:p>
        </w:tc>
        <w:tc>
          <w:tcPr>
            <w:tcW w:w="752" w:type="dxa"/>
          </w:tcPr>
          <w:p w14:paraId="1A060A86" w14:textId="77777777" w:rsidR="007E2A25" w:rsidRDefault="007E2A25" w:rsidP="00701803">
            <w:pPr>
              <w:jc w:val="center"/>
            </w:pPr>
          </w:p>
        </w:tc>
        <w:tc>
          <w:tcPr>
            <w:tcW w:w="718" w:type="dxa"/>
          </w:tcPr>
          <w:p w14:paraId="74CE6DD3" w14:textId="77777777" w:rsidR="007E2A25" w:rsidRDefault="007E2A25" w:rsidP="00701803">
            <w:pPr>
              <w:jc w:val="center"/>
            </w:pPr>
          </w:p>
        </w:tc>
        <w:tc>
          <w:tcPr>
            <w:tcW w:w="630" w:type="dxa"/>
          </w:tcPr>
          <w:p w14:paraId="2E582BDE" w14:textId="77777777" w:rsidR="007E2A25" w:rsidRDefault="007E2A25" w:rsidP="00701803">
            <w:pPr>
              <w:jc w:val="center"/>
            </w:pPr>
          </w:p>
        </w:tc>
        <w:tc>
          <w:tcPr>
            <w:tcW w:w="731" w:type="dxa"/>
          </w:tcPr>
          <w:p w14:paraId="0797B300" w14:textId="77777777" w:rsidR="007E2A25" w:rsidRDefault="007E2A25" w:rsidP="00701803">
            <w:pPr>
              <w:jc w:val="center"/>
            </w:pPr>
          </w:p>
        </w:tc>
      </w:tr>
      <w:tr w:rsidR="007E2A25" w14:paraId="76A34027" w14:textId="77777777" w:rsidTr="00701803">
        <w:trPr>
          <w:trHeight w:hRule="exact" w:val="288"/>
        </w:trPr>
        <w:tc>
          <w:tcPr>
            <w:tcW w:w="531" w:type="dxa"/>
          </w:tcPr>
          <w:p w14:paraId="559EB453" w14:textId="77777777" w:rsidR="007E2A25" w:rsidRDefault="007E2A25" w:rsidP="00701803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26</w:t>
            </w:r>
          </w:p>
        </w:tc>
        <w:tc>
          <w:tcPr>
            <w:tcW w:w="744" w:type="dxa"/>
          </w:tcPr>
          <w:p w14:paraId="4478BAA8" w14:textId="77777777" w:rsidR="007E2A25" w:rsidRDefault="007E2A25" w:rsidP="00701803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669D8516" w14:textId="5DC219C5" w:rsidR="007E2A25" w:rsidRDefault="007E2A25" w:rsidP="00701803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440796D3" w14:textId="77777777" w:rsidR="007E2A25" w:rsidRDefault="007E2A25" w:rsidP="00701803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723203D3" w14:textId="77777777" w:rsidR="007E2A25" w:rsidRDefault="007E2A25" w:rsidP="00701803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03C9BA6E" w14:textId="77777777" w:rsidR="007E2A25" w:rsidRDefault="007E2A25" w:rsidP="00701803">
            <w:pPr>
              <w:jc w:val="center"/>
            </w:pPr>
          </w:p>
        </w:tc>
        <w:tc>
          <w:tcPr>
            <w:tcW w:w="731" w:type="dxa"/>
          </w:tcPr>
          <w:p w14:paraId="6D01BC57" w14:textId="77777777" w:rsidR="007E2A25" w:rsidRDefault="007E2A25" w:rsidP="00701803">
            <w:pPr>
              <w:jc w:val="center"/>
            </w:pPr>
          </w:p>
        </w:tc>
      </w:tr>
      <w:tr w:rsidR="00A43505" w14:paraId="19DC54F2" w14:textId="77777777" w:rsidTr="00701803">
        <w:trPr>
          <w:trHeight w:hRule="exact" w:val="288"/>
        </w:trPr>
        <w:tc>
          <w:tcPr>
            <w:tcW w:w="531" w:type="dxa"/>
          </w:tcPr>
          <w:p w14:paraId="6FE0FD65" w14:textId="77777777" w:rsidR="00A43505" w:rsidRDefault="00A43505" w:rsidP="00A4350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</w:t>
            </w:r>
          </w:p>
        </w:tc>
        <w:tc>
          <w:tcPr>
            <w:tcW w:w="744" w:type="dxa"/>
          </w:tcPr>
          <w:p w14:paraId="2565F4D1" w14:textId="12FE056C" w:rsidR="00A43505" w:rsidRDefault="00A43505" w:rsidP="00A43505">
            <w:pPr>
              <w:jc w:val="center"/>
            </w:pPr>
            <w:r>
              <w:t>8:</w:t>
            </w:r>
            <w:r w:rsidR="00C732C8">
              <w:t>00</w:t>
            </w:r>
          </w:p>
        </w:tc>
        <w:tc>
          <w:tcPr>
            <w:tcW w:w="760" w:type="dxa"/>
          </w:tcPr>
          <w:p w14:paraId="536DC9C5" w14:textId="2A3ED9E4" w:rsidR="00A43505" w:rsidRDefault="00A43505" w:rsidP="00A43505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35E26E39" w14:textId="4839BBC5" w:rsidR="00A43505" w:rsidRDefault="00A43505" w:rsidP="00A43505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4AAB4A83" w14:textId="69E55A64" w:rsidR="00A43505" w:rsidRDefault="00A43505" w:rsidP="00A4350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28565A35" w14:textId="77777777" w:rsidR="00A43505" w:rsidRDefault="00A43505" w:rsidP="00A43505">
            <w:pPr>
              <w:jc w:val="center"/>
            </w:pPr>
          </w:p>
        </w:tc>
        <w:tc>
          <w:tcPr>
            <w:tcW w:w="731" w:type="dxa"/>
          </w:tcPr>
          <w:p w14:paraId="13CF7C32" w14:textId="77777777" w:rsidR="00A43505" w:rsidRDefault="00A43505" w:rsidP="00A43505">
            <w:pPr>
              <w:jc w:val="center"/>
            </w:pPr>
          </w:p>
        </w:tc>
      </w:tr>
      <w:tr w:rsidR="00A43505" w14:paraId="686F13B0" w14:textId="77777777" w:rsidTr="00701803">
        <w:trPr>
          <w:trHeight w:hRule="exact" w:val="288"/>
        </w:trPr>
        <w:tc>
          <w:tcPr>
            <w:tcW w:w="531" w:type="dxa"/>
          </w:tcPr>
          <w:p w14:paraId="34B38608" w14:textId="77777777" w:rsidR="00A43505" w:rsidRDefault="00A43505" w:rsidP="00A4350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28</w:t>
            </w:r>
          </w:p>
        </w:tc>
        <w:tc>
          <w:tcPr>
            <w:tcW w:w="744" w:type="dxa"/>
          </w:tcPr>
          <w:p w14:paraId="6629AAA2" w14:textId="4A7E8013" w:rsidR="00A43505" w:rsidRDefault="00A43505" w:rsidP="00A43505">
            <w:pPr>
              <w:jc w:val="center"/>
            </w:pPr>
            <w:r>
              <w:t>8:</w:t>
            </w:r>
            <w:r w:rsidR="00C732C8">
              <w:t>00</w:t>
            </w:r>
          </w:p>
        </w:tc>
        <w:tc>
          <w:tcPr>
            <w:tcW w:w="760" w:type="dxa"/>
          </w:tcPr>
          <w:p w14:paraId="6783FEDD" w14:textId="77777777" w:rsidR="00A43505" w:rsidRDefault="00A43505" w:rsidP="00A43505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4DD54158" w14:textId="77777777" w:rsidR="00A43505" w:rsidRDefault="00A43505" w:rsidP="00A43505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0938BDBD" w14:textId="77777777" w:rsidR="00A43505" w:rsidRDefault="00A43505" w:rsidP="00A4350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60D3BD4C" w14:textId="77777777" w:rsidR="00A43505" w:rsidRDefault="00A43505" w:rsidP="00A43505">
            <w:pPr>
              <w:jc w:val="center"/>
            </w:pPr>
          </w:p>
        </w:tc>
        <w:tc>
          <w:tcPr>
            <w:tcW w:w="731" w:type="dxa"/>
          </w:tcPr>
          <w:p w14:paraId="3611EAF2" w14:textId="77777777" w:rsidR="00A43505" w:rsidRDefault="00A43505" w:rsidP="00A43505">
            <w:pPr>
              <w:jc w:val="center"/>
            </w:pPr>
          </w:p>
        </w:tc>
      </w:tr>
      <w:tr w:rsidR="00A43505" w14:paraId="7C05E6B8" w14:textId="77777777" w:rsidTr="00701803">
        <w:trPr>
          <w:trHeight w:hRule="exact" w:val="288"/>
        </w:trPr>
        <w:tc>
          <w:tcPr>
            <w:tcW w:w="531" w:type="dxa"/>
          </w:tcPr>
          <w:p w14:paraId="0853359C" w14:textId="77777777" w:rsidR="00A43505" w:rsidRDefault="00A43505" w:rsidP="00A4350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29</w:t>
            </w:r>
          </w:p>
        </w:tc>
        <w:tc>
          <w:tcPr>
            <w:tcW w:w="744" w:type="dxa"/>
          </w:tcPr>
          <w:p w14:paraId="7B3C6002" w14:textId="3D57A736" w:rsidR="00A43505" w:rsidRDefault="00A43505" w:rsidP="00A43505">
            <w:pPr>
              <w:jc w:val="center"/>
            </w:pPr>
            <w:r>
              <w:t>8:</w:t>
            </w:r>
            <w:r w:rsidR="00C732C8">
              <w:t>00</w:t>
            </w:r>
          </w:p>
        </w:tc>
        <w:tc>
          <w:tcPr>
            <w:tcW w:w="760" w:type="dxa"/>
          </w:tcPr>
          <w:p w14:paraId="563C31B9" w14:textId="77777777" w:rsidR="00A43505" w:rsidRDefault="00A43505" w:rsidP="00A43505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5E4C6FEE" w14:textId="77777777" w:rsidR="00A43505" w:rsidRDefault="00A43505" w:rsidP="00A43505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356EE29D" w14:textId="77777777" w:rsidR="00A43505" w:rsidRDefault="00A43505" w:rsidP="00A4350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79F8831D" w14:textId="77777777" w:rsidR="00A43505" w:rsidRDefault="00A43505" w:rsidP="00A43505">
            <w:pPr>
              <w:jc w:val="center"/>
            </w:pPr>
          </w:p>
        </w:tc>
        <w:tc>
          <w:tcPr>
            <w:tcW w:w="731" w:type="dxa"/>
          </w:tcPr>
          <w:p w14:paraId="4DCAE6D2" w14:textId="77777777" w:rsidR="00A43505" w:rsidRDefault="00A43505" w:rsidP="00A43505">
            <w:pPr>
              <w:jc w:val="center"/>
            </w:pPr>
          </w:p>
        </w:tc>
      </w:tr>
    </w:tbl>
    <w:tbl>
      <w:tblPr>
        <w:tblpPr w:leftFromText="180" w:rightFromText="180" w:vertAnchor="text" w:horzAnchor="margin" w:tblpXSpec="right" w:tblpY="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"/>
        <w:gridCol w:w="744"/>
        <w:gridCol w:w="760"/>
        <w:gridCol w:w="752"/>
        <w:gridCol w:w="718"/>
        <w:gridCol w:w="630"/>
        <w:gridCol w:w="731"/>
      </w:tblGrid>
      <w:tr w:rsidR="007E2A25" w14:paraId="2AE4B277" w14:textId="77777777" w:rsidTr="00701803">
        <w:trPr>
          <w:trHeight w:hRule="exact" w:val="536"/>
        </w:trPr>
        <w:tc>
          <w:tcPr>
            <w:tcW w:w="531" w:type="dxa"/>
            <w:vMerge w:val="restart"/>
          </w:tcPr>
          <w:p w14:paraId="3FB2C191" w14:textId="77777777" w:rsidR="007E2A25" w:rsidRDefault="007E2A25" w:rsidP="00701803">
            <w:pPr>
              <w:spacing w:before="9" w:line="160" w:lineRule="exact"/>
              <w:rPr>
                <w:sz w:val="16"/>
                <w:szCs w:val="16"/>
              </w:rPr>
            </w:pPr>
          </w:p>
          <w:p w14:paraId="47B8BC9B" w14:textId="77777777" w:rsidR="007E2A25" w:rsidRDefault="007E2A25" w:rsidP="00701803">
            <w:pPr>
              <w:spacing w:line="200" w:lineRule="exact"/>
            </w:pPr>
          </w:p>
          <w:p w14:paraId="1528537D" w14:textId="77777777" w:rsidR="007E2A25" w:rsidRDefault="007E2A25" w:rsidP="00701803">
            <w:pPr>
              <w:ind w:left="3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ys</w:t>
            </w:r>
          </w:p>
        </w:tc>
        <w:tc>
          <w:tcPr>
            <w:tcW w:w="1504" w:type="dxa"/>
            <w:gridSpan w:val="2"/>
          </w:tcPr>
          <w:p w14:paraId="47179955" w14:textId="77777777" w:rsidR="007E2A25" w:rsidRDefault="007E2A25" w:rsidP="00701803">
            <w:pPr>
              <w:spacing w:before="1" w:line="100" w:lineRule="exact"/>
              <w:rPr>
                <w:sz w:val="10"/>
                <w:szCs w:val="10"/>
              </w:rPr>
            </w:pPr>
          </w:p>
          <w:p w14:paraId="6F62312F" w14:textId="77777777" w:rsidR="007E2A25" w:rsidRDefault="007E2A25" w:rsidP="00701803">
            <w:pPr>
              <w:ind w:left="5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M.</w:t>
            </w:r>
          </w:p>
        </w:tc>
        <w:tc>
          <w:tcPr>
            <w:tcW w:w="1470" w:type="dxa"/>
            <w:gridSpan w:val="2"/>
          </w:tcPr>
          <w:p w14:paraId="2505DA14" w14:textId="77777777" w:rsidR="007E2A25" w:rsidRDefault="007E2A25" w:rsidP="00701803">
            <w:pPr>
              <w:spacing w:before="1" w:line="100" w:lineRule="exact"/>
              <w:rPr>
                <w:sz w:val="10"/>
                <w:szCs w:val="10"/>
              </w:rPr>
            </w:pPr>
          </w:p>
          <w:p w14:paraId="6C8BEA6F" w14:textId="77777777" w:rsidR="007E2A25" w:rsidRDefault="007E2A25" w:rsidP="00701803">
            <w:pPr>
              <w:ind w:left="474" w:right="46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M.</w:t>
            </w:r>
          </w:p>
        </w:tc>
        <w:tc>
          <w:tcPr>
            <w:tcW w:w="1361" w:type="dxa"/>
            <w:gridSpan w:val="2"/>
          </w:tcPr>
          <w:p w14:paraId="4EAD94DE" w14:textId="77777777" w:rsidR="007E2A25" w:rsidRDefault="007E2A25" w:rsidP="00701803">
            <w:pPr>
              <w:spacing w:line="220" w:lineRule="exact"/>
              <w:ind w:left="3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UNDER</w:t>
            </w:r>
          </w:p>
          <w:p w14:paraId="7434DBE4" w14:textId="77777777" w:rsidR="007E2A25" w:rsidRDefault="007E2A25" w:rsidP="00701803">
            <w:pPr>
              <w:spacing w:before="19" w:line="260" w:lineRule="exact"/>
              <w:ind w:left="47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ME</w:t>
            </w:r>
          </w:p>
        </w:tc>
      </w:tr>
      <w:tr w:rsidR="007E2A25" w14:paraId="6999716D" w14:textId="77777777" w:rsidTr="00701803">
        <w:trPr>
          <w:trHeight w:hRule="exact" w:val="533"/>
        </w:trPr>
        <w:tc>
          <w:tcPr>
            <w:tcW w:w="531" w:type="dxa"/>
            <w:vMerge/>
          </w:tcPr>
          <w:p w14:paraId="229F43CB" w14:textId="77777777" w:rsidR="007E2A25" w:rsidRDefault="007E2A25" w:rsidP="00701803"/>
        </w:tc>
        <w:tc>
          <w:tcPr>
            <w:tcW w:w="744" w:type="dxa"/>
          </w:tcPr>
          <w:p w14:paraId="52F87DF0" w14:textId="77777777" w:rsidR="007E2A25" w:rsidRDefault="007E2A25" w:rsidP="00701803">
            <w:pPr>
              <w:spacing w:before="2" w:line="140" w:lineRule="exact"/>
              <w:rPr>
                <w:sz w:val="15"/>
                <w:szCs w:val="15"/>
              </w:rPr>
            </w:pPr>
          </w:p>
          <w:p w14:paraId="22044D0F" w14:textId="77777777" w:rsidR="007E2A25" w:rsidRDefault="007E2A25" w:rsidP="00701803">
            <w:pPr>
              <w:ind w:left="6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IV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L</w:t>
            </w:r>
          </w:p>
        </w:tc>
        <w:tc>
          <w:tcPr>
            <w:tcW w:w="760" w:type="dxa"/>
          </w:tcPr>
          <w:p w14:paraId="1A0D0F5E" w14:textId="77777777" w:rsidR="007E2A25" w:rsidRDefault="007E2A25" w:rsidP="00701803">
            <w:pPr>
              <w:spacing w:before="44" w:line="265" w:lineRule="auto"/>
              <w:ind w:left="183" w:right="97" w:hanging="7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PA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 xml:space="preserve">-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E</w:t>
            </w:r>
          </w:p>
        </w:tc>
        <w:tc>
          <w:tcPr>
            <w:tcW w:w="752" w:type="dxa"/>
          </w:tcPr>
          <w:p w14:paraId="0213579A" w14:textId="77777777" w:rsidR="007E2A25" w:rsidRDefault="007E2A25" w:rsidP="00701803">
            <w:pPr>
              <w:spacing w:before="2" w:line="140" w:lineRule="exact"/>
              <w:rPr>
                <w:sz w:val="15"/>
                <w:szCs w:val="15"/>
              </w:rPr>
            </w:pPr>
          </w:p>
          <w:p w14:paraId="3B14693D" w14:textId="77777777" w:rsidR="007E2A25" w:rsidRDefault="007E2A25" w:rsidP="00701803">
            <w:pPr>
              <w:ind w:left="6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IV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L</w:t>
            </w:r>
          </w:p>
        </w:tc>
        <w:tc>
          <w:tcPr>
            <w:tcW w:w="718" w:type="dxa"/>
          </w:tcPr>
          <w:p w14:paraId="19162F25" w14:textId="77777777" w:rsidR="007E2A25" w:rsidRDefault="007E2A25" w:rsidP="00701803">
            <w:pPr>
              <w:spacing w:before="44" w:line="265" w:lineRule="auto"/>
              <w:ind w:left="175" w:right="98" w:hanging="7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PA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 xml:space="preserve">-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E</w:t>
            </w:r>
          </w:p>
        </w:tc>
        <w:tc>
          <w:tcPr>
            <w:tcW w:w="630" w:type="dxa"/>
          </w:tcPr>
          <w:p w14:paraId="031B4ABA" w14:textId="77777777" w:rsidR="007E2A25" w:rsidRDefault="007E2A25" w:rsidP="00701803">
            <w:pPr>
              <w:spacing w:before="2" w:line="140" w:lineRule="exact"/>
              <w:rPr>
                <w:sz w:val="15"/>
                <w:szCs w:val="15"/>
              </w:rPr>
            </w:pPr>
          </w:p>
          <w:p w14:paraId="490E8275" w14:textId="77777777" w:rsidR="007E2A25" w:rsidRDefault="007E2A25" w:rsidP="00701803">
            <w:pPr>
              <w:ind w:left="14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rs</w:t>
            </w:r>
          </w:p>
        </w:tc>
        <w:tc>
          <w:tcPr>
            <w:tcW w:w="731" w:type="dxa"/>
          </w:tcPr>
          <w:p w14:paraId="4CAFA7E2" w14:textId="77777777" w:rsidR="007E2A25" w:rsidRDefault="007E2A25" w:rsidP="00701803">
            <w:pPr>
              <w:spacing w:before="2" w:line="140" w:lineRule="exact"/>
              <w:rPr>
                <w:sz w:val="15"/>
                <w:szCs w:val="15"/>
              </w:rPr>
            </w:pPr>
          </w:p>
          <w:p w14:paraId="09C870BB" w14:textId="77777777" w:rsidR="007E2A25" w:rsidRDefault="007E2A25" w:rsidP="00701803">
            <w:pPr>
              <w:ind w:left="5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s</w:t>
            </w:r>
          </w:p>
        </w:tc>
      </w:tr>
      <w:tr w:rsidR="009925E7" w14:paraId="5A64543C" w14:textId="77777777" w:rsidTr="00701803">
        <w:trPr>
          <w:trHeight w:hRule="exact" w:val="288"/>
        </w:trPr>
        <w:tc>
          <w:tcPr>
            <w:tcW w:w="531" w:type="dxa"/>
          </w:tcPr>
          <w:p w14:paraId="3EA144FB" w14:textId="77777777" w:rsidR="009925E7" w:rsidRDefault="009925E7" w:rsidP="009925E7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44" w:type="dxa"/>
            <w:vAlign w:val="center"/>
          </w:tcPr>
          <w:p w14:paraId="4BE0179E" w14:textId="595904A2" w:rsidR="009925E7" w:rsidRDefault="009925E7" w:rsidP="009925E7">
            <w:pPr>
              <w:jc w:val="center"/>
            </w:pPr>
          </w:p>
        </w:tc>
        <w:tc>
          <w:tcPr>
            <w:tcW w:w="760" w:type="dxa"/>
            <w:vAlign w:val="center"/>
          </w:tcPr>
          <w:p w14:paraId="6EF6D858" w14:textId="03D9E5FE" w:rsidR="009925E7" w:rsidRDefault="009925E7" w:rsidP="009925E7">
            <w:pPr>
              <w:jc w:val="center"/>
            </w:pPr>
          </w:p>
        </w:tc>
        <w:tc>
          <w:tcPr>
            <w:tcW w:w="752" w:type="dxa"/>
            <w:vAlign w:val="center"/>
          </w:tcPr>
          <w:p w14:paraId="0ED6A0E8" w14:textId="66B68A06" w:rsidR="009925E7" w:rsidRDefault="009925E7" w:rsidP="009925E7">
            <w:pPr>
              <w:jc w:val="center"/>
            </w:pPr>
          </w:p>
        </w:tc>
        <w:tc>
          <w:tcPr>
            <w:tcW w:w="718" w:type="dxa"/>
            <w:vAlign w:val="center"/>
          </w:tcPr>
          <w:p w14:paraId="5AE79E59" w14:textId="0CFBD251" w:rsidR="009925E7" w:rsidRDefault="009925E7" w:rsidP="009925E7">
            <w:pPr>
              <w:jc w:val="center"/>
            </w:pPr>
          </w:p>
        </w:tc>
        <w:tc>
          <w:tcPr>
            <w:tcW w:w="630" w:type="dxa"/>
          </w:tcPr>
          <w:p w14:paraId="02B2B3C6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1CA75493" w14:textId="77777777" w:rsidR="009925E7" w:rsidRDefault="009925E7" w:rsidP="009925E7">
            <w:pPr>
              <w:jc w:val="center"/>
            </w:pPr>
          </w:p>
        </w:tc>
      </w:tr>
      <w:tr w:rsidR="009925E7" w14:paraId="77222F7B" w14:textId="77777777" w:rsidTr="00701803">
        <w:trPr>
          <w:trHeight w:hRule="exact" w:val="288"/>
        </w:trPr>
        <w:tc>
          <w:tcPr>
            <w:tcW w:w="531" w:type="dxa"/>
          </w:tcPr>
          <w:p w14:paraId="5600618E" w14:textId="77777777" w:rsidR="009925E7" w:rsidRDefault="009925E7" w:rsidP="009925E7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744" w:type="dxa"/>
            <w:vAlign w:val="center"/>
          </w:tcPr>
          <w:p w14:paraId="67AB63AB" w14:textId="519FB9AD" w:rsidR="009925E7" w:rsidRDefault="009925E7" w:rsidP="009925E7">
            <w:pPr>
              <w:jc w:val="center"/>
            </w:pPr>
          </w:p>
        </w:tc>
        <w:tc>
          <w:tcPr>
            <w:tcW w:w="760" w:type="dxa"/>
            <w:vAlign w:val="center"/>
          </w:tcPr>
          <w:p w14:paraId="351B8438" w14:textId="09926E57" w:rsidR="009925E7" w:rsidRDefault="009925E7" w:rsidP="009925E7">
            <w:pPr>
              <w:jc w:val="center"/>
            </w:pPr>
          </w:p>
        </w:tc>
        <w:tc>
          <w:tcPr>
            <w:tcW w:w="752" w:type="dxa"/>
            <w:vAlign w:val="center"/>
          </w:tcPr>
          <w:p w14:paraId="7BAC1DCD" w14:textId="56EE2871" w:rsidR="009925E7" w:rsidRDefault="009925E7" w:rsidP="009925E7">
            <w:pPr>
              <w:jc w:val="center"/>
            </w:pPr>
          </w:p>
        </w:tc>
        <w:tc>
          <w:tcPr>
            <w:tcW w:w="718" w:type="dxa"/>
            <w:vAlign w:val="center"/>
          </w:tcPr>
          <w:p w14:paraId="150029ED" w14:textId="4713A001" w:rsidR="009925E7" w:rsidRDefault="009925E7" w:rsidP="009925E7">
            <w:pPr>
              <w:jc w:val="center"/>
            </w:pPr>
          </w:p>
        </w:tc>
        <w:tc>
          <w:tcPr>
            <w:tcW w:w="630" w:type="dxa"/>
          </w:tcPr>
          <w:p w14:paraId="425524AA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576C771B" w14:textId="77777777" w:rsidR="009925E7" w:rsidRDefault="009925E7" w:rsidP="009925E7">
            <w:pPr>
              <w:jc w:val="center"/>
            </w:pPr>
          </w:p>
        </w:tc>
      </w:tr>
      <w:tr w:rsidR="009925E7" w14:paraId="40A712F0" w14:textId="77777777" w:rsidTr="00701803">
        <w:trPr>
          <w:trHeight w:hRule="exact" w:val="288"/>
        </w:trPr>
        <w:tc>
          <w:tcPr>
            <w:tcW w:w="531" w:type="dxa"/>
          </w:tcPr>
          <w:p w14:paraId="7584785E" w14:textId="77777777" w:rsidR="009925E7" w:rsidRDefault="009925E7" w:rsidP="009925E7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744" w:type="dxa"/>
            <w:vAlign w:val="center"/>
          </w:tcPr>
          <w:p w14:paraId="760AA38F" w14:textId="77777777" w:rsidR="009925E7" w:rsidRDefault="009925E7" w:rsidP="009925E7">
            <w:pPr>
              <w:jc w:val="center"/>
            </w:pPr>
          </w:p>
        </w:tc>
        <w:tc>
          <w:tcPr>
            <w:tcW w:w="760" w:type="dxa"/>
            <w:vAlign w:val="center"/>
          </w:tcPr>
          <w:p w14:paraId="11319711" w14:textId="77777777" w:rsidR="009925E7" w:rsidRDefault="009925E7" w:rsidP="009925E7">
            <w:pPr>
              <w:jc w:val="center"/>
            </w:pPr>
          </w:p>
        </w:tc>
        <w:tc>
          <w:tcPr>
            <w:tcW w:w="752" w:type="dxa"/>
            <w:vAlign w:val="center"/>
          </w:tcPr>
          <w:p w14:paraId="367D333B" w14:textId="77777777" w:rsidR="009925E7" w:rsidRDefault="009925E7" w:rsidP="009925E7">
            <w:pPr>
              <w:jc w:val="center"/>
            </w:pPr>
          </w:p>
        </w:tc>
        <w:tc>
          <w:tcPr>
            <w:tcW w:w="718" w:type="dxa"/>
            <w:vAlign w:val="center"/>
          </w:tcPr>
          <w:p w14:paraId="7C231FEB" w14:textId="77A2F2EB" w:rsidR="009925E7" w:rsidRDefault="009925E7" w:rsidP="009925E7">
            <w:pPr>
              <w:jc w:val="center"/>
            </w:pPr>
          </w:p>
        </w:tc>
        <w:tc>
          <w:tcPr>
            <w:tcW w:w="630" w:type="dxa"/>
          </w:tcPr>
          <w:p w14:paraId="6A8C7121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28DCFB72" w14:textId="77777777" w:rsidR="009925E7" w:rsidRDefault="009925E7" w:rsidP="009925E7">
            <w:pPr>
              <w:jc w:val="center"/>
            </w:pPr>
          </w:p>
        </w:tc>
      </w:tr>
      <w:tr w:rsidR="009925E7" w14:paraId="1D7917D5" w14:textId="77777777" w:rsidTr="00701803">
        <w:trPr>
          <w:trHeight w:hRule="exact" w:val="288"/>
        </w:trPr>
        <w:tc>
          <w:tcPr>
            <w:tcW w:w="531" w:type="dxa"/>
          </w:tcPr>
          <w:p w14:paraId="648E68D0" w14:textId="77777777" w:rsidR="009925E7" w:rsidRDefault="009925E7" w:rsidP="009925E7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744" w:type="dxa"/>
            <w:vAlign w:val="center"/>
          </w:tcPr>
          <w:p w14:paraId="4657D56B" w14:textId="33C02A0B" w:rsidR="009925E7" w:rsidRDefault="009925E7" w:rsidP="009925E7">
            <w:pPr>
              <w:jc w:val="center"/>
            </w:pPr>
          </w:p>
        </w:tc>
        <w:tc>
          <w:tcPr>
            <w:tcW w:w="760" w:type="dxa"/>
            <w:vAlign w:val="center"/>
          </w:tcPr>
          <w:p w14:paraId="32A34C41" w14:textId="6E19BFCF" w:rsidR="009925E7" w:rsidRDefault="009925E7" w:rsidP="009925E7">
            <w:pPr>
              <w:jc w:val="center"/>
            </w:pPr>
          </w:p>
        </w:tc>
        <w:tc>
          <w:tcPr>
            <w:tcW w:w="752" w:type="dxa"/>
            <w:vAlign w:val="center"/>
          </w:tcPr>
          <w:p w14:paraId="3DB1200C" w14:textId="6CE063E7" w:rsidR="009925E7" w:rsidRDefault="009925E7" w:rsidP="009925E7">
            <w:pPr>
              <w:jc w:val="center"/>
            </w:pPr>
          </w:p>
        </w:tc>
        <w:tc>
          <w:tcPr>
            <w:tcW w:w="718" w:type="dxa"/>
            <w:vAlign w:val="center"/>
          </w:tcPr>
          <w:p w14:paraId="4F273C4F" w14:textId="776590EC" w:rsidR="009925E7" w:rsidRDefault="009925E7" w:rsidP="009925E7">
            <w:pPr>
              <w:jc w:val="center"/>
            </w:pPr>
          </w:p>
        </w:tc>
        <w:tc>
          <w:tcPr>
            <w:tcW w:w="630" w:type="dxa"/>
          </w:tcPr>
          <w:p w14:paraId="2F417546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7D3CB859" w14:textId="77777777" w:rsidR="009925E7" w:rsidRDefault="009925E7" w:rsidP="009925E7">
            <w:pPr>
              <w:jc w:val="center"/>
            </w:pPr>
          </w:p>
        </w:tc>
      </w:tr>
      <w:tr w:rsidR="009925E7" w14:paraId="2531A3D8" w14:textId="77777777" w:rsidTr="00701803">
        <w:trPr>
          <w:trHeight w:hRule="exact" w:val="288"/>
        </w:trPr>
        <w:tc>
          <w:tcPr>
            <w:tcW w:w="531" w:type="dxa"/>
          </w:tcPr>
          <w:p w14:paraId="499416A0" w14:textId="77777777" w:rsidR="009925E7" w:rsidRDefault="009925E7" w:rsidP="009925E7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744" w:type="dxa"/>
            <w:vAlign w:val="center"/>
          </w:tcPr>
          <w:p w14:paraId="5134E692" w14:textId="58BA27CA" w:rsidR="009925E7" w:rsidRDefault="009925E7" w:rsidP="009925E7">
            <w:pPr>
              <w:jc w:val="center"/>
            </w:pPr>
          </w:p>
        </w:tc>
        <w:tc>
          <w:tcPr>
            <w:tcW w:w="760" w:type="dxa"/>
            <w:vAlign w:val="center"/>
          </w:tcPr>
          <w:p w14:paraId="757E3ED6" w14:textId="78365DD2" w:rsidR="009925E7" w:rsidRDefault="009925E7" w:rsidP="009925E7">
            <w:pPr>
              <w:jc w:val="center"/>
            </w:pPr>
          </w:p>
        </w:tc>
        <w:tc>
          <w:tcPr>
            <w:tcW w:w="752" w:type="dxa"/>
            <w:vAlign w:val="center"/>
          </w:tcPr>
          <w:p w14:paraId="073D82BE" w14:textId="0FD1A1BC" w:rsidR="009925E7" w:rsidRDefault="009925E7" w:rsidP="009925E7">
            <w:pPr>
              <w:jc w:val="center"/>
            </w:pPr>
          </w:p>
        </w:tc>
        <w:tc>
          <w:tcPr>
            <w:tcW w:w="718" w:type="dxa"/>
            <w:vAlign w:val="center"/>
          </w:tcPr>
          <w:p w14:paraId="5DCD752F" w14:textId="7E43F316" w:rsidR="009925E7" w:rsidRDefault="009925E7" w:rsidP="009925E7">
            <w:pPr>
              <w:jc w:val="center"/>
            </w:pPr>
          </w:p>
        </w:tc>
        <w:tc>
          <w:tcPr>
            <w:tcW w:w="630" w:type="dxa"/>
          </w:tcPr>
          <w:p w14:paraId="2E1574D3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082F99F3" w14:textId="77777777" w:rsidR="009925E7" w:rsidRDefault="009925E7" w:rsidP="009925E7">
            <w:pPr>
              <w:jc w:val="center"/>
            </w:pPr>
          </w:p>
        </w:tc>
      </w:tr>
      <w:tr w:rsidR="009925E7" w14:paraId="65CDEBD9" w14:textId="77777777" w:rsidTr="00701803">
        <w:trPr>
          <w:trHeight w:hRule="exact" w:val="288"/>
        </w:trPr>
        <w:tc>
          <w:tcPr>
            <w:tcW w:w="531" w:type="dxa"/>
          </w:tcPr>
          <w:p w14:paraId="7C676185" w14:textId="77777777" w:rsidR="009925E7" w:rsidRDefault="009925E7" w:rsidP="009925E7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744" w:type="dxa"/>
            <w:vAlign w:val="center"/>
          </w:tcPr>
          <w:p w14:paraId="2515132B" w14:textId="5E02A8BD" w:rsidR="009925E7" w:rsidRDefault="009925E7" w:rsidP="009925E7">
            <w:pPr>
              <w:jc w:val="center"/>
            </w:pPr>
          </w:p>
        </w:tc>
        <w:tc>
          <w:tcPr>
            <w:tcW w:w="760" w:type="dxa"/>
            <w:vAlign w:val="center"/>
          </w:tcPr>
          <w:p w14:paraId="348D292C" w14:textId="0C957DAA" w:rsidR="009925E7" w:rsidRDefault="009925E7" w:rsidP="009925E7">
            <w:pPr>
              <w:jc w:val="center"/>
            </w:pPr>
          </w:p>
        </w:tc>
        <w:tc>
          <w:tcPr>
            <w:tcW w:w="752" w:type="dxa"/>
            <w:vAlign w:val="center"/>
          </w:tcPr>
          <w:p w14:paraId="26713A94" w14:textId="15161E4F" w:rsidR="009925E7" w:rsidRDefault="009925E7" w:rsidP="009925E7">
            <w:pPr>
              <w:jc w:val="center"/>
            </w:pPr>
          </w:p>
        </w:tc>
        <w:tc>
          <w:tcPr>
            <w:tcW w:w="718" w:type="dxa"/>
            <w:vAlign w:val="center"/>
          </w:tcPr>
          <w:p w14:paraId="60E0FF14" w14:textId="78955CCD" w:rsidR="009925E7" w:rsidRDefault="009925E7" w:rsidP="009925E7">
            <w:pPr>
              <w:jc w:val="center"/>
            </w:pPr>
          </w:p>
        </w:tc>
        <w:tc>
          <w:tcPr>
            <w:tcW w:w="630" w:type="dxa"/>
          </w:tcPr>
          <w:p w14:paraId="32A68EC3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3ABFA947" w14:textId="77777777" w:rsidR="009925E7" w:rsidRDefault="009925E7" w:rsidP="009925E7">
            <w:pPr>
              <w:jc w:val="center"/>
            </w:pPr>
          </w:p>
        </w:tc>
      </w:tr>
      <w:tr w:rsidR="009925E7" w14:paraId="02F40CA2" w14:textId="77777777" w:rsidTr="00701803">
        <w:trPr>
          <w:trHeight w:hRule="exact" w:val="289"/>
        </w:trPr>
        <w:tc>
          <w:tcPr>
            <w:tcW w:w="531" w:type="dxa"/>
          </w:tcPr>
          <w:p w14:paraId="27DDC29E" w14:textId="77777777" w:rsidR="009925E7" w:rsidRDefault="009925E7" w:rsidP="009925E7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744" w:type="dxa"/>
            <w:vAlign w:val="center"/>
          </w:tcPr>
          <w:p w14:paraId="017FF8A0" w14:textId="5592E5D3" w:rsidR="009925E7" w:rsidRDefault="009925E7" w:rsidP="009925E7">
            <w:pPr>
              <w:jc w:val="center"/>
            </w:pPr>
          </w:p>
        </w:tc>
        <w:tc>
          <w:tcPr>
            <w:tcW w:w="760" w:type="dxa"/>
            <w:vAlign w:val="center"/>
          </w:tcPr>
          <w:p w14:paraId="2571C1B5" w14:textId="03AE6CDC" w:rsidR="009925E7" w:rsidRDefault="009925E7" w:rsidP="009925E7">
            <w:pPr>
              <w:jc w:val="center"/>
            </w:pPr>
          </w:p>
        </w:tc>
        <w:tc>
          <w:tcPr>
            <w:tcW w:w="752" w:type="dxa"/>
            <w:vAlign w:val="center"/>
          </w:tcPr>
          <w:p w14:paraId="1820FD59" w14:textId="377AF8FA" w:rsidR="009925E7" w:rsidRDefault="009925E7" w:rsidP="009925E7">
            <w:pPr>
              <w:jc w:val="center"/>
            </w:pPr>
          </w:p>
        </w:tc>
        <w:tc>
          <w:tcPr>
            <w:tcW w:w="718" w:type="dxa"/>
            <w:vAlign w:val="center"/>
          </w:tcPr>
          <w:p w14:paraId="44A3EDFA" w14:textId="27104D87" w:rsidR="009925E7" w:rsidRDefault="009925E7" w:rsidP="009925E7">
            <w:pPr>
              <w:jc w:val="center"/>
            </w:pPr>
          </w:p>
        </w:tc>
        <w:tc>
          <w:tcPr>
            <w:tcW w:w="630" w:type="dxa"/>
          </w:tcPr>
          <w:p w14:paraId="5FED5936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2F84566B" w14:textId="77777777" w:rsidR="009925E7" w:rsidRDefault="009925E7" w:rsidP="009925E7">
            <w:pPr>
              <w:jc w:val="center"/>
            </w:pPr>
          </w:p>
        </w:tc>
      </w:tr>
      <w:tr w:rsidR="009925E7" w14:paraId="7FD4916A" w14:textId="77777777" w:rsidTr="00701803">
        <w:trPr>
          <w:trHeight w:hRule="exact" w:val="288"/>
        </w:trPr>
        <w:tc>
          <w:tcPr>
            <w:tcW w:w="531" w:type="dxa"/>
          </w:tcPr>
          <w:p w14:paraId="67955A72" w14:textId="77777777" w:rsidR="009925E7" w:rsidRDefault="009925E7" w:rsidP="009925E7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744" w:type="dxa"/>
            <w:vAlign w:val="center"/>
          </w:tcPr>
          <w:p w14:paraId="67BBBF13" w14:textId="3CEB9839" w:rsidR="009925E7" w:rsidRDefault="009925E7" w:rsidP="009925E7">
            <w:pPr>
              <w:jc w:val="center"/>
            </w:pPr>
          </w:p>
        </w:tc>
        <w:tc>
          <w:tcPr>
            <w:tcW w:w="760" w:type="dxa"/>
            <w:vAlign w:val="center"/>
          </w:tcPr>
          <w:p w14:paraId="289E2FD1" w14:textId="02A2DC57" w:rsidR="009925E7" w:rsidRDefault="009925E7" w:rsidP="009925E7">
            <w:pPr>
              <w:jc w:val="center"/>
            </w:pPr>
          </w:p>
        </w:tc>
        <w:tc>
          <w:tcPr>
            <w:tcW w:w="752" w:type="dxa"/>
            <w:vAlign w:val="center"/>
          </w:tcPr>
          <w:p w14:paraId="579D3EB0" w14:textId="1255DA42" w:rsidR="009925E7" w:rsidRDefault="009925E7" w:rsidP="009925E7">
            <w:pPr>
              <w:jc w:val="center"/>
            </w:pPr>
          </w:p>
        </w:tc>
        <w:tc>
          <w:tcPr>
            <w:tcW w:w="718" w:type="dxa"/>
            <w:vAlign w:val="center"/>
          </w:tcPr>
          <w:p w14:paraId="467AD701" w14:textId="7F87A870" w:rsidR="009925E7" w:rsidRDefault="009925E7" w:rsidP="009925E7">
            <w:pPr>
              <w:jc w:val="center"/>
            </w:pPr>
          </w:p>
        </w:tc>
        <w:tc>
          <w:tcPr>
            <w:tcW w:w="630" w:type="dxa"/>
          </w:tcPr>
          <w:p w14:paraId="71971EDF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4D88453A" w14:textId="77777777" w:rsidR="009925E7" w:rsidRDefault="009925E7" w:rsidP="009925E7">
            <w:pPr>
              <w:jc w:val="center"/>
            </w:pPr>
          </w:p>
        </w:tc>
      </w:tr>
      <w:tr w:rsidR="009925E7" w14:paraId="44AA3E93" w14:textId="77777777" w:rsidTr="00701803">
        <w:trPr>
          <w:trHeight w:hRule="exact" w:val="288"/>
        </w:trPr>
        <w:tc>
          <w:tcPr>
            <w:tcW w:w="531" w:type="dxa"/>
          </w:tcPr>
          <w:p w14:paraId="18DB9D6D" w14:textId="77777777" w:rsidR="009925E7" w:rsidRDefault="009925E7" w:rsidP="009925E7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744" w:type="dxa"/>
            <w:vAlign w:val="center"/>
          </w:tcPr>
          <w:p w14:paraId="3C331346" w14:textId="77777777" w:rsidR="009925E7" w:rsidRDefault="009925E7" w:rsidP="009925E7">
            <w:pPr>
              <w:jc w:val="center"/>
            </w:pPr>
          </w:p>
        </w:tc>
        <w:tc>
          <w:tcPr>
            <w:tcW w:w="760" w:type="dxa"/>
            <w:vAlign w:val="center"/>
          </w:tcPr>
          <w:p w14:paraId="0E773282" w14:textId="7AED097F" w:rsidR="009925E7" w:rsidRDefault="009925E7" w:rsidP="009925E7">
            <w:pPr>
              <w:jc w:val="center"/>
            </w:pPr>
          </w:p>
        </w:tc>
        <w:tc>
          <w:tcPr>
            <w:tcW w:w="752" w:type="dxa"/>
            <w:vAlign w:val="center"/>
          </w:tcPr>
          <w:p w14:paraId="0DD9630C" w14:textId="77777777" w:rsidR="009925E7" w:rsidRDefault="009925E7" w:rsidP="009925E7">
            <w:pPr>
              <w:jc w:val="center"/>
            </w:pPr>
          </w:p>
        </w:tc>
        <w:tc>
          <w:tcPr>
            <w:tcW w:w="718" w:type="dxa"/>
            <w:vAlign w:val="center"/>
          </w:tcPr>
          <w:p w14:paraId="67B97137" w14:textId="77777777" w:rsidR="009925E7" w:rsidRDefault="009925E7" w:rsidP="009925E7"/>
        </w:tc>
        <w:tc>
          <w:tcPr>
            <w:tcW w:w="630" w:type="dxa"/>
          </w:tcPr>
          <w:p w14:paraId="50392B1D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3C37D319" w14:textId="77777777" w:rsidR="009925E7" w:rsidRDefault="009925E7" w:rsidP="009925E7">
            <w:pPr>
              <w:jc w:val="center"/>
            </w:pPr>
          </w:p>
        </w:tc>
      </w:tr>
      <w:tr w:rsidR="009925E7" w14:paraId="66D19E39" w14:textId="77777777" w:rsidTr="00701803">
        <w:trPr>
          <w:trHeight w:hRule="exact" w:val="288"/>
        </w:trPr>
        <w:tc>
          <w:tcPr>
            <w:tcW w:w="531" w:type="dxa"/>
          </w:tcPr>
          <w:p w14:paraId="522F54BC" w14:textId="77777777" w:rsidR="009925E7" w:rsidRDefault="009925E7" w:rsidP="009925E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744" w:type="dxa"/>
            <w:vAlign w:val="center"/>
          </w:tcPr>
          <w:p w14:paraId="7CD28723" w14:textId="77777777" w:rsidR="009925E7" w:rsidRDefault="009925E7" w:rsidP="009925E7">
            <w:pPr>
              <w:jc w:val="center"/>
            </w:pPr>
          </w:p>
        </w:tc>
        <w:tc>
          <w:tcPr>
            <w:tcW w:w="760" w:type="dxa"/>
            <w:vAlign w:val="center"/>
          </w:tcPr>
          <w:p w14:paraId="33973790" w14:textId="77777777" w:rsidR="009925E7" w:rsidRDefault="009925E7" w:rsidP="009925E7">
            <w:pPr>
              <w:jc w:val="center"/>
            </w:pPr>
          </w:p>
        </w:tc>
        <w:tc>
          <w:tcPr>
            <w:tcW w:w="752" w:type="dxa"/>
            <w:vAlign w:val="center"/>
          </w:tcPr>
          <w:p w14:paraId="4B3B4DE1" w14:textId="353B9967" w:rsidR="009925E7" w:rsidRDefault="009925E7" w:rsidP="009925E7">
            <w:pPr>
              <w:jc w:val="center"/>
            </w:pPr>
          </w:p>
        </w:tc>
        <w:tc>
          <w:tcPr>
            <w:tcW w:w="718" w:type="dxa"/>
            <w:vAlign w:val="center"/>
          </w:tcPr>
          <w:p w14:paraId="3D277DEA" w14:textId="77777777" w:rsidR="009925E7" w:rsidRDefault="009925E7" w:rsidP="009925E7">
            <w:pPr>
              <w:jc w:val="center"/>
            </w:pPr>
          </w:p>
        </w:tc>
        <w:tc>
          <w:tcPr>
            <w:tcW w:w="630" w:type="dxa"/>
          </w:tcPr>
          <w:p w14:paraId="2F16574B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071FB78F" w14:textId="77777777" w:rsidR="009925E7" w:rsidRDefault="009925E7" w:rsidP="009925E7">
            <w:pPr>
              <w:jc w:val="center"/>
            </w:pPr>
          </w:p>
        </w:tc>
      </w:tr>
      <w:tr w:rsidR="009925E7" w14:paraId="5833709F" w14:textId="77777777" w:rsidTr="00701803">
        <w:trPr>
          <w:trHeight w:hRule="exact" w:val="288"/>
        </w:trPr>
        <w:tc>
          <w:tcPr>
            <w:tcW w:w="531" w:type="dxa"/>
          </w:tcPr>
          <w:p w14:paraId="12AFD02B" w14:textId="77777777" w:rsidR="009925E7" w:rsidRDefault="009925E7" w:rsidP="009925E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  <w:tc>
          <w:tcPr>
            <w:tcW w:w="744" w:type="dxa"/>
            <w:vAlign w:val="center"/>
          </w:tcPr>
          <w:p w14:paraId="7DD1C4D4" w14:textId="44D211CA" w:rsidR="009925E7" w:rsidRDefault="009925E7" w:rsidP="009925E7">
            <w:pPr>
              <w:jc w:val="center"/>
            </w:pPr>
          </w:p>
        </w:tc>
        <w:tc>
          <w:tcPr>
            <w:tcW w:w="760" w:type="dxa"/>
            <w:vAlign w:val="center"/>
          </w:tcPr>
          <w:p w14:paraId="7378F698" w14:textId="0E4B5448" w:rsidR="009925E7" w:rsidRDefault="009925E7" w:rsidP="009925E7">
            <w:pPr>
              <w:jc w:val="center"/>
            </w:pPr>
          </w:p>
        </w:tc>
        <w:tc>
          <w:tcPr>
            <w:tcW w:w="752" w:type="dxa"/>
            <w:vAlign w:val="center"/>
          </w:tcPr>
          <w:p w14:paraId="02990F8C" w14:textId="2FFB2B30" w:rsidR="009925E7" w:rsidRDefault="009925E7" w:rsidP="009925E7">
            <w:pPr>
              <w:jc w:val="center"/>
            </w:pPr>
          </w:p>
        </w:tc>
        <w:tc>
          <w:tcPr>
            <w:tcW w:w="718" w:type="dxa"/>
            <w:vAlign w:val="center"/>
          </w:tcPr>
          <w:p w14:paraId="44F617BF" w14:textId="1B233566" w:rsidR="009925E7" w:rsidRDefault="009925E7" w:rsidP="009925E7">
            <w:pPr>
              <w:jc w:val="center"/>
            </w:pPr>
          </w:p>
        </w:tc>
        <w:tc>
          <w:tcPr>
            <w:tcW w:w="630" w:type="dxa"/>
          </w:tcPr>
          <w:p w14:paraId="2FF9C279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1BA65C66" w14:textId="77777777" w:rsidR="009925E7" w:rsidRDefault="009925E7" w:rsidP="009925E7">
            <w:pPr>
              <w:jc w:val="center"/>
            </w:pPr>
          </w:p>
        </w:tc>
      </w:tr>
      <w:tr w:rsidR="009925E7" w14:paraId="5D0B341F" w14:textId="77777777" w:rsidTr="00701803">
        <w:trPr>
          <w:trHeight w:hRule="exact" w:val="288"/>
        </w:trPr>
        <w:tc>
          <w:tcPr>
            <w:tcW w:w="531" w:type="dxa"/>
          </w:tcPr>
          <w:p w14:paraId="48746D1C" w14:textId="77777777" w:rsidR="009925E7" w:rsidRDefault="009925E7" w:rsidP="009925E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</w:p>
        </w:tc>
        <w:tc>
          <w:tcPr>
            <w:tcW w:w="744" w:type="dxa"/>
            <w:vAlign w:val="center"/>
          </w:tcPr>
          <w:p w14:paraId="358AB3D9" w14:textId="19DEC419" w:rsidR="009925E7" w:rsidRDefault="009925E7" w:rsidP="009925E7">
            <w:pPr>
              <w:jc w:val="center"/>
            </w:pPr>
          </w:p>
        </w:tc>
        <w:tc>
          <w:tcPr>
            <w:tcW w:w="760" w:type="dxa"/>
            <w:vAlign w:val="center"/>
          </w:tcPr>
          <w:p w14:paraId="25225C28" w14:textId="187349B1" w:rsidR="009925E7" w:rsidRDefault="009925E7" w:rsidP="009925E7">
            <w:pPr>
              <w:jc w:val="center"/>
            </w:pPr>
          </w:p>
        </w:tc>
        <w:tc>
          <w:tcPr>
            <w:tcW w:w="752" w:type="dxa"/>
            <w:vAlign w:val="center"/>
          </w:tcPr>
          <w:p w14:paraId="32363995" w14:textId="53CDC7B5" w:rsidR="009925E7" w:rsidRDefault="009925E7" w:rsidP="009925E7">
            <w:pPr>
              <w:jc w:val="center"/>
            </w:pPr>
          </w:p>
        </w:tc>
        <w:tc>
          <w:tcPr>
            <w:tcW w:w="718" w:type="dxa"/>
            <w:vAlign w:val="center"/>
          </w:tcPr>
          <w:p w14:paraId="654BD4CE" w14:textId="71C5FED3" w:rsidR="009925E7" w:rsidRDefault="009925E7" w:rsidP="009925E7">
            <w:pPr>
              <w:jc w:val="center"/>
            </w:pPr>
          </w:p>
        </w:tc>
        <w:tc>
          <w:tcPr>
            <w:tcW w:w="630" w:type="dxa"/>
          </w:tcPr>
          <w:p w14:paraId="292FCE36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2A06AC42" w14:textId="77777777" w:rsidR="009925E7" w:rsidRDefault="009925E7" w:rsidP="009925E7">
            <w:pPr>
              <w:jc w:val="center"/>
            </w:pPr>
          </w:p>
        </w:tc>
      </w:tr>
      <w:tr w:rsidR="009925E7" w14:paraId="17F7403C" w14:textId="77777777" w:rsidTr="00701803">
        <w:trPr>
          <w:trHeight w:hRule="exact" w:val="288"/>
        </w:trPr>
        <w:tc>
          <w:tcPr>
            <w:tcW w:w="531" w:type="dxa"/>
          </w:tcPr>
          <w:p w14:paraId="11DB626E" w14:textId="77777777" w:rsidR="009925E7" w:rsidRDefault="009925E7" w:rsidP="009925E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</w:t>
            </w:r>
          </w:p>
        </w:tc>
        <w:tc>
          <w:tcPr>
            <w:tcW w:w="744" w:type="dxa"/>
            <w:vAlign w:val="center"/>
          </w:tcPr>
          <w:p w14:paraId="285BCF48" w14:textId="18EBDB5D" w:rsidR="009925E7" w:rsidRDefault="009925E7" w:rsidP="009925E7">
            <w:pPr>
              <w:jc w:val="center"/>
            </w:pPr>
          </w:p>
        </w:tc>
        <w:tc>
          <w:tcPr>
            <w:tcW w:w="760" w:type="dxa"/>
            <w:vAlign w:val="center"/>
          </w:tcPr>
          <w:p w14:paraId="652BD545" w14:textId="58C1ABE2" w:rsidR="009925E7" w:rsidRDefault="009925E7" w:rsidP="009925E7">
            <w:pPr>
              <w:jc w:val="center"/>
            </w:pPr>
          </w:p>
        </w:tc>
        <w:tc>
          <w:tcPr>
            <w:tcW w:w="752" w:type="dxa"/>
            <w:vAlign w:val="center"/>
          </w:tcPr>
          <w:p w14:paraId="5DA1A948" w14:textId="6791A05B" w:rsidR="009925E7" w:rsidRDefault="009925E7" w:rsidP="009925E7">
            <w:pPr>
              <w:jc w:val="center"/>
            </w:pPr>
          </w:p>
        </w:tc>
        <w:tc>
          <w:tcPr>
            <w:tcW w:w="718" w:type="dxa"/>
            <w:vAlign w:val="center"/>
          </w:tcPr>
          <w:p w14:paraId="1DE81A9B" w14:textId="1215C0C9" w:rsidR="009925E7" w:rsidRDefault="009925E7" w:rsidP="009925E7">
            <w:pPr>
              <w:jc w:val="center"/>
            </w:pPr>
          </w:p>
        </w:tc>
        <w:tc>
          <w:tcPr>
            <w:tcW w:w="630" w:type="dxa"/>
          </w:tcPr>
          <w:p w14:paraId="6C5171EA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0B8C1466" w14:textId="77777777" w:rsidR="009925E7" w:rsidRDefault="009925E7" w:rsidP="009925E7">
            <w:pPr>
              <w:jc w:val="center"/>
            </w:pPr>
          </w:p>
        </w:tc>
      </w:tr>
      <w:tr w:rsidR="009925E7" w14:paraId="281DD2F8" w14:textId="77777777" w:rsidTr="00701803">
        <w:trPr>
          <w:trHeight w:hRule="exact" w:val="288"/>
        </w:trPr>
        <w:tc>
          <w:tcPr>
            <w:tcW w:w="531" w:type="dxa"/>
          </w:tcPr>
          <w:p w14:paraId="0367F399" w14:textId="77777777" w:rsidR="009925E7" w:rsidRDefault="009925E7" w:rsidP="009925E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</w:t>
            </w:r>
          </w:p>
        </w:tc>
        <w:tc>
          <w:tcPr>
            <w:tcW w:w="744" w:type="dxa"/>
            <w:vAlign w:val="center"/>
          </w:tcPr>
          <w:p w14:paraId="45F8F818" w14:textId="520B6339" w:rsidR="009925E7" w:rsidRDefault="009925E7" w:rsidP="009925E7">
            <w:pPr>
              <w:jc w:val="center"/>
            </w:pPr>
          </w:p>
        </w:tc>
        <w:tc>
          <w:tcPr>
            <w:tcW w:w="760" w:type="dxa"/>
            <w:vAlign w:val="center"/>
          </w:tcPr>
          <w:p w14:paraId="7B527D71" w14:textId="49EE3245" w:rsidR="009925E7" w:rsidRDefault="009925E7" w:rsidP="009925E7">
            <w:pPr>
              <w:jc w:val="center"/>
            </w:pPr>
          </w:p>
        </w:tc>
        <w:tc>
          <w:tcPr>
            <w:tcW w:w="752" w:type="dxa"/>
            <w:vAlign w:val="center"/>
          </w:tcPr>
          <w:p w14:paraId="26A35841" w14:textId="01B9A4A6" w:rsidR="009925E7" w:rsidRDefault="009925E7" w:rsidP="009925E7">
            <w:pPr>
              <w:jc w:val="center"/>
            </w:pPr>
          </w:p>
        </w:tc>
        <w:tc>
          <w:tcPr>
            <w:tcW w:w="718" w:type="dxa"/>
            <w:vAlign w:val="center"/>
          </w:tcPr>
          <w:p w14:paraId="637D875C" w14:textId="2B4B4598" w:rsidR="009925E7" w:rsidRDefault="009925E7" w:rsidP="009925E7">
            <w:pPr>
              <w:jc w:val="center"/>
            </w:pPr>
          </w:p>
        </w:tc>
        <w:tc>
          <w:tcPr>
            <w:tcW w:w="630" w:type="dxa"/>
          </w:tcPr>
          <w:p w14:paraId="61BEB4C7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6C2A26C2" w14:textId="77777777" w:rsidR="009925E7" w:rsidRDefault="009925E7" w:rsidP="009925E7">
            <w:pPr>
              <w:jc w:val="center"/>
            </w:pPr>
          </w:p>
        </w:tc>
      </w:tr>
      <w:tr w:rsidR="009925E7" w14:paraId="227D9CDA" w14:textId="77777777" w:rsidTr="00701803">
        <w:trPr>
          <w:trHeight w:hRule="exact" w:val="289"/>
        </w:trPr>
        <w:tc>
          <w:tcPr>
            <w:tcW w:w="531" w:type="dxa"/>
          </w:tcPr>
          <w:p w14:paraId="1B333C8D" w14:textId="77777777" w:rsidR="009925E7" w:rsidRDefault="009925E7" w:rsidP="009925E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</w:t>
            </w:r>
          </w:p>
        </w:tc>
        <w:tc>
          <w:tcPr>
            <w:tcW w:w="744" w:type="dxa"/>
            <w:vAlign w:val="center"/>
          </w:tcPr>
          <w:p w14:paraId="17A6B981" w14:textId="126E6E51" w:rsidR="009925E7" w:rsidRDefault="009925E7" w:rsidP="009925E7">
            <w:pPr>
              <w:jc w:val="center"/>
            </w:pPr>
          </w:p>
        </w:tc>
        <w:tc>
          <w:tcPr>
            <w:tcW w:w="760" w:type="dxa"/>
            <w:vAlign w:val="center"/>
          </w:tcPr>
          <w:p w14:paraId="722739E4" w14:textId="492B0512" w:rsidR="009925E7" w:rsidRDefault="009925E7" w:rsidP="009925E7">
            <w:pPr>
              <w:jc w:val="center"/>
            </w:pPr>
          </w:p>
        </w:tc>
        <w:tc>
          <w:tcPr>
            <w:tcW w:w="752" w:type="dxa"/>
            <w:vAlign w:val="center"/>
          </w:tcPr>
          <w:p w14:paraId="65E4CA39" w14:textId="51EE9731" w:rsidR="009925E7" w:rsidRDefault="009925E7" w:rsidP="009925E7">
            <w:pPr>
              <w:jc w:val="center"/>
            </w:pPr>
          </w:p>
        </w:tc>
        <w:tc>
          <w:tcPr>
            <w:tcW w:w="718" w:type="dxa"/>
            <w:vAlign w:val="center"/>
          </w:tcPr>
          <w:p w14:paraId="152EEA37" w14:textId="19EA709B" w:rsidR="009925E7" w:rsidRDefault="009925E7" w:rsidP="009925E7">
            <w:pPr>
              <w:jc w:val="center"/>
            </w:pPr>
          </w:p>
        </w:tc>
        <w:tc>
          <w:tcPr>
            <w:tcW w:w="630" w:type="dxa"/>
          </w:tcPr>
          <w:p w14:paraId="43DBFCF9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6984B0C0" w14:textId="77777777" w:rsidR="009925E7" w:rsidRDefault="009925E7" w:rsidP="009925E7">
            <w:pPr>
              <w:jc w:val="center"/>
            </w:pPr>
          </w:p>
        </w:tc>
      </w:tr>
      <w:tr w:rsidR="009925E7" w14:paraId="238713D9" w14:textId="77777777" w:rsidTr="00701803">
        <w:trPr>
          <w:trHeight w:hRule="exact" w:val="288"/>
        </w:trPr>
        <w:tc>
          <w:tcPr>
            <w:tcW w:w="531" w:type="dxa"/>
          </w:tcPr>
          <w:p w14:paraId="47F72EA3" w14:textId="77777777" w:rsidR="009925E7" w:rsidRDefault="009925E7" w:rsidP="009925E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</w:p>
        </w:tc>
        <w:tc>
          <w:tcPr>
            <w:tcW w:w="744" w:type="dxa"/>
          </w:tcPr>
          <w:p w14:paraId="70C4FC14" w14:textId="629EB348" w:rsidR="009925E7" w:rsidRDefault="009925E7" w:rsidP="009925E7">
            <w:pPr>
              <w:jc w:val="center"/>
            </w:pPr>
          </w:p>
        </w:tc>
        <w:tc>
          <w:tcPr>
            <w:tcW w:w="760" w:type="dxa"/>
          </w:tcPr>
          <w:p w14:paraId="50077570" w14:textId="579AA452" w:rsidR="009925E7" w:rsidRDefault="009925E7" w:rsidP="009925E7">
            <w:pPr>
              <w:jc w:val="center"/>
            </w:pPr>
          </w:p>
        </w:tc>
        <w:tc>
          <w:tcPr>
            <w:tcW w:w="752" w:type="dxa"/>
          </w:tcPr>
          <w:p w14:paraId="4931325D" w14:textId="33F4F653" w:rsidR="009925E7" w:rsidRDefault="009925E7" w:rsidP="009925E7">
            <w:pPr>
              <w:jc w:val="center"/>
            </w:pPr>
          </w:p>
        </w:tc>
        <w:tc>
          <w:tcPr>
            <w:tcW w:w="718" w:type="dxa"/>
          </w:tcPr>
          <w:p w14:paraId="7F65EA1B" w14:textId="318AC6AF" w:rsidR="009925E7" w:rsidRDefault="009925E7" w:rsidP="009925E7">
            <w:pPr>
              <w:jc w:val="center"/>
            </w:pPr>
          </w:p>
        </w:tc>
        <w:tc>
          <w:tcPr>
            <w:tcW w:w="630" w:type="dxa"/>
          </w:tcPr>
          <w:p w14:paraId="03D3033A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512F6D75" w14:textId="77777777" w:rsidR="009925E7" w:rsidRDefault="009925E7" w:rsidP="009925E7">
            <w:pPr>
              <w:jc w:val="center"/>
            </w:pPr>
          </w:p>
        </w:tc>
      </w:tr>
      <w:tr w:rsidR="009925E7" w14:paraId="5C2FC63A" w14:textId="77777777" w:rsidTr="00701803">
        <w:trPr>
          <w:trHeight w:hRule="exact" w:val="288"/>
        </w:trPr>
        <w:tc>
          <w:tcPr>
            <w:tcW w:w="531" w:type="dxa"/>
          </w:tcPr>
          <w:p w14:paraId="1011265B" w14:textId="77777777" w:rsidR="009925E7" w:rsidRDefault="009925E7" w:rsidP="009925E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</w:t>
            </w:r>
          </w:p>
        </w:tc>
        <w:tc>
          <w:tcPr>
            <w:tcW w:w="744" w:type="dxa"/>
          </w:tcPr>
          <w:p w14:paraId="7CF91F36" w14:textId="7D50B4A8" w:rsidR="009925E7" w:rsidRDefault="009925E7" w:rsidP="009925E7">
            <w:pPr>
              <w:jc w:val="center"/>
            </w:pPr>
          </w:p>
        </w:tc>
        <w:tc>
          <w:tcPr>
            <w:tcW w:w="760" w:type="dxa"/>
          </w:tcPr>
          <w:p w14:paraId="7C2F569F" w14:textId="77777777" w:rsidR="009925E7" w:rsidRDefault="009925E7" w:rsidP="009925E7">
            <w:pPr>
              <w:jc w:val="center"/>
            </w:pPr>
          </w:p>
        </w:tc>
        <w:tc>
          <w:tcPr>
            <w:tcW w:w="752" w:type="dxa"/>
          </w:tcPr>
          <w:p w14:paraId="3F1B0347" w14:textId="77777777" w:rsidR="009925E7" w:rsidRDefault="009925E7" w:rsidP="009925E7">
            <w:pPr>
              <w:jc w:val="center"/>
            </w:pPr>
          </w:p>
        </w:tc>
        <w:tc>
          <w:tcPr>
            <w:tcW w:w="718" w:type="dxa"/>
          </w:tcPr>
          <w:p w14:paraId="0A599BD4" w14:textId="77777777" w:rsidR="009925E7" w:rsidRDefault="009925E7" w:rsidP="009925E7">
            <w:pPr>
              <w:jc w:val="center"/>
            </w:pPr>
          </w:p>
        </w:tc>
        <w:tc>
          <w:tcPr>
            <w:tcW w:w="630" w:type="dxa"/>
          </w:tcPr>
          <w:p w14:paraId="2ABBD01C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022B8F94" w14:textId="77777777" w:rsidR="009925E7" w:rsidRDefault="009925E7" w:rsidP="009925E7">
            <w:pPr>
              <w:jc w:val="center"/>
            </w:pPr>
          </w:p>
        </w:tc>
      </w:tr>
      <w:tr w:rsidR="009925E7" w14:paraId="4E5ADCBC" w14:textId="77777777" w:rsidTr="00701803">
        <w:trPr>
          <w:trHeight w:hRule="exact" w:val="288"/>
        </w:trPr>
        <w:tc>
          <w:tcPr>
            <w:tcW w:w="531" w:type="dxa"/>
          </w:tcPr>
          <w:p w14:paraId="2FD49862" w14:textId="77777777" w:rsidR="009925E7" w:rsidRDefault="009925E7" w:rsidP="009925E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</w:t>
            </w:r>
          </w:p>
        </w:tc>
        <w:tc>
          <w:tcPr>
            <w:tcW w:w="744" w:type="dxa"/>
          </w:tcPr>
          <w:p w14:paraId="09E6B502" w14:textId="61432F16" w:rsidR="009925E7" w:rsidRDefault="009925E7" w:rsidP="009925E7">
            <w:pPr>
              <w:jc w:val="center"/>
            </w:pPr>
          </w:p>
        </w:tc>
        <w:tc>
          <w:tcPr>
            <w:tcW w:w="760" w:type="dxa"/>
          </w:tcPr>
          <w:p w14:paraId="72BAB330" w14:textId="7630710C" w:rsidR="009925E7" w:rsidRDefault="009925E7" w:rsidP="009925E7">
            <w:pPr>
              <w:jc w:val="center"/>
            </w:pPr>
          </w:p>
        </w:tc>
        <w:tc>
          <w:tcPr>
            <w:tcW w:w="752" w:type="dxa"/>
          </w:tcPr>
          <w:p w14:paraId="7F7931BE" w14:textId="210DCD30" w:rsidR="009925E7" w:rsidRDefault="009925E7" w:rsidP="009925E7">
            <w:pPr>
              <w:jc w:val="center"/>
            </w:pPr>
          </w:p>
        </w:tc>
        <w:tc>
          <w:tcPr>
            <w:tcW w:w="718" w:type="dxa"/>
          </w:tcPr>
          <w:p w14:paraId="67764939" w14:textId="5168D57F" w:rsidR="009925E7" w:rsidRDefault="009925E7" w:rsidP="009925E7">
            <w:pPr>
              <w:jc w:val="center"/>
            </w:pPr>
          </w:p>
        </w:tc>
        <w:tc>
          <w:tcPr>
            <w:tcW w:w="630" w:type="dxa"/>
          </w:tcPr>
          <w:p w14:paraId="3FE3EBA5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25D3EDE9" w14:textId="77777777" w:rsidR="009925E7" w:rsidRDefault="009925E7" w:rsidP="009925E7">
            <w:pPr>
              <w:jc w:val="center"/>
            </w:pPr>
          </w:p>
        </w:tc>
      </w:tr>
      <w:tr w:rsidR="009925E7" w14:paraId="708BB56E" w14:textId="77777777" w:rsidTr="00701803">
        <w:trPr>
          <w:trHeight w:hRule="exact" w:val="288"/>
        </w:trPr>
        <w:tc>
          <w:tcPr>
            <w:tcW w:w="531" w:type="dxa"/>
          </w:tcPr>
          <w:p w14:paraId="0ED2F104" w14:textId="77777777" w:rsidR="009925E7" w:rsidRDefault="009925E7" w:rsidP="009925E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</w:t>
            </w:r>
          </w:p>
        </w:tc>
        <w:tc>
          <w:tcPr>
            <w:tcW w:w="744" w:type="dxa"/>
            <w:shd w:val="clear" w:color="auto" w:fill="auto"/>
          </w:tcPr>
          <w:p w14:paraId="4D74DC53" w14:textId="639902DE" w:rsidR="009925E7" w:rsidRDefault="009925E7" w:rsidP="009925E7">
            <w:pPr>
              <w:jc w:val="center"/>
            </w:pPr>
          </w:p>
        </w:tc>
        <w:tc>
          <w:tcPr>
            <w:tcW w:w="760" w:type="dxa"/>
            <w:shd w:val="clear" w:color="auto" w:fill="auto"/>
          </w:tcPr>
          <w:p w14:paraId="17354CFF" w14:textId="781F4B4F" w:rsidR="009925E7" w:rsidRDefault="009925E7" w:rsidP="009925E7">
            <w:pPr>
              <w:jc w:val="center"/>
            </w:pPr>
          </w:p>
        </w:tc>
        <w:tc>
          <w:tcPr>
            <w:tcW w:w="752" w:type="dxa"/>
            <w:shd w:val="clear" w:color="auto" w:fill="auto"/>
          </w:tcPr>
          <w:p w14:paraId="72D79B3D" w14:textId="0A339672" w:rsidR="009925E7" w:rsidRDefault="009925E7" w:rsidP="009925E7">
            <w:pPr>
              <w:jc w:val="center"/>
            </w:pPr>
          </w:p>
        </w:tc>
        <w:tc>
          <w:tcPr>
            <w:tcW w:w="718" w:type="dxa"/>
            <w:shd w:val="clear" w:color="auto" w:fill="auto"/>
          </w:tcPr>
          <w:p w14:paraId="546B73BC" w14:textId="15C38E37" w:rsidR="009925E7" w:rsidRDefault="009925E7" w:rsidP="009925E7">
            <w:pPr>
              <w:jc w:val="center"/>
            </w:pPr>
          </w:p>
        </w:tc>
        <w:tc>
          <w:tcPr>
            <w:tcW w:w="630" w:type="dxa"/>
          </w:tcPr>
          <w:p w14:paraId="3943E7D0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7D20DB58" w14:textId="77777777" w:rsidR="009925E7" w:rsidRDefault="009925E7" w:rsidP="009925E7">
            <w:pPr>
              <w:jc w:val="center"/>
            </w:pPr>
          </w:p>
        </w:tc>
      </w:tr>
      <w:tr w:rsidR="009925E7" w14:paraId="2D0BAE3D" w14:textId="77777777" w:rsidTr="00701803">
        <w:trPr>
          <w:trHeight w:hRule="exact" w:val="288"/>
        </w:trPr>
        <w:tc>
          <w:tcPr>
            <w:tcW w:w="531" w:type="dxa"/>
          </w:tcPr>
          <w:p w14:paraId="3ABC1D8B" w14:textId="77777777" w:rsidR="009925E7" w:rsidRDefault="009925E7" w:rsidP="009925E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  <w:tc>
          <w:tcPr>
            <w:tcW w:w="744" w:type="dxa"/>
          </w:tcPr>
          <w:p w14:paraId="5DC63C94" w14:textId="5035CF7A" w:rsidR="009925E7" w:rsidRDefault="009925E7" w:rsidP="009925E7">
            <w:pPr>
              <w:jc w:val="center"/>
            </w:pPr>
          </w:p>
        </w:tc>
        <w:tc>
          <w:tcPr>
            <w:tcW w:w="760" w:type="dxa"/>
          </w:tcPr>
          <w:p w14:paraId="190EE6DD" w14:textId="6B3AF780" w:rsidR="009925E7" w:rsidRDefault="009925E7" w:rsidP="009925E7">
            <w:pPr>
              <w:jc w:val="center"/>
            </w:pPr>
          </w:p>
        </w:tc>
        <w:tc>
          <w:tcPr>
            <w:tcW w:w="752" w:type="dxa"/>
          </w:tcPr>
          <w:p w14:paraId="6BBB71BE" w14:textId="7EB119E2" w:rsidR="009925E7" w:rsidRDefault="009925E7" w:rsidP="009925E7">
            <w:pPr>
              <w:jc w:val="center"/>
            </w:pPr>
          </w:p>
        </w:tc>
        <w:tc>
          <w:tcPr>
            <w:tcW w:w="718" w:type="dxa"/>
          </w:tcPr>
          <w:p w14:paraId="11076E7A" w14:textId="000FF185" w:rsidR="009925E7" w:rsidRDefault="009925E7" w:rsidP="009925E7">
            <w:pPr>
              <w:jc w:val="center"/>
            </w:pPr>
          </w:p>
        </w:tc>
        <w:tc>
          <w:tcPr>
            <w:tcW w:w="630" w:type="dxa"/>
          </w:tcPr>
          <w:p w14:paraId="6525F9E3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7CF062D0" w14:textId="77777777" w:rsidR="009925E7" w:rsidRDefault="009925E7" w:rsidP="009925E7">
            <w:pPr>
              <w:jc w:val="center"/>
            </w:pPr>
          </w:p>
        </w:tc>
      </w:tr>
      <w:tr w:rsidR="009925E7" w14:paraId="20351DF7" w14:textId="77777777" w:rsidTr="00701803">
        <w:trPr>
          <w:trHeight w:hRule="exact" w:val="288"/>
        </w:trPr>
        <w:tc>
          <w:tcPr>
            <w:tcW w:w="531" w:type="dxa"/>
          </w:tcPr>
          <w:p w14:paraId="34282A8F" w14:textId="77777777" w:rsidR="009925E7" w:rsidRDefault="009925E7" w:rsidP="009925E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</w:t>
            </w:r>
          </w:p>
        </w:tc>
        <w:tc>
          <w:tcPr>
            <w:tcW w:w="744" w:type="dxa"/>
          </w:tcPr>
          <w:p w14:paraId="03F585F9" w14:textId="314563B5" w:rsidR="009925E7" w:rsidRDefault="009925E7" w:rsidP="009925E7">
            <w:pPr>
              <w:jc w:val="center"/>
            </w:pPr>
          </w:p>
        </w:tc>
        <w:tc>
          <w:tcPr>
            <w:tcW w:w="760" w:type="dxa"/>
          </w:tcPr>
          <w:p w14:paraId="7D2142A6" w14:textId="011C2F0B" w:rsidR="009925E7" w:rsidRDefault="009925E7" w:rsidP="009925E7">
            <w:pPr>
              <w:jc w:val="center"/>
            </w:pPr>
          </w:p>
        </w:tc>
        <w:tc>
          <w:tcPr>
            <w:tcW w:w="752" w:type="dxa"/>
          </w:tcPr>
          <w:p w14:paraId="0006C60E" w14:textId="3ABD0957" w:rsidR="009925E7" w:rsidRDefault="009925E7" w:rsidP="009925E7">
            <w:pPr>
              <w:jc w:val="center"/>
            </w:pPr>
          </w:p>
        </w:tc>
        <w:tc>
          <w:tcPr>
            <w:tcW w:w="718" w:type="dxa"/>
          </w:tcPr>
          <w:p w14:paraId="1EE8C25B" w14:textId="3B655D67" w:rsidR="009925E7" w:rsidRDefault="009925E7" w:rsidP="009925E7">
            <w:pPr>
              <w:jc w:val="center"/>
            </w:pPr>
          </w:p>
        </w:tc>
        <w:tc>
          <w:tcPr>
            <w:tcW w:w="630" w:type="dxa"/>
          </w:tcPr>
          <w:p w14:paraId="6274EA89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3A566A34" w14:textId="77777777" w:rsidR="009925E7" w:rsidRDefault="009925E7" w:rsidP="009925E7">
            <w:pPr>
              <w:jc w:val="center"/>
            </w:pPr>
          </w:p>
        </w:tc>
      </w:tr>
      <w:tr w:rsidR="009925E7" w14:paraId="01B3E1B0" w14:textId="77777777" w:rsidTr="00701803">
        <w:trPr>
          <w:trHeight w:hRule="exact" w:val="288"/>
        </w:trPr>
        <w:tc>
          <w:tcPr>
            <w:tcW w:w="531" w:type="dxa"/>
          </w:tcPr>
          <w:p w14:paraId="30CB54BD" w14:textId="77777777" w:rsidR="009925E7" w:rsidRDefault="009925E7" w:rsidP="009925E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</w:t>
            </w:r>
          </w:p>
        </w:tc>
        <w:tc>
          <w:tcPr>
            <w:tcW w:w="744" w:type="dxa"/>
          </w:tcPr>
          <w:p w14:paraId="037E9F7F" w14:textId="03FB2C99" w:rsidR="009925E7" w:rsidRDefault="009925E7" w:rsidP="009925E7">
            <w:pPr>
              <w:jc w:val="center"/>
            </w:pPr>
          </w:p>
        </w:tc>
        <w:tc>
          <w:tcPr>
            <w:tcW w:w="760" w:type="dxa"/>
          </w:tcPr>
          <w:p w14:paraId="2BB96D88" w14:textId="1CDA765A" w:rsidR="009925E7" w:rsidRDefault="009925E7" w:rsidP="009925E7">
            <w:pPr>
              <w:jc w:val="center"/>
            </w:pPr>
          </w:p>
        </w:tc>
        <w:tc>
          <w:tcPr>
            <w:tcW w:w="752" w:type="dxa"/>
          </w:tcPr>
          <w:p w14:paraId="03ABBC33" w14:textId="2B84B32C" w:rsidR="009925E7" w:rsidRDefault="009925E7" w:rsidP="009925E7">
            <w:pPr>
              <w:jc w:val="center"/>
            </w:pPr>
          </w:p>
        </w:tc>
        <w:tc>
          <w:tcPr>
            <w:tcW w:w="718" w:type="dxa"/>
          </w:tcPr>
          <w:p w14:paraId="6E5F9012" w14:textId="4E0EDEC3" w:rsidR="009925E7" w:rsidRDefault="009925E7" w:rsidP="009925E7">
            <w:pPr>
              <w:jc w:val="center"/>
            </w:pPr>
          </w:p>
        </w:tc>
        <w:tc>
          <w:tcPr>
            <w:tcW w:w="630" w:type="dxa"/>
          </w:tcPr>
          <w:p w14:paraId="6326EE6F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679607BE" w14:textId="77777777" w:rsidR="009925E7" w:rsidRDefault="009925E7" w:rsidP="009925E7">
            <w:pPr>
              <w:jc w:val="center"/>
            </w:pPr>
          </w:p>
        </w:tc>
      </w:tr>
      <w:tr w:rsidR="009925E7" w14:paraId="1DBB0B4A" w14:textId="77777777" w:rsidTr="00701803">
        <w:trPr>
          <w:trHeight w:hRule="exact" w:val="288"/>
        </w:trPr>
        <w:tc>
          <w:tcPr>
            <w:tcW w:w="531" w:type="dxa"/>
          </w:tcPr>
          <w:p w14:paraId="6CE5D25C" w14:textId="77777777" w:rsidR="009925E7" w:rsidRDefault="009925E7" w:rsidP="009925E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</w:t>
            </w:r>
          </w:p>
        </w:tc>
        <w:tc>
          <w:tcPr>
            <w:tcW w:w="744" w:type="dxa"/>
          </w:tcPr>
          <w:p w14:paraId="47C400D2" w14:textId="17ED84F0" w:rsidR="009925E7" w:rsidRDefault="009925E7" w:rsidP="009925E7">
            <w:pPr>
              <w:jc w:val="center"/>
            </w:pPr>
            <w:r>
              <w:t>8:10</w:t>
            </w:r>
          </w:p>
        </w:tc>
        <w:tc>
          <w:tcPr>
            <w:tcW w:w="760" w:type="dxa"/>
          </w:tcPr>
          <w:p w14:paraId="45604A56" w14:textId="0E11A9FB" w:rsidR="009925E7" w:rsidRDefault="009925E7" w:rsidP="009925E7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1A109B1D" w14:textId="56B2BDE6" w:rsidR="009925E7" w:rsidRDefault="009925E7" w:rsidP="009925E7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0A1B6129" w14:textId="222C17D8" w:rsidR="009925E7" w:rsidRDefault="009925E7" w:rsidP="009925E7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576B0928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404B2444" w14:textId="77777777" w:rsidR="009925E7" w:rsidRDefault="009925E7" w:rsidP="009925E7">
            <w:pPr>
              <w:jc w:val="center"/>
            </w:pPr>
          </w:p>
        </w:tc>
      </w:tr>
      <w:tr w:rsidR="009925E7" w14:paraId="07273036" w14:textId="77777777" w:rsidTr="00701803">
        <w:trPr>
          <w:trHeight w:hRule="exact" w:val="288"/>
        </w:trPr>
        <w:tc>
          <w:tcPr>
            <w:tcW w:w="531" w:type="dxa"/>
          </w:tcPr>
          <w:p w14:paraId="2BACCD68" w14:textId="77777777" w:rsidR="009925E7" w:rsidRDefault="009925E7" w:rsidP="009925E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</w:t>
            </w:r>
          </w:p>
        </w:tc>
        <w:tc>
          <w:tcPr>
            <w:tcW w:w="744" w:type="dxa"/>
          </w:tcPr>
          <w:p w14:paraId="1F50D91D" w14:textId="77777777" w:rsidR="009925E7" w:rsidRDefault="009925E7" w:rsidP="009925E7">
            <w:pPr>
              <w:jc w:val="center"/>
            </w:pPr>
          </w:p>
        </w:tc>
        <w:tc>
          <w:tcPr>
            <w:tcW w:w="760" w:type="dxa"/>
          </w:tcPr>
          <w:p w14:paraId="7BA5E833" w14:textId="074E2270" w:rsidR="009925E7" w:rsidRDefault="009925E7" w:rsidP="009925E7">
            <w:pPr>
              <w:jc w:val="center"/>
            </w:pPr>
            <w:r w:rsidRPr="004277FB"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1" locked="0" layoutInCell="1" allowOverlap="1" wp14:anchorId="5C04FE2B" wp14:editId="4697A6BD">
                      <wp:simplePos x="0" y="0"/>
                      <wp:positionH relativeFrom="column">
                        <wp:posOffset>-435610</wp:posOffset>
                      </wp:positionH>
                      <wp:positionV relativeFrom="paragraph">
                        <wp:posOffset>12753</wp:posOffset>
                      </wp:positionV>
                      <wp:extent cx="1932305" cy="301625"/>
                      <wp:effectExtent l="0" t="0" r="10795" b="22225"/>
                      <wp:wrapNone/>
                      <wp:docPr id="87444419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2305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9B738B" w14:textId="77777777" w:rsidR="009925E7" w:rsidRPr="004277FB" w:rsidRDefault="009925E7" w:rsidP="007E2A25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</w:pPr>
                                  <w:r w:rsidRPr="004277FB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  <w:t>SERVICES NOT REQUIRED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04FE2B" id="_x0000_s1028" style="position:absolute;left:0;text-align:left;margin-left:-34.3pt;margin-top:1pt;width:152.15pt;height:23.7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" fillcolor="white [3212]" strokecolor="white [3212]" strokeweight="2pt">
                      <v:textbox>
                        <w:txbxContent>
                          <w:p w14:paraId="109B738B" w14:textId="77777777" w:rsidR="009925E7" w:rsidRPr="004277FB" w:rsidRDefault="009925E7" w:rsidP="007E2A25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4277FB"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  <w:t>SERVICES NOT REQUIRED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52" w:type="dxa"/>
          </w:tcPr>
          <w:p w14:paraId="26C9F559" w14:textId="77777777" w:rsidR="009925E7" w:rsidRDefault="009925E7" w:rsidP="009925E7">
            <w:pPr>
              <w:jc w:val="center"/>
            </w:pPr>
          </w:p>
        </w:tc>
        <w:tc>
          <w:tcPr>
            <w:tcW w:w="718" w:type="dxa"/>
          </w:tcPr>
          <w:p w14:paraId="2CD624E2" w14:textId="77777777" w:rsidR="009925E7" w:rsidRDefault="009925E7" w:rsidP="009925E7">
            <w:pPr>
              <w:jc w:val="center"/>
            </w:pPr>
          </w:p>
        </w:tc>
        <w:tc>
          <w:tcPr>
            <w:tcW w:w="630" w:type="dxa"/>
          </w:tcPr>
          <w:p w14:paraId="2E51CBDE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1306CE5B" w14:textId="77777777" w:rsidR="009925E7" w:rsidRDefault="009925E7" w:rsidP="009925E7">
            <w:pPr>
              <w:jc w:val="center"/>
            </w:pPr>
          </w:p>
        </w:tc>
      </w:tr>
      <w:tr w:rsidR="009925E7" w14:paraId="37AA5AAE" w14:textId="77777777" w:rsidTr="00701803">
        <w:trPr>
          <w:trHeight w:hRule="exact" w:val="288"/>
        </w:trPr>
        <w:tc>
          <w:tcPr>
            <w:tcW w:w="531" w:type="dxa"/>
          </w:tcPr>
          <w:p w14:paraId="05712F1C" w14:textId="77777777" w:rsidR="009925E7" w:rsidRDefault="009925E7" w:rsidP="009925E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</w:t>
            </w:r>
          </w:p>
        </w:tc>
        <w:tc>
          <w:tcPr>
            <w:tcW w:w="744" w:type="dxa"/>
          </w:tcPr>
          <w:p w14:paraId="6228EE15" w14:textId="07702A02" w:rsidR="009925E7" w:rsidRDefault="009925E7" w:rsidP="009925E7">
            <w:pPr>
              <w:jc w:val="center"/>
            </w:pPr>
          </w:p>
        </w:tc>
        <w:tc>
          <w:tcPr>
            <w:tcW w:w="760" w:type="dxa"/>
          </w:tcPr>
          <w:p w14:paraId="57427C36" w14:textId="5ACC2E1A" w:rsidR="009925E7" w:rsidRDefault="009925E7" w:rsidP="009925E7">
            <w:pPr>
              <w:jc w:val="center"/>
            </w:pPr>
          </w:p>
        </w:tc>
        <w:tc>
          <w:tcPr>
            <w:tcW w:w="752" w:type="dxa"/>
          </w:tcPr>
          <w:p w14:paraId="2CA402A1" w14:textId="498AA3A3" w:rsidR="009925E7" w:rsidRDefault="009925E7" w:rsidP="009925E7">
            <w:pPr>
              <w:jc w:val="center"/>
            </w:pPr>
          </w:p>
        </w:tc>
        <w:tc>
          <w:tcPr>
            <w:tcW w:w="718" w:type="dxa"/>
          </w:tcPr>
          <w:p w14:paraId="2B059A41" w14:textId="66B47583" w:rsidR="009925E7" w:rsidRDefault="009925E7" w:rsidP="009925E7">
            <w:pPr>
              <w:jc w:val="center"/>
            </w:pPr>
          </w:p>
        </w:tc>
        <w:tc>
          <w:tcPr>
            <w:tcW w:w="630" w:type="dxa"/>
          </w:tcPr>
          <w:p w14:paraId="10FB7932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1A6534E1" w14:textId="77777777" w:rsidR="009925E7" w:rsidRDefault="009925E7" w:rsidP="009925E7">
            <w:pPr>
              <w:jc w:val="center"/>
            </w:pPr>
          </w:p>
        </w:tc>
      </w:tr>
      <w:tr w:rsidR="009925E7" w14:paraId="65A15514" w14:textId="77777777" w:rsidTr="00701803">
        <w:trPr>
          <w:trHeight w:hRule="exact" w:val="288"/>
        </w:trPr>
        <w:tc>
          <w:tcPr>
            <w:tcW w:w="531" w:type="dxa"/>
          </w:tcPr>
          <w:p w14:paraId="1D658EDE" w14:textId="77777777" w:rsidR="009925E7" w:rsidRDefault="009925E7" w:rsidP="009925E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26</w:t>
            </w:r>
          </w:p>
        </w:tc>
        <w:tc>
          <w:tcPr>
            <w:tcW w:w="744" w:type="dxa"/>
          </w:tcPr>
          <w:p w14:paraId="5C26A354" w14:textId="42E488D0" w:rsidR="009925E7" w:rsidRDefault="009925E7" w:rsidP="009925E7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5154AEB2" w14:textId="54615978" w:rsidR="009925E7" w:rsidRDefault="009925E7" w:rsidP="009925E7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38BED30F" w14:textId="35B23C7E" w:rsidR="009925E7" w:rsidRDefault="009925E7" w:rsidP="009925E7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0BB3AB9D" w14:textId="11C776D5" w:rsidR="009925E7" w:rsidRDefault="009925E7" w:rsidP="009925E7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06CB4C41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4038FF27" w14:textId="77777777" w:rsidR="009925E7" w:rsidRDefault="009925E7" w:rsidP="009925E7">
            <w:pPr>
              <w:jc w:val="center"/>
            </w:pPr>
          </w:p>
        </w:tc>
      </w:tr>
      <w:tr w:rsidR="009925E7" w14:paraId="6D16565E" w14:textId="77777777" w:rsidTr="00701803">
        <w:trPr>
          <w:trHeight w:hRule="exact" w:val="288"/>
        </w:trPr>
        <w:tc>
          <w:tcPr>
            <w:tcW w:w="531" w:type="dxa"/>
          </w:tcPr>
          <w:p w14:paraId="7949DF44" w14:textId="77777777" w:rsidR="009925E7" w:rsidRDefault="009925E7" w:rsidP="009925E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</w:t>
            </w:r>
          </w:p>
        </w:tc>
        <w:tc>
          <w:tcPr>
            <w:tcW w:w="744" w:type="dxa"/>
          </w:tcPr>
          <w:p w14:paraId="22072F56" w14:textId="6194246E" w:rsidR="009925E7" w:rsidRDefault="009925E7" w:rsidP="009925E7">
            <w:pPr>
              <w:jc w:val="center"/>
            </w:pPr>
            <w:r>
              <w:t>8:</w:t>
            </w:r>
            <w:r w:rsidR="00C732C8">
              <w:t>00</w:t>
            </w:r>
          </w:p>
        </w:tc>
        <w:tc>
          <w:tcPr>
            <w:tcW w:w="760" w:type="dxa"/>
          </w:tcPr>
          <w:p w14:paraId="08AFC4FF" w14:textId="5C2348A2" w:rsidR="009925E7" w:rsidRDefault="009925E7" w:rsidP="009925E7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5A251A71" w14:textId="50A65C3F" w:rsidR="009925E7" w:rsidRDefault="009925E7" w:rsidP="009925E7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5C74368B" w14:textId="192DBE39" w:rsidR="009925E7" w:rsidRDefault="009925E7" w:rsidP="009925E7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715D5600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24B9203C" w14:textId="77777777" w:rsidR="009925E7" w:rsidRDefault="009925E7" w:rsidP="009925E7">
            <w:pPr>
              <w:jc w:val="center"/>
            </w:pPr>
          </w:p>
        </w:tc>
      </w:tr>
      <w:tr w:rsidR="009925E7" w14:paraId="07D37C03" w14:textId="77777777" w:rsidTr="00701803">
        <w:trPr>
          <w:trHeight w:hRule="exact" w:val="288"/>
        </w:trPr>
        <w:tc>
          <w:tcPr>
            <w:tcW w:w="531" w:type="dxa"/>
          </w:tcPr>
          <w:p w14:paraId="0CFC3350" w14:textId="77777777" w:rsidR="009925E7" w:rsidRDefault="009925E7" w:rsidP="009925E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28</w:t>
            </w:r>
          </w:p>
        </w:tc>
        <w:tc>
          <w:tcPr>
            <w:tcW w:w="744" w:type="dxa"/>
          </w:tcPr>
          <w:p w14:paraId="42492B8D" w14:textId="27844004" w:rsidR="009925E7" w:rsidRDefault="009925E7" w:rsidP="009925E7">
            <w:pPr>
              <w:jc w:val="center"/>
            </w:pPr>
            <w:r>
              <w:t>8:</w:t>
            </w:r>
            <w:r w:rsidR="00C732C8">
              <w:t>00</w:t>
            </w:r>
          </w:p>
        </w:tc>
        <w:tc>
          <w:tcPr>
            <w:tcW w:w="760" w:type="dxa"/>
          </w:tcPr>
          <w:p w14:paraId="0C188F80" w14:textId="64E7B3FA" w:rsidR="009925E7" w:rsidRDefault="009925E7" w:rsidP="009925E7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2545DBB9" w14:textId="27F07183" w:rsidR="009925E7" w:rsidRDefault="009925E7" w:rsidP="009925E7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040B00DB" w14:textId="4E3F7373" w:rsidR="009925E7" w:rsidRDefault="009925E7" w:rsidP="009925E7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352C9153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09CFE6BC" w14:textId="77777777" w:rsidR="009925E7" w:rsidRDefault="009925E7" w:rsidP="009925E7">
            <w:pPr>
              <w:jc w:val="center"/>
            </w:pPr>
          </w:p>
        </w:tc>
      </w:tr>
      <w:tr w:rsidR="009925E7" w14:paraId="776D4B67" w14:textId="77777777" w:rsidTr="00701803">
        <w:trPr>
          <w:trHeight w:hRule="exact" w:val="288"/>
        </w:trPr>
        <w:tc>
          <w:tcPr>
            <w:tcW w:w="531" w:type="dxa"/>
          </w:tcPr>
          <w:p w14:paraId="57493E07" w14:textId="77777777" w:rsidR="009925E7" w:rsidRDefault="009925E7" w:rsidP="009925E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29</w:t>
            </w:r>
          </w:p>
        </w:tc>
        <w:tc>
          <w:tcPr>
            <w:tcW w:w="744" w:type="dxa"/>
          </w:tcPr>
          <w:p w14:paraId="2FDD8290" w14:textId="25CE08B2" w:rsidR="009925E7" w:rsidRDefault="009925E7" w:rsidP="009925E7">
            <w:pPr>
              <w:jc w:val="center"/>
            </w:pPr>
            <w:r>
              <w:t>8:</w:t>
            </w:r>
            <w:r w:rsidR="00C732C8">
              <w:t>00</w:t>
            </w:r>
          </w:p>
        </w:tc>
        <w:tc>
          <w:tcPr>
            <w:tcW w:w="760" w:type="dxa"/>
          </w:tcPr>
          <w:p w14:paraId="5FE696FE" w14:textId="007E0FDC" w:rsidR="009925E7" w:rsidRDefault="009925E7" w:rsidP="009925E7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2C3B6F75" w14:textId="7F331D0C" w:rsidR="009925E7" w:rsidRDefault="009925E7" w:rsidP="009925E7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7F2FA588" w14:textId="66EE430E" w:rsidR="009925E7" w:rsidRDefault="009925E7" w:rsidP="009925E7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61EE3DED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0BCAA01E" w14:textId="77777777" w:rsidR="009925E7" w:rsidRDefault="009925E7" w:rsidP="009925E7">
            <w:pPr>
              <w:jc w:val="center"/>
            </w:pPr>
          </w:p>
        </w:tc>
      </w:tr>
    </w:tbl>
    <w:p w14:paraId="2A4F8053" w14:textId="77777777" w:rsidR="007E2A25" w:rsidRDefault="007E2A25" w:rsidP="007E2A25">
      <w:pPr>
        <w:spacing w:line="180" w:lineRule="exact"/>
        <w:rPr>
          <w:sz w:val="19"/>
          <w:szCs w:val="19"/>
        </w:rPr>
      </w:pPr>
    </w:p>
    <w:p w14:paraId="46FAA713" w14:textId="77777777" w:rsidR="007E2A25" w:rsidRDefault="007E2A25" w:rsidP="007E2A25"/>
    <w:p w14:paraId="18E86337" w14:textId="77777777" w:rsidR="007E2A25" w:rsidRDefault="007E2A25" w:rsidP="007E2A25"/>
    <w:p w14:paraId="2632EA42" w14:textId="77777777" w:rsidR="007E2A25" w:rsidRDefault="007E2A25" w:rsidP="007E2A25"/>
    <w:p w14:paraId="0A519F13" w14:textId="77777777" w:rsidR="007E2A25" w:rsidRDefault="007E2A25" w:rsidP="007E2A25"/>
    <w:p w14:paraId="78505F1C" w14:textId="77777777" w:rsidR="007E2A25" w:rsidRDefault="007E2A25" w:rsidP="007E2A25"/>
    <w:p w14:paraId="3E5DB2C1" w14:textId="77777777" w:rsidR="007E2A25" w:rsidRDefault="007E2A25" w:rsidP="007E2A25"/>
    <w:p w14:paraId="2B9F5A13" w14:textId="77777777" w:rsidR="007E2A25" w:rsidRDefault="007E2A25" w:rsidP="007E2A25"/>
    <w:p w14:paraId="1B4F5B14" w14:textId="77777777" w:rsidR="007E2A25" w:rsidRDefault="007E2A25" w:rsidP="007E2A25"/>
    <w:p w14:paraId="4E65CF61" w14:textId="77777777" w:rsidR="007E2A25" w:rsidRDefault="007E2A25" w:rsidP="007E2A25"/>
    <w:p w14:paraId="32D19029" w14:textId="77777777" w:rsidR="007E2A25" w:rsidRDefault="007E2A25" w:rsidP="007E2A25"/>
    <w:p w14:paraId="2C943928" w14:textId="77777777" w:rsidR="007E2A25" w:rsidRDefault="007E2A25" w:rsidP="007E2A25"/>
    <w:p w14:paraId="4D617937" w14:textId="77777777" w:rsidR="007E2A25" w:rsidRDefault="007E2A25" w:rsidP="007E2A25"/>
    <w:p w14:paraId="2F7409F9" w14:textId="77777777" w:rsidR="007E2A25" w:rsidRDefault="007E2A25" w:rsidP="007E2A25"/>
    <w:p w14:paraId="11AF6AE1" w14:textId="77777777" w:rsidR="007E2A25" w:rsidRDefault="007E2A25" w:rsidP="007E2A25"/>
    <w:p w14:paraId="11A3EFEA" w14:textId="77777777" w:rsidR="007E2A25" w:rsidRDefault="007E2A25" w:rsidP="007E2A25"/>
    <w:p w14:paraId="5937A3FF" w14:textId="77777777" w:rsidR="007E2A25" w:rsidRDefault="007E2A25" w:rsidP="007E2A25"/>
    <w:p w14:paraId="469B4C1F" w14:textId="77777777" w:rsidR="007E2A25" w:rsidRDefault="007E2A25" w:rsidP="007E2A25"/>
    <w:p w14:paraId="4EC41CF9" w14:textId="77777777" w:rsidR="007E2A25" w:rsidRDefault="007E2A25" w:rsidP="007E2A25"/>
    <w:p w14:paraId="549862E2" w14:textId="77777777" w:rsidR="007E2A25" w:rsidRDefault="007E2A25" w:rsidP="007E2A25"/>
    <w:p w14:paraId="75165D8D" w14:textId="77777777" w:rsidR="007E2A25" w:rsidRDefault="007E2A25" w:rsidP="007E2A25"/>
    <w:p w14:paraId="760FE82D" w14:textId="77777777" w:rsidR="007E2A25" w:rsidRDefault="007E2A25" w:rsidP="007E2A25"/>
    <w:p w14:paraId="5B4AED39" w14:textId="77777777" w:rsidR="007E2A25" w:rsidRDefault="007E2A25" w:rsidP="007E2A25"/>
    <w:p w14:paraId="647B8CAE" w14:textId="77777777" w:rsidR="007E2A25" w:rsidRDefault="007E2A25" w:rsidP="007E2A25"/>
    <w:p w14:paraId="72D0DB68" w14:textId="77777777" w:rsidR="007E2A25" w:rsidRDefault="007E2A25" w:rsidP="007E2A25"/>
    <w:p w14:paraId="517E09B5" w14:textId="77777777" w:rsidR="007E2A25" w:rsidRDefault="007E2A25" w:rsidP="007E2A25"/>
    <w:p w14:paraId="6B47585E" w14:textId="77777777" w:rsidR="007E2A25" w:rsidRDefault="007E2A25" w:rsidP="007E2A25"/>
    <w:p w14:paraId="2B15F267" w14:textId="77777777" w:rsidR="007E2A25" w:rsidRDefault="007E2A25" w:rsidP="007E2A25"/>
    <w:p w14:paraId="040134C2" w14:textId="77777777" w:rsidR="007E2A25" w:rsidRDefault="007E2A25" w:rsidP="007E2A25"/>
    <w:p w14:paraId="3D51BA10" w14:textId="77777777" w:rsidR="007E2A25" w:rsidRDefault="007E2A25" w:rsidP="007E2A25"/>
    <w:p w14:paraId="035BCB83" w14:textId="77777777" w:rsidR="007E2A25" w:rsidRDefault="007E2A25" w:rsidP="007E2A25"/>
    <w:p w14:paraId="739B0FF1" w14:textId="77777777" w:rsidR="007E2A25" w:rsidRDefault="007E2A25" w:rsidP="007E2A25"/>
    <w:p w14:paraId="1EBF88F7" w14:textId="77777777" w:rsidR="007E2A25" w:rsidRDefault="007E2A25" w:rsidP="007E2A25"/>
    <w:p w14:paraId="34F61B50" w14:textId="77777777" w:rsidR="007E2A25" w:rsidRDefault="007E2A25" w:rsidP="007E2A25"/>
    <w:p w14:paraId="60828CA6" w14:textId="77777777" w:rsidR="007E2A25" w:rsidRDefault="007E2A25" w:rsidP="007E2A25"/>
    <w:p w14:paraId="0B5AAC2D" w14:textId="77777777" w:rsidR="007E2A25" w:rsidRDefault="007E2A25" w:rsidP="007E2A25"/>
    <w:p w14:paraId="308BF518" w14:textId="77777777" w:rsidR="007E2A25" w:rsidRDefault="007E2A25" w:rsidP="007E2A25"/>
    <w:p w14:paraId="04465CC9" w14:textId="77777777" w:rsidR="007E2A25" w:rsidRDefault="007E2A25" w:rsidP="007E2A25"/>
    <w:p w14:paraId="1A622DF0" w14:textId="77777777" w:rsidR="007E2A25" w:rsidRDefault="007E2A25" w:rsidP="007E2A25"/>
    <w:p w14:paraId="43891C64" w14:textId="77777777" w:rsidR="007E2A25" w:rsidRDefault="007E2A25" w:rsidP="007E2A25"/>
    <w:p w14:paraId="7E12F7C0" w14:textId="77777777" w:rsidR="007E2A25" w:rsidRDefault="007E2A25" w:rsidP="007E2A25"/>
    <w:p w14:paraId="29423221" w14:textId="77777777" w:rsidR="007E2A25" w:rsidRDefault="007E2A25" w:rsidP="007E2A25"/>
    <w:p w14:paraId="6B89DA8D" w14:textId="77777777" w:rsidR="007E2A25" w:rsidRDefault="007E2A25" w:rsidP="007E2A25"/>
    <w:p w14:paraId="229246C4" w14:textId="48BF2C26" w:rsidR="007E2A25" w:rsidRPr="00722DA1" w:rsidRDefault="007E2A25" w:rsidP="007E2A25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F0A2E9" wp14:editId="5FA68FF2">
                <wp:simplePos x="0" y="0"/>
                <wp:positionH relativeFrom="column">
                  <wp:posOffset>6579235</wp:posOffset>
                </wp:positionH>
                <wp:positionV relativeFrom="paragraph">
                  <wp:posOffset>117475</wp:posOffset>
                </wp:positionV>
                <wp:extent cx="636270" cy="0"/>
                <wp:effectExtent l="0" t="0" r="0" b="0"/>
                <wp:wrapNone/>
                <wp:docPr id="3314403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3C8E8" id="Straight Connector 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05pt,9.25pt" to="568.1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ED25D0" wp14:editId="0BD04973">
                <wp:simplePos x="0" y="0"/>
                <wp:positionH relativeFrom="column">
                  <wp:posOffset>2393950</wp:posOffset>
                </wp:positionH>
                <wp:positionV relativeFrom="paragraph">
                  <wp:posOffset>118745</wp:posOffset>
                </wp:positionV>
                <wp:extent cx="636270" cy="0"/>
                <wp:effectExtent l="0" t="0" r="0" b="0"/>
                <wp:wrapNone/>
                <wp:docPr id="1707300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D55DC" id="Straight Connector 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pt,9.35pt" to="238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" strokecolor="black [3213]"/>
            </w:pict>
          </mc:Fallback>
        </mc:AlternateContent>
      </w:r>
      <w:r>
        <w:t xml:space="preserve">                                                               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T</w:t>
      </w:r>
      <w:r>
        <w:rPr>
          <w:rFonts w:ascii="Calibri" w:eastAsia="Calibri" w:hAnsi="Calibri" w:cs="Calibri"/>
          <w:b/>
          <w:spacing w:val="-2"/>
          <w:sz w:val="18"/>
          <w:szCs w:val="18"/>
        </w:rPr>
        <w:t>O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T</w:t>
      </w:r>
      <w:r>
        <w:rPr>
          <w:rFonts w:ascii="Calibri" w:eastAsia="Calibri" w:hAnsi="Calibri" w:cs="Calibri"/>
          <w:b/>
          <w:spacing w:val="-2"/>
          <w:sz w:val="18"/>
          <w:szCs w:val="18"/>
        </w:rPr>
        <w:t>A</w:t>
      </w:r>
      <w:r>
        <w:rPr>
          <w:rFonts w:ascii="Calibri" w:eastAsia="Calibri" w:hAnsi="Calibri" w:cs="Calibri"/>
          <w:b/>
          <w:sz w:val="18"/>
          <w:szCs w:val="18"/>
        </w:rPr>
        <w:t xml:space="preserve">L:      </w:t>
      </w:r>
      <w:r w:rsidR="006A6697">
        <w:rPr>
          <w:rFonts w:ascii="Calibri" w:eastAsia="Calibri" w:hAnsi="Calibri" w:cs="Calibri"/>
          <w:b/>
          <w:sz w:val="18"/>
          <w:szCs w:val="18"/>
        </w:rPr>
        <w:t>40</w:t>
      </w:r>
      <w:r w:rsidRPr="00223D7A"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h</w:t>
      </w:r>
      <w:r w:rsidRPr="00223D7A">
        <w:rPr>
          <w:rFonts w:ascii="Calibri" w:eastAsia="Calibri" w:hAnsi="Calibri" w:cs="Calibri"/>
          <w:b/>
          <w:sz w:val="18"/>
          <w:szCs w:val="18"/>
        </w:rPr>
        <w:t xml:space="preserve">ours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18"/>
          <w:szCs w:val="18"/>
        </w:rPr>
        <w:t xml:space="preserve">            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T</w:t>
      </w:r>
      <w:r>
        <w:rPr>
          <w:rFonts w:ascii="Calibri" w:eastAsia="Calibri" w:hAnsi="Calibri" w:cs="Calibri"/>
          <w:b/>
          <w:spacing w:val="-2"/>
          <w:sz w:val="18"/>
          <w:szCs w:val="18"/>
        </w:rPr>
        <w:t>O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T</w:t>
      </w:r>
      <w:r>
        <w:rPr>
          <w:rFonts w:ascii="Calibri" w:eastAsia="Calibri" w:hAnsi="Calibri" w:cs="Calibri"/>
          <w:b/>
          <w:spacing w:val="-2"/>
          <w:sz w:val="18"/>
          <w:szCs w:val="18"/>
        </w:rPr>
        <w:t>A</w:t>
      </w:r>
      <w:r>
        <w:rPr>
          <w:rFonts w:ascii="Calibri" w:eastAsia="Calibri" w:hAnsi="Calibri" w:cs="Calibri"/>
          <w:b/>
          <w:sz w:val="18"/>
          <w:szCs w:val="18"/>
        </w:rPr>
        <w:t xml:space="preserve">L:     </w:t>
      </w:r>
      <w:r w:rsidR="006A6697">
        <w:rPr>
          <w:rFonts w:ascii="Calibri" w:eastAsia="Calibri" w:hAnsi="Calibri" w:cs="Calibri"/>
          <w:b/>
          <w:sz w:val="18"/>
          <w:szCs w:val="18"/>
        </w:rPr>
        <w:t>40</w:t>
      </w:r>
      <w:r w:rsidRPr="00223D7A"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h</w:t>
      </w:r>
      <w:r w:rsidRPr="00223D7A">
        <w:rPr>
          <w:rFonts w:ascii="Calibri" w:eastAsia="Calibri" w:hAnsi="Calibri" w:cs="Calibri"/>
          <w:b/>
          <w:sz w:val="18"/>
          <w:szCs w:val="18"/>
        </w:rPr>
        <w:t>ours</w:t>
      </w:r>
    </w:p>
    <w:p w14:paraId="60B18446" w14:textId="77777777" w:rsidR="007E2A25" w:rsidRDefault="007E2A25" w:rsidP="007E2A25"/>
    <w:p w14:paraId="152C5EAE" w14:textId="77777777" w:rsidR="007E2A25" w:rsidRDefault="007E2A25" w:rsidP="007E2A25"/>
    <w:p w14:paraId="6238E63E" w14:textId="77777777" w:rsidR="007E2A25" w:rsidRDefault="007E2A25" w:rsidP="007E2A25">
      <w:pPr>
        <w:sectPr w:rsidR="007E2A25" w:rsidSect="007E2A25">
          <w:type w:val="continuous"/>
          <w:pgSz w:w="12240" w:h="18720"/>
          <w:pgMar w:top="300" w:right="380" w:bottom="280" w:left="380" w:header="720" w:footer="720" w:gutter="0"/>
          <w:cols w:space="720"/>
        </w:sectPr>
      </w:pPr>
    </w:p>
    <w:p w14:paraId="3BE5B8BB" w14:textId="77777777" w:rsidR="007E2A25" w:rsidRDefault="007E2A25" w:rsidP="007E2A25">
      <w:pPr>
        <w:spacing w:line="200" w:lineRule="exact"/>
        <w:ind w:left="26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i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I</w:t>
      </w:r>
      <w:r>
        <w:rPr>
          <w:rFonts w:ascii="Calibri" w:eastAsia="Calibri" w:hAnsi="Calibri" w:cs="Calibri"/>
          <w:i/>
          <w:sz w:val="18"/>
          <w:szCs w:val="18"/>
        </w:rPr>
        <w:t>FY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n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y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hono</w:t>
      </w:r>
      <w:r>
        <w:rPr>
          <w:rFonts w:ascii="Calibri" w:eastAsia="Calibri" w:hAnsi="Calibri" w:cs="Calibri"/>
          <w:i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ha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abo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v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i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ru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an</w:t>
      </w:r>
      <w:r>
        <w:rPr>
          <w:rFonts w:ascii="Calibri" w:eastAsia="Calibri" w:hAnsi="Calibri" w:cs="Calibri"/>
          <w:i/>
          <w:sz w:val="18"/>
          <w:szCs w:val="18"/>
        </w:rPr>
        <w:t>d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w w:val="102"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orr</w:t>
      </w:r>
      <w:r>
        <w:rPr>
          <w:rFonts w:ascii="Calibri" w:eastAsia="Calibri" w:hAnsi="Calibri" w:cs="Calibri"/>
          <w:i/>
          <w:w w:val="102"/>
          <w:sz w:val="18"/>
          <w:szCs w:val="18"/>
        </w:rPr>
        <w:t>ect</w:t>
      </w:r>
    </w:p>
    <w:p w14:paraId="76ECC076" w14:textId="77777777" w:rsidR="007E2A25" w:rsidRDefault="007E2A25" w:rsidP="007E2A25">
      <w:pPr>
        <w:spacing w:before="24" w:line="266" w:lineRule="auto"/>
        <w:ind w:left="140" w:right="-33"/>
        <w:rPr>
          <w:rFonts w:ascii="Calibri" w:eastAsia="Calibri" w:hAnsi="Calibri" w:cs="Calibri"/>
          <w:i/>
          <w:w w:val="102"/>
          <w:sz w:val="18"/>
          <w:szCs w:val="18"/>
        </w:rPr>
      </w:pP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por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hour</w:t>
      </w:r>
      <w:r>
        <w:rPr>
          <w:rFonts w:ascii="Calibri" w:eastAsia="Calibri" w:hAnsi="Calibri" w:cs="Calibri"/>
          <w:i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w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o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k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or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>,</w:t>
      </w:r>
      <w:r>
        <w:rPr>
          <w:rFonts w:ascii="Calibri" w:eastAsia="Calibri" w:hAnsi="Calibri" w:cs="Calibri"/>
          <w:i/>
          <w:spacing w:val="1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ec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or</w:t>
      </w:r>
      <w:r>
        <w:rPr>
          <w:rFonts w:ascii="Calibri" w:eastAsia="Calibri" w:hAnsi="Calibri" w:cs="Calibri"/>
          <w:i/>
          <w:sz w:val="18"/>
          <w:szCs w:val="18"/>
        </w:rPr>
        <w:t>d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w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hi</w:t>
      </w:r>
      <w:r>
        <w:rPr>
          <w:rFonts w:ascii="Calibri" w:eastAsia="Calibri" w:hAnsi="Calibri" w:cs="Calibri"/>
          <w:i/>
          <w:sz w:val="18"/>
          <w:szCs w:val="18"/>
        </w:rPr>
        <w:t>ch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w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1"/>
          <w:w w:val="102"/>
          <w:sz w:val="18"/>
          <w:szCs w:val="18"/>
        </w:rPr>
        <w:t>m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ad</w:t>
      </w:r>
      <w:r>
        <w:rPr>
          <w:rFonts w:ascii="Calibri" w:eastAsia="Calibri" w:hAnsi="Calibri" w:cs="Calibri"/>
          <w:i/>
          <w:w w:val="102"/>
          <w:sz w:val="18"/>
          <w:szCs w:val="18"/>
        </w:rPr>
        <w:t xml:space="preserve">e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da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il</w:t>
      </w:r>
      <w:r>
        <w:rPr>
          <w:rFonts w:ascii="Calibri" w:eastAsia="Calibri" w:hAnsi="Calibri" w:cs="Calibri"/>
          <w:i/>
          <w:sz w:val="18"/>
          <w:szCs w:val="18"/>
        </w:rPr>
        <w:t>y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arr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iv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>l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an</w:t>
      </w:r>
      <w:r>
        <w:rPr>
          <w:rFonts w:ascii="Calibri" w:eastAsia="Calibri" w:hAnsi="Calibri" w:cs="Calibri"/>
          <w:i/>
          <w:sz w:val="18"/>
          <w:szCs w:val="18"/>
        </w:rPr>
        <w:t>d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par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ur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ro</w:t>
      </w:r>
      <w:r>
        <w:rPr>
          <w:rFonts w:ascii="Calibri" w:eastAsia="Calibri" w:hAnsi="Calibri" w:cs="Calibri"/>
          <w:i/>
          <w:sz w:val="18"/>
          <w:szCs w:val="18"/>
        </w:rPr>
        <w:t>m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o</w:t>
      </w:r>
      <w:r>
        <w:rPr>
          <w:rFonts w:ascii="Calibri" w:eastAsia="Calibri" w:hAnsi="Calibri" w:cs="Calibri"/>
          <w:i/>
          <w:w w:val="102"/>
          <w:sz w:val="18"/>
          <w:szCs w:val="18"/>
        </w:rPr>
        <w:t>ff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i</w:t>
      </w:r>
      <w:r>
        <w:rPr>
          <w:rFonts w:ascii="Calibri" w:eastAsia="Calibri" w:hAnsi="Calibri" w:cs="Calibri"/>
          <w:i/>
          <w:w w:val="102"/>
          <w:sz w:val="18"/>
          <w:szCs w:val="18"/>
        </w:rPr>
        <w:t>ce.</w:t>
      </w:r>
    </w:p>
    <w:p w14:paraId="73A06999" w14:textId="77777777" w:rsidR="007E2A25" w:rsidRDefault="007E2A25" w:rsidP="007E2A25">
      <w:pPr>
        <w:spacing w:before="24" w:line="266" w:lineRule="auto"/>
        <w:ind w:left="140" w:right="-33"/>
        <w:rPr>
          <w:rFonts w:ascii="Calibri" w:eastAsia="Calibri" w:hAnsi="Calibri" w:cs="Calibri"/>
          <w:sz w:val="18"/>
          <w:szCs w:val="18"/>
        </w:rPr>
      </w:pPr>
    </w:p>
    <w:p w14:paraId="6C0000CD" w14:textId="77777777" w:rsidR="007E2A25" w:rsidRDefault="007E2A25" w:rsidP="007E2A25">
      <w:pPr>
        <w:spacing w:before="24" w:line="266" w:lineRule="auto"/>
        <w:ind w:left="140" w:right="-33"/>
        <w:rPr>
          <w:rFonts w:ascii="Calibri" w:eastAsia="Calibri" w:hAnsi="Calibri" w:cs="Calibri"/>
          <w:sz w:val="18"/>
          <w:szCs w:val="18"/>
        </w:rPr>
      </w:pPr>
    </w:p>
    <w:p w14:paraId="572B99CE" w14:textId="77777777" w:rsidR="007E2A25" w:rsidRDefault="007E2A25" w:rsidP="007E2A25">
      <w:pPr>
        <w:spacing w:before="24" w:line="266" w:lineRule="auto"/>
        <w:ind w:right="-33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9E6CAF" wp14:editId="583A5B59">
                <wp:simplePos x="0" y="0"/>
                <wp:positionH relativeFrom="column">
                  <wp:posOffset>304800</wp:posOffset>
                </wp:positionH>
                <wp:positionV relativeFrom="paragraph">
                  <wp:posOffset>99695</wp:posOffset>
                </wp:positionV>
                <wp:extent cx="2209800" cy="409575"/>
                <wp:effectExtent l="0" t="0" r="19050" b="2857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624EA4" w14:textId="001018D6" w:rsidR="007E2A25" w:rsidRPr="00517378" w:rsidRDefault="003D4C92" w:rsidP="003D4C9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FRANZ ARCEBAL CAYUBIT</w:t>
                            </w:r>
                          </w:p>
                          <w:p w14:paraId="0F6F91BE" w14:textId="77777777" w:rsidR="007E2A25" w:rsidRDefault="007E2A25" w:rsidP="003D4C92">
                            <w:pPr>
                              <w:jc w:val="center"/>
                            </w:pPr>
                            <w:r w:rsidRPr="00794C64">
                              <w:t>Name of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E6CAF" id="Text Box 3" o:spid="_x0000_s1029" type="#_x0000_t202" style="position:absolute;margin-left:24pt;margin-top:7.85pt;width:174pt;height:3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" fillcolor="white [3212]" strokecolor="white [3212]" strokeweight=".5pt">
                <v:textbox>
                  <w:txbxContent>
                    <w:p w14:paraId="0D624EA4" w14:textId="001018D6" w:rsidR="007E2A25" w:rsidRPr="00517378" w:rsidRDefault="003D4C92" w:rsidP="003D4C9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FRANZ ARCEBAL CAYUBIT</w:t>
                      </w:r>
                    </w:p>
                    <w:p w14:paraId="0F6F91BE" w14:textId="77777777" w:rsidR="007E2A25" w:rsidRDefault="007E2A25" w:rsidP="003D4C92">
                      <w:pPr>
                        <w:jc w:val="center"/>
                      </w:pPr>
                      <w:r w:rsidRPr="00794C64">
                        <w:t>Name of Intern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Calibri" w:hAnsi="Calibri" w:cs="Calibri"/>
          <w:sz w:val="18"/>
          <w:szCs w:val="18"/>
        </w:rPr>
        <w:tab/>
      </w:r>
    </w:p>
    <w:p w14:paraId="3EB84BE1" w14:textId="77777777" w:rsidR="007E2A25" w:rsidRDefault="007E2A25" w:rsidP="007E2A25">
      <w:pPr>
        <w:spacing w:line="200" w:lineRule="exact"/>
        <w:ind w:left="120"/>
        <w:rPr>
          <w:rFonts w:ascii="Calibri" w:eastAsia="Calibri" w:hAnsi="Calibri" w:cs="Calibri"/>
          <w:sz w:val="18"/>
          <w:szCs w:val="18"/>
        </w:rPr>
      </w:pPr>
      <w:r>
        <w:br w:type="column"/>
      </w: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i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I</w:t>
      </w:r>
      <w:r>
        <w:rPr>
          <w:rFonts w:ascii="Calibri" w:eastAsia="Calibri" w:hAnsi="Calibri" w:cs="Calibri"/>
          <w:i/>
          <w:sz w:val="18"/>
          <w:szCs w:val="18"/>
        </w:rPr>
        <w:t>FY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n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y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hono</w:t>
      </w:r>
      <w:r>
        <w:rPr>
          <w:rFonts w:ascii="Calibri" w:eastAsia="Calibri" w:hAnsi="Calibri" w:cs="Calibri"/>
          <w:i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ha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abo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v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i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ru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an</w:t>
      </w:r>
      <w:r>
        <w:rPr>
          <w:rFonts w:ascii="Calibri" w:eastAsia="Calibri" w:hAnsi="Calibri" w:cs="Calibri"/>
          <w:i/>
          <w:sz w:val="18"/>
          <w:szCs w:val="18"/>
        </w:rPr>
        <w:t>d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w w:val="102"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orr</w:t>
      </w:r>
      <w:r>
        <w:rPr>
          <w:rFonts w:ascii="Calibri" w:eastAsia="Calibri" w:hAnsi="Calibri" w:cs="Calibri"/>
          <w:i/>
          <w:w w:val="102"/>
          <w:sz w:val="18"/>
          <w:szCs w:val="18"/>
        </w:rPr>
        <w:t>ect</w:t>
      </w:r>
    </w:p>
    <w:p w14:paraId="3F43BAA0" w14:textId="1BE75930" w:rsidR="007E2A25" w:rsidRDefault="00046F4C" w:rsidP="007E2A25">
      <w:pPr>
        <w:spacing w:before="24" w:line="266" w:lineRule="auto"/>
        <w:ind w:right="302"/>
        <w:rPr>
          <w:rFonts w:ascii="Calibri" w:eastAsia="Calibri" w:hAnsi="Calibri" w:cs="Calibri"/>
          <w:sz w:val="18"/>
          <w:szCs w:val="18"/>
        </w:rPr>
        <w:sectPr w:rsidR="007E2A25" w:rsidSect="007E2A25">
          <w:type w:val="continuous"/>
          <w:pgSz w:w="12240" w:h="18720"/>
          <w:pgMar w:top="300" w:right="380" w:bottom="280" w:left="380" w:header="720" w:footer="720" w:gutter="0"/>
          <w:cols w:num="2" w:space="720" w:equalWidth="0">
            <w:col w:w="5032" w:space="1222"/>
            <w:col w:w="5226"/>
          </w:cols>
        </w:sectPr>
      </w:pPr>
      <w:r>
        <w:rPr>
          <w:rFonts w:ascii="Calibri" w:eastAsia="Calibri" w:hAnsi="Calibri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15554F1F" wp14:editId="11422813">
                <wp:simplePos x="0" y="0"/>
                <wp:positionH relativeFrom="column">
                  <wp:posOffset>651510</wp:posOffset>
                </wp:positionH>
                <wp:positionV relativeFrom="paragraph">
                  <wp:posOffset>735330</wp:posOffset>
                </wp:positionV>
                <wp:extent cx="2324100" cy="409575"/>
                <wp:effectExtent l="0" t="0" r="19050" b="28575"/>
                <wp:wrapSquare wrapText="bothSides"/>
                <wp:docPr id="1579627820" name="Text Box 1579627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846ECE" w14:textId="320828AF" w:rsidR="00046F4C" w:rsidRPr="00517378" w:rsidRDefault="003D4C92" w:rsidP="003D4C9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FRANZ ARCEBAL CAYUBIT</w:t>
                            </w:r>
                          </w:p>
                          <w:p w14:paraId="3D9BC528" w14:textId="77777777" w:rsidR="00046F4C" w:rsidRDefault="00046F4C" w:rsidP="003D4C92">
                            <w:pPr>
                              <w:jc w:val="center"/>
                            </w:pPr>
                            <w:r w:rsidRPr="00794C64">
                              <w:t>Name of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54F1F" id="Text Box 1579627820" o:spid="_x0000_s1030" type="#_x0000_t202" style="position:absolute;margin-left:51.3pt;margin-top:57.9pt;width:183pt;height:32.2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" fillcolor="white [3212]" strokecolor="white [3212]" strokeweight=".5pt">
                <v:textbox>
                  <w:txbxContent>
                    <w:p w14:paraId="52846ECE" w14:textId="320828AF" w:rsidR="00046F4C" w:rsidRPr="00517378" w:rsidRDefault="003D4C92" w:rsidP="003D4C9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FRANZ ARCEBAL CAYUBIT</w:t>
                      </w:r>
                    </w:p>
                    <w:p w14:paraId="3D9BC528" w14:textId="77777777" w:rsidR="00046F4C" w:rsidRDefault="00046F4C" w:rsidP="003D4C92">
                      <w:pPr>
                        <w:jc w:val="center"/>
                      </w:pPr>
                      <w:r w:rsidRPr="00794C64">
                        <w:t>Name of Intern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 w:rsidR="007E2A25">
        <w:rPr>
          <w:rFonts w:ascii="Calibri" w:eastAsia="Calibri" w:hAnsi="Calibri" w:cs="Calibri"/>
          <w:i/>
          <w:sz w:val="18"/>
          <w:szCs w:val="18"/>
        </w:rPr>
        <w:t>e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por</w:t>
      </w:r>
      <w:r w:rsidR="007E2A25">
        <w:rPr>
          <w:rFonts w:ascii="Calibri" w:eastAsia="Calibri" w:hAnsi="Calibri" w:cs="Calibri"/>
          <w:i/>
          <w:sz w:val="18"/>
          <w:szCs w:val="18"/>
        </w:rPr>
        <w:t>t</w:t>
      </w:r>
      <w:r w:rsidR="007E2A25"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 w:rsidR="007E2A25">
        <w:rPr>
          <w:rFonts w:ascii="Calibri" w:eastAsia="Calibri" w:hAnsi="Calibri" w:cs="Calibri"/>
          <w:i/>
          <w:sz w:val="18"/>
          <w:szCs w:val="18"/>
        </w:rPr>
        <w:t>f</w:t>
      </w:r>
      <w:r w:rsidR="007E2A25"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 w:rsidR="007E2A25">
        <w:rPr>
          <w:rFonts w:ascii="Calibri" w:eastAsia="Calibri" w:hAnsi="Calibri" w:cs="Calibri"/>
          <w:i/>
          <w:sz w:val="18"/>
          <w:szCs w:val="18"/>
        </w:rPr>
        <w:t>e</w:t>
      </w:r>
      <w:r w:rsidR="007E2A25"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hour</w:t>
      </w:r>
      <w:r w:rsidR="007E2A25">
        <w:rPr>
          <w:rFonts w:ascii="Calibri" w:eastAsia="Calibri" w:hAnsi="Calibri" w:cs="Calibri"/>
          <w:i/>
          <w:sz w:val="18"/>
          <w:szCs w:val="18"/>
        </w:rPr>
        <w:t>s</w:t>
      </w:r>
      <w:r w:rsidR="007E2A25">
        <w:rPr>
          <w:rFonts w:ascii="Calibri" w:eastAsia="Calibri" w:hAnsi="Calibri" w:cs="Calibri"/>
          <w:i/>
          <w:spacing w:val="8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 w:rsidR="007E2A25">
        <w:rPr>
          <w:rFonts w:ascii="Calibri" w:eastAsia="Calibri" w:hAnsi="Calibri" w:cs="Calibri"/>
          <w:i/>
          <w:sz w:val="18"/>
          <w:szCs w:val="18"/>
        </w:rPr>
        <w:t>f</w:t>
      </w:r>
      <w:r w:rsidR="007E2A25"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z w:val="18"/>
          <w:szCs w:val="18"/>
        </w:rPr>
        <w:t>w</w:t>
      </w:r>
      <w:r w:rsidR="007E2A25">
        <w:rPr>
          <w:rFonts w:ascii="Calibri" w:eastAsia="Calibri" w:hAnsi="Calibri" w:cs="Calibri"/>
          <w:i/>
          <w:spacing w:val="2"/>
          <w:sz w:val="18"/>
          <w:szCs w:val="18"/>
        </w:rPr>
        <w:t>o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 w:rsidR="007E2A25">
        <w:rPr>
          <w:rFonts w:ascii="Calibri" w:eastAsia="Calibri" w:hAnsi="Calibri" w:cs="Calibri"/>
          <w:i/>
          <w:sz w:val="18"/>
          <w:szCs w:val="18"/>
        </w:rPr>
        <w:t>k</w:t>
      </w:r>
      <w:r w:rsidR="007E2A25"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p</w:t>
      </w:r>
      <w:r w:rsidR="007E2A25">
        <w:rPr>
          <w:rFonts w:ascii="Calibri" w:eastAsia="Calibri" w:hAnsi="Calibri" w:cs="Calibri"/>
          <w:i/>
          <w:sz w:val="18"/>
          <w:szCs w:val="18"/>
        </w:rPr>
        <w:t>e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 w:rsidR="007E2A25">
        <w:rPr>
          <w:rFonts w:ascii="Calibri" w:eastAsia="Calibri" w:hAnsi="Calibri" w:cs="Calibri"/>
          <w:i/>
          <w:sz w:val="18"/>
          <w:szCs w:val="18"/>
        </w:rPr>
        <w:t>f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or</w:t>
      </w:r>
      <w:r w:rsidR="007E2A25"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 w:rsidR="007E2A25">
        <w:rPr>
          <w:rFonts w:ascii="Calibri" w:eastAsia="Calibri" w:hAnsi="Calibri" w:cs="Calibri"/>
          <w:i/>
          <w:sz w:val="18"/>
          <w:szCs w:val="18"/>
        </w:rPr>
        <w:t>e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 w:rsidR="007E2A25">
        <w:rPr>
          <w:rFonts w:ascii="Calibri" w:eastAsia="Calibri" w:hAnsi="Calibri" w:cs="Calibri"/>
          <w:i/>
          <w:sz w:val="18"/>
          <w:szCs w:val="18"/>
        </w:rPr>
        <w:t>,</w:t>
      </w:r>
      <w:r w:rsidR="007E2A25">
        <w:rPr>
          <w:rFonts w:ascii="Calibri" w:eastAsia="Calibri" w:hAnsi="Calibri" w:cs="Calibri"/>
          <w:i/>
          <w:spacing w:val="13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 w:rsidR="007E2A25">
        <w:rPr>
          <w:rFonts w:ascii="Calibri" w:eastAsia="Calibri" w:hAnsi="Calibri" w:cs="Calibri"/>
          <w:i/>
          <w:sz w:val="18"/>
          <w:szCs w:val="18"/>
        </w:rPr>
        <w:t>ec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or</w:t>
      </w:r>
      <w:r w:rsidR="007E2A25">
        <w:rPr>
          <w:rFonts w:ascii="Calibri" w:eastAsia="Calibri" w:hAnsi="Calibri" w:cs="Calibri"/>
          <w:i/>
          <w:sz w:val="18"/>
          <w:szCs w:val="18"/>
        </w:rPr>
        <w:t>d</w:t>
      </w:r>
      <w:r w:rsidR="007E2A25"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 w:rsidR="007E2A25">
        <w:rPr>
          <w:rFonts w:ascii="Calibri" w:eastAsia="Calibri" w:hAnsi="Calibri" w:cs="Calibri"/>
          <w:i/>
          <w:sz w:val="18"/>
          <w:szCs w:val="18"/>
        </w:rPr>
        <w:t>f</w:t>
      </w:r>
      <w:r w:rsidR="007E2A25"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z w:val="18"/>
          <w:szCs w:val="18"/>
        </w:rPr>
        <w:t>w</w:t>
      </w:r>
      <w:r w:rsidR="007E2A25">
        <w:rPr>
          <w:rFonts w:ascii="Calibri" w:eastAsia="Calibri" w:hAnsi="Calibri" w:cs="Calibri"/>
          <w:i/>
          <w:spacing w:val="2"/>
          <w:sz w:val="18"/>
          <w:szCs w:val="18"/>
        </w:rPr>
        <w:t>hi</w:t>
      </w:r>
      <w:r w:rsidR="007E2A25">
        <w:rPr>
          <w:rFonts w:ascii="Calibri" w:eastAsia="Calibri" w:hAnsi="Calibri" w:cs="Calibri"/>
          <w:i/>
          <w:sz w:val="18"/>
          <w:szCs w:val="18"/>
        </w:rPr>
        <w:t>ch</w:t>
      </w:r>
      <w:r w:rsidR="007E2A25"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z w:val="18"/>
          <w:szCs w:val="18"/>
        </w:rPr>
        <w:t>w</w:t>
      </w:r>
      <w:r w:rsidR="007E2A25">
        <w:rPr>
          <w:rFonts w:ascii="Calibri" w:eastAsia="Calibri" w:hAnsi="Calibri" w:cs="Calibri"/>
          <w:i/>
          <w:spacing w:val="2"/>
          <w:sz w:val="18"/>
          <w:szCs w:val="18"/>
        </w:rPr>
        <w:t>a</w:t>
      </w:r>
      <w:r w:rsidR="007E2A25">
        <w:rPr>
          <w:rFonts w:ascii="Calibri" w:eastAsia="Calibri" w:hAnsi="Calibri" w:cs="Calibri"/>
          <w:i/>
          <w:sz w:val="18"/>
          <w:szCs w:val="18"/>
        </w:rPr>
        <w:t>s</w:t>
      </w:r>
      <w:r w:rsidR="007E2A25"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pacing w:val="-1"/>
          <w:w w:val="102"/>
          <w:sz w:val="18"/>
          <w:szCs w:val="18"/>
        </w:rPr>
        <w:t>m</w:t>
      </w:r>
      <w:r w:rsidR="007E2A25"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ad</w:t>
      </w:r>
      <w:r w:rsidR="007E2A25">
        <w:rPr>
          <w:rFonts w:ascii="Calibri" w:eastAsia="Calibri" w:hAnsi="Calibri" w:cs="Calibri"/>
          <w:i/>
          <w:w w:val="102"/>
          <w:sz w:val="18"/>
          <w:szCs w:val="18"/>
        </w:rPr>
        <w:t xml:space="preserve">e 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da</w:t>
      </w:r>
      <w:r w:rsidR="007E2A25">
        <w:rPr>
          <w:rFonts w:ascii="Calibri" w:eastAsia="Calibri" w:hAnsi="Calibri" w:cs="Calibri"/>
          <w:i/>
          <w:spacing w:val="2"/>
          <w:sz w:val="18"/>
          <w:szCs w:val="18"/>
        </w:rPr>
        <w:t>il</w:t>
      </w:r>
      <w:r w:rsidR="007E2A25">
        <w:rPr>
          <w:rFonts w:ascii="Calibri" w:eastAsia="Calibri" w:hAnsi="Calibri" w:cs="Calibri"/>
          <w:i/>
          <w:sz w:val="18"/>
          <w:szCs w:val="18"/>
        </w:rPr>
        <w:t>y</w:t>
      </w:r>
      <w:r w:rsidR="007E2A25">
        <w:rPr>
          <w:rFonts w:ascii="Calibri" w:eastAsia="Calibri" w:hAnsi="Calibri" w:cs="Calibri"/>
          <w:i/>
          <w:spacing w:val="8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 w:rsidR="007E2A25">
        <w:rPr>
          <w:rFonts w:ascii="Calibri" w:eastAsia="Calibri" w:hAnsi="Calibri" w:cs="Calibri"/>
          <w:i/>
          <w:sz w:val="18"/>
          <w:szCs w:val="18"/>
        </w:rPr>
        <w:t>t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 w:rsidR="007E2A25">
        <w:rPr>
          <w:rFonts w:ascii="Calibri" w:eastAsia="Calibri" w:hAnsi="Calibri" w:cs="Calibri"/>
          <w:i/>
          <w:sz w:val="18"/>
          <w:szCs w:val="18"/>
        </w:rPr>
        <w:t>e</w:t>
      </w:r>
      <w:r w:rsidR="007E2A25"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 w:rsidR="007E2A25">
        <w:rPr>
          <w:rFonts w:ascii="Calibri" w:eastAsia="Calibri" w:hAnsi="Calibri" w:cs="Calibri"/>
          <w:i/>
          <w:spacing w:val="2"/>
          <w:sz w:val="18"/>
          <w:szCs w:val="18"/>
        </w:rPr>
        <w:t>i</w:t>
      </w:r>
      <w:r w:rsidR="007E2A25"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 w:rsidR="007E2A25">
        <w:rPr>
          <w:rFonts w:ascii="Calibri" w:eastAsia="Calibri" w:hAnsi="Calibri" w:cs="Calibri"/>
          <w:i/>
          <w:sz w:val="18"/>
          <w:szCs w:val="18"/>
        </w:rPr>
        <w:t>e</w:t>
      </w:r>
      <w:r w:rsidR="007E2A25"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 w:rsidR="007E2A25">
        <w:rPr>
          <w:rFonts w:ascii="Calibri" w:eastAsia="Calibri" w:hAnsi="Calibri" w:cs="Calibri"/>
          <w:i/>
          <w:sz w:val="18"/>
          <w:szCs w:val="18"/>
        </w:rPr>
        <w:t>f</w:t>
      </w:r>
      <w:r w:rsidR="007E2A25"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arr</w:t>
      </w:r>
      <w:r w:rsidR="007E2A25">
        <w:rPr>
          <w:rFonts w:ascii="Calibri" w:eastAsia="Calibri" w:hAnsi="Calibri" w:cs="Calibri"/>
          <w:i/>
          <w:spacing w:val="2"/>
          <w:sz w:val="18"/>
          <w:szCs w:val="18"/>
        </w:rPr>
        <w:t>iv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 w:rsidR="007E2A25">
        <w:rPr>
          <w:rFonts w:ascii="Calibri" w:eastAsia="Calibri" w:hAnsi="Calibri" w:cs="Calibri"/>
          <w:i/>
          <w:sz w:val="18"/>
          <w:szCs w:val="18"/>
        </w:rPr>
        <w:t>l</w:t>
      </w:r>
      <w:r w:rsidR="007E2A25"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an</w:t>
      </w:r>
      <w:r w:rsidR="007E2A25">
        <w:rPr>
          <w:rFonts w:ascii="Calibri" w:eastAsia="Calibri" w:hAnsi="Calibri" w:cs="Calibri"/>
          <w:i/>
          <w:sz w:val="18"/>
          <w:szCs w:val="18"/>
        </w:rPr>
        <w:t>d</w:t>
      </w:r>
      <w:r w:rsidR="007E2A25"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 w:rsidR="007E2A25">
        <w:rPr>
          <w:rFonts w:ascii="Calibri" w:eastAsia="Calibri" w:hAnsi="Calibri" w:cs="Calibri"/>
          <w:i/>
          <w:sz w:val="18"/>
          <w:szCs w:val="18"/>
        </w:rPr>
        <w:t>e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par</w:t>
      </w:r>
      <w:r w:rsidR="007E2A25"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ur</w:t>
      </w:r>
      <w:r w:rsidR="007E2A25">
        <w:rPr>
          <w:rFonts w:ascii="Calibri" w:eastAsia="Calibri" w:hAnsi="Calibri" w:cs="Calibri"/>
          <w:i/>
          <w:sz w:val="18"/>
          <w:szCs w:val="18"/>
        </w:rPr>
        <w:t>e</w:t>
      </w:r>
      <w:r w:rsidR="007E2A25">
        <w:rPr>
          <w:rFonts w:ascii="Calibri" w:eastAsia="Calibri" w:hAnsi="Calibri" w:cs="Calibri"/>
          <w:i/>
          <w:spacing w:val="14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z w:val="18"/>
          <w:szCs w:val="18"/>
        </w:rPr>
        <w:t>f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ro</w:t>
      </w:r>
      <w:r w:rsidR="007E2A25">
        <w:rPr>
          <w:rFonts w:ascii="Calibri" w:eastAsia="Calibri" w:hAnsi="Calibri" w:cs="Calibri"/>
          <w:i/>
          <w:sz w:val="18"/>
          <w:szCs w:val="18"/>
        </w:rPr>
        <w:t>m</w:t>
      </w:r>
      <w:r w:rsidR="007E2A25"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o</w:t>
      </w:r>
      <w:r w:rsidR="007E2A25">
        <w:rPr>
          <w:rFonts w:ascii="Calibri" w:eastAsia="Calibri" w:hAnsi="Calibri" w:cs="Calibri"/>
          <w:i/>
          <w:w w:val="102"/>
          <w:sz w:val="18"/>
          <w:szCs w:val="18"/>
        </w:rPr>
        <w:t>ff</w:t>
      </w:r>
      <w:r w:rsidR="007E2A25"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i</w:t>
      </w:r>
      <w:r w:rsidR="007E2A25">
        <w:rPr>
          <w:rFonts w:ascii="Calibri" w:eastAsia="Calibri" w:hAnsi="Calibri" w:cs="Calibri"/>
          <w:i/>
          <w:w w:val="102"/>
          <w:sz w:val="18"/>
          <w:szCs w:val="18"/>
        </w:rPr>
        <w:t>ce.</w:t>
      </w:r>
    </w:p>
    <w:p w14:paraId="245B5555" w14:textId="77777777" w:rsidR="007E2A25" w:rsidRPr="00EB5C04" w:rsidRDefault="007E2A25" w:rsidP="007E2A25">
      <w:pPr>
        <w:tabs>
          <w:tab w:val="left" w:pos="4920"/>
        </w:tabs>
        <w:spacing w:before="23"/>
        <w:ind w:left="144" w:right="-53"/>
        <w:rPr>
          <w:rFonts w:ascii="Calibri" w:eastAsia="Calibri" w:hAnsi="Calibri" w:cs="Calibri"/>
          <w:b/>
          <w:i/>
          <w:spacing w:val="-1"/>
          <w:sz w:val="22"/>
          <w:szCs w:val="2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E5631C" w14:textId="77777777" w:rsidR="007E2A25" w:rsidRDefault="007E2A25" w:rsidP="007E2A25">
      <w:pPr>
        <w:spacing w:line="200" w:lineRule="exact"/>
      </w:pPr>
    </w:p>
    <w:p w14:paraId="21182315" w14:textId="77777777" w:rsidR="007E2A25" w:rsidRDefault="007E2A25" w:rsidP="007E2A25">
      <w:pPr>
        <w:spacing w:line="200" w:lineRule="exact"/>
      </w:pPr>
    </w:p>
    <w:p w14:paraId="38F6B9BB" w14:textId="5925746F" w:rsidR="0044105E" w:rsidRDefault="0044105E" w:rsidP="0044105E">
      <w:pPr>
        <w:spacing w:line="200" w:lineRule="exact"/>
        <w:ind w:left="540"/>
        <w:jc w:val="both"/>
      </w:pPr>
      <w:r>
        <w:t xml:space="preserve">  </w:t>
      </w:r>
      <w:r w:rsidR="00046F4C">
        <w:t xml:space="preserve">    </w:t>
      </w:r>
      <w:r w:rsidR="006D679C">
        <w:rPr>
          <w:b/>
          <w:bCs/>
          <w:u w:val="single"/>
        </w:rPr>
        <w:t>EGBERT</w:t>
      </w:r>
      <w:r w:rsidR="00046F4C">
        <w:rPr>
          <w:b/>
          <w:bCs/>
          <w:u w:val="single"/>
        </w:rPr>
        <w:t xml:space="preserve"> G. </w:t>
      </w:r>
      <w:r w:rsidR="006D679C">
        <w:rPr>
          <w:b/>
          <w:bCs/>
          <w:u w:val="single"/>
        </w:rPr>
        <w:t xml:space="preserve"> </w:t>
      </w:r>
      <w:r w:rsidR="00C867A7">
        <w:rPr>
          <w:b/>
          <w:bCs/>
          <w:u w:val="single"/>
        </w:rPr>
        <w:t>DEL</w:t>
      </w:r>
      <w:r w:rsidR="006D679C">
        <w:rPr>
          <w:b/>
          <w:bCs/>
          <w:u w:val="single"/>
        </w:rPr>
        <w:t xml:space="preserve"> PILAR</w:t>
      </w:r>
      <w:r w:rsidR="00046F4C">
        <w:rPr>
          <w:b/>
          <w:bCs/>
          <w:u w:val="single"/>
        </w:rPr>
        <w:t>, Ed.D.</w:t>
      </w:r>
      <w:r w:rsidRPr="00E419E3">
        <w:tab/>
      </w:r>
      <w:r w:rsidRPr="00E419E3">
        <w:tab/>
      </w:r>
      <w:r w:rsidRPr="00E419E3">
        <w:tab/>
      </w:r>
      <w:r w:rsidRPr="00E419E3">
        <w:tab/>
        <w:t xml:space="preserve">          </w:t>
      </w:r>
      <w:r w:rsidR="00046F4C">
        <w:t xml:space="preserve">    </w:t>
      </w:r>
      <w:r w:rsidRPr="00E419E3">
        <w:t xml:space="preserve">    </w:t>
      </w:r>
      <w:r w:rsidR="00046F4C">
        <w:t xml:space="preserve">    </w:t>
      </w:r>
      <w:r>
        <w:t xml:space="preserve">    </w:t>
      </w:r>
      <w:r w:rsidR="006D679C">
        <w:rPr>
          <w:b/>
          <w:bCs/>
          <w:u w:val="single"/>
        </w:rPr>
        <w:t>EGBERT</w:t>
      </w:r>
      <w:r w:rsidR="00046F4C">
        <w:rPr>
          <w:b/>
          <w:bCs/>
          <w:u w:val="single"/>
        </w:rPr>
        <w:t xml:space="preserve"> G.</w:t>
      </w:r>
      <w:r w:rsidR="006D679C">
        <w:rPr>
          <w:b/>
          <w:bCs/>
          <w:u w:val="single"/>
        </w:rPr>
        <w:t xml:space="preserve"> </w:t>
      </w:r>
      <w:r w:rsidR="00C867A7">
        <w:rPr>
          <w:b/>
          <w:bCs/>
          <w:u w:val="single"/>
        </w:rPr>
        <w:t>DEL</w:t>
      </w:r>
      <w:r w:rsidR="006D679C">
        <w:rPr>
          <w:b/>
          <w:bCs/>
          <w:u w:val="single"/>
        </w:rPr>
        <w:t xml:space="preserve"> PILAR</w:t>
      </w:r>
      <w:r w:rsidR="00046F4C">
        <w:rPr>
          <w:b/>
          <w:bCs/>
          <w:u w:val="single"/>
        </w:rPr>
        <w:t>, Ed.D.</w:t>
      </w:r>
      <w:r>
        <w:tab/>
        <w:t xml:space="preserve">         </w:t>
      </w:r>
    </w:p>
    <w:p w14:paraId="6C401585" w14:textId="59207895" w:rsidR="0044105E" w:rsidRPr="00D17129" w:rsidRDefault="00046F4C" w:rsidP="0044105E">
      <w:pPr>
        <w:spacing w:line="200" w:lineRule="exact"/>
        <w:ind w:left="540" w:firstLine="720"/>
        <w:jc w:val="both"/>
      </w:pP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      </w:t>
      </w:r>
      <w:r w:rsidR="0044105E" w:rsidRPr="00D17129">
        <w:rPr>
          <w:rFonts w:ascii="Calibri" w:eastAsia="Calibri" w:hAnsi="Calibri" w:cs="Calibri"/>
          <w:i/>
          <w:spacing w:val="1"/>
          <w:sz w:val="22"/>
          <w:szCs w:val="22"/>
        </w:rPr>
        <w:t>I</w:t>
      </w:r>
      <w:r w:rsidR="0044105E" w:rsidRPr="00D17129">
        <w:rPr>
          <w:rFonts w:ascii="Calibri" w:eastAsia="Calibri" w:hAnsi="Calibri" w:cs="Calibri"/>
          <w:i/>
          <w:sz w:val="22"/>
          <w:szCs w:val="22"/>
        </w:rPr>
        <w:t>n-</w:t>
      </w:r>
      <w:r w:rsidR="0044105E" w:rsidRPr="00D17129">
        <w:rPr>
          <w:rFonts w:ascii="Calibri" w:eastAsia="Calibri" w:hAnsi="Calibri" w:cs="Calibri"/>
          <w:i/>
          <w:spacing w:val="2"/>
          <w:sz w:val="22"/>
          <w:szCs w:val="22"/>
        </w:rPr>
        <w:t>C</w:t>
      </w:r>
      <w:r w:rsidR="0044105E" w:rsidRPr="00D17129">
        <w:rPr>
          <w:rFonts w:ascii="Calibri" w:eastAsia="Calibri" w:hAnsi="Calibri" w:cs="Calibri"/>
          <w:i/>
          <w:sz w:val="22"/>
          <w:szCs w:val="22"/>
        </w:rPr>
        <w:t>ha</w:t>
      </w:r>
      <w:r w:rsidR="0044105E" w:rsidRPr="00D17129">
        <w:rPr>
          <w:rFonts w:ascii="Calibri" w:eastAsia="Calibri" w:hAnsi="Calibri" w:cs="Calibri"/>
          <w:i/>
          <w:spacing w:val="-2"/>
          <w:sz w:val="22"/>
          <w:szCs w:val="22"/>
        </w:rPr>
        <w:t>r</w:t>
      </w:r>
      <w:r w:rsidR="0044105E" w:rsidRPr="00D17129">
        <w:rPr>
          <w:rFonts w:ascii="Calibri" w:eastAsia="Calibri" w:hAnsi="Calibri" w:cs="Calibri"/>
          <w:i/>
          <w:sz w:val="22"/>
          <w:szCs w:val="22"/>
        </w:rPr>
        <w:t>ge</w:t>
      </w:r>
      <w:r w:rsidR="0044105E">
        <w:rPr>
          <w:rFonts w:ascii="Calibri" w:eastAsia="Calibri" w:hAnsi="Calibri" w:cs="Calibri"/>
          <w:b/>
          <w:i/>
          <w:sz w:val="22"/>
          <w:szCs w:val="22"/>
        </w:rPr>
        <w:t xml:space="preserve">                                                                                    </w:t>
      </w:r>
      <w:r w:rsidR="0044105E">
        <w:rPr>
          <w:rFonts w:ascii="Calibri" w:eastAsia="Calibri" w:hAnsi="Calibri" w:cs="Calibri"/>
          <w:b/>
          <w:i/>
          <w:sz w:val="22"/>
          <w:szCs w:val="22"/>
        </w:rPr>
        <w:tab/>
      </w:r>
      <w:r w:rsidR="0044105E">
        <w:rPr>
          <w:rFonts w:ascii="Calibri" w:eastAsia="Calibri" w:hAnsi="Calibri" w:cs="Calibri"/>
          <w:b/>
          <w:i/>
          <w:sz w:val="22"/>
          <w:szCs w:val="22"/>
        </w:rPr>
        <w:tab/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             </w:t>
      </w:r>
      <w:r w:rsidR="0044105E" w:rsidRPr="008100FF">
        <w:rPr>
          <w:rFonts w:ascii="Calibri" w:eastAsia="Calibri" w:hAnsi="Calibri" w:cs="Calibri"/>
          <w:i/>
          <w:spacing w:val="1"/>
          <w:sz w:val="22"/>
          <w:szCs w:val="22"/>
        </w:rPr>
        <w:t>I</w:t>
      </w:r>
      <w:r w:rsidR="0044105E" w:rsidRPr="008100FF">
        <w:rPr>
          <w:rFonts w:ascii="Calibri" w:eastAsia="Calibri" w:hAnsi="Calibri" w:cs="Calibri"/>
          <w:i/>
          <w:sz w:val="22"/>
          <w:szCs w:val="22"/>
        </w:rPr>
        <w:t>n-</w:t>
      </w:r>
      <w:r w:rsidR="0044105E" w:rsidRPr="008100FF">
        <w:rPr>
          <w:rFonts w:ascii="Calibri" w:eastAsia="Calibri" w:hAnsi="Calibri" w:cs="Calibri"/>
          <w:i/>
          <w:spacing w:val="2"/>
          <w:sz w:val="22"/>
          <w:szCs w:val="22"/>
        </w:rPr>
        <w:t>C</w:t>
      </w:r>
      <w:r w:rsidR="0044105E" w:rsidRPr="008100FF">
        <w:rPr>
          <w:rFonts w:ascii="Calibri" w:eastAsia="Calibri" w:hAnsi="Calibri" w:cs="Calibri"/>
          <w:i/>
          <w:sz w:val="22"/>
          <w:szCs w:val="22"/>
        </w:rPr>
        <w:t>ha</w:t>
      </w:r>
      <w:r w:rsidR="0044105E" w:rsidRPr="008100FF">
        <w:rPr>
          <w:rFonts w:ascii="Calibri" w:eastAsia="Calibri" w:hAnsi="Calibri" w:cs="Calibri"/>
          <w:i/>
          <w:spacing w:val="-2"/>
          <w:sz w:val="22"/>
          <w:szCs w:val="22"/>
        </w:rPr>
        <w:t>r</w:t>
      </w:r>
      <w:r w:rsidR="0044105E" w:rsidRPr="008100FF">
        <w:rPr>
          <w:rFonts w:ascii="Calibri" w:eastAsia="Calibri" w:hAnsi="Calibri" w:cs="Calibri"/>
          <w:i/>
          <w:sz w:val="22"/>
          <w:szCs w:val="22"/>
        </w:rPr>
        <w:t>ge</w:t>
      </w:r>
    </w:p>
    <w:p w14:paraId="7186804E" w14:textId="77777777" w:rsidR="0044105E" w:rsidRDefault="0044105E" w:rsidP="0044105E">
      <w:pPr>
        <w:spacing w:before="39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610EB971" w14:textId="4FF52D3E" w:rsidR="007E2A25" w:rsidRDefault="007E2A25" w:rsidP="0044105E">
      <w:pPr>
        <w:spacing w:line="200" w:lineRule="exact"/>
        <w:ind w:left="5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CED0B15" w14:textId="77777777" w:rsidR="007E2A25" w:rsidRDefault="007E2A25" w:rsidP="007E2A25">
      <w:pPr>
        <w:spacing w:before="39"/>
        <w:ind w:left="360"/>
        <w:rPr>
          <w:rFonts w:ascii="Calibri" w:eastAsia="Calibri" w:hAnsi="Calibri" w:cs="Calibri"/>
        </w:rPr>
      </w:pPr>
    </w:p>
    <w:p w14:paraId="6E8407C1" w14:textId="77777777" w:rsidR="009925E7" w:rsidRDefault="009925E7" w:rsidP="007E2A25">
      <w:pPr>
        <w:spacing w:before="39"/>
        <w:ind w:left="360"/>
        <w:rPr>
          <w:rFonts w:ascii="Calibri" w:eastAsia="Calibri" w:hAnsi="Calibri" w:cs="Calibri"/>
        </w:rPr>
      </w:pPr>
    </w:p>
    <w:p w14:paraId="4460D57F" w14:textId="77777777" w:rsidR="009925E7" w:rsidRDefault="009925E7" w:rsidP="009925E7">
      <w:pPr>
        <w:spacing w:before="78" w:line="180" w:lineRule="exact"/>
        <w:rPr>
          <w:rFonts w:ascii="Arial" w:eastAsia="Arial" w:hAnsi="Arial" w:cs="Arial"/>
          <w:i/>
          <w:position w:val="-1"/>
          <w:sz w:val="16"/>
          <w:szCs w:val="16"/>
        </w:rPr>
      </w:pPr>
    </w:p>
    <w:p w14:paraId="54ECB279" w14:textId="47B6A18F" w:rsidR="009925E7" w:rsidRPr="000F5CE5" w:rsidRDefault="009925E7" w:rsidP="009925E7">
      <w:pPr>
        <w:spacing w:before="78" w:line="180" w:lineRule="exact"/>
        <w:rPr>
          <w:rFonts w:ascii="Arial" w:eastAsia="Arial" w:hAnsi="Arial" w:cs="Arial"/>
          <w:sz w:val="16"/>
          <w:szCs w:val="16"/>
        </w:rPr>
        <w:sectPr w:rsidR="009925E7" w:rsidRPr="000F5CE5" w:rsidSect="009925E7">
          <w:type w:val="continuous"/>
          <w:pgSz w:w="12240" w:h="18720"/>
          <w:pgMar w:top="300" w:right="380" w:bottom="280" w:left="380" w:header="720" w:footer="720" w:gutter="0"/>
          <w:cols w:space="720"/>
        </w:sectPr>
      </w:pPr>
      <w:r>
        <w:rPr>
          <w:rFonts w:ascii="Arial" w:eastAsia="Arial" w:hAnsi="Arial" w:cs="Arial"/>
          <w:i/>
          <w:position w:val="-1"/>
          <w:sz w:val="16"/>
          <w:szCs w:val="16"/>
        </w:rPr>
        <w:t>Civil</w:t>
      </w:r>
      <w:r>
        <w:rPr>
          <w:rFonts w:ascii="Arial" w:eastAsia="Arial" w:hAnsi="Arial" w:cs="Arial"/>
          <w:i/>
          <w:spacing w:val="1"/>
          <w:position w:val="-1"/>
          <w:sz w:val="16"/>
          <w:szCs w:val="16"/>
        </w:rPr>
        <w:t xml:space="preserve"> S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er</w:t>
      </w:r>
      <w:r>
        <w:rPr>
          <w:rFonts w:ascii="Arial" w:eastAsia="Arial" w:hAnsi="Arial" w:cs="Arial"/>
          <w:i/>
          <w:position w:val="-1"/>
          <w:sz w:val="16"/>
          <w:szCs w:val="16"/>
        </w:rPr>
        <w:t>vice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2"/>
          <w:position w:val="-1"/>
          <w:sz w:val="16"/>
          <w:szCs w:val="16"/>
        </w:rPr>
        <w:t>F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or</w:t>
      </w:r>
      <w:r>
        <w:rPr>
          <w:rFonts w:ascii="Arial" w:eastAsia="Arial" w:hAnsi="Arial" w:cs="Arial"/>
          <w:i/>
          <w:position w:val="-1"/>
          <w:sz w:val="16"/>
          <w:szCs w:val="16"/>
        </w:rPr>
        <w:t>m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position w:val="-1"/>
          <w:sz w:val="16"/>
          <w:szCs w:val="16"/>
        </w:rPr>
        <w:t>N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o</w:t>
      </w:r>
      <w:r>
        <w:rPr>
          <w:rFonts w:ascii="Arial" w:eastAsia="Arial" w:hAnsi="Arial" w:cs="Arial"/>
          <w:i/>
          <w:position w:val="-1"/>
          <w:sz w:val="16"/>
          <w:szCs w:val="16"/>
        </w:rPr>
        <w:t>.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4</w:t>
      </w:r>
      <w:r>
        <w:rPr>
          <w:rFonts w:ascii="Arial" w:eastAsia="Arial" w:hAnsi="Arial" w:cs="Arial"/>
          <w:i/>
          <w:position w:val="-1"/>
          <w:sz w:val="16"/>
          <w:szCs w:val="16"/>
        </w:rPr>
        <w:t xml:space="preserve">8                                                                                                </w:t>
      </w:r>
      <w:r>
        <w:rPr>
          <w:rFonts w:ascii="Arial" w:eastAsia="Arial" w:hAnsi="Arial" w:cs="Arial"/>
          <w:i/>
          <w:spacing w:val="1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position w:val="-1"/>
          <w:sz w:val="16"/>
          <w:szCs w:val="16"/>
        </w:rPr>
        <w:t>Civil</w:t>
      </w:r>
      <w:r>
        <w:rPr>
          <w:rFonts w:ascii="Arial" w:eastAsia="Arial" w:hAnsi="Arial" w:cs="Arial"/>
          <w:i/>
          <w:spacing w:val="1"/>
          <w:position w:val="-1"/>
          <w:sz w:val="16"/>
          <w:szCs w:val="16"/>
        </w:rPr>
        <w:t xml:space="preserve"> S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er</w:t>
      </w:r>
      <w:r>
        <w:rPr>
          <w:rFonts w:ascii="Arial" w:eastAsia="Arial" w:hAnsi="Arial" w:cs="Arial"/>
          <w:i/>
          <w:position w:val="-1"/>
          <w:sz w:val="16"/>
          <w:szCs w:val="16"/>
        </w:rPr>
        <w:t>vice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2"/>
          <w:position w:val="-1"/>
          <w:sz w:val="16"/>
          <w:szCs w:val="16"/>
        </w:rPr>
        <w:t>F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or</w:t>
      </w:r>
      <w:r>
        <w:rPr>
          <w:rFonts w:ascii="Arial" w:eastAsia="Arial" w:hAnsi="Arial" w:cs="Arial"/>
          <w:i/>
          <w:position w:val="-1"/>
          <w:sz w:val="16"/>
          <w:szCs w:val="16"/>
        </w:rPr>
        <w:t>m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position w:val="-1"/>
          <w:sz w:val="16"/>
          <w:szCs w:val="16"/>
        </w:rPr>
        <w:t>N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o</w:t>
      </w:r>
      <w:r>
        <w:rPr>
          <w:rFonts w:ascii="Arial" w:eastAsia="Arial" w:hAnsi="Arial" w:cs="Arial"/>
          <w:i/>
          <w:position w:val="-1"/>
          <w:sz w:val="16"/>
          <w:szCs w:val="16"/>
        </w:rPr>
        <w:t>.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4</w:t>
      </w:r>
      <w:r>
        <w:rPr>
          <w:rFonts w:ascii="Arial" w:eastAsia="Arial" w:hAnsi="Arial" w:cs="Arial"/>
          <w:i/>
          <w:position w:val="-1"/>
          <w:sz w:val="16"/>
          <w:szCs w:val="16"/>
        </w:rPr>
        <w:t>8</w:t>
      </w:r>
    </w:p>
    <w:p w14:paraId="1787A114" w14:textId="77777777" w:rsidR="009925E7" w:rsidRDefault="009925E7" w:rsidP="009925E7">
      <w:pPr>
        <w:spacing w:line="380" w:lineRule="exact"/>
        <w:ind w:left="1289" w:right="839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2"/>
          <w:sz w:val="32"/>
          <w:szCs w:val="32"/>
        </w:rPr>
        <w:t>DA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LY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ME RE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C</w:t>
      </w:r>
      <w:r>
        <w:rPr>
          <w:rFonts w:ascii="Calibri" w:eastAsia="Calibri" w:hAnsi="Calibri" w:cs="Calibri"/>
          <w:b/>
          <w:sz w:val="32"/>
          <w:szCs w:val="32"/>
        </w:rPr>
        <w:t>ORD</w:t>
      </w:r>
    </w:p>
    <w:p w14:paraId="493B3CEE" w14:textId="77777777" w:rsidR="009925E7" w:rsidRDefault="009925E7" w:rsidP="009925E7">
      <w:pPr>
        <w:spacing w:line="200" w:lineRule="exact"/>
      </w:pPr>
    </w:p>
    <w:p w14:paraId="009D46F0" w14:textId="77777777" w:rsidR="009925E7" w:rsidRDefault="009925E7" w:rsidP="009925E7">
      <w:pPr>
        <w:spacing w:before="15" w:line="200" w:lineRule="exact"/>
      </w:pPr>
    </w:p>
    <w:p w14:paraId="2CB71BD0" w14:textId="638B693E" w:rsidR="009925E7" w:rsidRPr="00516159" w:rsidRDefault="009925E7" w:rsidP="009925E7">
      <w:pPr>
        <w:tabs>
          <w:tab w:val="left" w:pos="4920"/>
        </w:tabs>
        <w:spacing w:before="23"/>
        <w:ind w:left="144" w:right="-53"/>
        <w:rPr>
          <w:rFonts w:ascii="Calibri" w:eastAsia="Calibri" w:hAnsi="Calibri" w:cs="Calibri"/>
          <w:b/>
          <w:bCs/>
          <w:iCs/>
          <w:spacing w:val="-1"/>
          <w:sz w:val="22"/>
          <w:szCs w:val="22"/>
          <w:u w:val="single"/>
        </w:rPr>
      </w:pP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NAME: </w:t>
      </w:r>
      <w:r w:rsidR="003D4C92">
        <w:rPr>
          <w:rFonts w:ascii="Calibri" w:eastAsia="Calibri" w:hAnsi="Calibri" w:cs="Calibri"/>
          <w:b/>
          <w:bCs/>
          <w:iCs/>
          <w:spacing w:val="-1"/>
          <w:sz w:val="22"/>
          <w:szCs w:val="22"/>
          <w:u w:val="single"/>
        </w:rPr>
        <w:t>FRANZ ARCEBAL CAYUBIT</w:t>
      </w:r>
    </w:p>
    <w:p w14:paraId="07B2BE01" w14:textId="61E0404F" w:rsidR="009925E7" w:rsidRDefault="009925E7" w:rsidP="009925E7">
      <w:pPr>
        <w:tabs>
          <w:tab w:val="left" w:pos="4920"/>
        </w:tabs>
        <w:spacing w:before="23"/>
        <w:ind w:left="144" w:right="-53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i/>
          <w:spacing w:val="-1"/>
          <w:sz w:val="22"/>
          <w:szCs w:val="22"/>
        </w:rPr>
        <w:t>Fo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h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 w:rsidRPr="009925E7">
        <w:rPr>
          <w:rFonts w:ascii="Calibri" w:eastAsia="Calibri" w:hAnsi="Calibri" w:cs="Calibri"/>
          <w:b/>
          <w:bCs/>
          <w:i/>
          <w:spacing w:val="-1"/>
          <w:sz w:val="22"/>
          <w:szCs w:val="22"/>
          <w:u w:val="single"/>
        </w:rPr>
        <w:t>March 2024</w:t>
      </w:r>
      <w:r>
        <w:br w:type="column"/>
      </w:r>
      <w:r>
        <w:t xml:space="preserve">                     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DA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LY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ME RE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C</w:t>
      </w:r>
      <w:r>
        <w:rPr>
          <w:rFonts w:ascii="Calibri" w:eastAsia="Calibri" w:hAnsi="Calibri" w:cs="Calibri"/>
          <w:b/>
          <w:sz w:val="32"/>
          <w:szCs w:val="32"/>
        </w:rPr>
        <w:t>ORD</w:t>
      </w:r>
    </w:p>
    <w:p w14:paraId="6F2FD742" w14:textId="77777777" w:rsidR="009925E7" w:rsidRDefault="009925E7" w:rsidP="009925E7">
      <w:pPr>
        <w:spacing w:line="200" w:lineRule="exact"/>
      </w:pPr>
    </w:p>
    <w:p w14:paraId="1961EB96" w14:textId="77777777" w:rsidR="009925E7" w:rsidRDefault="009925E7" w:rsidP="009925E7">
      <w:pPr>
        <w:spacing w:line="200" w:lineRule="exact"/>
      </w:pPr>
    </w:p>
    <w:p w14:paraId="5C97AB3D" w14:textId="2C662DAF" w:rsidR="009925E7" w:rsidRDefault="009925E7" w:rsidP="009925E7">
      <w:pPr>
        <w:tabs>
          <w:tab w:val="left" w:pos="4920"/>
        </w:tabs>
        <w:spacing w:before="23"/>
        <w:ind w:left="144" w:right="-53"/>
        <w:rPr>
          <w:noProof/>
        </w:rPr>
      </w:pP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NAME: </w:t>
      </w:r>
      <w:r w:rsidR="003D4C92">
        <w:rPr>
          <w:rFonts w:ascii="Calibri" w:eastAsia="Calibri" w:hAnsi="Calibri" w:cs="Calibri"/>
          <w:b/>
          <w:bCs/>
          <w:iCs/>
          <w:spacing w:val="-1"/>
          <w:sz w:val="22"/>
          <w:szCs w:val="22"/>
          <w:u w:val="single"/>
        </w:rPr>
        <w:t>FRANZ ARCEBAL CAYUBIT</w:t>
      </w:r>
    </w:p>
    <w:p w14:paraId="41912385" w14:textId="77777777" w:rsidR="009925E7" w:rsidRDefault="009925E7" w:rsidP="009925E7">
      <w:pPr>
        <w:tabs>
          <w:tab w:val="left" w:pos="4920"/>
        </w:tabs>
        <w:spacing w:before="23"/>
        <w:ind w:left="144" w:right="-53"/>
        <w:rPr>
          <w:rFonts w:ascii="Calibri" w:eastAsia="Calibri" w:hAnsi="Calibri" w:cs="Calibri"/>
          <w:sz w:val="22"/>
          <w:szCs w:val="22"/>
        </w:rPr>
        <w:sectPr w:rsidR="009925E7" w:rsidSect="009925E7">
          <w:type w:val="continuous"/>
          <w:pgSz w:w="12240" w:h="18720"/>
          <w:pgMar w:top="300" w:right="380" w:bottom="280" w:left="380" w:header="720" w:footer="720" w:gutter="0"/>
          <w:cols w:num="2" w:space="720" w:equalWidth="0">
            <w:col w:w="4922" w:space="1336"/>
            <w:col w:w="5222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49585D9" wp14:editId="073CB153">
                <wp:simplePos x="0" y="0"/>
                <wp:positionH relativeFrom="page">
                  <wp:posOffset>4176395</wp:posOffset>
                </wp:positionH>
                <wp:positionV relativeFrom="paragraph">
                  <wp:posOffset>681990</wp:posOffset>
                </wp:positionV>
                <wp:extent cx="3283585" cy="6645275"/>
                <wp:effectExtent l="0" t="0" r="12065" b="3175"/>
                <wp:wrapNone/>
                <wp:docPr id="1228264968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83585" cy="664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20DAD" w14:textId="77777777" w:rsidR="009925E7" w:rsidRDefault="009925E7" w:rsidP="009925E7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585D9" id="_x0000_s1031" type="#_x0000_t202" style="position:absolute;left:0;text-align:left;margin-left:328.85pt;margin-top:53.7pt;width:258.55pt;height:523.2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" filled="f" stroked="f">
                <v:path arrowok="t"/>
                <v:textbox inset="0,0,0,0">
                  <w:txbxContent>
                    <w:p w14:paraId="24720DAD" w14:textId="77777777" w:rsidR="009925E7" w:rsidRDefault="009925E7" w:rsidP="009925E7">
                      <w: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eastAsia="Calibri" w:hAnsi="Calibri" w:cs="Calibri"/>
          <w:i/>
          <w:spacing w:val="-1"/>
          <w:sz w:val="22"/>
          <w:szCs w:val="22"/>
        </w:rPr>
        <w:t>Fo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h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 w:rsidRPr="009925E7">
        <w:rPr>
          <w:rFonts w:ascii="Calibri" w:eastAsia="Calibri" w:hAnsi="Calibri" w:cs="Calibri"/>
          <w:b/>
          <w:bCs/>
          <w:i/>
          <w:spacing w:val="-1"/>
          <w:sz w:val="22"/>
          <w:szCs w:val="22"/>
          <w:u w:val="single"/>
        </w:rPr>
        <w:t>March 2024</w:t>
      </w:r>
    </w:p>
    <w:p w14:paraId="780C6F6B" w14:textId="77777777" w:rsidR="009925E7" w:rsidRDefault="009925E7" w:rsidP="009925E7">
      <w:pPr>
        <w:spacing w:before="7" w:line="257" w:lineRule="auto"/>
        <w:ind w:left="920" w:right="-40" w:hanging="776"/>
        <w:rPr>
          <w:rFonts w:ascii="Calibri" w:eastAsia="Calibri" w:hAnsi="Calibri" w:cs="Calibri"/>
          <w:i/>
          <w:sz w:val="22"/>
          <w:szCs w:val="22"/>
        </w:rPr>
      </w:pPr>
    </w:p>
    <w:p w14:paraId="101B4E5D" w14:textId="77777777" w:rsidR="009925E7" w:rsidRDefault="009925E7" w:rsidP="009925E7">
      <w:pPr>
        <w:spacing w:before="7" w:line="257" w:lineRule="auto"/>
        <w:ind w:left="920" w:right="-40" w:hanging="77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ffi</w:t>
      </w:r>
      <w:r>
        <w:rPr>
          <w:rFonts w:ascii="Calibri" w:eastAsia="Calibri" w:hAnsi="Calibri" w:cs="Calibri"/>
          <w:i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hou</w:t>
      </w:r>
      <w:r>
        <w:rPr>
          <w:rFonts w:ascii="Calibri" w:eastAsia="Calibri" w:hAnsi="Calibri" w:cs="Calibri"/>
          <w:i/>
          <w:sz w:val="22"/>
          <w:szCs w:val="22"/>
        </w:rPr>
        <w:t>rs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v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 xml:space="preserve">l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depa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tu</w:t>
      </w:r>
      <w:r>
        <w:rPr>
          <w:rFonts w:ascii="Calibri" w:eastAsia="Calibri" w:hAnsi="Calibri" w:cs="Calibri"/>
          <w:i/>
          <w:sz w:val="22"/>
          <w:szCs w:val="22"/>
        </w:rPr>
        <w:t>re</w:t>
      </w:r>
    </w:p>
    <w:p w14:paraId="029A0E3F" w14:textId="77777777" w:rsidR="009925E7" w:rsidRDefault="009925E7" w:rsidP="009925E7">
      <w:pPr>
        <w:tabs>
          <w:tab w:val="left" w:pos="2100"/>
        </w:tabs>
        <w:spacing w:before="19" w:line="257" w:lineRule="auto"/>
        <w:ind w:right="-40"/>
      </w:pPr>
      <w:r>
        <w:br w:type="column"/>
      </w:r>
    </w:p>
    <w:p w14:paraId="6B212CCC" w14:textId="77777777" w:rsidR="009925E7" w:rsidRDefault="009925E7" w:rsidP="009925E7">
      <w:pPr>
        <w:tabs>
          <w:tab w:val="left" w:pos="2100"/>
        </w:tabs>
        <w:spacing w:before="19" w:line="257" w:lineRule="auto"/>
        <w:ind w:right="-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Re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i/>
          <w:sz w:val="22"/>
          <w:szCs w:val="22"/>
        </w:rPr>
        <w:t xml:space="preserve">s </w:t>
      </w:r>
      <w:r>
        <w:rPr>
          <w:rFonts w:ascii="Calibri" w:eastAsia="Calibri" w:hAnsi="Calibri" w:cs="Calibri"/>
          <w:i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ab/>
      </w:r>
      <w:r>
        <w:rPr>
          <w:rFonts w:ascii="Calibri" w:eastAsia="Calibri" w:hAnsi="Calibri" w:cs="Calibri"/>
          <w:i/>
          <w:w w:val="40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 xml:space="preserve"> Sa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rd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ab/>
      </w:r>
    </w:p>
    <w:p w14:paraId="72C08ADD" w14:textId="77777777" w:rsidR="009925E7" w:rsidRDefault="009925E7" w:rsidP="009925E7">
      <w:pPr>
        <w:spacing w:before="7" w:line="257" w:lineRule="auto"/>
        <w:ind w:left="777" w:right="-40" w:hanging="777"/>
      </w:pPr>
      <w:r>
        <w:br w:type="column"/>
      </w:r>
    </w:p>
    <w:p w14:paraId="5F9C41AF" w14:textId="77777777" w:rsidR="009925E7" w:rsidRDefault="009925E7" w:rsidP="009925E7">
      <w:pPr>
        <w:spacing w:before="7" w:line="257" w:lineRule="auto"/>
        <w:ind w:left="777" w:right="-40" w:hanging="77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  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ffi</w:t>
      </w:r>
      <w:r>
        <w:rPr>
          <w:rFonts w:ascii="Calibri" w:eastAsia="Calibri" w:hAnsi="Calibri" w:cs="Calibri"/>
          <w:i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hou</w:t>
      </w:r>
      <w:r>
        <w:rPr>
          <w:rFonts w:ascii="Calibri" w:eastAsia="Calibri" w:hAnsi="Calibri" w:cs="Calibri"/>
          <w:i/>
          <w:sz w:val="22"/>
          <w:szCs w:val="22"/>
        </w:rPr>
        <w:t>rs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v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 xml:space="preserve">l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depa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tu</w:t>
      </w:r>
      <w:r>
        <w:rPr>
          <w:rFonts w:ascii="Calibri" w:eastAsia="Calibri" w:hAnsi="Calibri" w:cs="Calibri"/>
          <w:i/>
          <w:sz w:val="22"/>
          <w:szCs w:val="22"/>
        </w:rPr>
        <w:t>re</w:t>
      </w:r>
    </w:p>
    <w:p w14:paraId="0890CB17" w14:textId="77777777" w:rsidR="009925E7" w:rsidRDefault="009925E7" w:rsidP="009925E7">
      <w:pPr>
        <w:tabs>
          <w:tab w:val="left" w:pos="2100"/>
        </w:tabs>
        <w:spacing w:before="19" w:line="257" w:lineRule="auto"/>
        <w:ind w:right="188"/>
      </w:pPr>
      <w:r>
        <w:br w:type="column"/>
      </w:r>
    </w:p>
    <w:p w14:paraId="35CBF624" w14:textId="77777777" w:rsidR="009925E7" w:rsidRDefault="009925E7" w:rsidP="009925E7">
      <w:pPr>
        <w:tabs>
          <w:tab w:val="left" w:pos="2100"/>
        </w:tabs>
        <w:spacing w:before="19" w:line="257" w:lineRule="auto"/>
        <w:ind w:right="188"/>
        <w:rPr>
          <w:rFonts w:ascii="Calibri" w:eastAsia="Calibri" w:hAnsi="Calibri" w:cs="Calibri"/>
          <w:sz w:val="22"/>
          <w:szCs w:val="22"/>
        </w:rPr>
        <w:sectPr w:rsidR="009925E7" w:rsidSect="009925E7">
          <w:type w:val="continuous"/>
          <w:pgSz w:w="12240" w:h="18720"/>
          <w:pgMar w:top="300" w:right="380" w:bottom="280" w:left="380" w:header="720" w:footer="720" w:gutter="0"/>
          <w:cols w:num="4" w:space="720" w:equalWidth="0">
            <w:col w:w="2185" w:space="824"/>
            <w:col w:w="2129" w:space="1120"/>
            <w:col w:w="2041" w:space="824"/>
            <w:col w:w="2357"/>
          </w:cols>
        </w:sectPr>
      </w:pPr>
      <w:r>
        <w:rPr>
          <w:rFonts w:ascii="Calibri" w:eastAsia="Calibri" w:hAnsi="Calibri" w:cs="Calibri"/>
          <w:i/>
          <w:sz w:val="22"/>
          <w:szCs w:val="22"/>
        </w:rPr>
        <w:t>Re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i/>
          <w:sz w:val="22"/>
          <w:szCs w:val="22"/>
        </w:rPr>
        <w:t xml:space="preserve">s </w:t>
      </w:r>
      <w:r>
        <w:rPr>
          <w:rFonts w:ascii="Calibri" w:eastAsia="Calibri" w:hAnsi="Calibri" w:cs="Calibri"/>
          <w:i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ab/>
      </w:r>
      <w:r>
        <w:rPr>
          <w:rFonts w:ascii="Calibri" w:eastAsia="Calibri" w:hAnsi="Calibri" w:cs="Calibri"/>
          <w:i/>
          <w:w w:val="40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 xml:space="preserve"> Sa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rd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ab/>
      </w:r>
    </w:p>
    <w:tbl>
      <w:tblPr>
        <w:tblpPr w:leftFromText="180" w:rightFromText="180" w:vertAnchor="text" w:horzAnchor="margin" w:tblpY="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"/>
        <w:gridCol w:w="744"/>
        <w:gridCol w:w="760"/>
        <w:gridCol w:w="752"/>
        <w:gridCol w:w="718"/>
        <w:gridCol w:w="630"/>
        <w:gridCol w:w="731"/>
      </w:tblGrid>
      <w:tr w:rsidR="009925E7" w14:paraId="44F9D3A8" w14:textId="77777777" w:rsidTr="00F4299C">
        <w:trPr>
          <w:trHeight w:hRule="exact" w:val="536"/>
        </w:trPr>
        <w:tc>
          <w:tcPr>
            <w:tcW w:w="531" w:type="dxa"/>
            <w:vMerge w:val="restart"/>
          </w:tcPr>
          <w:p w14:paraId="6CAE932D" w14:textId="77777777" w:rsidR="009925E7" w:rsidRDefault="009925E7" w:rsidP="00F4299C">
            <w:pPr>
              <w:spacing w:before="9" w:line="160" w:lineRule="exact"/>
              <w:rPr>
                <w:sz w:val="16"/>
                <w:szCs w:val="16"/>
              </w:rPr>
            </w:pPr>
          </w:p>
          <w:p w14:paraId="005105DC" w14:textId="77777777" w:rsidR="009925E7" w:rsidRDefault="009925E7" w:rsidP="00F4299C">
            <w:pPr>
              <w:spacing w:line="200" w:lineRule="exact"/>
            </w:pPr>
          </w:p>
          <w:p w14:paraId="3F5A7A9A" w14:textId="77777777" w:rsidR="009925E7" w:rsidRDefault="009925E7" w:rsidP="00F4299C">
            <w:pPr>
              <w:ind w:left="3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ys</w:t>
            </w:r>
          </w:p>
        </w:tc>
        <w:tc>
          <w:tcPr>
            <w:tcW w:w="1504" w:type="dxa"/>
            <w:gridSpan w:val="2"/>
          </w:tcPr>
          <w:p w14:paraId="0D1E29D6" w14:textId="77777777" w:rsidR="009925E7" w:rsidRDefault="009925E7" w:rsidP="00F4299C">
            <w:pPr>
              <w:spacing w:before="1" w:line="100" w:lineRule="exact"/>
              <w:rPr>
                <w:sz w:val="10"/>
                <w:szCs w:val="10"/>
              </w:rPr>
            </w:pPr>
          </w:p>
          <w:p w14:paraId="5937A7F8" w14:textId="77777777" w:rsidR="009925E7" w:rsidRDefault="009925E7" w:rsidP="00F4299C">
            <w:pPr>
              <w:ind w:left="5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M.</w:t>
            </w:r>
          </w:p>
        </w:tc>
        <w:tc>
          <w:tcPr>
            <w:tcW w:w="1470" w:type="dxa"/>
            <w:gridSpan w:val="2"/>
          </w:tcPr>
          <w:p w14:paraId="4733BBE5" w14:textId="77777777" w:rsidR="009925E7" w:rsidRDefault="009925E7" w:rsidP="00F4299C">
            <w:pPr>
              <w:spacing w:before="1" w:line="100" w:lineRule="exact"/>
              <w:rPr>
                <w:sz w:val="10"/>
                <w:szCs w:val="10"/>
              </w:rPr>
            </w:pPr>
          </w:p>
          <w:p w14:paraId="26BC2220" w14:textId="77777777" w:rsidR="009925E7" w:rsidRDefault="009925E7" w:rsidP="00F4299C">
            <w:pPr>
              <w:ind w:left="474" w:right="46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M.</w:t>
            </w:r>
          </w:p>
        </w:tc>
        <w:tc>
          <w:tcPr>
            <w:tcW w:w="1361" w:type="dxa"/>
            <w:gridSpan w:val="2"/>
          </w:tcPr>
          <w:p w14:paraId="1A75E89D" w14:textId="77777777" w:rsidR="009925E7" w:rsidRDefault="009925E7" w:rsidP="00F4299C">
            <w:pPr>
              <w:spacing w:line="220" w:lineRule="exact"/>
              <w:ind w:left="3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UNDER</w:t>
            </w:r>
          </w:p>
          <w:p w14:paraId="38699159" w14:textId="77777777" w:rsidR="009925E7" w:rsidRDefault="009925E7" w:rsidP="00F4299C">
            <w:pPr>
              <w:spacing w:before="19" w:line="260" w:lineRule="exact"/>
              <w:ind w:left="47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ME</w:t>
            </w:r>
          </w:p>
        </w:tc>
      </w:tr>
      <w:tr w:rsidR="009925E7" w14:paraId="10B7D055" w14:textId="77777777" w:rsidTr="00F4299C">
        <w:trPr>
          <w:trHeight w:hRule="exact" w:val="533"/>
        </w:trPr>
        <w:tc>
          <w:tcPr>
            <w:tcW w:w="531" w:type="dxa"/>
            <w:vMerge/>
          </w:tcPr>
          <w:p w14:paraId="3F39A315" w14:textId="77777777" w:rsidR="009925E7" w:rsidRDefault="009925E7" w:rsidP="00F4299C"/>
        </w:tc>
        <w:tc>
          <w:tcPr>
            <w:tcW w:w="744" w:type="dxa"/>
          </w:tcPr>
          <w:p w14:paraId="2132284F" w14:textId="77777777" w:rsidR="009925E7" w:rsidRDefault="009925E7" w:rsidP="00F4299C">
            <w:pPr>
              <w:spacing w:before="2" w:line="140" w:lineRule="exact"/>
              <w:rPr>
                <w:sz w:val="15"/>
                <w:szCs w:val="15"/>
              </w:rPr>
            </w:pPr>
          </w:p>
          <w:p w14:paraId="1C4123B6" w14:textId="77777777" w:rsidR="009925E7" w:rsidRDefault="009925E7" w:rsidP="00F4299C">
            <w:pPr>
              <w:ind w:left="6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IV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L</w:t>
            </w:r>
          </w:p>
        </w:tc>
        <w:tc>
          <w:tcPr>
            <w:tcW w:w="760" w:type="dxa"/>
          </w:tcPr>
          <w:p w14:paraId="0A03BBC3" w14:textId="77777777" w:rsidR="009925E7" w:rsidRDefault="009925E7" w:rsidP="00F4299C">
            <w:pPr>
              <w:spacing w:before="44" w:line="265" w:lineRule="auto"/>
              <w:ind w:left="183" w:right="97" w:hanging="7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PA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 xml:space="preserve">-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E</w:t>
            </w:r>
          </w:p>
        </w:tc>
        <w:tc>
          <w:tcPr>
            <w:tcW w:w="752" w:type="dxa"/>
          </w:tcPr>
          <w:p w14:paraId="4C46D59F" w14:textId="77777777" w:rsidR="009925E7" w:rsidRDefault="009925E7" w:rsidP="00F4299C">
            <w:pPr>
              <w:spacing w:before="2" w:line="140" w:lineRule="exact"/>
              <w:rPr>
                <w:sz w:val="15"/>
                <w:szCs w:val="15"/>
              </w:rPr>
            </w:pPr>
          </w:p>
          <w:p w14:paraId="547E0DED" w14:textId="77777777" w:rsidR="009925E7" w:rsidRDefault="009925E7" w:rsidP="00F4299C">
            <w:pPr>
              <w:ind w:left="6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IV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L</w:t>
            </w:r>
          </w:p>
        </w:tc>
        <w:tc>
          <w:tcPr>
            <w:tcW w:w="718" w:type="dxa"/>
          </w:tcPr>
          <w:p w14:paraId="02E91CC9" w14:textId="77777777" w:rsidR="009925E7" w:rsidRDefault="009925E7" w:rsidP="00F4299C">
            <w:pPr>
              <w:spacing w:before="44" w:line="265" w:lineRule="auto"/>
              <w:ind w:left="175" w:right="98" w:hanging="7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PA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 xml:space="preserve">-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E</w:t>
            </w:r>
          </w:p>
        </w:tc>
        <w:tc>
          <w:tcPr>
            <w:tcW w:w="630" w:type="dxa"/>
          </w:tcPr>
          <w:p w14:paraId="4401FCC6" w14:textId="77777777" w:rsidR="009925E7" w:rsidRDefault="009925E7" w:rsidP="00F4299C">
            <w:pPr>
              <w:spacing w:before="2" w:line="140" w:lineRule="exact"/>
              <w:rPr>
                <w:sz w:val="15"/>
                <w:szCs w:val="15"/>
              </w:rPr>
            </w:pPr>
          </w:p>
          <w:p w14:paraId="1B4B02CA" w14:textId="77777777" w:rsidR="009925E7" w:rsidRDefault="009925E7" w:rsidP="00F4299C">
            <w:pPr>
              <w:ind w:left="14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rs</w:t>
            </w:r>
          </w:p>
        </w:tc>
        <w:tc>
          <w:tcPr>
            <w:tcW w:w="731" w:type="dxa"/>
          </w:tcPr>
          <w:p w14:paraId="27B6B51C" w14:textId="77777777" w:rsidR="009925E7" w:rsidRDefault="009925E7" w:rsidP="00F4299C">
            <w:pPr>
              <w:spacing w:before="2" w:line="140" w:lineRule="exact"/>
              <w:rPr>
                <w:sz w:val="15"/>
                <w:szCs w:val="15"/>
              </w:rPr>
            </w:pPr>
          </w:p>
          <w:p w14:paraId="274EAFB7" w14:textId="77777777" w:rsidR="009925E7" w:rsidRDefault="009925E7" w:rsidP="00F4299C">
            <w:pPr>
              <w:ind w:left="5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s</w:t>
            </w:r>
          </w:p>
        </w:tc>
      </w:tr>
      <w:tr w:rsidR="009925E7" w14:paraId="42FF08D2" w14:textId="77777777" w:rsidTr="00F4299C">
        <w:trPr>
          <w:trHeight w:hRule="exact" w:val="288"/>
        </w:trPr>
        <w:tc>
          <w:tcPr>
            <w:tcW w:w="531" w:type="dxa"/>
          </w:tcPr>
          <w:p w14:paraId="76BFFFFA" w14:textId="77777777" w:rsidR="009925E7" w:rsidRDefault="009925E7" w:rsidP="009925E7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44" w:type="dxa"/>
            <w:vAlign w:val="center"/>
          </w:tcPr>
          <w:p w14:paraId="3ECC1561" w14:textId="3C9DBE6E" w:rsidR="009925E7" w:rsidRDefault="009925E7" w:rsidP="009925E7">
            <w:pPr>
              <w:jc w:val="center"/>
            </w:pPr>
            <w:r>
              <w:t>8:</w:t>
            </w:r>
            <w:r w:rsidR="006A6697">
              <w:t>00</w:t>
            </w:r>
          </w:p>
        </w:tc>
        <w:tc>
          <w:tcPr>
            <w:tcW w:w="760" w:type="dxa"/>
            <w:vAlign w:val="center"/>
          </w:tcPr>
          <w:p w14:paraId="365CF1F2" w14:textId="250A94C0" w:rsidR="009925E7" w:rsidRDefault="009925E7" w:rsidP="009925E7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26BAA43C" w14:textId="21F94399" w:rsidR="009925E7" w:rsidRDefault="009925E7" w:rsidP="009925E7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3F861EEC" w14:textId="72A300BF" w:rsidR="009925E7" w:rsidRDefault="009925E7" w:rsidP="009925E7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175D17BB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69642C29" w14:textId="77777777" w:rsidR="009925E7" w:rsidRDefault="009925E7" w:rsidP="009925E7">
            <w:pPr>
              <w:jc w:val="center"/>
            </w:pPr>
          </w:p>
        </w:tc>
      </w:tr>
      <w:tr w:rsidR="009925E7" w14:paraId="078CB686" w14:textId="77777777" w:rsidTr="00F4299C">
        <w:trPr>
          <w:trHeight w:hRule="exact" w:val="288"/>
        </w:trPr>
        <w:tc>
          <w:tcPr>
            <w:tcW w:w="531" w:type="dxa"/>
          </w:tcPr>
          <w:p w14:paraId="4D0237A8" w14:textId="77777777" w:rsidR="009925E7" w:rsidRDefault="009925E7" w:rsidP="009925E7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744" w:type="dxa"/>
            <w:vAlign w:val="center"/>
          </w:tcPr>
          <w:p w14:paraId="691DF9ED" w14:textId="5B92A08C" w:rsidR="009925E7" w:rsidRDefault="009925E7" w:rsidP="009925E7">
            <w:pPr>
              <w:jc w:val="center"/>
            </w:pPr>
          </w:p>
        </w:tc>
        <w:tc>
          <w:tcPr>
            <w:tcW w:w="760" w:type="dxa"/>
            <w:vAlign w:val="center"/>
          </w:tcPr>
          <w:p w14:paraId="3E09E764" w14:textId="1521FCCB" w:rsidR="009925E7" w:rsidRDefault="009925E7" w:rsidP="009925E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1" locked="0" layoutInCell="1" allowOverlap="1" wp14:anchorId="58D0DA34" wp14:editId="5F4FEC75">
                      <wp:simplePos x="0" y="0"/>
                      <wp:positionH relativeFrom="column">
                        <wp:posOffset>-452120</wp:posOffset>
                      </wp:positionH>
                      <wp:positionV relativeFrom="paragraph">
                        <wp:posOffset>32385</wp:posOffset>
                      </wp:positionV>
                      <wp:extent cx="1931670" cy="257810"/>
                      <wp:effectExtent l="0" t="0" r="11430" b="27940"/>
                      <wp:wrapNone/>
                      <wp:docPr id="2082753851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1670" cy="257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055F1D" w14:textId="77777777" w:rsidR="009925E7" w:rsidRPr="00345F41" w:rsidRDefault="009925E7" w:rsidP="007E2A25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</w:pPr>
                                  <w:r w:rsidRPr="00345F41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  <w:t>SERVICES NOT REQUIRED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D0DA34" id="Rectangle 3" o:spid="_x0000_s1032" style="position:absolute;left:0;text-align:left;margin-left:-35.6pt;margin-top:2.55pt;width:152.1pt;height:20.3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" fillcolor="white [3212]" strokecolor="white [3212]" strokeweight="2pt">
                      <v:textbox>
                        <w:txbxContent>
                          <w:p w14:paraId="7F055F1D" w14:textId="77777777" w:rsidR="009925E7" w:rsidRPr="00345F41" w:rsidRDefault="009925E7" w:rsidP="007E2A25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345F41"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  <w:t>SERVICES NOT REQUIRED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52" w:type="dxa"/>
            <w:vAlign w:val="center"/>
          </w:tcPr>
          <w:p w14:paraId="1CFECF8E" w14:textId="7BE2D926" w:rsidR="009925E7" w:rsidRDefault="009925E7" w:rsidP="009925E7">
            <w:pPr>
              <w:jc w:val="center"/>
            </w:pPr>
          </w:p>
        </w:tc>
        <w:tc>
          <w:tcPr>
            <w:tcW w:w="718" w:type="dxa"/>
            <w:vAlign w:val="center"/>
          </w:tcPr>
          <w:p w14:paraId="766D4776" w14:textId="220D8638" w:rsidR="009925E7" w:rsidRDefault="009925E7" w:rsidP="009925E7">
            <w:pPr>
              <w:jc w:val="center"/>
            </w:pPr>
          </w:p>
        </w:tc>
        <w:tc>
          <w:tcPr>
            <w:tcW w:w="630" w:type="dxa"/>
          </w:tcPr>
          <w:p w14:paraId="595B61A4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21BDC073" w14:textId="77777777" w:rsidR="009925E7" w:rsidRDefault="009925E7" w:rsidP="009925E7">
            <w:pPr>
              <w:jc w:val="center"/>
            </w:pPr>
          </w:p>
        </w:tc>
      </w:tr>
      <w:tr w:rsidR="009925E7" w14:paraId="6FD0BE0F" w14:textId="77777777" w:rsidTr="00F4299C">
        <w:trPr>
          <w:trHeight w:hRule="exact" w:val="288"/>
        </w:trPr>
        <w:tc>
          <w:tcPr>
            <w:tcW w:w="531" w:type="dxa"/>
          </w:tcPr>
          <w:p w14:paraId="3C42F5BE" w14:textId="77777777" w:rsidR="009925E7" w:rsidRDefault="009925E7" w:rsidP="009925E7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744" w:type="dxa"/>
            <w:vAlign w:val="center"/>
          </w:tcPr>
          <w:p w14:paraId="6FDA434D" w14:textId="77777777" w:rsidR="009925E7" w:rsidRPr="004277FB" w:rsidRDefault="009925E7" w:rsidP="009925E7">
            <w:pPr>
              <w:jc w:val="center"/>
              <w:rPr>
                <w:i/>
                <w:iCs/>
              </w:rPr>
            </w:pPr>
          </w:p>
        </w:tc>
        <w:tc>
          <w:tcPr>
            <w:tcW w:w="760" w:type="dxa"/>
            <w:vAlign w:val="center"/>
          </w:tcPr>
          <w:p w14:paraId="2354D38A" w14:textId="77777777" w:rsidR="009925E7" w:rsidRPr="004277FB" w:rsidRDefault="009925E7" w:rsidP="009925E7">
            <w:pPr>
              <w:jc w:val="center"/>
              <w:rPr>
                <w:i/>
                <w:iCs/>
              </w:rPr>
            </w:pPr>
          </w:p>
        </w:tc>
        <w:tc>
          <w:tcPr>
            <w:tcW w:w="752" w:type="dxa"/>
            <w:vAlign w:val="center"/>
          </w:tcPr>
          <w:p w14:paraId="084424A3" w14:textId="77777777" w:rsidR="009925E7" w:rsidRPr="004277FB" w:rsidRDefault="009925E7" w:rsidP="009925E7">
            <w:pPr>
              <w:jc w:val="center"/>
              <w:rPr>
                <w:i/>
                <w:iCs/>
              </w:rPr>
            </w:pPr>
          </w:p>
        </w:tc>
        <w:tc>
          <w:tcPr>
            <w:tcW w:w="718" w:type="dxa"/>
            <w:vAlign w:val="center"/>
          </w:tcPr>
          <w:p w14:paraId="393E29FA" w14:textId="0B091CCA" w:rsidR="009925E7" w:rsidRPr="004277FB" w:rsidRDefault="009925E7" w:rsidP="009925E7">
            <w:pPr>
              <w:jc w:val="center"/>
              <w:rPr>
                <w:i/>
                <w:iCs/>
              </w:rPr>
            </w:pPr>
          </w:p>
        </w:tc>
        <w:tc>
          <w:tcPr>
            <w:tcW w:w="630" w:type="dxa"/>
          </w:tcPr>
          <w:p w14:paraId="20DD2E78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604C727B" w14:textId="77777777" w:rsidR="009925E7" w:rsidRDefault="009925E7" w:rsidP="009925E7">
            <w:pPr>
              <w:jc w:val="center"/>
            </w:pPr>
          </w:p>
        </w:tc>
      </w:tr>
      <w:tr w:rsidR="009925E7" w14:paraId="50232010" w14:textId="77777777" w:rsidTr="00F4299C">
        <w:trPr>
          <w:trHeight w:hRule="exact" w:val="288"/>
        </w:trPr>
        <w:tc>
          <w:tcPr>
            <w:tcW w:w="531" w:type="dxa"/>
          </w:tcPr>
          <w:p w14:paraId="36183C70" w14:textId="77777777" w:rsidR="009925E7" w:rsidRDefault="009925E7" w:rsidP="009925E7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744" w:type="dxa"/>
            <w:vAlign w:val="center"/>
          </w:tcPr>
          <w:p w14:paraId="5AD3593F" w14:textId="254DAB66" w:rsidR="009925E7" w:rsidRPr="004277FB" w:rsidRDefault="009925E7" w:rsidP="009925E7">
            <w:pPr>
              <w:jc w:val="center"/>
              <w:rPr>
                <w:i/>
                <w:iCs/>
              </w:rPr>
            </w:pPr>
            <w:r>
              <w:t>8:</w:t>
            </w:r>
            <w:r w:rsidR="006A6697">
              <w:t>00</w:t>
            </w:r>
          </w:p>
        </w:tc>
        <w:tc>
          <w:tcPr>
            <w:tcW w:w="760" w:type="dxa"/>
            <w:vAlign w:val="center"/>
          </w:tcPr>
          <w:p w14:paraId="7913A771" w14:textId="655528FD" w:rsidR="009925E7" w:rsidRPr="004277FB" w:rsidRDefault="009925E7" w:rsidP="009925E7">
            <w:pPr>
              <w:jc w:val="center"/>
              <w:rPr>
                <w:i/>
                <w:iCs/>
              </w:rPr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020B86ED" w14:textId="0F12600F" w:rsidR="009925E7" w:rsidRPr="004277FB" w:rsidRDefault="009925E7" w:rsidP="009925E7">
            <w:pPr>
              <w:jc w:val="center"/>
              <w:rPr>
                <w:i/>
                <w:iCs/>
              </w:rPr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0F43E2BB" w14:textId="4EFBD360" w:rsidR="009925E7" w:rsidRPr="004277FB" w:rsidRDefault="009925E7" w:rsidP="009925E7">
            <w:pPr>
              <w:jc w:val="center"/>
              <w:rPr>
                <w:i/>
                <w:iCs/>
              </w:rPr>
            </w:pPr>
            <w:r>
              <w:t>5:00</w:t>
            </w:r>
          </w:p>
        </w:tc>
        <w:tc>
          <w:tcPr>
            <w:tcW w:w="630" w:type="dxa"/>
          </w:tcPr>
          <w:p w14:paraId="3A5DCEFE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3BDAB373" w14:textId="77777777" w:rsidR="009925E7" w:rsidRDefault="009925E7" w:rsidP="009925E7">
            <w:pPr>
              <w:jc w:val="center"/>
            </w:pPr>
          </w:p>
        </w:tc>
      </w:tr>
      <w:tr w:rsidR="009925E7" w14:paraId="3C37C8F8" w14:textId="77777777" w:rsidTr="00F4299C">
        <w:trPr>
          <w:trHeight w:hRule="exact" w:val="288"/>
        </w:trPr>
        <w:tc>
          <w:tcPr>
            <w:tcW w:w="531" w:type="dxa"/>
          </w:tcPr>
          <w:p w14:paraId="6E91E51E" w14:textId="77777777" w:rsidR="009925E7" w:rsidRDefault="009925E7" w:rsidP="009925E7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744" w:type="dxa"/>
            <w:vAlign w:val="center"/>
          </w:tcPr>
          <w:p w14:paraId="6E0FB1E6" w14:textId="4B2183B5" w:rsidR="009925E7" w:rsidRDefault="009925E7" w:rsidP="009925E7">
            <w:pPr>
              <w:jc w:val="center"/>
            </w:pPr>
            <w:r>
              <w:t>8:</w:t>
            </w:r>
            <w:r w:rsidR="006A6697">
              <w:t>00</w:t>
            </w:r>
          </w:p>
        </w:tc>
        <w:tc>
          <w:tcPr>
            <w:tcW w:w="760" w:type="dxa"/>
            <w:vAlign w:val="center"/>
          </w:tcPr>
          <w:p w14:paraId="6B28A416" w14:textId="59BF9D4C" w:rsidR="009925E7" w:rsidRDefault="009925E7" w:rsidP="009925E7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112BD09D" w14:textId="27026373" w:rsidR="009925E7" w:rsidRDefault="009925E7" w:rsidP="009925E7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58EECACF" w14:textId="21ADE967" w:rsidR="009925E7" w:rsidRDefault="009925E7" w:rsidP="009925E7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5BE754BE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54AAEC4A" w14:textId="77777777" w:rsidR="009925E7" w:rsidRDefault="009925E7" w:rsidP="009925E7">
            <w:pPr>
              <w:jc w:val="center"/>
            </w:pPr>
          </w:p>
        </w:tc>
      </w:tr>
      <w:tr w:rsidR="009925E7" w14:paraId="1AEFA64C" w14:textId="77777777" w:rsidTr="00F4299C">
        <w:trPr>
          <w:trHeight w:hRule="exact" w:val="288"/>
        </w:trPr>
        <w:tc>
          <w:tcPr>
            <w:tcW w:w="531" w:type="dxa"/>
          </w:tcPr>
          <w:p w14:paraId="4325B620" w14:textId="77777777" w:rsidR="009925E7" w:rsidRDefault="009925E7" w:rsidP="009925E7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744" w:type="dxa"/>
            <w:vAlign w:val="center"/>
          </w:tcPr>
          <w:p w14:paraId="18C8AFE9" w14:textId="022673E2" w:rsidR="009925E7" w:rsidRDefault="009925E7" w:rsidP="009925E7">
            <w:pPr>
              <w:jc w:val="center"/>
            </w:pPr>
            <w:r>
              <w:t>8:</w:t>
            </w:r>
            <w:r w:rsidR="006A6697">
              <w:t>00</w:t>
            </w:r>
          </w:p>
        </w:tc>
        <w:tc>
          <w:tcPr>
            <w:tcW w:w="760" w:type="dxa"/>
            <w:vAlign w:val="center"/>
          </w:tcPr>
          <w:p w14:paraId="66113FA8" w14:textId="5168B251" w:rsidR="009925E7" w:rsidRDefault="009925E7" w:rsidP="009925E7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3EC3EAD8" w14:textId="388DAB63" w:rsidR="009925E7" w:rsidRDefault="009925E7" w:rsidP="009925E7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7D154000" w14:textId="2DF4C643" w:rsidR="009925E7" w:rsidRDefault="009925E7" w:rsidP="009925E7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3345308B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006417BF" w14:textId="77777777" w:rsidR="009925E7" w:rsidRDefault="009925E7" w:rsidP="009925E7">
            <w:pPr>
              <w:jc w:val="center"/>
            </w:pPr>
          </w:p>
        </w:tc>
      </w:tr>
      <w:tr w:rsidR="009925E7" w14:paraId="0B254711" w14:textId="77777777" w:rsidTr="00F4299C">
        <w:trPr>
          <w:trHeight w:hRule="exact" w:val="289"/>
        </w:trPr>
        <w:tc>
          <w:tcPr>
            <w:tcW w:w="531" w:type="dxa"/>
          </w:tcPr>
          <w:p w14:paraId="76CB7604" w14:textId="77777777" w:rsidR="009925E7" w:rsidRDefault="009925E7" w:rsidP="009925E7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744" w:type="dxa"/>
            <w:vAlign w:val="center"/>
          </w:tcPr>
          <w:p w14:paraId="767B7FD2" w14:textId="168FB407" w:rsidR="009925E7" w:rsidRDefault="009925E7" w:rsidP="009925E7">
            <w:pPr>
              <w:jc w:val="center"/>
            </w:pPr>
            <w:r>
              <w:t>8:</w:t>
            </w:r>
            <w:r w:rsidR="006A6697">
              <w:t>00</w:t>
            </w:r>
          </w:p>
        </w:tc>
        <w:tc>
          <w:tcPr>
            <w:tcW w:w="760" w:type="dxa"/>
            <w:vAlign w:val="center"/>
          </w:tcPr>
          <w:p w14:paraId="7AE38B9A" w14:textId="5E0FDB14" w:rsidR="009925E7" w:rsidRDefault="009925E7" w:rsidP="009925E7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066F9DF1" w14:textId="21547E83" w:rsidR="009925E7" w:rsidRDefault="009925E7" w:rsidP="009925E7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030AD7EF" w14:textId="41861ED0" w:rsidR="009925E7" w:rsidRDefault="009925E7" w:rsidP="009925E7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520A93D6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7AD6526E" w14:textId="77777777" w:rsidR="009925E7" w:rsidRDefault="009925E7" w:rsidP="009925E7">
            <w:pPr>
              <w:jc w:val="center"/>
            </w:pPr>
          </w:p>
        </w:tc>
      </w:tr>
      <w:tr w:rsidR="009925E7" w14:paraId="54549EDA" w14:textId="77777777" w:rsidTr="00F4299C">
        <w:trPr>
          <w:trHeight w:hRule="exact" w:val="288"/>
        </w:trPr>
        <w:tc>
          <w:tcPr>
            <w:tcW w:w="531" w:type="dxa"/>
          </w:tcPr>
          <w:p w14:paraId="30240974" w14:textId="77777777" w:rsidR="009925E7" w:rsidRDefault="009925E7" w:rsidP="009925E7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744" w:type="dxa"/>
            <w:vAlign w:val="center"/>
          </w:tcPr>
          <w:p w14:paraId="718B7C68" w14:textId="56722FF9" w:rsidR="009925E7" w:rsidRDefault="009925E7" w:rsidP="009925E7">
            <w:pPr>
              <w:jc w:val="center"/>
            </w:pPr>
            <w:r>
              <w:t>8:</w:t>
            </w:r>
            <w:r w:rsidR="006A6697">
              <w:t>00</w:t>
            </w:r>
          </w:p>
        </w:tc>
        <w:tc>
          <w:tcPr>
            <w:tcW w:w="760" w:type="dxa"/>
            <w:vAlign w:val="center"/>
          </w:tcPr>
          <w:p w14:paraId="0F3096BF" w14:textId="5A8B08C1" w:rsidR="009925E7" w:rsidRDefault="009925E7" w:rsidP="009925E7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5613E5B1" w14:textId="22DBB513" w:rsidR="009925E7" w:rsidRDefault="009925E7" w:rsidP="009925E7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545F9C01" w14:textId="61BE4F06" w:rsidR="009925E7" w:rsidRDefault="009925E7" w:rsidP="009925E7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72F0B0FF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16C3104A" w14:textId="77777777" w:rsidR="009925E7" w:rsidRDefault="009925E7" w:rsidP="009925E7">
            <w:pPr>
              <w:jc w:val="center"/>
            </w:pPr>
          </w:p>
        </w:tc>
      </w:tr>
      <w:tr w:rsidR="009925E7" w14:paraId="5D3F5427" w14:textId="77777777" w:rsidTr="00F4299C">
        <w:trPr>
          <w:trHeight w:hRule="exact" w:val="288"/>
        </w:trPr>
        <w:tc>
          <w:tcPr>
            <w:tcW w:w="531" w:type="dxa"/>
          </w:tcPr>
          <w:p w14:paraId="4D5F0555" w14:textId="77777777" w:rsidR="009925E7" w:rsidRDefault="009925E7" w:rsidP="009925E7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744" w:type="dxa"/>
            <w:vAlign w:val="center"/>
          </w:tcPr>
          <w:p w14:paraId="515C7C8C" w14:textId="77777777" w:rsidR="009925E7" w:rsidRDefault="009925E7" w:rsidP="009925E7">
            <w:pPr>
              <w:jc w:val="center"/>
            </w:pPr>
          </w:p>
        </w:tc>
        <w:tc>
          <w:tcPr>
            <w:tcW w:w="760" w:type="dxa"/>
            <w:vAlign w:val="center"/>
          </w:tcPr>
          <w:p w14:paraId="6422EB90" w14:textId="05B4FDAB" w:rsidR="009925E7" w:rsidRDefault="009925E7" w:rsidP="009925E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1" locked="0" layoutInCell="1" allowOverlap="1" wp14:anchorId="04460403" wp14:editId="0D1493C0">
                      <wp:simplePos x="0" y="0"/>
                      <wp:positionH relativeFrom="column">
                        <wp:posOffset>-474980</wp:posOffset>
                      </wp:positionH>
                      <wp:positionV relativeFrom="paragraph">
                        <wp:posOffset>40005</wp:posOffset>
                      </wp:positionV>
                      <wp:extent cx="1931670" cy="257810"/>
                      <wp:effectExtent l="0" t="0" r="11430" b="27940"/>
                      <wp:wrapNone/>
                      <wp:docPr id="1800203158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1670" cy="257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EA9110" w14:textId="77777777" w:rsidR="009925E7" w:rsidRPr="00345F41" w:rsidRDefault="009925E7" w:rsidP="007E2A25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</w:pPr>
                                  <w:r w:rsidRPr="00345F41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  <w:t>SERVICES NOT REQUIRED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460403" id="_x0000_s1033" style="position:absolute;left:0;text-align:left;margin-left:-37.4pt;margin-top:3.15pt;width:152.1pt;height:20.3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" fillcolor="white [3212]" strokecolor="white [3212]" strokeweight="2pt">
                      <v:textbox>
                        <w:txbxContent>
                          <w:p w14:paraId="5CEA9110" w14:textId="77777777" w:rsidR="009925E7" w:rsidRPr="00345F41" w:rsidRDefault="009925E7" w:rsidP="007E2A25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345F41"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  <w:t>SERVICES NOT REQUIRED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52" w:type="dxa"/>
            <w:vAlign w:val="center"/>
          </w:tcPr>
          <w:p w14:paraId="2AB3D1F3" w14:textId="77777777" w:rsidR="009925E7" w:rsidRDefault="009925E7" w:rsidP="009925E7">
            <w:pPr>
              <w:jc w:val="center"/>
            </w:pPr>
          </w:p>
        </w:tc>
        <w:tc>
          <w:tcPr>
            <w:tcW w:w="718" w:type="dxa"/>
            <w:vAlign w:val="center"/>
          </w:tcPr>
          <w:p w14:paraId="4F8A1A90" w14:textId="77777777" w:rsidR="009925E7" w:rsidRDefault="009925E7" w:rsidP="009925E7"/>
        </w:tc>
        <w:tc>
          <w:tcPr>
            <w:tcW w:w="630" w:type="dxa"/>
          </w:tcPr>
          <w:p w14:paraId="0029E480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622FC256" w14:textId="77777777" w:rsidR="009925E7" w:rsidRDefault="009925E7" w:rsidP="009925E7">
            <w:pPr>
              <w:jc w:val="center"/>
            </w:pPr>
          </w:p>
        </w:tc>
      </w:tr>
      <w:tr w:rsidR="009925E7" w14:paraId="53211B6D" w14:textId="77777777" w:rsidTr="00F4299C">
        <w:trPr>
          <w:trHeight w:hRule="exact" w:val="288"/>
        </w:trPr>
        <w:tc>
          <w:tcPr>
            <w:tcW w:w="531" w:type="dxa"/>
          </w:tcPr>
          <w:p w14:paraId="618C4E82" w14:textId="77777777" w:rsidR="009925E7" w:rsidRDefault="009925E7" w:rsidP="009925E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744" w:type="dxa"/>
            <w:vAlign w:val="center"/>
          </w:tcPr>
          <w:p w14:paraId="5EACB21B" w14:textId="77777777" w:rsidR="009925E7" w:rsidRDefault="009925E7" w:rsidP="009925E7">
            <w:pPr>
              <w:jc w:val="center"/>
            </w:pPr>
          </w:p>
        </w:tc>
        <w:tc>
          <w:tcPr>
            <w:tcW w:w="760" w:type="dxa"/>
            <w:vAlign w:val="center"/>
          </w:tcPr>
          <w:p w14:paraId="2239B0B1" w14:textId="77777777" w:rsidR="009925E7" w:rsidRDefault="009925E7" w:rsidP="009925E7">
            <w:pPr>
              <w:jc w:val="center"/>
            </w:pPr>
          </w:p>
        </w:tc>
        <w:tc>
          <w:tcPr>
            <w:tcW w:w="752" w:type="dxa"/>
            <w:vAlign w:val="center"/>
          </w:tcPr>
          <w:p w14:paraId="1A3C4BF2" w14:textId="290F6164" w:rsidR="009925E7" w:rsidRDefault="009925E7" w:rsidP="009925E7">
            <w:pPr>
              <w:jc w:val="center"/>
            </w:pPr>
          </w:p>
        </w:tc>
        <w:tc>
          <w:tcPr>
            <w:tcW w:w="718" w:type="dxa"/>
            <w:vAlign w:val="center"/>
          </w:tcPr>
          <w:p w14:paraId="163A4DFF" w14:textId="77777777" w:rsidR="009925E7" w:rsidRDefault="009925E7" w:rsidP="009925E7">
            <w:pPr>
              <w:jc w:val="center"/>
            </w:pPr>
          </w:p>
        </w:tc>
        <w:tc>
          <w:tcPr>
            <w:tcW w:w="630" w:type="dxa"/>
          </w:tcPr>
          <w:p w14:paraId="55CEE343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7CF160F2" w14:textId="77777777" w:rsidR="009925E7" w:rsidRDefault="009925E7" w:rsidP="009925E7">
            <w:pPr>
              <w:jc w:val="center"/>
            </w:pPr>
          </w:p>
        </w:tc>
      </w:tr>
      <w:tr w:rsidR="009925E7" w14:paraId="1DC157AB" w14:textId="77777777" w:rsidTr="00F4299C">
        <w:trPr>
          <w:trHeight w:hRule="exact" w:val="288"/>
        </w:trPr>
        <w:tc>
          <w:tcPr>
            <w:tcW w:w="531" w:type="dxa"/>
          </w:tcPr>
          <w:p w14:paraId="3825F3A6" w14:textId="77777777" w:rsidR="009925E7" w:rsidRDefault="009925E7" w:rsidP="009925E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  <w:tc>
          <w:tcPr>
            <w:tcW w:w="744" w:type="dxa"/>
            <w:vAlign w:val="center"/>
          </w:tcPr>
          <w:p w14:paraId="2300F2FC" w14:textId="55EB84AF" w:rsidR="009925E7" w:rsidRDefault="009925E7" w:rsidP="009925E7">
            <w:pPr>
              <w:jc w:val="center"/>
            </w:pPr>
            <w:r>
              <w:t>8:</w:t>
            </w:r>
            <w:r w:rsidR="006A6697">
              <w:t>00</w:t>
            </w:r>
          </w:p>
        </w:tc>
        <w:tc>
          <w:tcPr>
            <w:tcW w:w="760" w:type="dxa"/>
            <w:vAlign w:val="center"/>
          </w:tcPr>
          <w:p w14:paraId="7676728E" w14:textId="482D9BE9" w:rsidR="009925E7" w:rsidRDefault="009925E7" w:rsidP="009925E7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39159697" w14:textId="1B44022C" w:rsidR="009925E7" w:rsidRDefault="009925E7" w:rsidP="009925E7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0C3EF301" w14:textId="1B140BE8" w:rsidR="009925E7" w:rsidRDefault="009925E7" w:rsidP="009925E7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65FD202A" w14:textId="77777777" w:rsidR="009925E7" w:rsidRDefault="009925E7" w:rsidP="009925E7">
            <w:pPr>
              <w:jc w:val="center"/>
            </w:pPr>
          </w:p>
        </w:tc>
        <w:tc>
          <w:tcPr>
            <w:tcW w:w="731" w:type="dxa"/>
          </w:tcPr>
          <w:p w14:paraId="3AC7CAF1" w14:textId="77777777" w:rsidR="009925E7" w:rsidRDefault="009925E7" w:rsidP="009925E7">
            <w:pPr>
              <w:jc w:val="center"/>
            </w:pPr>
          </w:p>
        </w:tc>
      </w:tr>
      <w:tr w:rsidR="006A6697" w14:paraId="477BB6F7" w14:textId="77777777" w:rsidTr="00F4299C">
        <w:trPr>
          <w:trHeight w:hRule="exact" w:val="288"/>
        </w:trPr>
        <w:tc>
          <w:tcPr>
            <w:tcW w:w="531" w:type="dxa"/>
          </w:tcPr>
          <w:p w14:paraId="1D4D05FA" w14:textId="77777777" w:rsidR="006A6697" w:rsidRDefault="006A6697" w:rsidP="006A669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</w:p>
        </w:tc>
        <w:tc>
          <w:tcPr>
            <w:tcW w:w="744" w:type="dxa"/>
            <w:vAlign w:val="center"/>
          </w:tcPr>
          <w:p w14:paraId="2EEB0CE8" w14:textId="5B4299BC" w:rsidR="006A6697" w:rsidRPr="006A6697" w:rsidRDefault="006A6697" w:rsidP="006A6697">
            <w:pPr>
              <w:jc w:val="center"/>
              <w:rPr>
                <w:color w:val="984806" w:themeColor="accent6" w:themeShade="80"/>
              </w:rPr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0A5AE5E5" w14:textId="2510B5E3" w:rsidR="006A6697" w:rsidRPr="006A6697" w:rsidRDefault="006A6697" w:rsidP="006A6697">
            <w:pPr>
              <w:jc w:val="center"/>
              <w:rPr>
                <w:color w:val="984806" w:themeColor="accent6" w:themeShade="80"/>
              </w:rPr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5C322BDA" w14:textId="0D1E9139" w:rsidR="006A6697" w:rsidRDefault="006A6697" w:rsidP="006A6697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0BC923BD" w14:textId="68B5DD52" w:rsidR="006A6697" w:rsidRDefault="006A6697" w:rsidP="006A6697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3E6CBF76" w14:textId="77777777" w:rsidR="006A6697" w:rsidRDefault="006A6697" w:rsidP="006A6697">
            <w:pPr>
              <w:jc w:val="center"/>
            </w:pPr>
          </w:p>
        </w:tc>
        <w:tc>
          <w:tcPr>
            <w:tcW w:w="731" w:type="dxa"/>
          </w:tcPr>
          <w:p w14:paraId="6CF9D560" w14:textId="77777777" w:rsidR="006A6697" w:rsidRDefault="006A6697" w:rsidP="006A6697">
            <w:pPr>
              <w:jc w:val="center"/>
            </w:pPr>
          </w:p>
        </w:tc>
      </w:tr>
      <w:tr w:rsidR="006A6697" w14:paraId="50916432" w14:textId="77777777" w:rsidTr="00F4299C">
        <w:trPr>
          <w:trHeight w:hRule="exact" w:val="288"/>
        </w:trPr>
        <w:tc>
          <w:tcPr>
            <w:tcW w:w="531" w:type="dxa"/>
          </w:tcPr>
          <w:p w14:paraId="7026FB91" w14:textId="77777777" w:rsidR="006A6697" w:rsidRDefault="006A6697" w:rsidP="006A669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</w:t>
            </w:r>
          </w:p>
        </w:tc>
        <w:tc>
          <w:tcPr>
            <w:tcW w:w="744" w:type="dxa"/>
            <w:vAlign w:val="center"/>
          </w:tcPr>
          <w:p w14:paraId="228DE1B7" w14:textId="699D95CD" w:rsidR="006A6697" w:rsidRDefault="006A6697" w:rsidP="006A6697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3818DCA8" w14:textId="25BA786B" w:rsidR="006A6697" w:rsidRDefault="006A6697" w:rsidP="006A6697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2CD5F532" w14:textId="7DAA77A2" w:rsidR="006A6697" w:rsidRDefault="006A6697" w:rsidP="006A6697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272C42AD" w14:textId="0FBC8F18" w:rsidR="006A6697" w:rsidRDefault="006A6697" w:rsidP="006A6697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6806B392" w14:textId="77777777" w:rsidR="006A6697" w:rsidRDefault="006A6697" w:rsidP="006A6697">
            <w:pPr>
              <w:jc w:val="center"/>
            </w:pPr>
          </w:p>
        </w:tc>
        <w:tc>
          <w:tcPr>
            <w:tcW w:w="731" w:type="dxa"/>
          </w:tcPr>
          <w:p w14:paraId="6423E83D" w14:textId="77777777" w:rsidR="006A6697" w:rsidRDefault="006A6697" w:rsidP="006A6697">
            <w:pPr>
              <w:jc w:val="center"/>
            </w:pPr>
          </w:p>
        </w:tc>
      </w:tr>
      <w:tr w:rsidR="006A6697" w14:paraId="5CB58AF3" w14:textId="77777777" w:rsidTr="00F4299C">
        <w:trPr>
          <w:trHeight w:hRule="exact" w:val="288"/>
        </w:trPr>
        <w:tc>
          <w:tcPr>
            <w:tcW w:w="531" w:type="dxa"/>
          </w:tcPr>
          <w:p w14:paraId="74BDAB8D" w14:textId="77777777" w:rsidR="006A6697" w:rsidRDefault="006A6697" w:rsidP="006A669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</w:t>
            </w:r>
          </w:p>
        </w:tc>
        <w:tc>
          <w:tcPr>
            <w:tcW w:w="744" w:type="dxa"/>
            <w:vAlign w:val="center"/>
          </w:tcPr>
          <w:p w14:paraId="2B6B34D0" w14:textId="4FCA4E54" w:rsidR="006A6697" w:rsidRDefault="006A6697" w:rsidP="006A6697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4AD5DB51" w14:textId="1F2BD8B7" w:rsidR="006A6697" w:rsidRDefault="006A6697" w:rsidP="006A6697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094B7E68" w14:textId="7025A30B" w:rsidR="006A6697" w:rsidRDefault="006A6697" w:rsidP="006A6697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303D164D" w14:textId="6EECD088" w:rsidR="006A6697" w:rsidRDefault="006A6697" w:rsidP="006A6697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328D5C7E" w14:textId="77777777" w:rsidR="006A6697" w:rsidRDefault="006A6697" w:rsidP="006A6697">
            <w:pPr>
              <w:jc w:val="center"/>
            </w:pPr>
          </w:p>
        </w:tc>
        <w:tc>
          <w:tcPr>
            <w:tcW w:w="731" w:type="dxa"/>
          </w:tcPr>
          <w:p w14:paraId="7422236A" w14:textId="77777777" w:rsidR="006A6697" w:rsidRDefault="006A6697" w:rsidP="006A6697">
            <w:pPr>
              <w:jc w:val="center"/>
            </w:pPr>
          </w:p>
        </w:tc>
      </w:tr>
      <w:tr w:rsidR="006A6697" w14:paraId="3520ED73" w14:textId="77777777" w:rsidTr="00F4299C">
        <w:trPr>
          <w:trHeight w:hRule="exact" w:val="289"/>
        </w:trPr>
        <w:tc>
          <w:tcPr>
            <w:tcW w:w="531" w:type="dxa"/>
          </w:tcPr>
          <w:p w14:paraId="3BA0666B" w14:textId="77777777" w:rsidR="006A6697" w:rsidRDefault="006A6697" w:rsidP="006A669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</w:t>
            </w:r>
          </w:p>
        </w:tc>
        <w:tc>
          <w:tcPr>
            <w:tcW w:w="744" w:type="dxa"/>
            <w:vAlign w:val="center"/>
          </w:tcPr>
          <w:p w14:paraId="1385DE0E" w14:textId="0E08F535" w:rsidR="006A6697" w:rsidRDefault="006A6697" w:rsidP="006A6697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11A487FF" w14:textId="08B3B937" w:rsidR="006A6697" w:rsidRDefault="006A6697" w:rsidP="006A6697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7001EAFF" w14:textId="71D526FA" w:rsidR="006A6697" w:rsidRDefault="006A6697" w:rsidP="006A6697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14A11CAB" w14:textId="19454746" w:rsidR="006A6697" w:rsidRDefault="006A6697" w:rsidP="006A6697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03D5927C" w14:textId="77777777" w:rsidR="006A6697" w:rsidRDefault="006A6697" w:rsidP="006A6697">
            <w:pPr>
              <w:jc w:val="center"/>
            </w:pPr>
          </w:p>
        </w:tc>
        <w:tc>
          <w:tcPr>
            <w:tcW w:w="731" w:type="dxa"/>
          </w:tcPr>
          <w:p w14:paraId="336141AA" w14:textId="77777777" w:rsidR="006A6697" w:rsidRDefault="006A6697" w:rsidP="006A6697">
            <w:pPr>
              <w:jc w:val="center"/>
            </w:pPr>
          </w:p>
        </w:tc>
      </w:tr>
      <w:tr w:rsidR="006A6697" w14:paraId="4FB67923" w14:textId="77777777" w:rsidTr="00F4299C">
        <w:trPr>
          <w:trHeight w:hRule="exact" w:val="288"/>
        </w:trPr>
        <w:tc>
          <w:tcPr>
            <w:tcW w:w="531" w:type="dxa"/>
          </w:tcPr>
          <w:p w14:paraId="4B4234AF" w14:textId="77777777" w:rsidR="006A6697" w:rsidRDefault="006A6697" w:rsidP="006A669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</w:p>
        </w:tc>
        <w:tc>
          <w:tcPr>
            <w:tcW w:w="744" w:type="dxa"/>
          </w:tcPr>
          <w:p w14:paraId="45EC0A98" w14:textId="5D8A28CF" w:rsidR="006A6697" w:rsidRDefault="006A6697" w:rsidP="006A6697">
            <w:pPr>
              <w:jc w:val="center"/>
            </w:pPr>
          </w:p>
        </w:tc>
        <w:tc>
          <w:tcPr>
            <w:tcW w:w="760" w:type="dxa"/>
          </w:tcPr>
          <w:p w14:paraId="0B5F4E13" w14:textId="5C9BB987" w:rsidR="006A6697" w:rsidRDefault="006A6697" w:rsidP="006A669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1" locked="0" layoutInCell="1" allowOverlap="1" wp14:anchorId="1E8C9FDF" wp14:editId="13DDF246">
                      <wp:simplePos x="0" y="0"/>
                      <wp:positionH relativeFrom="column">
                        <wp:posOffset>-455972</wp:posOffset>
                      </wp:positionH>
                      <wp:positionV relativeFrom="paragraph">
                        <wp:posOffset>45606</wp:posOffset>
                      </wp:positionV>
                      <wp:extent cx="1931670" cy="257810"/>
                      <wp:effectExtent l="0" t="0" r="11430" b="27940"/>
                      <wp:wrapNone/>
                      <wp:docPr id="492970127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1670" cy="257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CC050D" w14:textId="77777777" w:rsidR="006A6697" w:rsidRPr="00345F41" w:rsidRDefault="006A6697" w:rsidP="007E2A25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</w:pPr>
                                  <w:r w:rsidRPr="00345F41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  <w:t>SERVICES NOT REQUIRED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8C9FDF" id="_x0000_s1034" style="position:absolute;left:0;text-align:left;margin-left:-35.9pt;margin-top:3.6pt;width:152.1pt;height:20.3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" fillcolor="white [3212]" strokecolor="white [3212]" strokeweight="2pt">
                      <v:textbox>
                        <w:txbxContent>
                          <w:p w14:paraId="11CC050D" w14:textId="77777777" w:rsidR="006A6697" w:rsidRPr="00345F41" w:rsidRDefault="006A6697" w:rsidP="007E2A25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345F41"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  <w:t>SERVICES NOT REQUIRED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52" w:type="dxa"/>
          </w:tcPr>
          <w:p w14:paraId="6242F51C" w14:textId="061C3A74" w:rsidR="006A6697" w:rsidRDefault="006A6697" w:rsidP="006A6697">
            <w:pPr>
              <w:jc w:val="center"/>
            </w:pPr>
          </w:p>
        </w:tc>
        <w:tc>
          <w:tcPr>
            <w:tcW w:w="718" w:type="dxa"/>
          </w:tcPr>
          <w:p w14:paraId="3DC21494" w14:textId="55FB603F" w:rsidR="006A6697" w:rsidRDefault="006A6697" w:rsidP="006A6697">
            <w:pPr>
              <w:jc w:val="center"/>
            </w:pPr>
          </w:p>
        </w:tc>
        <w:tc>
          <w:tcPr>
            <w:tcW w:w="630" w:type="dxa"/>
          </w:tcPr>
          <w:p w14:paraId="599C50B3" w14:textId="77777777" w:rsidR="006A6697" w:rsidRDefault="006A6697" w:rsidP="006A6697">
            <w:pPr>
              <w:jc w:val="center"/>
            </w:pPr>
          </w:p>
        </w:tc>
        <w:tc>
          <w:tcPr>
            <w:tcW w:w="731" w:type="dxa"/>
          </w:tcPr>
          <w:p w14:paraId="5CD0C22F" w14:textId="77777777" w:rsidR="006A6697" w:rsidRDefault="006A6697" w:rsidP="006A6697">
            <w:pPr>
              <w:jc w:val="center"/>
            </w:pPr>
          </w:p>
        </w:tc>
      </w:tr>
      <w:tr w:rsidR="006A6697" w14:paraId="1430F2B4" w14:textId="77777777" w:rsidTr="00F4299C">
        <w:trPr>
          <w:trHeight w:hRule="exact" w:val="288"/>
        </w:trPr>
        <w:tc>
          <w:tcPr>
            <w:tcW w:w="531" w:type="dxa"/>
          </w:tcPr>
          <w:p w14:paraId="26521B6B" w14:textId="77777777" w:rsidR="006A6697" w:rsidRDefault="006A6697" w:rsidP="006A669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</w:t>
            </w:r>
          </w:p>
        </w:tc>
        <w:tc>
          <w:tcPr>
            <w:tcW w:w="744" w:type="dxa"/>
          </w:tcPr>
          <w:p w14:paraId="36F29A55" w14:textId="45CB7334" w:rsidR="006A6697" w:rsidRDefault="006A6697" w:rsidP="006A6697">
            <w:pPr>
              <w:jc w:val="center"/>
            </w:pPr>
          </w:p>
        </w:tc>
        <w:tc>
          <w:tcPr>
            <w:tcW w:w="760" w:type="dxa"/>
          </w:tcPr>
          <w:p w14:paraId="14178D24" w14:textId="77777777" w:rsidR="006A6697" w:rsidRDefault="006A6697" w:rsidP="006A6697">
            <w:pPr>
              <w:jc w:val="center"/>
            </w:pPr>
          </w:p>
        </w:tc>
        <w:tc>
          <w:tcPr>
            <w:tcW w:w="752" w:type="dxa"/>
          </w:tcPr>
          <w:p w14:paraId="668E64E2" w14:textId="77777777" w:rsidR="006A6697" w:rsidRDefault="006A6697" w:rsidP="006A6697">
            <w:pPr>
              <w:jc w:val="center"/>
            </w:pPr>
          </w:p>
        </w:tc>
        <w:tc>
          <w:tcPr>
            <w:tcW w:w="718" w:type="dxa"/>
          </w:tcPr>
          <w:p w14:paraId="7FC124E3" w14:textId="77777777" w:rsidR="006A6697" w:rsidRDefault="006A6697" w:rsidP="006A6697">
            <w:pPr>
              <w:jc w:val="center"/>
            </w:pPr>
          </w:p>
        </w:tc>
        <w:tc>
          <w:tcPr>
            <w:tcW w:w="630" w:type="dxa"/>
          </w:tcPr>
          <w:p w14:paraId="2FB12329" w14:textId="77777777" w:rsidR="006A6697" w:rsidRDefault="006A6697" w:rsidP="006A6697">
            <w:pPr>
              <w:jc w:val="center"/>
            </w:pPr>
          </w:p>
        </w:tc>
        <w:tc>
          <w:tcPr>
            <w:tcW w:w="731" w:type="dxa"/>
          </w:tcPr>
          <w:p w14:paraId="399E97C3" w14:textId="77777777" w:rsidR="006A6697" w:rsidRDefault="006A6697" w:rsidP="006A6697">
            <w:pPr>
              <w:jc w:val="center"/>
            </w:pPr>
          </w:p>
        </w:tc>
      </w:tr>
      <w:tr w:rsidR="006A6697" w14:paraId="7D29334E" w14:textId="77777777" w:rsidTr="00F4299C">
        <w:trPr>
          <w:trHeight w:hRule="exact" w:val="288"/>
        </w:trPr>
        <w:tc>
          <w:tcPr>
            <w:tcW w:w="531" w:type="dxa"/>
          </w:tcPr>
          <w:p w14:paraId="34DB9538" w14:textId="77777777" w:rsidR="006A6697" w:rsidRDefault="006A6697" w:rsidP="006A669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</w:t>
            </w:r>
          </w:p>
        </w:tc>
        <w:tc>
          <w:tcPr>
            <w:tcW w:w="744" w:type="dxa"/>
          </w:tcPr>
          <w:p w14:paraId="66F8572A" w14:textId="20184463" w:rsidR="006A6697" w:rsidRPr="000619D7" w:rsidRDefault="006A6697" w:rsidP="006A6697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6034CD95" w14:textId="69638886" w:rsidR="006A6697" w:rsidRPr="000619D7" w:rsidRDefault="006A6697" w:rsidP="006A6697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64BFB979" w14:textId="2A797876" w:rsidR="006A6697" w:rsidRPr="000619D7" w:rsidRDefault="006A6697" w:rsidP="006A6697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2A3B49D3" w14:textId="110F2368" w:rsidR="006A6697" w:rsidRPr="000619D7" w:rsidRDefault="006A6697" w:rsidP="006A6697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3F8BE896" w14:textId="77777777" w:rsidR="006A6697" w:rsidRDefault="006A6697" w:rsidP="006A6697">
            <w:pPr>
              <w:jc w:val="center"/>
            </w:pPr>
          </w:p>
        </w:tc>
        <w:tc>
          <w:tcPr>
            <w:tcW w:w="731" w:type="dxa"/>
          </w:tcPr>
          <w:p w14:paraId="7566A086" w14:textId="77777777" w:rsidR="006A6697" w:rsidRDefault="006A6697" w:rsidP="006A6697">
            <w:pPr>
              <w:jc w:val="center"/>
            </w:pPr>
          </w:p>
        </w:tc>
      </w:tr>
      <w:tr w:rsidR="006A6697" w14:paraId="3BBDD6C0" w14:textId="77777777" w:rsidTr="00F4299C">
        <w:trPr>
          <w:trHeight w:hRule="exact" w:val="288"/>
        </w:trPr>
        <w:tc>
          <w:tcPr>
            <w:tcW w:w="531" w:type="dxa"/>
          </w:tcPr>
          <w:p w14:paraId="30A236A4" w14:textId="77777777" w:rsidR="006A6697" w:rsidRDefault="006A6697" w:rsidP="006A669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</w:t>
            </w:r>
          </w:p>
        </w:tc>
        <w:tc>
          <w:tcPr>
            <w:tcW w:w="744" w:type="dxa"/>
            <w:shd w:val="clear" w:color="auto" w:fill="auto"/>
          </w:tcPr>
          <w:p w14:paraId="5A16FC6E" w14:textId="698E65D9" w:rsidR="006A6697" w:rsidRPr="000619D7" w:rsidRDefault="006A6697" w:rsidP="006A6697">
            <w:pPr>
              <w:jc w:val="center"/>
            </w:pPr>
            <w:r>
              <w:t>8:00</w:t>
            </w:r>
          </w:p>
        </w:tc>
        <w:tc>
          <w:tcPr>
            <w:tcW w:w="760" w:type="dxa"/>
            <w:shd w:val="clear" w:color="auto" w:fill="auto"/>
          </w:tcPr>
          <w:p w14:paraId="3EDEF369" w14:textId="57CCC00D" w:rsidR="006A6697" w:rsidRPr="000619D7" w:rsidRDefault="006A6697" w:rsidP="006A6697">
            <w:pPr>
              <w:jc w:val="center"/>
            </w:pPr>
            <w:r>
              <w:t>12:00</w:t>
            </w:r>
          </w:p>
        </w:tc>
        <w:tc>
          <w:tcPr>
            <w:tcW w:w="752" w:type="dxa"/>
            <w:shd w:val="clear" w:color="auto" w:fill="auto"/>
          </w:tcPr>
          <w:p w14:paraId="0A2CC8C2" w14:textId="64F08E6F" w:rsidR="006A6697" w:rsidRPr="000619D7" w:rsidRDefault="006A6697" w:rsidP="006A6697">
            <w:pPr>
              <w:jc w:val="center"/>
            </w:pPr>
            <w:r>
              <w:t>1:00</w:t>
            </w:r>
          </w:p>
        </w:tc>
        <w:tc>
          <w:tcPr>
            <w:tcW w:w="718" w:type="dxa"/>
            <w:shd w:val="clear" w:color="auto" w:fill="auto"/>
          </w:tcPr>
          <w:p w14:paraId="731E6422" w14:textId="7B951EBF" w:rsidR="006A6697" w:rsidRPr="000619D7" w:rsidRDefault="006A6697" w:rsidP="006A6697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6FF46C40" w14:textId="77777777" w:rsidR="006A6697" w:rsidRDefault="006A6697" w:rsidP="006A6697">
            <w:pPr>
              <w:jc w:val="center"/>
            </w:pPr>
          </w:p>
        </w:tc>
        <w:tc>
          <w:tcPr>
            <w:tcW w:w="731" w:type="dxa"/>
          </w:tcPr>
          <w:p w14:paraId="0EE9D5DA" w14:textId="77777777" w:rsidR="006A6697" w:rsidRDefault="006A6697" w:rsidP="006A6697">
            <w:pPr>
              <w:jc w:val="center"/>
            </w:pPr>
          </w:p>
        </w:tc>
      </w:tr>
      <w:tr w:rsidR="006A6697" w14:paraId="291037B3" w14:textId="77777777" w:rsidTr="00F4299C">
        <w:trPr>
          <w:trHeight w:hRule="exact" w:val="288"/>
        </w:trPr>
        <w:tc>
          <w:tcPr>
            <w:tcW w:w="531" w:type="dxa"/>
          </w:tcPr>
          <w:p w14:paraId="7CE45352" w14:textId="77777777" w:rsidR="006A6697" w:rsidRDefault="006A6697" w:rsidP="006A669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  <w:tc>
          <w:tcPr>
            <w:tcW w:w="744" w:type="dxa"/>
          </w:tcPr>
          <w:p w14:paraId="5E5D6D3E" w14:textId="36F3CCD6" w:rsidR="006A6697" w:rsidRDefault="006A6697" w:rsidP="006A6697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4134D87D" w14:textId="29D44FA2" w:rsidR="006A6697" w:rsidRDefault="006A6697" w:rsidP="006A6697">
            <w:pPr>
              <w:jc w:val="center"/>
            </w:pPr>
            <w:r>
              <w:t>12:00</w:t>
            </w:r>
          </w:p>
        </w:tc>
        <w:tc>
          <w:tcPr>
            <w:tcW w:w="752" w:type="dxa"/>
            <w:shd w:val="clear" w:color="auto" w:fill="auto"/>
          </w:tcPr>
          <w:p w14:paraId="2361FBA5" w14:textId="50FFC83A" w:rsidR="006A6697" w:rsidRDefault="006A6697" w:rsidP="006A6697">
            <w:pPr>
              <w:jc w:val="center"/>
            </w:pPr>
            <w:r>
              <w:t>1:00</w:t>
            </w:r>
          </w:p>
        </w:tc>
        <w:tc>
          <w:tcPr>
            <w:tcW w:w="718" w:type="dxa"/>
            <w:shd w:val="clear" w:color="auto" w:fill="auto"/>
          </w:tcPr>
          <w:p w14:paraId="00FFA051" w14:textId="7FB132C2" w:rsidR="006A6697" w:rsidRDefault="006A6697" w:rsidP="006A6697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69B5FFD1" w14:textId="77777777" w:rsidR="006A6697" w:rsidRDefault="006A6697" w:rsidP="006A6697">
            <w:pPr>
              <w:jc w:val="center"/>
            </w:pPr>
          </w:p>
        </w:tc>
        <w:tc>
          <w:tcPr>
            <w:tcW w:w="731" w:type="dxa"/>
          </w:tcPr>
          <w:p w14:paraId="0623DE34" w14:textId="77777777" w:rsidR="006A6697" w:rsidRDefault="006A6697" w:rsidP="006A6697">
            <w:pPr>
              <w:jc w:val="center"/>
            </w:pPr>
          </w:p>
        </w:tc>
      </w:tr>
      <w:tr w:rsidR="006A6697" w14:paraId="432D6EB2" w14:textId="77777777" w:rsidTr="00F4299C">
        <w:trPr>
          <w:trHeight w:hRule="exact" w:val="288"/>
        </w:trPr>
        <w:tc>
          <w:tcPr>
            <w:tcW w:w="531" w:type="dxa"/>
          </w:tcPr>
          <w:p w14:paraId="6E359A74" w14:textId="77777777" w:rsidR="006A6697" w:rsidRDefault="006A6697" w:rsidP="006A669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</w:t>
            </w:r>
          </w:p>
        </w:tc>
        <w:tc>
          <w:tcPr>
            <w:tcW w:w="744" w:type="dxa"/>
          </w:tcPr>
          <w:p w14:paraId="19733879" w14:textId="4BF52693" w:rsidR="006A6697" w:rsidRDefault="006A6697" w:rsidP="006A6697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744A35D2" w14:textId="16D5B709" w:rsidR="006A6697" w:rsidRDefault="006A6697" w:rsidP="006A6697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5DFFBE83" w14:textId="1FDBA1BF" w:rsidR="006A6697" w:rsidRDefault="006A6697" w:rsidP="006A6697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373C7FEE" w14:textId="47D8EF2F" w:rsidR="006A6697" w:rsidRDefault="006A6697" w:rsidP="006A6697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2704AD39" w14:textId="77777777" w:rsidR="006A6697" w:rsidRDefault="006A6697" w:rsidP="006A6697">
            <w:pPr>
              <w:jc w:val="center"/>
            </w:pPr>
          </w:p>
        </w:tc>
        <w:tc>
          <w:tcPr>
            <w:tcW w:w="731" w:type="dxa"/>
          </w:tcPr>
          <w:p w14:paraId="79761C6D" w14:textId="77777777" w:rsidR="006A6697" w:rsidRDefault="006A6697" w:rsidP="006A6697">
            <w:pPr>
              <w:jc w:val="center"/>
            </w:pPr>
          </w:p>
        </w:tc>
      </w:tr>
      <w:tr w:rsidR="006A6697" w14:paraId="7293031F" w14:textId="77777777" w:rsidTr="00F4299C">
        <w:trPr>
          <w:trHeight w:hRule="exact" w:val="288"/>
        </w:trPr>
        <w:tc>
          <w:tcPr>
            <w:tcW w:w="531" w:type="dxa"/>
          </w:tcPr>
          <w:p w14:paraId="40FC681F" w14:textId="77777777" w:rsidR="006A6697" w:rsidRDefault="006A6697" w:rsidP="006A669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</w:t>
            </w:r>
          </w:p>
        </w:tc>
        <w:tc>
          <w:tcPr>
            <w:tcW w:w="744" w:type="dxa"/>
          </w:tcPr>
          <w:p w14:paraId="2E3355B7" w14:textId="0A2DB95E" w:rsidR="006A6697" w:rsidRDefault="006A6697" w:rsidP="006A6697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026C08E7" w14:textId="4661D0B1" w:rsidR="006A6697" w:rsidRDefault="006A6697" w:rsidP="006A6697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059E3AF9" w14:textId="318FE7AD" w:rsidR="006A6697" w:rsidRDefault="006A6697" w:rsidP="006A6697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224906A7" w14:textId="78B7955C" w:rsidR="006A6697" w:rsidRDefault="006A6697" w:rsidP="006A6697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6690F4DF" w14:textId="77777777" w:rsidR="006A6697" w:rsidRDefault="006A6697" w:rsidP="006A6697">
            <w:pPr>
              <w:jc w:val="center"/>
            </w:pPr>
          </w:p>
        </w:tc>
        <w:tc>
          <w:tcPr>
            <w:tcW w:w="731" w:type="dxa"/>
          </w:tcPr>
          <w:p w14:paraId="620EF327" w14:textId="77777777" w:rsidR="006A6697" w:rsidRDefault="006A6697" w:rsidP="006A6697">
            <w:pPr>
              <w:jc w:val="center"/>
            </w:pPr>
          </w:p>
        </w:tc>
      </w:tr>
      <w:tr w:rsidR="006A6697" w14:paraId="25A34DC0" w14:textId="77777777" w:rsidTr="00F4299C">
        <w:trPr>
          <w:trHeight w:hRule="exact" w:val="288"/>
        </w:trPr>
        <w:tc>
          <w:tcPr>
            <w:tcW w:w="531" w:type="dxa"/>
          </w:tcPr>
          <w:p w14:paraId="0CEBA1F1" w14:textId="77777777" w:rsidR="006A6697" w:rsidRDefault="006A6697" w:rsidP="006A669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</w:t>
            </w:r>
          </w:p>
        </w:tc>
        <w:tc>
          <w:tcPr>
            <w:tcW w:w="744" w:type="dxa"/>
          </w:tcPr>
          <w:p w14:paraId="46B060C2" w14:textId="2F60DA4E" w:rsidR="006A6697" w:rsidRDefault="006A6697" w:rsidP="006A6697">
            <w:pPr>
              <w:jc w:val="center"/>
            </w:pPr>
          </w:p>
        </w:tc>
        <w:tc>
          <w:tcPr>
            <w:tcW w:w="760" w:type="dxa"/>
          </w:tcPr>
          <w:p w14:paraId="777CD3E1" w14:textId="2D386908" w:rsidR="006A6697" w:rsidRDefault="006A6697" w:rsidP="006A669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1" locked="0" layoutInCell="1" allowOverlap="1" wp14:anchorId="5B4C2DE7" wp14:editId="1489EA4F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35137</wp:posOffset>
                      </wp:positionV>
                      <wp:extent cx="1931670" cy="257810"/>
                      <wp:effectExtent l="0" t="0" r="11430" b="27940"/>
                      <wp:wrapNone/>
                      <wp:docPr id="1762263512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1670" cy="257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E9EF7F" w14:textId="77777777" w:rsidR="006A6697" w:rsidRPr="00345F41" w:rsidRDefault="006A6697" w:rsidP="007E2A25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</w:pPr>
                                  <w:r w:rsidRPr="00345F41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  <w:t>SERVICES NOT REQUIRED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4C2DE7" id="_x0000_s1035" style="position:absolute;left:0;text-align:left;margin-left:-36pt;margin-top:2.75pt;width:152.1pt;height:20.3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" fillcolor="white [3212]" strokecolor="white [3212]" strokeweight="2pt">
                      <v:textbox>
                        <w:txbxContent>
                          <w:p w14:paraId="35E9EF7F" w14:textId="77777777" w:rsidR="006A6697" w:rsidRPr="00345F41" w:rsidRDefault="006A6697" w:rsidP="007E2A25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345F41"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  <w:t>SERVICES NOT REQUIRED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52" w:type="dxa"/>
          </w:tcPr>
          <w:p w14:paraId="0AD9640A" w14:textId="56C8657D" w:rsidR="006A6697" w:rsidRDefault="006A6697" w:rsidP="006A6697">
            <w:pPr>
              <w:jc w:val="center"/>
            </w:pPr>
          </w:p>
        </w:tc>
        <w:tc>
          <w:tcPr>
            <w:tcW w:w="718" w:type="dxa"/>
          </w:tcPr>
          <w:p w14:paraId="50DF8C81" w14:textId="4927FF81" w:rsidR="006A6697" w:rsidRDefault="006A6697" w:rsidP="006A6697">
            <w:pPr>
              <w:jc w:val="center"/>
            </w:pPr>
          </w:p>
        </w:tc>
        <w:tc>
          <w:tcPr>
            <w:tcW w:w="630" w:type="dxa"/>
          </w:tcPr>
          <w:p w14:paraId="2B1E0589" w14:textId="77777777" w:rsidR="006A6697" w:rsidRDefault="006A6697" w:rsidP="006A6697">
            <w:pPr>
              <w:jc w:val="center"/>
            </w:pPr>
          </w:p>
        </w:tc>
        <w:tc>
          <w:tcPr>
            <w:tcW w:w="731" w:type="dxa"/>
          </w:tcPr>
          <w:p w14:paraId="39C715FD" w14:textId="77777777" w:rsidR="006A6697" w:rsidRDefault="006A6697" w:rsidP="006A6697">
            <w:pPr>
              <w:jc w:val="center"/>
            </w:pPr>
          </w:p>
        </w:tc>
      </w:tr>
      <w:tr w:rsidR="006A6697" w14:paraId="06278D3F" w14:textId="77777777" w:rsidTr="00F4299C">
        <w:trPr>
          <w:trHeight w:hRule="exact" w:val="288"/>
        </w:trPr>
        <w:tc>
          <w:tcPr>
            <w:tcW w:w="531" w:type="dxa"/>
          </w:tcPr>
          <w:p w14:paraId="04EA7321" w14:textId="77777777" w:rsidR="006A6697" w:rsidRDefault="006A6697" w:rsidP="006A669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</w:t>
            </w:r>
          </w:p>
        </w:tc>
        <w:tc>
          <w:tcPr>
            <w:tcW w:w="744" w:type="dxa"/>
          </w:tcPr>
          <w:p w14:paraId="314F6B31" w14:textId="77777777" w:rsidR="006A6697" w:rsidRDefault="006A6697" w:rsidP="006A6697">
            <w:pPr>
              <w:jc w:val="center"/>
            </w:pPr>
          </w:p>
        </w:tc>
        <w:tc>
          <w:tcPr>
            <w:tcW w:w="760" w:type="dxa"/>
          </w:tcPr>
          <w:p w14:paraId="4ED0051A" w14:textId="572CB28E" w:rsidR="006A6697" w:rsidRDefault="006A6697" w:rsidP="006A6697">
            <w:pPr>
              <w:jc w:val="center"/>
            </w:pPr>
          </w:p>
        </w:tc>
        <w:tc>
          <w:tcPr>
            <w:tcW w:w="752" w:type="dxa"/>
          </w:tcPr>
          <w:p w14:paraId="1D60892B" w14:textId="77777777" w:rsidR="006A6697" w:rsidRDefault="006A6697" w:rsidP="006A6697">
            <w:pPr>
              <w:jc w:val="center"/>
            </w:pPr>
          </w:p>
        </w:tc>
        <w:tc>
          <w:tcPr>
            <w:tcW w:w="718" w:type="dxa"/>
          </w:tcPr>
          <w:p w14:paraId="1B7AFE7B" w14:textId="77777777" w:rsidR="006A6697" w:rsidRDefault="006A6697" w:rsidP="006A6697">
            <w:pPr>
              <w:jc w:val="center"/>
            </w:pPr>
          </w:p>
        </w:tc>
        <w:tc>
          <w:tcPr>
            <w:tcW w:w="630" w:type="dxa"/>
          </w:tcPr>
          <w:p w14:paraId="58816F93" w14:textId="77777777" w:rsidR="006A6697" w:rsidRDefault="006A6697" w:rsidP="006A6697">
            <w:pPr>
              <w:jc w:val="center"/>
            </w:pPr>
          </w:p>
        </w:tc>
        <w:tc>
          <w:tcPr>
            <w:tcW w:w="731" w:type="dxa"/>
          </w:tcPr>
          <w:p w14:paraId="78A251C3" w14:textId="77777777" w:rsidR="006A6697" w:rsidRDefault="006A6697" w:rsidP="006A6697">
            <w:pPr>
              <w:jc w:val="center"/>
            </w:pPr>
          </w:p>
        </w:tc>
      </w:tr>
      <w:tr w:rsidR="006A6697" w14:paraId="566A31A1" w14:textId="77777777" w:rsidTr="00F4299C">
        <w:trPr>
          <w:trHeight w:hRule="exact" w:val="288"/>
        </w:trPr>
        <w:tc>
          <w:tcPr>
            <w:tcW w:w="531" w:type="dxa"/>
          </w:tcPr>
          <w:p w14:paraId="3662507A" w14:textId="77777777" w:rsidR="006A6697" w:rsidRDefault="006A6697" w:rsidP="006A669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</w:t>
            </w:r>
          </w:p>
        </w:tc>
        <w:tc>
          <w:tcPr>
            <w:tcW w:w="744" w:type="dxa"/>
          </w:tcPr>
          <w:p w14:paraId="74B620B3" w14:textId="5A009526" w:rsidR="006A6697" w:rsidRDefault="006A6697" w:rsidP="006A6697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0A115EB4" w14:textId="23B1BBEA" w:rsidR="006A6697" w:rsidRDefault="006A6697" w:rsidP="006A6697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576AD39D" w14:textId="7482B488" w:rsidR="006A6697" w:rsidRDefault="006A6697" w:rsidP="006A6697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38451F07" w14:textId="5554ABE8" w:rsidR="006A6697" w:rsidRDefault="006A6697" w:rsidP="006A6697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4EC42616" w14:textId="77777777" w:rsidR="006A6697" w:rsidRDefault="006A6697" w:rsidP="006A6697">
            <w:pPr>
              <w:jc w:val="center"/>
            </w:pPr>
          </w:p>
        </w:tc>
        <w:tc>
          <w:tcPr>
            <w:tcW w:w="731" w:type="dxa"/>
          </w:tcPr>
          <w:p w14:paraId="55F5EBF6" w14:textId="77777777" w:rsidR="006A6697" w:rsidRDefault="006A6697" w:rsidP="006A6697">
            <w:pPr>
              <w:jc w:val="center"/>
            </w:pPr>
          </w:p>
        </w:tc>
      </w:tr>
      <w:tr w:rsidR="006A6697" w14:paraId="41BCFDC3" w14:textId="77777777" w:rsidTr="00F4299C">
        <w:trPr>
          <w:trHeight w:hRule="exact" w:val="288"/>
        </w:trPr>
        <w:tc>
          <w:tcPr>
            <w:tcW w:w="531" w:type="dxa"/>
          </w:tcPr>
          <w:p w14:paraId="42FED198" w14:textId="77777777" w:rsidR="006A6697" w:rsidRDefault="006A6697" w:rsidP="006A669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26</w:t>
            </w:r>
          </w:p>
        </w:tc>
        <w:tc>
          <w:tcPr>
            <w:tcW w:w="744" w:type="dxa"/>
          </w:tcPr>
          <w:p w14:paraId="44BB8178" w14:textId="532A2774" w:rsidR="006A6697" w:rsidRDefault="006A6697" w:rsidP="006A6697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6862BCD8" w14:textId="261EC7B9" w:rsidR="006A6697" w:rsidRDefault="006A6697" w:rsidP="006A6697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2EF3AC05" w14:textId="3ADED694" w:rsidR="006A6697" w:rsidRDefault="006A6697" w:rsidP="006A6697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551B17D4" w14:textId="11DAC6F5" w:rsidR="006A6697" w:rsidRDefault="006A6697" w:rsidP="006A6697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0B6DFBF5" w14:textId="77777777" w:rsidR="006A6697" w:rsidRDefault="006A6697" w:rsidP="006A6697">
            <w:pPr>
              <w:jc w:val="center"/>
            </w:pPr>
          </w:p>
        </w:tc>
        <w:tc>
          <w:tcPr>
            <w:tcW w:w="731" w:type="dxa"/>
          </w:tcPr>
          <w:p w14:paraId="1567949D" w14:textId="77777777" w:rsidR="006A6697" w:rsidRDefault="006A6697" w:rsidP="006A6697">
            <w:pPr>
              <w:jc w:val="center"/>
            </w:pPr>
          </w:p>
        </w:tc>
      </w:tr>
      <w:tr w:rsidR="005E704E" w14:paraId="219242C8" w14:textId="77777777" w:rsidTr="00D96761">
        <w:trPr>
          <w:trHeight w:hRule="exact" w:val="288"/>
        </w:trPr>
        <w:tc>
          <w:tcPr>
            <w:tcW w:w="531" w:type="dxa"/>
          </w:tcPr>
          <w:p w14:paraId="0A5FFA8F" w14:textId="77777777" w:rsidR="005E704E" w:rsidRDefault="005E704E" w:rsidP="005E704E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</w:t>
            </w:r>
          </w:p>
        </w:tc>
        <w:tc>
          <w:tcPr>
            <w:tcW w:w="744" w:type="dxa"/>
            <w:vAlign w:val="center"/>
          </w:tcPr>
          <w:p w14:paraId="1F1BF5D3" w14:textId="41B3F050" w:rsidR="005E704E" w:rsidRDefault="005E704E" w:rsidP="005E704E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0EB26A22" w14:textId="2F1705EE" w:rsidR="005E704E" w:rsidRDefault="005E704E" w:rsidP="005E704E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6D9E62F4" w14:textId="214B3F46" w:rsidR="005E704E" w:rsidRDefault="005E704E" w:rsidP="005E704E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70472B37" w14:textId="5EC722AA" w:rsidR="005E704E" w:rsidRDefault="005E704E" w:rsidP="005E704E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7551D17E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5EDEB9FF" w14:textId="77777777" w:rsidR="005E704E" w:rsidRDefault="005E704E" w:rsidP="005E704E">
            <w:pPr>
              <w:jc w:val="center"/>
            </w:pPr>
          </w:p>
        </w:tc>
      </w:tr>
      <w:tr w:rsidR="005E704E" w14:paraId="68E35BB5" w14:textId="77777777" w:rsidTr="00F4299C">
        <w:trPr>
          <w:trHeight w:hRule="exact" w:val="288"/>
        </w:trPr>
        <w:tc>
          <w:tcPr>
            <w:tcW w:w="531" w:type="dxa"/>
          </w:tcPr>
          <w:p w14:paraId="0318AFA7" w14:textId="77777777" w:rsidR="005E704E" w:rsidRDefault="005E704E" w:rsidP="005E704E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28</w:t>
            </w:r>
          </w:p>
        </w:tc>
        <w:tc>
          <w:tcPr>
            <w:tcW w:w="744" w:type="dxa"/>
          </w:tcPr>
          <w:p w14:paraId="65174799" w14:textId="77F2D346" w:rsidR="005E704E" w:rsidRDefault="005E704E" w:rsidP="005E704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1" locked="0" layoutInCell="1" allowOverlap="1" wp14:anchorId="39A023E2" wp14:editId="4F8D6DE4">
                      <wp:simplePos x="0" y="0"/>
                      <wp:positionH relativeFrom="column">
                        <wp:posOffset>-512445</wp:posOffset>
                      </wp:positionH>
                      <wp:positionV relativeFrom="paragraph">
                        <wp:posOffset>48014</wp:posOffset>
                      </wp:positionV>
                      <wp:extent cx="1931670" cy="257810"/>
                      <wp:effectExtent l="0" t="0" r="11430" b="27940"/>
                      <wp:wrapNone/>
                      <wp:docPr id="1606593220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1670" cy="257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0F5AA8" w14:textId="77777777" w:rsidR="005E704E" w:rsidRPr="00345F41" w:rsidRDefault="005E704E" w:rsidP="007E2A25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  <w:t>HOLIDAY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A023E2" id="_x0000_s1036" style="position:absolute;left:0;text-align:left;margin-left:-40.35pt;margin-top:3.8pt;width:152.1pt;height:20.3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" fillcolor="white [3212]" strokecolor="white [3212]" strokeweight="2pt">
                      <v:textbox>
                        <w:txbxContent>
                          <w:p w14:paraId="110F5AA8" w14:textId="77777777" w:rsidR="005E704E" w:rsidRPr="00345F41" w:rsidRDefault="005E704E" w:rsidP="007E2A25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  <w:t>HOLIDAY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60" w:type="dxa"/>
          </w:tcPr>
          <w:p w14:paraId="49229FAF" w14:textId="539CA9A5" w:rsidR="005E704E" w:rsidRDefault="005E704E" w:rsidP="005E704E">
            <w:pPr>
              <w:jc w:val="center"/>
            </w:pPr>
          </w:p>
        </w:tc>
        <w:tc>
          <w:tcPr>
            <w:tcW w:w="752" w:type="dxa"/>
          </w:tcPr>
          <w:p w14:paraId="5054EB05" w14:textId="70B6AA58" w:rsidR="005E704E" w:rsidRDefault="005E704E" w:rsidP="005E704E">
            <w:pPr>
              <w:jc w:val="center"/>
            </w:pPr>
          </w:p>
        </w:tc>
        <w:tc>
          <w:tcPr>
            <w:tcW w:w="718" w:type="dxa"/>
          </w:tcPr>
          <w:p w14:paraId="64C8EE9D" w14:textId="7F50C94D" w:rsidR="005E704E" w:rsidRDefault="005E704E" w:rsidP="005E704E">
            <w:pPr>
              <w:jc w:val="center"/>
            </w:pPr>
          </w:p>
        </w:tc>
        <w:tc>
          <w:tcPr>
            <w:tcW w:w="630" w:type="dxa"/>
          </w:tcPr>
          <w:p w14:paraId="0B76E809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6BB0636E" w14:textId="77777777" w:rsidR="005E704E" w:rsidRDefault="005E704E" w:rsidP="005E704E">
            <w:pPr>
              <w:jc w:val="center"/>
            </w:pPr>
          </w:p>
        </w:tc>
      </w:tr>
      <w:tr w:rsidR="005E704E" w14:paraId="4B328AC7" w14:textId="77777777" w:rsidTr="00F4299C">
        <w:trPr>
          <w:trHeight w:hRule="exact" w:val="288"/>
        </w:trPr>
        <w:tc>
          <w:tcPr>
            <w:tcW w:w="531" w:type="dxa"/>
          </w:tcPr>
          <w:p w14:paraId="75422C8E" w14:textId="77777777" w:rsidR="005E704E" w:rsidRDefault="005E704E" w:rsidP="005E704E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29</w:t>
            </w:r>
          </w:p>
        </w:tc>
        <w:tc>
          <w:tcPr>
            <w:tcW w:w="744" w:type="dxa"/>
          </w:tcPr>
          <w:p w14:paraId="06B442D1" w14:textId="12E0DA8B" w:rsidR="005E704E" w:rsidRDefault="005E704E" w:rsidP="005E704E">
            <w:pPr>
              <w:jc w:val="center"/>
            </w:pPr>
          </w:p>
        </w:tc>
        <w:tc>
          <w:tcPr>
            <w:tcW w:w="760" w:type="dxa"/>
          </w:tcPr>
          <w:p w14:paraId="4C740FE3" w14:textId="3C24F423" w:rsidR="005E704E" w:rsidRDefault="005E704E" w:rsidP="005E704E">
            <w:pPr>
              <w:jc w:val="center"/>
            </w:pPr>
          </w:p>
        </w:tc>
        <w:tc>
          <w:tcPr>
            <w:tcW w:w="752" w:type="dxa"/>
          </w:tcPr>
          <w:p w14:paraId="1B9247A4" w14:textId="4A3448B6" w:rsidR="005E704E" w:rsidRDefault="005E704E" w:rsidP="005E704E">
            <w:pPr>
              <w:jc w:val="center"/>
            </w:pPr>
          </w:p>
        </w:tc>
        <w:tc>
          <w:tcPr>
            <w:tcW w:w="718" w:type="dxa"/>
          </w:tcPr>
          <w:p w14:paraId="55D31FB1" w14:textId="043F74E6" w:rsidR="005E704E" w:rsidRDefault="005E704E" w:rsidP="005E704E">
            <w:pPr>
              <w:jc w:val="center"/>
            </w:pPr>
          </w:p>
        </w:tc>
        <w:tc>
          <w:tcPr>
            <w:tcW w:w="630" w:type="dxa"/>
          </w:tcPr>
          <w:p w14:paraId="1F739D39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316357F8" w14:textId="77777777" w:rsidR="005E704E" w:rsidRDefault="005E704E" w:rsidP="005E704E">
            <w:pPr>
              <w:jc w:val="center"/>
            </w:pPr>
          </w:p>
        </w:tc>
      </w:tr>
      <w:tr w:rsidR="005E704E" w14:paraId="0773E91F" w14:textId="77777777" w:rsidTr="00F4299C">
        <w:trPr>
          <w:trHeight w:hRule="exact" w:val="288"/>
        </w:trPr>
        <w:tc>
          <w:tcPr>
            <w:tcW w:w="531" w:type="dxa"/>
          </w:tcPr>
          <w:p w14:paraId="6D02CB48" w14:textId="77777777" w:rsidR="005E704E" w:rsidRDefault="005E704E" w:rsidP="005E704E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</w:t>
            </w:r>
          </w:p>
        </w:tc>
        <w:tc>
          <w:tcPr>
            <w:tcW w:w="744" w:type="dxa"/>
          </w:tcPr>
          <w:p w14:paraId="1F3D84F1" w14:textId="71134B8A" w:rsidR="005E704E" w:rsidRDefault="005E704E" w:rsidP="005E704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1" locked="0" layoutInCell="1" allowOverlap="1" wp14:anchorId="0C45F129" wp14:editId="72416777">
                      <wp:simplePos x="0" y="0"/>
                      <wp:positionH relativeFrom="column">
                        <wp:posOffset>-2787</wp:posOffset>
                      </wp:positionH>
                      <wp:positionV relativeFrom="paragraph">
                        <wp:posOffset>45668</wp:posOffset>
                      </wp:positionV>
                      <wp:extent cx="1931670" cy="257810"/>
                      <wp:effectExtent l="0" t="0" r="11430" b="27940"/>
                      <wp:wrapNone/>
                      <wp:docPr id="2114286797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1670" cy="257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BDA708" w14:textId="77777777" w:rsidR="005E704E" w:rsidRPr="00345F41" w:rsidRDefault="005E704E" w:rsidP="007E2A25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</w:pPr>
                                  <w:r w:rsidRPr="00345F41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  <w:t>SERVICES NOT REQUIRED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45F129" id="_x0000_s1037" style="position:absolute;left:0;text-align:left;margin-left:-.2pt;margin-top:3.6pt;width:152.1pt;height:20.3pt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" fillcolor="white [3212]" strokecolor="white [3212]" strokeweight="2pt">
                      <v:textbox>
                        <w:txbxContent>
                          <w:p w14:paraId="7FBDA708" w14:textId="77777777" w:rsidR="005E704E" w:rsidRPr="00345F41" w:rsidRDefault="005E704E" w:rsidP="007E2A25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345F41"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  <w:t>SERVICES NOT REQUIRED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60" w:type="dxa"/>
          </w:tcPr>
          <w:p w14:paraId="1621C7BA" w14:textId="77777777" w:rsidR="005E704E" w:rsidRDefault="005E704E" w:rsidP="005E704E">
            <w:pPr>
              <w:jc w:val="center"/>
            </w:pPr>
          </w:p>
        </w:tc>
        <w:tc>
          <w:tcPr>
            <w:tcW w:w="752" w:type="dxa"/>
          </w:tcPr>
          <w:p w14:paraId="28F7EA90" w14:textId="77777777" w:rsidR="005E704E" w:rsidRDefault="005E704E" w:rsidP="005E704E">
            <w:pPr>
              <w:jc w:val="center"/>
            </w:pPr>
          </w:p>
        </w:tc>
        <w:tc>
          <w:tcPr>
            <w:tcW w:w="718" w:type="dxa"/>
          </w:tcPr>
          <w:p w14:paraId="49EE4E6F" w14:textId="77777777" w:rsidR="005E704E" w:rsidRDefault="005E704E" w:rsidP="005E704E">
            <w:pPr>
              <w:jc w:val="center"/>
            </w:pPr>
          </w:p>
        </w:tc>
        <w:tc>
          <w:tcPr>
            <w:tcW w:w="630" w:type="dxa"/>
          </w:tcPr>
          <w:p w14:paraId="5643D409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032A43B3" w14:textId="77777777" w:rsidR="005E704E" w:rsidRDefault="005E704E" w:rsidP="005E704E">
            <w:pPr>
              <w:jc w:val="center"/>
            </w:pPr>
          </w:p>
        </w:tc>
      </w:tr>
      <w:tr w:rsidR="005E704E" w14:paraId="6D39FF89" w14:textId="77777777" w:rsidTr="00F4299C">
        <w:trPr>
          <w:trHeight w:hRule="exact" w:val="353"/>
        </w:trPr>
        <w:tc>
          <w:tcPr>
            <w:tcW w:w="531" w:type="dxa"/>
            <w:tcBorders>
              <w:bottom w:val="single" w:sz="4" w:space="0" w:color="auto"/>
            </w:tcBorders>
          </w:tcPr>
          <w:p w14:paraId="04C2FB7F" w14:textId="77777777" w:rsidR="005E704E" w:rsidRDefault="005E704E" w:rsidP="005E704E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31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14:paraId="4736E835" w14:textId="77777777" w:rsidR="005E704E" w:rsidRDefault="005E704E" w:rsidP="005E704E">
            <w:pPr>
              <w:jc w:val="center"/>
            </w:pPr>
          </w:p>
        </w:tc>
        <w:tc>
          <w:tcPr>
            <w:tcW w:w="760" w:type="dxa"/>
          </w:tcPr>
          <w:p w14:paraId="207702DD" w14:textId="77777777" w:rsidR="005E704E" w:rsidRDefault="005E704E" w:rsidP="005E704E">
            <w:pPr>
              <w:jc w:val="center"/>
            </w:pPr>
          </w:p>
        </w:tc>
        <w:tc>
          <w:tcPr>
            <w:tcW w:w="752" w:type="dxa"/>
          </w:tcPr>
          <w:p w14:paraId="10B5A16B" w14:textId="77777777" w:rsidR="005E704E" w:rsidRDefault="005E704E" w:rsidP="005E704E">
            <w:pPr>
              <w:jc w:val="center"/>
            </w:pPr>
          </w:p>
        </w:tc>
        <w:tc>
          <w:tcPr>
            <w:tcW w:w="718" w:type="dxa"/>
          </w:tcPr>
          <w:p w14:paraId="22FE4423" w14:textId="77777777" w:rsidR="005E704E" w:rsidRDefault="005E704E" w:rsidP="005E704E">
            <w:pPr>
              <w:jc w:val="center"/>
            </w:pPr>
          </w:p>
        </w:tc>
        <w:tc>
          <w:tcPr>
            <w:tcW w:w="630" w:type="dxa"/>
          </w:tcPr>
          <w:p w14:paraId="0F88CA62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0DC8D903" w14:textId="77777777" w:rsidR="005E704E" w:rsidRDefault="005E704E" w:rsidP="005E704E">
            <w:pPr>
              <w:jc w:val="center"/>
            </w:pPr>
          </w:p>
        </w:tc>
      </w:tr>
    </w:tbl>
    <w:tbl>
      <w:tblPr>
        <w:tblpPr w:leftFromText="180" w:rightFromText="180" w:vertAnchor="text" w:horzAnchor="margin" w:tblpXSpec="right" w:tblpY="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"/>
        <w:gridCol w:w="744"/>
        <w:gridCol w:w="760"/>
        <w:gridCol w:w="752"/>
        <w:gridCol w:w="718"/>
        <w:gridCol w:w="630"/>
        <w:gridCol w:w="731"/>
      </w:tblGrid>
      <w:tr w:rsidR="009925E7" w14:paraId="6E4C6F6E" w14:textId="77777777" w:rsidTr="00F4299C">
        <w:trPr>
          <w:trHeight w:hRule="exact" w:val="536"/>
        </w:trPr>
        <w:tc>
          <w:tcPr>
            <w:tcW w:w="531" w:type="dxa"/>
            <w:vMerge w:val="restart"/>
          </w:tcPr>
          <w:p w14:paraId="650D147E" w14:textId="77777777" w:rsidR="009925E7" w:rsidRDefault="009925E7" w:rsidP="00F4299C">
            <w:pPr>
              <w:spacing w:before="9" w:line="160" w:lineRule="exact"/>
              <w:rPr>
                <w:sz w:val="16"/>
                <w:szCs w:val="16"/>
              </w:rPr>
            </w:pPr>
          </w:p>
          <w:p w14:paraId="41D80B00" w14:textId="77777777" w:rsidR="009925E7" w:rsidRDefault="009925E7" w:rsidP="00F4299C">
            <w:pPr>
              <w:spacing w:line="200" w:lineRule="exact"/>
            </w:pPr>
          </w:p>
          <w:p w14:paraId="182AE80D" w14:textId="77777777" w:rsidR="009925E7" w:rsidRDefault="009925E7" w:rsidP="00F4299C">
            <w:pPr>
              <w:ind w:left="3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ys</w:t>
            </w:r>
          </w:p>
        </w:tc>
        <w:tc>
          <w:tcPr>
            <w:tcW w:w="1504" w:type="dxa"/>
            <w:gridSpan w:val="2"/>
          </w:tcPr>
          <w:p w14:paraId="41150786" w14:textId="77777777" w:rsidR="009925E7" w:rsidRDefault="009925E7" w:rsidP="00F4299C">
            <w:pPr>
              <w:spacing w:before="1" w:line="100" w:lineRule="exact"/>
              <w:rPr>
                <w:sz w:val="10"/>
                <w:szCs w:val="10"/>
              </w:rPr>
            </w:pPr>
          </w:p>
          <w:p w14:paraId="5ECE807C" w14:textId="77777777" w:rsidR="009925E7" w:rsidRDefault="009925E7" w:rsidP="00F4299C">
            <w:pPr>
              <w:ind w:left="5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M.</w:t>
            </w:r>
          </w:p>
        </w:tc>
        <w:tc>
          <w:tcPr>
            <w:tcW w:w="1470" w:type="dxa"/>
            <w:gridSpan w:val="2"/>
          </w:tcPr>
          <w:p w14:paraId="332408F6" w14:textId="77777777" w:rsidR="009925E7" w:rsidRDefault="009925E7" w:rsidP="00F4299C">
            <w:pPr>
              <w:spacing w:before="1" w:line="100" w:lineRule="exact"/>
              <w:rPr>
                <w:sz w:val="10"/>
                <w:szCs w:val="10"/>
              </w:rPr>
            </w:pPr>
          </w:p>
          <w:p w14:paraId="08789F23" w14:textId="77777777" w:rsidR="009925E7" w:rsidRDefault="009925E7" w:rsidP="00F4299C">
            <w:pPr>
              <w:ind w:left="474" w:right="46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M.</w:t>
            </w:r>
          </w:p>
        </w:tc>
        <w:tc>
          <w:tcPr>
            <w:tcW w:w="1361" w:type="dxa"/>
            <w:gridSpan w:val="2"/>
          </w:tcPr>
          <w:p w14:paraId="167DA60F" w14:textId="77777777" w:rsidR="009925E7" w:rsidRDefault="009925E7" w:rsidP="00F4299C">
            <w:pPr>
              <w:spacing w:line="220" w:lineRule="exact"/>
              <w:ind w:left="3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UNDER</w:t>
            </w:r>
          </w:p>
          <w:p w14:paraId="6D584498" w14:textId="77777777" w:rsidR="009925E7" w:rsidRDefault="009925E7" w:rsidP="00F4299C">
            <w:pPr>
              <w:spacing w:before="19" w:line="260" w:lineRule="exact"/>
              <w:ind w:left="47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ME</w:t>
            </w:r>
          </w:p>
        </w:tc>
      </w:tr>
      <w:tr w:rsidR="009925E7" w14:paraId="510B5F49" w14:textId="77777777" w:rsidTr="00F4299C">
        <w:trPr>
          <w:trHeight w:hRule="exact" w:val="533"/>
        </w:trPr>
        <w:tc>
          <w:tcPr>
            <w:tcW w:w="531" w:type="dxa"/>
            <w:vMerge/>
          </w:tcPr>
          <w:p w14:paraId="055BC4AD" w14:textId="77777777" w:rsidR="009925E7" w:rsidRDefault="009925E7" w:rsidP="00F4299C"/>
        </w:tc>
        <w:tc>
          <w:tcPr>
            <w:tcW w:w="744" w:type="dxa"/>
          </w:tcPr>
          <w:p w14:paraId="2C94E21D" w14:textId="77777777" w:rsidR="009925E7" w:rsidRDefault="009925E7" w:rsidP="00F4299C">
            <w:pPr>
              <w:spacing w:before="2" w:line="140" w:lineRule="exact"/>
              <w:rPr>
                <w:sz w:val="15"/>
                <w:szCs w:val="15"/>
              </w:rPr>
            </w:pPr>
          </w:p>
          <w:p w14:paraId="66B32E07" w14:textId="77777777" w:rsidR="009925E7" w:rsidRDefault="009925E7" w:rsidP="00F4299C">
            <w:pPr>
              <w:ind w:left="6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IV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L</w:t>
            </w:r>
          </w:p>
        </w:tc>
        <w:tc>
          <w:tcPr>
            <w:tcW w:w="760" w:type="dxa"/>
          </w:tcPr>
          <w:p w14:paraId="02F9A4EE" w14:textId="77777777" w:rsidR="009925E7" w:rsidRDefault="009925E7" w:rsidP="00F4299C">
            <w:pPr>
              <w:spacing w:before="44" w:line="265" w:lineRule="auto"/>
              <w:ind w:left="183" w:right="97" w:hanging="7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PA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 xml:space="preserve">-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E</w:t>
            </w:r>
          </w:p>
        </w:tc>
        <w:tc>
          <w:tcPr>
            <w:tcW w:w="752" w:type="dxa"/>
          </w:tcPr>
          <w:p w14:paraId="3E38DE88" w14:textId="77777777" w:rsidR="009925E7" w:rsidRDefault="009925E7" w:rsidP="00F4299C">
            <w:pPr>
              <w:spacing w:before="2" w:line="140" w:lineRule="exact"/>
              <w:rPr>
                <w:sz w:val="15"/>
                <w:szCs w:val="15"/>
              </w:rPr>
            </w:pPr>
          </w:p>
          <w:p w14:paraId="26BDD75C" w14:textId="77777777" w:rsidR="009925E7" w:rsidRDefault="009925E7" w:rsidP="00F4299C">
            <w:pPr>
              <w:ind w:left="6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IV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L</w:t>
            </w:r>
          </w:p>
        </w:tc>
        <w:tc>
          <w:tcPr>
            <w:tcW w:w="718" w:type="dxa"/>
          </w:tcPr>
          <w:p w14:paraId="5BFBA7A2" w14:textId="77777777" w:rsidR="009925E7" w:rsidRDefault="009925E7" w:rsidP="00F4299C">
            <w:pPr>
              <w:spacing w:before="44" w:line="265" w:lineRule="auto"/>
              <w:ind w:left="175" w:right="98" w:hanging="7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PA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 xml:space="preserve">-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E</w:t>
            </w:r>
          </w:p>
        </w:tc>
        <w:tc>
          <w:tcPr>
            <w:tcW w:w="630" w:type="dxa"/>
          </w:tcPr>
          <w:p w14:paraId="605AC911" w14:textId="77777777" w:rsidR="009925E7" w:rsidRDefault="009925E7" w:rsidP="00F4299C">
            <w:pPr>
              <w:spacing w:before="2" w:line="140" w:lineRule="exact"/>
              <w:rPr>
                <w:sz w:val="15"/>
                <w:szCs w:val="15"/>
              </w:rPr>
            </w:pPr>
          </w:p>
          <w:p w14:paraId="15E07B80" w14:textId="77777777" w:rsidR="009925E7" w:rsidRDefault="009925E7" w:rsidP="00F4299C">
            <w:pPr>
              <w:ind w:left="14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rs</w:t>
            </w:r>
          </w:p>
        </w:tc>
        <w:tc>
          <w:tcPr>
            <w:tcW w:w="731" w:type="dxa"/>
          </w:tcPr>
          <w:p w14:paraId="5FEEADAC" w14:textId="77777777" w:rsidR="009925E7" w:rsidRDefault="009925E7" w:rsidP="00F4299C">
            <w:pPr>
              <w:spacing w:before="2" w:line="140" w:lineRule="exact"/>
              <w:rPr>
                <w:sz w:val="15"/>
                <w:szCs w:val="15"/>
              </w:rPr>
            </w:pPr>
          </w:p>
          <w:p w14:paraId="628986F5" w14:textId="77777777" w:rsidR="009925E7" w:rsidRDefault="009925E7" w:rsidP="00F4299C">
            <w:pPr>
              <w:ind w:left="5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s</w:t>
            </w:r>
          </w:p>
        </w:tc>
      </w:tr>
      <w:tr w:rsidR="005E704E" w14:paraId="195C38BB" w14:textId="77777777" w:rsidTr="00F4299C">
        <w:trPr>
          <w:trHeight w:hRule="exact" w:val="288"/>
        </w:trPr>
        <w:tc>
          <w:tcPr>
            <w:tcW w:w="531" w:type="dxa"/>
          </w:tcPr>
          <w:p w14:paraId="3C535E25" w14:textId="77777777" w:rsidR="005E704E" w:rsidRDefault="005E704E" w:rsidP="005E704E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44" w:type="dxa"/>
            <w:vAlign w:val="center"/>
          </w:tcPr>
          <w:p w14:paraId="654F771F" w14:textId="6DB1A141" w:rsidR="005E704E" w:rsidRDefault="005E704E" w:rsidP="005E704E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3499DD9E" w14:textId="335BB1EC" w:rsidR="005E704E" w:rsidRDefault="005E704E" w:rsidP="005E704E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0DD7CBD2" w14:textId="34B00D47" w:rsidR="005E704E" w:rsidRDefault="005E704E" w:rsidP="005E704E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2AB2ED77" w14:textId="788AA7FB" w:rsidR="005E704E" w:rsidRDefault="005E704E" w:rsidP="005E704E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2D4CAE38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71C478D3" w14:textId="77777777" w:rsidR="005E704E" w:rsidRDefault="005E704E" w:rsidP="005E704E">
            <w:pPr>
              <w:jc w:val="center"/>
            </w:pPr>
          </w:p>
        </w:tc>
      </w:tr>
      <w:tr w:rsidR="005E704E" w14:paraId="1A69C362" w14:textId="77777777" w:rsidTr="00F4299C">
        <w:trPr>
          <w:trHeight w:hRule="exact" w:val="288"/>
        </w:trPr>
        <w:tc>
          <w:tcPr>
            <w:tcW w:w="531" w:type="dxa"/>
          </w:tcPr>
          <w:p w14:paraId="01F91E00" w14:textId="77777777" w:rsidR="005E704E" w:rsidRDefault="005E704E" w:rsidP="005E704E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744" w:type="dxa"/>
            <w:vAlign w:val="center"/>
          </w:tcPr>
          <w:p w14:paraId="4D00A517" w14:textId="77777777" w:rsidR="005E704E" w:rsidRDefault="005E704E" w:rsidP="005E704E">
            <w:pPr>
              <w:jc w:val="center"/>
            </w:pPr>
          </w:p>
        </w:tc>
        <w:tc>
          <w:tcPr>
            <w:tcW w:w="760" w:type="dxa"/>
            <w:vAlign w:val="center"/>
          </w:tcPr>
          <w:p w14:paraId="2CCA3AF3" w14:textId="4F0A43F5" w:rsidR="005E704E" w:rsidRDefault="005E704E" w:rsidP="005E704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1" locked="0" layoutInCell="1" allowOverlap="1" wp14:anchorId="57DDEC43" wp14:editId="77BDB382">
                      <wp:simplePos x="0" y="0"/>
                      <wp:positionH relativeFrom="column">
                        <wp:posOffset>-452120</wp:posOffset>
                      </wp:positionH>
                      <wp:positionV relativeFrom="paragraph">
                        <wp:posOffset>32385</wp:posOffset>
                      </wp:positionV>
                      <wp:extent cx="1931670" cy="257810"/>
                      <wp:effectExtent l="0" t="0" r="11430" b="27940"/>
                      <wp:wrapNone/>
                      <wp:docPr id="1793562658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1670" cy="257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06918B" w14:textId="77777777" w:rsidR="005E704E" w:rsidRPr="00345F41" w:rsidRDefault="005E704E" w:rsidP="007E2A25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</w:pPr>
                                  <w:r w:rsidRPr="00345F41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  <w:t>SERVICES NOT REQUIRED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DDEC43" id="_x0000_s1038" style="position:absolute;left:0;text-align:left;margin-left:-35.6pt;margin-top:2.55pt;width:152.1pt;height:20.3pt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" fillcolor="white [3212]" strokecolor="white [3212]" strokeweight="2pt">
                      <v:textbox>
                        <w:txbxContent>
                          <w:p w14:paraId="1806918B" w14:textId="77777777" w:rsidR="005E704E" w:rsidRPr="00345F41" w:rsidRDefault="005E704E" w:rsidP="007E2A25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345F41"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  <w:t>SERVICES NOT REQUIRED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52" w:type="dxa"/>
            <w:vAlign w:val="center"/>
          </w:tcPr>
          <w:p w14:paraId="654453B7" w14:textId="77777777" w:rsidR="005E704E" w:rsidRDefault="005E704E" w:rsidP="005E704E">
            <w:pPr>
              <w:jc w:val="center"/>
            </w:pPr>
          </w:p>
        </w:tc>
        <w:tc>
          <w:tcPr>
            <w:tcW w:w="718" w:type="dxa"/>
            <w:vAlign w:val="center"/>
          </w:tcPr>
          <w:p w14:paraId="094C92B6" w14:textId="77777777" w:rsidR="005E704E" w:rsidRDefault="005E704E" w:rsidP="005E704E">
            <w:pPr>
              <w:jc w:val="center"/>
            </w:pPr>
          </w:p>
        </w:tc>
        <w:tc>
          <w:tcPr>
            <w:tcW w:w="630" w:type="dxa"/>
          </w:tcPr>
          <w:p w14:paraId="59A513ED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2CFA53B3" w14:textId="77777777" w:rsidR="005E704E" w:rsidRDefault="005E704E" w:rsidP="005E704E">
            <w:pPr>
              <w:jc w:val="center"/>
            </w:pPr>
          </w:p>
        </w:tc>
      </w:tr>
      <w:tr w:rsidR="005E704E" w14:paraId="6FB4D784" w14:textId="77777777" w:rsidTr="00F4299C">
        <w:trPr>
          <w:trHeight w:hRule="exact" w:val="288"/>
        </w:trPr>
        <w:tc>
          <w:tcPr>
            <w:tcW w:w="531" w:type="dxa"/>
          </w:tcPr>
          <w:p w14:paraId="667959C5" w14:textId="77777777" w:rsidR="005E704E" w:rsidRDefault="005E704E" w:rsidP="005E704E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744" w:type="dxa"/>
            <w:vAlign w:val="center"/>
          </w:tcPr>
          <w:p w14:paraId="5875CC3B" w14:textId="77777777" w:rsidR="005E704E" w:rsidRDefault="005E704E" w:rsidP="005E704E">
            <w:pPr>
              <w:jc w:val="center"/>
            </w:pPr>
          </w:p>
        </w:tc>
        <w:tc>
          <w:tcPr>
            <w:tcW w:w="760" w:type="dxa"/>
            <w:vAlign w:val="center"/>
          </w:tcPr>
          <w:p w14:paraId="3A28E254" w14:textId="77777777" w:rsidR="005E704E" w:rsidRDefault="005E704E" w:rsidP="005E704E">
            <w:pPr>
              <w:jc w:val="center"/>
            </w:pPr>
          </w:p>
        </w:tc>
        <w:tc>
          <w:tcPr>
            <w:tcW w:w="752" w:type="dxa"/>
            <w:vAlign w:val="center"/>
          </w:tcPr>
          <w:p w14:paraId="4D7F83C3" w14:textId="77777777" w:rsidR="005E704E" w:rsidRDefault="005E704E" w:rsidP="005E704E">
            <w:pPr>
              <w:jc w:val="center"/>
            </w:pPr>
          </w:p>
        </w:tc>
        <w:tc>
          <w:tcPr>
            <w:tcW w:w="718" w:type="dxa"/>
            <w:vAlign w:val="center"/>
          </w:tcPr>
          <w:p w14:paraId="2FEEA21D" w14:textId="77777777" w:rsidR="005E704E" w:rsidRDefault="005E704E" w:rsidP="005E704E">
            <w:pPr>
              <w:jc w:val="center"/>
            </w:pPr>
          </w:p>
        </w:tc>
        <w:tc>
          <w:tcPr>
            <w:tcW w:w="630" w:type="dxa"/>
          </w:tcPr>
          <w:p w14:paraId="70CDF6F1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28877589" w14:textId="77777777" w:rsidR="005E704E" w:rsidRDefault="005E704E" w:rsidP="005E704E">
            <w:pPr>
              <w:jc w:val="center"/>
            </w:pPr>
          </w:p>
        </w:tc>
      </w:tr>
      <w:tr w:rsidR="005E704E" w14:paraId="67F61D5F" w14:textId="77777777" w:rsidTr="00F4299C">
        <w:trPr>
          <w:trHeight w:hRule="exact" w:val="288"/>
        </w:trPr>
        <w:tc>
          <w:tcPr>
            <w:tcW w:w="531" w:type="dxa"/>
          </w:tcPr>
          <w:p w14:paraId="07BCDF7D" w14:textId="77777777" w:rsidR="005E704E" w:rsidRDefault="005E704E" w:rsidP="005E704E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744" w:type="dxa"/>
            <w:vAlign w:val="center"/>
          </w:tcPr>
          <w:p w14:paraId="73D66DB0" w14:textId="6441FEC8" w:rsidR="005E704E" w:rsidRDefault="005E704E" w:rsidP="005E704E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043AEA62" w14:textId="486FA374" w:rsidR="005E704E" w:rsidRDefault="005E704E" w:rsidP="005E704E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633E6560" w14:textId="5A4CB496" w:rsidR="005E704E" w:rsidRDefault="005E704E" w:rsidP="005E704E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6BC4016B" w14:textId="0B13C911" w:rsidR="005E704E" w:rsidRDefault="005E704E" w:rsidP="005E704E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59775523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520A15E0" w14:textId="77777777" w:rsidR="005E704E" w:rsidRDefault="005E704E" w:rsidP="005E704E">
            <w:pPr>
              <w:jc w:val="center"/>
            </w:pPr>
          </w:p>
        </w:tc>
      </w:tr>
      <w:tr w:rsidR="005E704E" w14:paraId="23F0423D" w14:textId="77777777" w:rsidTr="00F4299C">
        <w:trPr>
          <w:trHeight w:hRule="exact" w:val="288"/>
        </w:trPr>
        <w:tc>
          <w:tcPr>
            <w:tcW w:w="531" w:type="dxa"/>
          </w:tcPr>
          <w:p w14:paraId="67D1AE09" w14:textId="77777777" w:rsidR="005E704E" w:rsidRDefault="005E704E" w:rsidP="005E704E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744" w:type="dxa"/>
            <w:vAlign w:val="center"/>
          </w:tcPr>
          <w:p w14:paraId="720E7804" w14:textId="7AD1AB7D" w:rsidR="005E704E" w:rsidRDefault="005E704E" w:rsidP="005E704E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301F2F1C" w14:textId="78969E70" w:rsidR="005E704E" w:rsidRDefault="005E704E" w:rsidP="005E704E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375F102D" w14:textId="20B5F3E4" w:rsidR="005E704E" w:rsidRDefault="005E704E" w:rsidP="005E704E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54FC615E" w14:textId="401995B9" w:rsidR="005E704E" w:rsidRDefault="005E704E" w:rsidP="005E704E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713036E0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61B62682" w14:textId="77777777" w:rsidR="005E704E" w:rsidRDefault="005E704E" w:rsidP="005E704E">
            <w:pPr>
              <w:jc w:val="center"/>
            </w:pPr>
          </w:p>
        </w:tc>
      </w:tr>
      <w:tr w:rsidR="005E704E" w14:paraId="7C859602" w14:textId="77777777" w:rsidTr="00F4299C">
        <w:trPr>
          <w:trHeight w:hRule="exact" w:val="288"/>
        </w:trPr>
        <w:tc>
          <w:tcPr>
            <w:tcW w:w="531" w:type="dxa"/>
          </w:tcPr>
          <w:p w14:paraId="5329DF0C" w14:textId="77777777" w:rsidR="005E704E" w:rsidRDefault="005E704E" w:rsidP="005E704E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744" w:type="dxa"/>
            <w:vAlign w:val="center"/>
          </w:tcPr>
          <w:p w14:paraId="085EB4BE" w14:textId="621F31BC" w:rsidR="005E704E" w:rsidRDefault="005E704E" w:rsidP="005E704E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34488749" w14:textId="33229962" w:rsidR="005E704E" w:rsidRDefault="005E704E" w:rsidP="005E704E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5D7AC014" w14:textId="62F56253" w:rsidR="005E704E" w:rsidRDefault="005E704E" w:rsidP="005E704E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4927A0D2" w14:textId="302AC2B4" w:rsidR="005E704E" w:rsidRDefault="005E704E" w:rsidP="005E704E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1051852A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226E4CD0" w14:textId="77777777" w:rsidR="005E704E" w:rsidRDefault="005E704E" w:rsidP="005E704E">
            <w:pPr>
              <w:jc w:val="center"/>
            </w:pPr>
          </w:p>
        </w:tc>
      </w:tr>
      <w:tr w:rsidR="005E704E" w14:paraId="1686B58A" w14:textId="77777777" w:rsidTr="00F4299C">
        <w:trPr>
          <w:trHeight w:hRule="exact" w:val="289"/>
        </w:trPr>
        <w:tc>
          <w:tcPr>
            <w:tcW w:w="531" w:type="dxa"/>
          </w:tcPr>
          <w:p w14:paraId="2BD8D1C0" w14:textId="77777777" w:rsidR="005E704E" w:rsidRDefault="005E704E" w:rsidP="005E704E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744" w:type="dxa"/>
            <w:vAlign w:val="center"/>
          </w:tcPr>
          <w:p w14:paraId="37F37284" w14:textId="7FE2C22D" w:rsidR="005E704E" w:rsidRDefault="005E704E" w:rsidP="005E704E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117CFB89" w14:textId="6DA9E348" w:rsidR="005E704E" w:rsidRDefault="005E704E" w:rsidP="005E704E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02CA787C" w14:textId="5B0F0246" w:rsidR="005E704E" w:rsidRDefault="005E704E" w:rsidP="005E704E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2C7CEBFD" w14:textId="7C426447" w:rsidR="005E704E" w:rsidRDefault="005E704E" w:rsidP="005E704E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4F761291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7FB3245B" w14:textId="77777777" w:rsidR="005E704E" w:rsidRDefault="005E704E" w:rsidP="005E704E">
            <w:pPr>
              <w:jc w:val="center"/>
            </w:pPr>
          </w:p>
        </w:tc>
      </w:tr>
      <w:tr w:rsidR="005E704E" w14:paraId="549D521A" w14:textId="77777777" w:rsidTr="00F4299C">
        <w:trPr>
          <w:trHeight w:hRule="exact" w:val="288"/>
        </w:trPr>
        <w:tc>
          <w:tcPr>
            <w:tcW w:w="531" w:type="dxa"/>
          </w:tcPr>
          <w:p w14:paraId="48EF39FC" w14:textId="77777777" w:rsidR="005E704E" w:rsidRDefault="005E704E" w:rsidP="005E704E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744" w:type="dxa"/>
            <w:vAlign w:val="center"/>
          </w:tcPr>
          <w:p w14:paraId="1C9063FF" w14:textId="21FBC553" w:rsidR="005E704E" w:rsidRDefault="005E704E" w:rsidP="005E704E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6A58F33E" w14:textId="39F8E641" w:rsidR="005E704E" w:rsidRDefault="005E704E" w:rsidP="005E704E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717887E8" w14:textId="2BAD13B0" w:rsidR="005E704E" w:rsidRDefault="005E704E" w:rsidP="005E704E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3802CF2F" w14:textId="06028F8D" w:rsidR="005E704E" w:rsidRDefault="005E704E" w:rsidP="005E704E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5ED31A4F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63A5398A" w14:textId="77777777" w:rsidR="005E704E" w:rsidRDefault="005E704E" w:rsidP="005E704E">
            <w:pPr>
              <w:jc w:val="center"/>
            </w:pPr>
          </w:p>
        </w:tc>
      </w:tr>
      <w:tr w:rsidR="005E704E" w14:paraId="00465804" w14:textId="77777777" w:rsidTr="00F4299C">
        <w:trPr>
          <w:trHeight w:hRule="exact" w:val="288"/>
        </w:trPr>
        <w:tc>
          <w:tcPr>
            <w:tcW w:w="531" w:type="dxa"/>
          </w:tcPr>
          <w:p w14:paraId="326389A9" w14:textId="77777777" w:rsidR="005E704E" w:rsidRDefault="005E704E" w:rsidP="005E704E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744" w:type="dxa"/>
            <w:vAlign w:val="center"/>
          </w:tcPr>
          <w:p w14:paraId="2FA4E68C" w14:textId="77777777" w:rsidR="005E704E" w:rsidRDefault="005E704E" w:rsidP="005E704E">
            <w:pPr>
              <w:jc w:val="center"/>
            </w:pPr>
          </w:p>
        </w:tc>
        <w:tc>
          <w:tcPr>
            <w:tcW w:w="760" w:type="dxa"/>
            <w:vAlign w:val="center"/>
          </w:tcPr>
          <w:p w14:paraId="642D4DA4" w14:textId="116C9ED0" w:rsidR="005E704E" w:rsidRDefault="005E704E" w:rsidP="005E704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1" locked="0" layoutInCell="1" allowOverlap="1" wp14:anchorId="0F155DC5" wp14:editId="41BAF7A1">
                      <wp:simplePos x="0" y="0"/>
                      <wp:positionH relativeFrom="column">
                        <wp:posOffset>-474980</wp:posOffset>
                      </wp:positionH>
                      <wp:positionV relativeFrom="paragraph">
                        <wp:posOffset>40005</wp:posOffset>
                      </wp:positionV>
                      <wp:extent cx="1931670" cy="257810"/>
                      <wp:effectExtent l="0" t="0" r="11430" b="27940"/>
                      <wp:wrapNone/>
                      <wp:docPr id="1602863464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1670" cy="257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5C328" w14:textId="77777777" w:rsidR="005E704E" w:rsidRPr="00345F41" w:rsidRDefault="005E704E" w:rsidP="007E2A25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</w:pPr>
                                  <w:r w:rsidRPr="00345F41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  <w:t>SERVICES NOT REQUIRED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155DC5" id="_x0000_s1039" style="position:absolute;left:0;text-align:left;margin-left:-37.4pt;margin-top:3.15pt;width:152.1pt;height:20.3pt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" fillcolor="white [3212]" strokecolor="white [3212]" strokeweight="2pt">
                      <v:textbox>
                        <w:txbxContent>
                          <w:p w14:paraId="4995C328" w14:textId="77777777" w:rsidR="005E704E" w:rsidRPr="00345F41" w:rsidRDefault="005E704E" w:rsidP="007E2A25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345F41"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  <w:t>SERVICES NOT REQUIRED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52" w:type="dxa"/>
            <w:vAlign w:val="center"/>
          </w:tcPr>
          <w:p w14:paraId="3908830A" w14:textId="77777777" w:rsidR="005E704E" w:rsidRDefault="005E704E" w:rsidP="005E704E">
            <w:pPr>
              <w:jc w:val="center"/>
            </w:pPr>
          </w:p>
        </w:tc>
        <w:tc>
          <w:tcPr>
            <w:tcW w:w="718" w:type="dxa"/>
            <w:vAlign w:val="center"/>
          </w:tcPr>
          <w:p w14:paraId="1697F725" w14:textId="77777777" w:rsidR="005E704E" w:rsidRDefault="005E704E" w:rsidP="005E704E"/>
        </w:tc>
        <w:tc>
          <w:tcPr>
            <w:tcW w:w="630" w:type="dxa"/>
          </w:tcPr>
          <w:p w14:paraId="5EF0F81E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5D6B8125" w14:textId="77777777" w:rsidR="005E704E" w:rsidRDefault="005E704E" w:rsidP="005E704E">
            <w:pPr>
              <w:jc w:val="center"/>
            </w:pPr>
          </w:p>
        </w:tc>
      </w:tr>
      <w:tr w:rsidR="005E704E" w14:paraId="0E6A0365" w14:textId="77777777" w:rsidTr="00F4299C">
        <w:trPr>
          <w:trHeight w:hRule="exact" w:val="288"/>
        </w:trPr>
        <w:tc>
          <w:tcPr>
            <w:tcW w:w="531" w:type="dxa"/>
          </w:tcPr>
          <w:p w14:paraId="25AB3053" w14:textId="77777777" w:rsidR="005E704E" w:rsidRDefault="005E704E" w:rsidP="005E704E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744" w:type="dxa"/>
            <w:vAlign w:val="center"/>
          </w:tcPr>
          <w:p w14:paraId="3369B3B3" w14:textId="77777777" w:rsidR="005E704E" w:rsidRDefault="005E704E" w:rsidP="005E704E">
            <w:pPr>
              <w:jc w:val="center"/>
            </w:pPr>
          </w:p>
        </w:tc>
        <w:tc>
          <w:tcPr>
            <w:tcW w:w="760" w:type="dxa"/>
            <w:vAlign w:val="center"/>
          </w:tcPr>
          <w:p w14:paraId="791FB031" w14:textId="77777777" w:rsidR="005E704E" w:rsidRDefault="005E704E" w:rsidP="005E704E">
            <w:pPr>
              <w:jc w:val="center"/>
            </w:pPr>
          </w:p>
        </w:tc>
        <w:tc>
          <w:tcPr>
            <w:tcW w:w="752" w:type="dxa"/>
            <w:vAlign w:val="center"/>
          </w:tcPr>
          <w:p w14:paraId="4FB743A8" w14:textId="77777777" w:rsidR="005E704E" w:rsidRDefault="005E704E" w:rsidP="005E704E">
            <w:pPr>
              <w:jc w:val="center"/>
            </w:pPr>
          </w:p>
        </w:tc>
        <w:tc>
          <w:tcPr>
            <w:tcW w:w="718" w:type="dxa"/>
            <w:vAlign w:val="center"/>
          </w:tcPr>
          <w:p w14:paraId="44AB679C" w14:textId="77777777" w:rsidR="005E704E" w:rsidRDefault="005E704E" w:rsidP="005E704E">
            <w:pPr>
              <w:jc w:val="center"/>
            </w:pPr>
          </w:p>
        </w:tc>
        <w:tc>
          <w:tcPr>
            <w:tcW w:w="630" w:type="dxa"/>
          </w:tcPr>
          <w:p w14:paraId="7EB2B4DE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28D1A9C0" w14:textId="77777777" w:rsidR="005E704E" w:rsidRDefault="005E704E" w:rsidP="005E704E">
            <w:pPr>
              <w:jc w:val="center"/>
            </w:pPr>
          </w:p>
        </w:tc>
      </w:tr>
      <w:tr w:rsidR="005E704E" w14:paraId="4E47C102" w14:textId="77777777" w:rsidTr="00F4299C">
        <w:trPr>
          <w:trHeight w:hRule="exact" w:val="288"/>
        </w:trPr>
        <w:tc>
          <w:tcPr>
            <w:tcW w:w="531" w:type="dxa"/>
          </w:tcPr>
          <w:p w14:paraId="1410E899" w14:textId="77777777" w:rsidR="005E704E" w:rsidRDefault="005E704E" w:rsidP="005E704E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  <w:tc>
          <w:tcPr>
            <w:tcW w:w="744" w:type="dxa"/>
            <w:vAlign w:val="center"/>
          </w:tcPr>
          <w:p w14:paraId="67B8042E" w14:textId="5F24C7B5" w:rsidR="005E704E" w:rsidRDefault="005E704E" w:rsidP="005E704E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1985474F" w14:textId="3D5E7663" w:rsidR="005E704E" w:rsidRDefault="005E704E" w:rsidP="005E704E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290D5913" w14:textId="0831D5DB" w:rsidR="005E704E" w:rsidRDefault="005E704E" w:rsidP="005E704E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001EEA4C" w14:textId="5EC84F2F" w:rsidR="005E704E" w:rsidRDefault="005E704E" w:rsidP="005E704E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3D0F2885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09925807" w14:textId="77777777" w:rsidR="005E704E" w:rsidRDefault="005E704E" w:rsidP="005E704E">
            <w:pPr>
              <w:jc w:val="center"/>
            </w:pPr>
          </w:p>
        </w:tc>
      </w:tr>
      <w:tr w:rsidR="005E704E" w14:paraId="5AFDA092" w14:textId="77777777" w:rsidTr="00F4299C">
        <w:trPr>
          <w:trHeight w:hRule="exact" w:val="288"/>
        </w:trPr>
        <w:tc>
          <w:tcPr>
            <w:tcW w:w="531" w:type="dxa"/>
          </w:tcPr>
          <w:p w14:paraId="31C459F8" w14:textId="77777777" w:rsidR="005E704E" w:rsidRDefault="005E704E" w:rsidP="005E704E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</w:p>
        </w:tc>
        <w:tc>
          <w:tcPr>
            <w:tcW w:w="744" w:type="dxa"/>
            <w:vAlign w:val="center"/>
          </w:tcPr>
          <w:p w14:paraId="54BC5CAE" w14:textId="4592A9E5" w:rsidR="005E704E" w:rsidRDefault="005E704E" w:rsidP="005E704E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7A70820E" w14:textId="268C9EA5" w:rsidR="005E704E" w:rsidRDefault="005E704E" w:rsidP="005E704E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493A5A68" w14:textId="7BAEDB5B" w:rsidR="005E704E" w:rsidRDefault="005E704E" w:rsidP="005E704E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5EAB236B" w14:textId="7E2233D5" w:rsidR="005E704E" w:rsidRDefault="005E704E" w:rsidP="005E704E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667A9F54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093F4318" w14:textId="77777777" w:rsidR="005E704E" w:rsidRDefault="005E704E" w:rsidP="005E704E">
            <w:pPr>
              <w:jc w:val="center"/>
            </w:pPr>
          </w:p>
        </w:tc>
      </w:tr>
      <w:tr w:rsidR="005E704E" w14:paraId="1EEF2C06" w14:textId="77777777" w:rsidTr="00F4299C">
        <w:trPr>
          <w:trHeight w:hRule="exact" w:val="288"/>
        </w:trPr>
        <w:tc>
          <w:tcPr>
            <w:tcW w:w="531" w:type="dxa"/>
          </w:tcPr>
          <w:p w14:paraId="4F05EB5D" w14:textId="77777777" w:rsidR="005E704E" w:rsidRDefault="005E704E" w:rsidP="005E704E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</w:t>
            </w:r>
          </w:p>
        </w:tc>
        <w:tc>
          <w:tcPr>
            <w:tcW w:w="744" w:type="dxa"/>
            <w:vAlign w:val="center"/>
          </w:tcPr>
          <w:p w14:paraId="31231EF6" w14:textId="788D2A41" w:rsidR="005E704E" w:rsidRDefault="005E704E" w:rsidP="005E704E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2B67847B" w14:textId="07D06C94" w:rsidR="005E704E" w:rsidRDefault="005E704E" w:rsidP="005E704E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3D52369B" w14:textId="3C7FAE90" w:rsidR="005E704E" w:rsidRDefault="005E704E" w:rsidP="005E704E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16059C92" w14:textId="29B5114C" w:rsidR="005E704E" w:rsidRDefault="005E704E" w:rsidP="005E704E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705452B8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6DF65A32" w14:textId="77777777" w:rsidR="005E704E" w:rsidRDefault="005E704E" w:rsidP="005E704E">
            <w:pPr>
              <w:jc w:val="center"/>
            </w:pPr>
          </w:p>
        </w:tc>
      </w:tr>
      <w:tr w:rsidR="005E704E" w14:paraId="2BF91C44" w14:textId="77777777" w:rsidTr="00F4299C">
        <w:trPr>
          <w:trHeight w:hRule="exact" w:val="288"/>
        </w:trPr>
        <w:tc>
          <w:tcPr>
            <w:tcW w:w="531" w:type="dxa"/>
          </w:tcPr>
          <w:p w14:paraId="58789F65" w14:textId="77777777" w:rsidR="005E704E" w:rsidRDefault="005E704E" w:rsidP="005E704E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</w:t>
            </w:r>
          </w:p>
        </w:tc>
        <w:tc>
          <w:tcPr>
            <w:tcW w:w="744" w:type="dxa"/>
            <w:vAlign w:val="center"/>
          </w:tcPr>
          <w:p w14:paraId="2687CEE5" w14:textId="25364C08" w:rsidR="005E704E" w:rsidRDefault="005E704E" w:rsidP="005E704E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4318DB91" w14:textId="0539EB0A" w:rsidR="005E704E" w:rsidRDefault="005E704E" w:rsidP="005E704E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2BAC223E" w14:textId="3C4E3326" w:rsidR="005E704E" w:rsidRDefault="005E704E" w:rsidP="005E704E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05AA72D4" w14:textId="50131DD5" w:rsidR="005E704E" w:rsidRDefault="005E704E" w:rsidP="005E704E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7703DB5F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6A03B9BB" w14:textId="77777777" w:rsidR="005E704E" w:rsidRDefault="005E704E" w:rsidP="005E704E">
            <w:pPr>
              <w:jc w:val="center"/>
            </w:pPr>
          </w:p>
        </w:tc>
      </w:tr>
      <w:tr w:rsidR="005E704E" w14:paraId="79A3F901" w14:textId="77777777" w:rsidTr="00F4299C">
        <w:trPr>
          <w:trHeight w:hRule="exact" w:val="289"/>
        </w:trPr>
        <w:tc>
          <w:tcPr>
            <w:tcW w:w="531" w:type="dxa"/>
          </w:tcPr>
          <w:p w14:paraId="0EBE34AC" w14:textId="77777777" w:rsidR="005E704E" w:rsidRDefault="005E704E" w:rsidP="005E704E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</w:t>
            </w:r>
          </w:p>
        </w:tc>
        <w:tc>
          <w:tcPr>
            <w:tcW w:w="744" w:type="dxa"/>
            <w:vAlign w:val="center"/>
          </w:tcPr>
          <w:p w14:paraId="31F76767" w14:textId="404911C3" w:rsidR="005E704E" w:rsidRDefault="005E704E" w:rsidP="005E704E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7B46A7BE" w14:textId="53121BDB" w:rsidR="005E704E" w:rsidRDefault="005E704E" w:rsidP="005E704E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609E0F3F" w14:textId="7E388CDA" w:rsidR="005E704E" w:rsidRDefault="005E704E" w:rsidP="005E704E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2ABBBB08" w14:textId="1066DF57" w:rsidR="005E704E" w:rsidRDefault="005E704E" w:rsidP="005E704E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7F02DEE5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2C2DF1DA" w14:textId="77777777" w:rsidR="005E704E" w:rsidRDefault="005E704E" w:rsidP="005E704E">
            <w:pPr>
              <w:jc w:val="center"/>
            </w:pPr>
          </w:p>
        </w:tc>
      </w:tr>
      <w:tr w:rsidR="005E704E" w14:paraId="705EE39B" w14:textId="77777777" w:rsidTr="00F4299C">
        <w:trPr>
          <w:trHeight w:hRule="exact" w:val="288"/>
        </w:trPr>
        <w:tc>
          <w:tcPr>
            <w:tcW w:w="531" w:type="dxa"/>
          </w:tcPr>
          <w:p w14:paraId="2294A023" w14:textId="77777777" w:rsidR="005E704E" w:rsidRDefault="005E704E" w:rsidP="005E704E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</w:p>
        </w:tc>
        <w:tc>
          <w:tcPr>
            <w:tcW w:w="744" w:type="dxa"/>
          </w:tcPr>
          <w:p w14:paraId="3AD03376" w14:textId="77777777" w:rsidR="005E704E" w:rsidRDefault="005E704E" w:rsidP="005E704E">
            <w:pPr>
              <w:jc w:val="center"/>
            </w:pPr>
          </w:p>
        </w:tc>
        <w:tc>
          <w:tcPr>
            <w:tcW w:w="760" w:type="dxa"/>
          </w:tcPr>
          <w:p w14:paraId="6052FA0D" w14:textId="383343A0" w:rsidR="005E704E" w:rsidRDefault="005E704E" w:rsidP="005E704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1" locked="0" layoutInCell="1" allowOverlap="1" wp14:anchorId="21B61F47" wp14:editId="62DAAB93">
                      <wp:simplePos x="0" y="0"/>
                      <wp:positionH relativeFrom="column">
                        <wp:posOffset>-455972</wp:posOffset>
                      </wp:positionH>
                      <wp:positionV relativeFrom="paragraph">
                        <wp:posOffset>45606</wp:posOffset>
                      </wp:positionV>
                      <wp:extent cx="1931670" cy="257810"/>
                      <wp:effectExtent l="0" t="0" r="11430" b="27940"/>
                      <wp:wrapNone/>
                      <wp:docPr id="458638595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1670" cy="257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B7A49E" w14:textId="77777777" w:rsidR="005E704E" w:rsidRPr="00345F41" w:rsidRDefault="005E704E" w:rsidP="007E2A25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</w:pPr>
                                  <w:r w:rsidRPr="00345F41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  <w:t>SERVICES NOT REQUIRED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61F47" id="_x0000_s1040" style="position:absolute;left:0;text-align:left;margin-left:-35.9pt;margin-top:3.6pt;width:152.1pt;height:20.3pt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" fillcolor="white [3212]" strokecolor="white [3212]" strokeweight="2pt">
                      <v:textbox>
                        <w:txbxContent>
                          <w:p w14:paraId="78B7A49E" w14:textId="77777777" w:rsidR="005E704E" w:rsidRPr="00345F41" w:rsidRDefault="005E704E" w:rsidP="007E2A25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345F41"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  <w:t>SERVICES NOT REQUIRED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52" w:type="dxa"/>
          </w:tcPr>
          <w:p w14:paraId="6A4FA9CC" w14:textId="77777777" w:rsidR="005E704E" w:rsidRDefault="005E704E" w:rsidP="005E704E">
            <w:pPr>
              <w:jc w:val="center"/>
            </w:pPr>
          </w:p>
        </w:tc>
        <w:tc>
          <w:tcPr>
            <w:tcW w:w="718" w:type="dxa"/>
          </w:tcPr>
          <w:p w14:paraId="0D31F897" w14:textId="77777777" w:rsidR="005E704E" w:rsidRDefault="005E704E" w:rsidP="005E704E">
            <w:pPr>
              <w:jc w:val="center"/>
            </w:pPr>
          </w:p>
        </w:tc>
        <w:tc>
          <w:tcPr>
            <w:tcW w:w="630" w:type="dxa"/>
          </w:tcPr>
          <w:p w14:paraId="511A6789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7D02D2D3" w14:textId="77777777" w:rsidR="005E704E" w:rsidRDefault="005E704E" w:rsidP="005E704E">
            <w:pPr>
              <w:jc w:val="center"/>
            </w:pPr>
          </w:p>
        </w:tc>
      </w:tr>
      <w:tr w:rsidR="005E704E" w14:paraId="3D97B309" w14:textId="77777777" w:rsidTr="00F4299C">
        <w:trPr>
          <w:trHeight w:hRule="exact" w:val="288"/>
        </w:trPr>
        <w:tc>
          <w:tcPr>
            <w:tcW w:w="531" w:type="dxa"/>
          </w:tcPr>
          <w:p w14:paraId="034EB45D" w14:textId="77777777" w:rsidR="005E704E" w:rsidRDefault="005E704E" w:rsidP="005E704E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</w:t>
            </w:r>
          </w:p>
        </w:tc>
        <w:tc>
          <w:tcPr>
            <w:tcW w:w="744" w:type="dxa"/>
          </w:tcPr>
          <w:p w14:paraId="7D69FB6B" w14:textId="77777777" w:rsidR="005E704E" w:rsidRDefault="005E704E" w:rsidP="005E704E">
            <w:pPr>
              <w:jc w:val="center"/>
            </w:pPr>
          </w:p>
        </w:tc>
        <w:tc>
          <w:tcPr>
            <w:tcW w:w="760" w:type="dxa"/>
          </w:tcPr>
          <w:p w14:paraId="65DF3B72" w14:textId="77777777" w:rsidR="005E704E" w:rsidRDefault="005E704E" w:rsidP="005E704E">
            <w:pPr>
              <w:jc w:val="center"/>
            </w:pPr>
          </w:p>
        </w:tc>
        <w:tc>
          <w:tcPr>
            <w:tcW w:w="752" w:type="dxa"/>
          </w:tcPr>
          <w:p w14:paraId="3FF873D5" w14:textId="77777777" w:rsidR="005E704E" w:rsidRDefault="005E704E" w:rsidP="005E704E">
            <w:pPr>
              <w:jc w:val="center"/>
            </w:pPr>
          </w:p>
        </w:tc>
        <w:tc>
          <w:tcPr>
            <w:tcW w:w="718" w:type="dxa"/>
          </w:tcPr>
          <w:p w14:paraId="3980900A" w14:textId="77777777" w:rsidR="005E704E" w:rsidRDefault="005E704E" w:rsidP="005E704E">
            <w:pPr>
              <w:jc w:val="center"/>
            </w:pPr>
          </w:p>
        </w:tc>
        <w:tc>
          <w:tcPr>
            <w:tcW w:w="630" w:type="dxa"/>
          </w:tcPr>
          <w:p w14:paraId="1422AB6C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11171545" w14:textId="77777777" w:rsidR="005E704E" w:rsidRDefault="005E704E" w:rsidP="005E704E">
            <w:pPr>
              <w:jc w:val="center"/>
            </w:pPr>
          </w:p>
        </w:tc>
      </w:tr>
      <w:tr w:rsidR="005E704E" w14:paraId="6ECECCE6" w14:textId="77777777" w:rsidTr="00F4299C">
        <w:trPr>
          <w:trHeight w:hRule="exact" w:val="288"/>
        </w:trPr>
        <w:tc>
          <w:tcPr>
            <w:tcW w:w="531" w:type="dxa"/>
          </w:tcPr>
          <w:p w14:paraId="7FBC383B" w14:textId="77777777" w:rsidR="005E704E" w:rsidRDefault="005E704E" w:rsidP="005E704E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</w:t>
            </w:r>
          </w:p>
        </w:tc>
        <w:tc>
          <w:tcPr>
            <w:tcW w:w="744" w:type="dxa"/>
          </w:tcPr>
          <w:p w14:paraId="72C63913" w14:textId="4B612ACB" w:rsidR="005E704E" w:rsidRDefault="005E704E" w:rsidP="005E704E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398881AB" w14:textId="27205A45" w:rsidR="005E704E" w:rsidRDefault="005E704E" w:rsidP="005E704E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44E34906" w14:textId="22168CAA" w:rsidR="005E704E" w:rsidRDefault="005E704E" w:rsidP="005E704E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5E754518" w14:textId="04805D1F" w:rsidR="005E704E" w:rsidRDefault="005E704E" w:rsidP="005E704E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53E8825C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19DDD8B1" w14:textId="77777777" w:rsidR="005E704E" w:rsidRDefault="005E704E" w:rsidP="005E704E">
            <w:pPr>
              <w:jc w:val="center"/>
            </w:pPr>
          </w:p>
        </w:tc>
      </w:tr>
      <w:tr w:rsidR="005E704E" w14:paraId="44A6955D" w14:textId="77777777" w:rsidTr="00F4299C">
        <w:trPr>
          <w:trHeight w:hRule="exact" w:val="288"/>
        </w:trPr>
        <w:tc>
          <w:tcPr>
            <w:tcW w:w="531" w:type="dxa"/>
          </w:tcPr>
          <w:p w14:paraId="0E978227" w14:textId="77777777" w:rsidR="005E704E" w:rsidRDefault="005E704E" w:rsidP="005E704E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</w:t>
            </w:r>
          </w:p>
        </w:tc>
        <w:tc>
          <w:tcPr>
            <w:tcW w:w="744" w:type="dxa"/>
            <w:shd w:val="clear" w:color="auto" w:fill="auto"/>
          </w:tcPr>
          <w:p w14:paraId="6568C98A" w14:textId="3409608F" w:rsidR="005E704E" w:rsidRDefault="005E704E" w:rsidP="005E704E">
            <w:pPr>
              <w:jc w:val="center"/>
            </w:pPr>
            <w:r>
              <w:t>8:00</w:t>
            </w:r>
          </w:p>
        </w:tc>
        <w:tc>
          <w:tcPr>
            <w:tcW w:w="760" w:type="dxa"/>
            <w:shd w:val="clear" w:color="auto" w:fill="auto"/>
          </w:tcPr>
          <w:p w14:paraId="000895E4" w14:textId="709F6D81" w:rsidR="005E704E" w:rsidRDefault="005E704E" w:rsidP="005E704E">
            <w:pPr>
              <w:jc w:val="center"/>
            </w:pPr>
            <w:r>
              <w:t>12:00</w:t>
            </w:r>
          </w:p>
        </w:tc>
        <w:tc>
          <w:tcPr>
            <w:tcW w:w="752" w:type="dxa"/>
            <w:shd w:val="clear" w:color="auto" w:fill="auto"/>
          </w:tcPr>
          <w:p w14:paraId="646B0EBD" w14:textId="368A8E7E" w:rsidR="005E704E" w:rsidRDefault="005E704E" w:rsidP="005E704E">
            <w:pPr>
              <w:jc w:val="center"/>
            </w:pPr>
            <w:r>
              <w:t>1:00</w:t>
            </w:r>
          </w:p>
        </w:tc>
        <w:tc>
          <w:tcPr>
            <w:tcW w:w="718" w:type="dxa"/>
            <w:shd w:val="clear" w:color="auto" w:fill="auto"/>
          </w:tcPr>
          <w:p w14:paraId="7A214A5D" w14:textId="3915BC57" w:rsidR="005E704E" w:rsidRDefault="005E704E" w:rsidP="005E704E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6A2EDA3A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2276DA6F" w14:textId="77777777" w:rsidR="005E704E" w:rsidRDefault="005E704E" w:rsidP="005E704E">
            <w:pPr>
              <w:jc w:val="center"/>
            </w:pPr>
          </w:p>
        </w:tc>
      </w:tr>
      <w:tr w:rsidR="005E704E" w14:paraId="66EF7520" w14:textId="77777777" w:rsidTr="00F4299C">
        <w:trPr>
          <w:trHeight w:hRule="exact" w:val="288"/>
        </w:trPr>
        <w:tc>
          <w:tcPr>
            <w:tcW w:w="531" w:type="dxa"/>
          </w:tcPr>
          <w:p w14:paraId="45BCDDBD" w14:textId="77777777" w:rsidR="005E704E" w:rsidRDefault="005E704E" w:rsidP="005E704E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  <w:tc>
          <w:tcPr>
            <w:tcW w:w="744" w:type="dxa"/>
          </w:tcPr>
          <w:p w14:paraId="7993640A" w14:textId="6BDD880D" w:rsidR="005E704E" w:rsidRDefault="005E704E" w:rsidP="005E704E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2671BF4F" w14:textId="5B866300" w:rsidR="005E704E" w:rsidRDefault="005E704E" w:rsidP="005E704E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74C4EDEC" w14:textId="4BD8C98A" w:rsidR="005E704E" w:rsidRDefault="005E704E" w:rsidP="005E704E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41E867BA" w14:textId="008F236F" w:rsidR="005E704E" w:rsidRDefault="005E704E" w:rsidP="005E704E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0BE0211E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30632782" w14:textId="77777777" w:rsidR="005E704E" w:rsidRDefault="005E704E" w:rsidP="005E704E">
            <w:pPr>
              <w:jc w:val="center"/>
            </w:pPr>
          </w:p>
        </w:tc>
      </w:tr>
      <w:tr w:rsidR="005E704E" w14:paraId="7F349792" w14:textId="77777777" w:rsidTr="00F4299C">
        <w:trPr>
          <w:trHeight w:hRule="exact" w:val="288"/>
        </w:trPr>
        <w:tc>
          <w:tcPr>
            <w:tcW w:w="531" w:type="dxa"/>
          </w:tcPr>
          <w:p w14:paraId="0B6D30BC" w14:textId="77777777" w:rsidR="005E704E" w:rsidRDefault="005E704E" w:rsidP="005E704E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</w:t>
            </w:r>
          </w:p>
        </w:tc>
        <w:tc>
          <w:tcPr>
            <w:tcW w:w="744" w:type="dxa"/>
          </w:tcPr>
          <w:p w14:paraId="76F3432E" w14:textId="0BECAC28" w:rsidR="005E704E" w:rsidRDefault="005E704E" w:rsidP="005E704E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6D654653" w14:textId="2153D883" w:rsidR="005E704E" w:rsidRDefault="005E704E" w:rsidP="005E704E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6147DFDA" w14:textId="7CD3FA1B" w:rsidR="005E704E" w:rsidRDefault="005E704E" w:rsidP="005E704E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1D639839" w14:textId="7F7F60F0" w:rsidR="005E704E" w:rsidRDefault="005E704E" w:rsidP="005E704E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10D37703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1B895953" w14:textId="77777777" w:rsidR="005E704E" w:rsidRDefault="005E704E" w:rsidP="005E704E">
            <w:pPr>
              <w:jc w:val="center"/>
            </w:pPr>
          </w:p>
        </w:tc>
      </w:tr>
      <w:tr w:rsidR="005E704E" w14:paraId="7900A312" w14:textId="77777777" w:rsidTr="00F4299C">
        <w:trPr>
          <w:trHeight w:hRule="exact" w:val="288"/>
        </w:trPr>
        <w:tc>
          <w:tcPr>
            <w:tcW w:w="531" w:type="dxa"/>
          </w:tcPr>
          <w:p w14:paraId="1FA7B4C0" w14:textId="77777777" w:rsidR="005E704E" w:rsidRDefault="005E704E" w:rsidP="005E704E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</w:t>
            </w:r>
          </w:p>
        </w:tc>
        <w:tc>
          <w:tcPr>
            <w:tcW w:w="744" w:type="dxa"/>
          </w:tcPr>
          <w:p w14:paraId="7FCDF533" w14:textId="06801CEC" w:rsidR="005E704E" w:rsidRDefault="005E704E" w:rsidP="005E704E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1B44A25C" w14:textId="31BD6D81" w:rsidR="005E704E" w:rsidRDefault="005E704E" w:rsidP="005E704E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33156E93" w14:textId="76F71506" w:rsidR="005E704E" w:rsidRDefault="005E704E" w:rsidP="005E704E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583FDE5C" w14:textId="7D8A43CF" w:rsidR="005E704E" w:rsidRDefault="005E704E" w:rsidP="005E704E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25424AE9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7B409E2A" w14:textId="77777777" w:rsidR="005E704E" w:rsidRDefault="005E704E" w:rsidP="005E704E">
            <w:pPr>
              <w:jc w:val="center"/>
            </w:pPr>
          </w:p>
        </w:tc>
      </w:tr>
      <w:tr w:rsidR="005E704E" w14:paraId="1D0053BC" w14:textId="77777777" w:rsidTr="00F4299C">
        <w:trPr>
          <w:trHeight w:hRule="exact" w:val="288"/>
        </w:trPr>
        <w:tc>
          <w:tcPr>
            <w:tcW w:w="531" w:type="dxa"/>
          </w:tcPr>
          <w:p w14:paraId="287CE672" w14:textId="77777777" w:rsidR="005E704E" w:rsidRDefault="005E704E" w:rsidP="005E704E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</w:t>
            </w:r>
          </w:p>
        </w:tc>
        <w:tc>
          <w:tcPr>
            <w:tcW w:w="744" w:type="dxa"/>
          </w:tcPr>
          <w:p w14:paraId="5AA17576" w14:textId="77777777" w:rsidR="005E704E" w:rsidRDefault="005E704E" w:rsidP="005E704E">
            <w:pPr>
              <w:jc w:val="center"/>
            </w:pPr>
          </w:p>
        </w:tc>
        <w:tc>
          <w:tcPr>
            <w:tcW w:w="760" w:type="dxa"/>
          </w:tcPr>
          <w:p w14:paraId="7F2405BB" w14:textId="7ED66405" w:rsidR="005E704E" w:rsidRDefault="005E704E" w:rsidP="005E704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1" locked="0" layoutInCell="1" allowOverlap="1" wp14:anchorId="01C81406" wp14:editId="73B4D58F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35137</wp:posOffset>
                      </wp:positionV>
                      <wp:extent cx="1931670" cy="257810"/>
                      <wp:effectExtent l="0" t="0" r="11430" b="27940"/>
                      <wp:wrapNone/>
                      <wp:docPr id="103665146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1670" cy="257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5667BC" w14:textId="77777777" w:rsidR="005E704E" w:rsidRPr="00345F41" w:rsidRDefault="005E704E" w:rsidP="007E2A25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</w:pPr>
                                  <w:r w:rsidRPr="00345F41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  <w:t>SERVICES NOT REQUIRED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C81406" id="_x0000_s1041" style="position:absolute;left:0;text-align:left;margin-left:-36pt;margin-top:2.75pt;width:152.1pt;height:20.3pt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" fillcolor="white [3212]" strokecolor="white [3212]" strokeweight="2pt">
                      <v:textbox>
                        <w:txbxContent>
                          <w:p w14:paraId="255667BC" w14:textId="77777777" w:rsidR="005E704E" w:rsidRPr="00345F41" w:rsidRDefault="005E704E" w:rsidP="007E2A25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345F41"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  <w:t>SERVICES NOT REQUIRED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52" w:type="dxa"/>
          </w:tcPr>
          <w:p w14:paraId="23FCDD48" w14:textId="77777777" w:rsidR="005E704E" w:rsidRDefault="005E704E" w:rsidP="005E704E">
            <w:pPr>
              <w:jc w:val="center"/>
            </w:pPr>
          </w:p>
        </w:tc>
        <w:tc>
          <w:tcPr>
            <w:tcW w:w="718" w:type="dxa"/>
          </w:tcPr>
          <w:p w14:paraId="36C1E0DC" w14:textId="77777777" w:rsidR="005E704E" w:rsidRDefault="005E704E" w:rsidP="005E704E">
            <w:pPr>
              <w:jc w:val="center"/>
            </w:pPr>
          </w:p>
        </w:tc>
        <w:tc>
          <w:tcPr>
            <w:tcW w:w="630" w:type="dxa"/>
          </w:tcPr>
          <w:p w14:paraId="46DC1942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04C1E1CE" w14:textId="77777777" w:rsidR="005E704E" w:rsidRDefault="005E704E" w:rsidP="005E704E">
            <w:pPr>
              <w:jc w:val="center"/>
            </w:pPr>
          </w:p>
        </w:tc>
      </w:tr>
      <w:tr w:rsidR="005E704E" w14:paraId="5501F32E" w14:textId="77777777" w:rsidTr="00F4299C">
        <w:trPr>
          <w:trHeight w:hRule="exact" w:val="288"/>
        </w:trPr>
        <w:tc>
          <w:tcPr>
            <w:tcW w:w="531" w:type="dxa"/>
          </w:tcPr>
          <w:p w14:paraId="30991A1B" w14:textId="77777777" w:rsidR="005E704E" w:rsidRDefault="005E704E" w:rsidP="005E704E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</w:t>
            </w:r>
          </w:p>
        </w:tc>
        <w:tc>
          <w:tcPr>
            <w:tcW w:w="744" w:type="dxa"/>
          </w:tcPr>
          <w:p w14:paraId="7C8B4A3B" w14:textId="77777777" w:rsidR="005E704E" w:rsidRDefault="005E704E" w:rsidP="005E704E">
            <w:pPr>
              <w:jc w:val="center"/>
            </w:pPr>
          </w:p>
        </w:tc>
        <w:tc>
          <w:tcPr>
            <w:tcW w:w="760" w:type="dxa"/>
          </w:tcPr>
          <w:p w14:paraId="06ABC421" w14:textId="77777777" w:rsidR="005E704E" w:rsidRDefault="005E704E" w:rsidP="005E704E">
            <w:pPr>
              <w:jc w:val="center"/>
            </w:pPr>
          </w:p>
        </w:tc>
        <w:tc>
          <w:tcPr>
            <w:tcW w:w="752" w:type="dxa"/>
          </w:tcPr>
          <w:p w14:paraId="068FE1DC" w14:textId="77777777" w:rsidR="005E704E" w:rsidRDefault="005E704E" w:rsidP="005E704E">
            <w:pPr>
              <w:jc w:val="center"/>
            </w:pPr>
          </w:p>
        </w:tc>
        <w:tc>
          <w:tcPr>
            <w:tcW w:w="718" w:type="dxa"/>
          </w:tcPr>
          <w:p w14:paraId="58D86D6B" w14:textId="77777777" w:rsidR="005E704E" w:rsidRDefault="005E704E" w:rsidP="005E704E">
            <w:pPr>
              <w:jc w:val="center"/>
            </w:pPr>
          </w:p>
        </w:tc>
        <w:tc>
          <w:tcPr>
            <w:tcW w:w="630" w:type="dxa"/>
          </w:tcPr>
          <w:p w14:paraId="01EA7A11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1B5989A3" w14:textId="77777777" w:rsidR="005E704E" w:rsidRDefault="005E704E" w:rsidP="005E704E">
            <w:pPr>
              <w:jc w:val="center"/>
            </w:pPr>
          </w:p>
        </w:tc>
      </w:tr>
      <w:tr w:rsidR="005E704E" w14:paraId="6CB083BD" w14:textId="77777777" w:rsidTr="00F4299C">
        <w:trPr>
          <w:trHeight w:hRule="exact" w:val="288"/>
        </w:trPr>
        <w:tc>
          <w:tcPr>
            <w:tcW w:w="531" w:type="dxa"/>
          </w:tcPr>
          <w:p w14:paraId="46DB08B2" w14:textId="77777777" w:rsidR="005E704E" w:rsidRDefault="005E704E" w:rsidP="005E704E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</w:t>
            </w:r>
          </w:p>
        </w:tc>
        <w:tc>
          <w:tcPr>
            <w:tcW w:w="744" w:type="dxa"/>
          </w:tcPr>
          <w:p w14:paraId="5BE97E76" w14:textId="591F08AA" w:rsidR="005E704E" w:rsidRDefault="005E704E" w:rsidP="005E704E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27A560FE" w14:textId="060B4734" w:rsidR="005E704E" w:rsidRDefault="005E704E" w:rsidP="005E704E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0E86A7E0" w14:textId="04EB8AD4" w:rsidR="005E704E" w:rsidRDefault="005E704E" w:rsidP="005E704E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5EE2E74F" w14:textId="4B6A2B23" w:rsidR="005E704E" w:rsidRDefault="005E704E" w:rsidP="005E704E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41D09E9C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7B61A980" w14:textId="77777777" w:rsidR="005E704E" w:rsidRDefault="005E704E" w:rsidP="005E704E">
            <w:pPr>
              <w:jc w:val="center"/>
            </w:pPr>
          </w:p>
        </w:tc>
      </w:tr>
      <w:tr w:rsidR="005E704E" w14:paraId="3070969F" w14:textId="77777777" w:rsidTr="00F4299C">
        <w:trPr>
          <w:trHeight w:hRule="exact" w:val="288"/>
        </w:trPr>
        <w:tc>
          <w:tcPr>
            <w:tcW w:w="531" w:type="dxa"/>
          </w:tcPr>
          <w:p w14:paraId="4ABAEDC2" w14:textId="77777777" w:rsidR="005E704E" w:rsidRDefault="005E704E" w:rsidP="005E704E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26</w:t>
            </w:r>
          </w:p>
        </w:tc>
        <w:tc>
          <w:tcPr>
            <w:tcW w:w="744" w:type="dxa"/>
          </w:tcPr>
          <w:p w14:paraId="00400E50" w14:textId="4BBBE724" w:rsidR="005E704E" w:rsidRDefault="005E704E" w:rsidP="005E704E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3471B694" w14:textId="2D3503C5" w:rsidR="005E704E" w:rsidRDefault="005E704E" w:rsidP="005E704E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0976295B" w14:textId="22A51A21" w:rsidR="005E704E" w:rsidRDefault="005E704E" w:rsidP="005E704E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151D44E7" w14:textId="118D6BB8" w:rsidR="005E704E" w:rsidRDefault="005E704E" w:rsidP="005E704E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1EE91847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6F5524C5" w14:textId="77777777" w:rsidR="005E704E" w:rsidRDefault="005E704E" w:rsidP="005E704E">
            <w:pPr>
              <w:jc w:val="center"/>
            </w:pPr>
          </w:p>
        </w:tc>
      </w:tr>
      <w:tr w:rsidR="005E704E" w14:paraId="661655E2" w14:textId="77777777" w:rsidTr="00AB3D59">
        <w:trPr>
          <w:trHeight w:hRule="exact" w:val="288"/>
        </w:trPr>
        <w:tc>
          <w:tcPr>
            <w:tcW w:w="531" w:type="dxa"/>
          </w:tcPr>
          <w:p w14:paraId="6A4F31BE" w14:textId="77777777" w:rsidR="005E704E" w:rsidRDefault="005E704E" w:rsidP="005E704E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</w:t>
            </w:r>
          </w:p>
        </w:tc>
        <w:tc>
          <w:tcPr>
            <w:tcW w:w="744" w:type="dxa"/>
            <w:vAlign w:val="center"/>
          </w:tcPr>
          <w:p w14:paraId="7B343A02" w14:textId="796A247E" w:rsidR="005E704E" w:rsidRDefault="005E704E" w:rsidP="005E704E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1DA265D3" w14:textId="7806EDE1" w:rsidR="005E704E" w:rsidRDefault="005E704E" w:rsidP="005E704E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7A29164E" w14:textId="3CE0D789" w:rsidR="005E704E" w:rsidRDefault="005E704E" w:rsidP="005E704E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1549B98E" w14:textId="18B973EB" w:rsidR="005E704E" w:rsidRDefault="005E704E" w:rsidP="005E704E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486042F2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2FF506E5" w14:textId="77777777" w:rsidR="005E704E" w:rsidRDefault="005E704E" w:rsidP="005E704E">
            <w:pPr>
              <w:jc w:val="center"/>
            </w:pPr>
          </w:p>
        </w:tc>
      </w:tr>
      <w:tr w:rsidR="005E704E" w14:paraId="4B5A35DE" w14:textId="77777777" w:rsidTr="00F4299C">
        <w:trPr>
          <w:trHeight w:hRule="exact" w:val="288"/>
        </w:trPr>
        <w:tc>
          <w:tcPr>
            <w:tcW w:w="531" w:type="dxa"/>
          </w:tcPr>
          <w:p w14:paraId="01E99F04" w14:textId="77777777" w:rsidR="005E704E" w:rsidRDefault="005E704E" w:rsidP="005E704E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28</w:t>
            </w:r>
          </w:p>
        </w:tc>
        <w:tc>
          <w:tcPr>
            <w:tcW w:w="744" w:type="dxa"/>
          </w:tcPr>
          <w:p w14:paraId="7A85FCBE" w14:textId="41263320" w:rsidR="005E704E" w:rsidRDefault="005E704E" w:rsidP="005E704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1" locked="0" layoutInCell="1" allowOverlap="1" wp14:anchorId="71843740" wp14:editId="78489047">
                      <wp:simplePos x="0" y="0"/>
                      <wp:positionH relativeFrom="column">
                        <wp:posOffset>-512445</wp:posOffset>
                      </wp:positionH>
                      <wp:positionV relativeFrom="paragraph">
                        <wp:posOffset>48014</wp:posOffset>
                      </wp:positionV>
                      <wp:extent cx="1931670" cy="257810"/>
                      <wp:effectExtent l="0" t="0" r="11430" b="27940"/>
                      <wp:wrapNone/>
                      <wp:docPr id="863596166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1670" cy="257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F2940B" w14:textId="77777777" w:rsidR="005E704E" w:rsidRPr="00345F41" w:rsidRDefault="005E704E" w:rsidP="007E2A25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  <w:t>HOLIDAY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843740" id="_x0000_s1042" style="position:absolute;left:0;text-align:left;margin-left:-40.35pt;margin-top:3.8pt;width:152.1pt;height:20.3pt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" fillcolor="white [3212]" strokecolor="white [3212]" strokeweight="2pt">
                      <v:textbox>
                        <w:txbxContent>
                          <w:p w14:paraId="3CF2940B" w14:textId="77777777" w:rsidR="005E704E" w:rsidRPr="00345F41" w:rsidRDefault="005E704E" w:rsidP="007E2A25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  <w:t>HOLIDAY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60" w:type="dxa"/>
          </w:tcPr>
          <w:p w14:paraId="013E103F" w14:textId="77777777" w:rsidR="005E704E" w:rsidRDefault="005E704E" w:rsidP="005E704E">
            <w:pPr>
              <w:jc w:val="center"/>
            </w:pPr>
          </w:p>
        </w:tc>
        <w:tc>
          <w:tcPr>
            <w:tcW w:w="752" w:type="dxa"/>
          </w:tcPr>
          <w:p w14:paraId="4501F7CF" w14:textId="77777777" w:rsidR="005E704E" w:rsidRDefault="005E704E" w:rsidP="005E704E">
            <w:pPr>
              <w:jc w:val="center"/>
            </w:pPr>
          </w:p>
        </w:tc>
        <w:tc>
          <w:tcPr>
            <w:tcW w:w="718" w:type="dxa"/>
          </w:tcPr>
          <w:p w14:paraId="778C9F82" w14:textId="77777777" w:rsidR="005E704E" w:rsidRDefault="005E704E" w:rsidP="005E704E">
            <w:pPr>
              <w:jc w:val="center"/>
            </w:pPr>
          </w:p>
        </w:tc>
        <w:tc>
          <w:tcPr>
            <w:tcW w:w="630" w:type="dxa"/>
          </w:tcPr>
          <w:p w14:paraId="68D02553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1434DEF6" w14:textId="77777777" w:rsidR="005E704E" w:rsidRDefault="005E704E" w:rsidP="005E704E">
            <w:pPr>
              <w:jc w:val="center"/>
            </w:pPr>
          </w:p>
        </w:tc>
      </w:tr>
      <w:tr w:rsidR="005E704E" w14:paraId="7306774D" w14:textId="77777777" w:rsidTr="00F4299C">
        <w:trPr>
          <w:trHeight w:hRule="exact" w:val="288"/>
        </w:trPr>
        <w:tc>
          <w:tcPr>
            <w:tcW w:w="531" w:type="dxa"/>
          </w:tcPr>
          <w:p w14:paraId="5ED16FD2" w14:textId="7AA383D6" w:rsidR="005E704E" w:rsidRDefault="005E704E" w:rsidP="005E704E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29</w:t>
            </w:r>
          </w:p>
        </w:tc>
        <w:tc>
          <w:tcPr>
            <w:tcW w:w="744" w:type="dxa"/>
          </w:tcPr>
          <w:p w14:paraId="23BBB3E4" w14:textId="77777777" w:rsidR="005E704E" w:rsidRDefault="005E704E" w:rsidP="005E704E">
            <w:pPr>
              <w:jc w:val="center"/>
            </w:pPr>
          </w:p>
        </w:tc>
        <w:tc>
          <w:tcPr>
            <w:tcW w:w="760" w:type="dxa"/>
          </w:tcPr>
          <w:p w14:paraId="72F0FB2E" w14:textId="77777777" w:rsidR="005E704E" w:rsidRDefault="005E704E" w:rsidP="005E704E">
            <w:pPr>
              <w:jc w:val="center"/>
            </w:pPr>
          </w:p>
        </w:tc>
        <w:tc>
          <w:tcPr>
            <w:tcW w:w="752" w:type="dxa"/>
          </w:tcPr>
          <w:p w14:paraId="21E10D3F" w14:textId="77777777" w:rsidR="005E704E" w:rsidRDefault="005E704E" w:rsidP="005E704E">
            <w:pPr>
              <w:jc w:val="center"/>
            </w:pPr>
          </w:p>
        </w:tc>
        <w:tc>
          <w:tcPr>
            <w:tcW w:w="718" w:type="dxa"/>
          </w:tcPr>
          <w:p w14:paraId="51C5F557" w14:textId="77777777" w:rsidR="005E704E" w:rsidRDefault="005E704E" w:rsidP="005E704E">
            <w:pPr>
              <w:jc w:val="center"/>
            </w:pPr>
          </w:p>
        </w:tc>
        <w:tc>
          <w:tcPr>
            <w:tcW w:w="630" w:type="dxa"/>
          </w:tcPr>
          <w:p w14:paraId="3261E113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700460E7" w14:textId="77777777" w:rsidR="005E704E" w:rsidRDefault="005E704E" w:rsidP="005E704E">
            <w:pPr>
              <w:jc w:val="center"/>
            </w:pPr>
          </w:p>
        </w:tc>
      </w:tr>
      <w:tr w:rsidR="005E704E" w14:paraId="1531B0DE" w14:textId="77777777" w:rsidTr="00F4299C">
        <w:trPr>
          <w:trHeight w:hRule="exact" w:val="288"/>
        </w:trPr>
        <w:tc>
          <w:tcPr>
            <w:tcW w:w="531" w:type="dxa"/>
          </w:tcPr>
          <w:p w14:paraId="5A1BA8B3" w14:textId="77777777" w:rsidR="005E704E" w:rsidRDefault="005E704E" w:rsidP="005E704E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</w:t>
            </w:r>
          </w:p>
        </w:tc>
        <w:tc>
          <w:tcPr>
            <w:tcW w:w="744" w:type="dxa"/>
          </w:tcPr>
          <w:p w14:paraId="7223D23C" w14:textId="048955A4" w:rsidR="005E704E" w:rsidRDefault="005E704E" w:rsidP="005E704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1" locked="0" layoutInCell="1" allowOverlap="1" wp14:anchorId="23A73000" wp14:editId="5FE9250C">
                      <wp:simplePos x="0" y="0"/>
                      <wp:positionH relativeFrom="column">
                        <wp:posOffset>-2787</wp:posOffset>
                      </wp:positionH>
                      <wp:positionV relativeFrom="paragraph">
                        <wp:posOffset>45668</wp:posOffset>
                      </wp:positionV>
                      <wp:extent cx="1931670" cy="257810"/>
                      <wp:effectExtent l="0" t="0" r="11430" b="27940"/>
                      <wp:wrapNone/>
                      <wp:docPr id="633919704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1670" cy="257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86EEF0" w14:textId="77777777" w:rsidR="005E704E" w:rsidRPr="00345F41" w:rsidRDefault="005E704E" w:rsidP="007E2A25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</w:pPr>
                                  <w:r w:rsidRPr="00345F41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  <w:t>SERVICES NOT REQUIRED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A73000" id="_x0000_s1043" style="position:absolute;left:0;text-align:left;margin-left:-.2pt;margin-top:3.6pt;width:152.1pt;height:20.3pt;z-index:-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" fillcolor="white [3212]" strokecolor="white [3212]" strokeweight="2pt">
                      <v:textbox>
                        <w:txbxContent>
                          <w:p w14:paraId="6586EEF0" w14:textId="77777777" w:rsidR="005E704E" w:rsidRPr="00345F41" w:rsidRDefault="005E704E" w:rsidP="007E2A25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345F41"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  <w:t>SERVICES NOT REQUIRED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60" w:type="dxa"/>
          </w:tcPr>
          <w:p w14:paraId="6345479F" w14:textId="77777777" w:rsidR="005E704E" w:rsidRDefault="005E704E" w:rsidP="005E704E">
            <w:pPr>
              <w:jc w:val="center"/>
            </w:pPr>
          </w:p>
        </w:tc>
        <w:tc>
          <w:tcPr>
            <w:tcW w:w="752" w:type="dxa"/>
          </w:tcPr>
          <w:p w14:paraId="73D99A77" w14:textId="77777777" w:rsidR="005E704E" w:rsidRDefault="005E704E" w:rsidP="005E704E">
            <w:pPr>
              <w:jc w:val="center"/>
            </w:pPr>
          </w:p>
        </w:tc>
        <w:tc>
          <w:tcPr>
            <w:tcW w:w="718" w:type="dxa"/>
          </w:tcPr>
          <w:p w14:paraId="7E07C329" w14:textId="77777777" w:rsidR="005E704E" w:rsidRDefault="005E704E" w:rsidP="005E704E">
            <w:pPr>
              <w:jc w:val="center"/>
            </w:pPr>
          </w:p>
        </w:tc>
        <w:tc>
          <w:tcPr>
            <w:tcW w:w="630" w:type="dxa"/>
          </w:tcPr>
          <w:p w14:paraId="0AD6E685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71564212" w14:textId="77777777" w:rsidR="005E704E" w:rsidRDefault="005E704E" w:rsidP="005E704E">
            <w:pPr>
              <w:jc w:val="center"/>
            </w:pPr>
          </w:p>
        </w:tc>
      </w:tr>
      <w:tr w:rsidR="005E704E" w14:paraId="14CC4804" w14:textId="77777777" w:rsidTr="00F4299C">
        <w:trPr>
          <w:trHeight w:hRule="exact" w:val="353"/>
        </w:trPr>
        <w:tc>
          <w:tcPr>
            <w:tcW w:w="531" w:type="dxa"/>
            <w:tcBorders>
              <w:bottom w:val="single" w:sz="4" w:space="0" w:color="auto"/>
            </w:tcBorders>
          </w:tcPr>
          <w:p w14:paraId="2E5ADFBC" w14:textId="77777777" w:rsidR="005E704E" w:rsidRDefault="005E704E" w:rsidP="005E704E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31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14:paraId="6F45F3C7" w14:textId="77777777" w:rsidR="005E704E" w:rsidRDefault="005E704E" w:rsidP="005E704E">
            <w:pPr>
              <w:jc w:val="center"/>
            </w:pPr>
          </w:p>
        </w:tc>
        <w:tc>
          <w:tcPr>
            <w:tcW w:w="760" w:type="dxa"/>
          </w:tcPr>
          <w:p w14:paraId="69A61A3E" w14:textId="77777777" w:rsidR="005E704E" w:rsidRDefault="005E704E" w:rsidP="005E704E">
            <w:pPr>
              <w:jc w:val="center"/>
            </w:pPr>
          </w:p>
        </w:tc>
        <w:tc>
          <w:tcPr>
            <w:tcW w:w="752" w:type="dxa"/>
          </w:tcPr>
          <w:p w14:paraId="2449AD98" w14:textId="77777777" w:rsidR="005E704E" w:rsidRDefault="005E704E" w:rsidP="005E704E">
            <w:pPr>
              <w:jc w:val="center"/>
            </w:pPr>
          </w:p>
        </w:tc>
        <w:tc>
          <w:tcPr>
            <w:tcW w:w="718" w:type="dxa"/>
          </w:tcPr>
          <w:p w14:paraId="3995575E" w14:textId="77777777" w:rsidR="005E704E" w:rsidRDefault="005E704E" w:rsidP="005E704E">
            <w:pPr>
              <w:jc w:val="center"/>
            </w:pPr>
          </w:p>
        </w:tc>
        <w:tc>
          <w:tcPr>
            <w:tcW w:w="630" w:type="dxa"/>
          </w:tcPr>
          <w:p w14:paraId="31457F00" w14:textId="77777777" w:rsidR="005E704E" w:rsidRDefault="005E704E" w:rsidP="005E704E">
            <w:pPr>
              <w:jc w:val="center"/>
            </w:pPr>
          </w:p>
        </w:tc>
        <w:tc>
          <w:tcPr>
            <w:tcW w:w="731" w:type="dxa"/>
          </w:tcPr>
          <w:p w14:paraId="5225F246" w14:textId="77777777" w:rsidR="005E704E" w:rsidRDefault="005E704E" w:rsidP="005E704E">
            <w:pPr>
              <w:jc w:val="center"/>
            </w:pPr>
          </w:p>
        </w:tc>
      </w:tr>
    </w:tbl>
    <w:p w14:paraId="7BF37A18" w14:textId="77777777" w:rsidR="009925E7" w:rsidRDefault="009925E7" w:rsidP="009925E7">
      <w:pPr>
        <w:spacing w:line="180" w:lineRule="exact"/>
        <w:rPr>
          <w:sz w:val="19"/>
          <w:szCs w:val="19"/>
        </w:rPr>
      </w:pPr>
    </w:p>
    <w:p w14:paraId="469FF736" w14:textId="77777777" w:rsidR="009925E7" w:rsidRDefault="009925E7" w:rsidP="009925E7"/>
    <w:p w14:paraId="01DB9C47" w14:textId="77777777" w:rsidR="009925E7" w:rsidRDefault="009925E7" w:rsidP="009925E7"/>
    <w:p w14:paraId="6106F21C" w14:textId="77777777" w:rsidR="009925E7" w:rsidRDefault="009925E7" w:rsidP="009925E7"/>
    <w:p w14:paraId="6282FD5B" w14:textId="77777777" w:rsidR="009925E7" w:rsidRDefault="009925E7" w:rsidP="009925E7"/>
    <w:p w14:paraId="563E6D17" w14:textId="77777777" w:rsidR="009925E7" w:rsidRDefault="009925E7" w:rsidP="009925E7"/>
    <w:p w14:paraId="33EBEDD0" w14:textId="77777777" w:rsidR="009925E7" w:rsidRDefault="009925E7" w:rsidP="009925E7"/>
    <w:p w14:paraId="7D0F11F6" w14:textId="77777777" w:rsidR="009925E7" w:rsidRDefault="009925E7" w:rsidP="009925E7"/>
    <w:p w14:paraId="4630FC8F" w14:textId="77777777" w:rsidR="009925E7" w:rsidRDefault="009925E7" w:rsidP="009925E7"/>
    <w:p w14:paraId="6055CCE5" w14:textId="77777777" w:rsidR="009925E7" w:rsidRDefault="009925E7" w:rsidP="009925E7"/>
    <w:p w14:paraId="56A249F4" w14:textId="77777777" w:rsidR="009925E7" w:rsidRDefault="009925E7" w:rsidP="009925E7"/>
    <w:p w14:paraId="2AFBEA89" w14:textId="77777777" w:rsidR="009925E7" w:rsidRDefault="009925E7" w:rsidP="009925E7"/>
    <w:p w14:paraId="1D615BE5" w14:textId="77777777" w:rsidR="009925E7" w:rsidRDefault="009925E7" w:rsidP="009925E7"/>
    <w:p w14:paraId="3B0F16AA" w14:textId="77777777" w:rsidR="009925E7" w:rsidRDefault="009925E7" w:rsidP="009925E7"/>
    <w:p w14:paraId="4CE5539F" w14:textId="77777777" w:rsidR="009925E7" w:rsidRDefault="009925E7" w:rsidP="009925E7"/>
    <w:p w14:paraId="14C5C8C4" w14:textId="77777777" w:rsidR="009925E7" w:rsidRDefault="009925E7" w:rsidP="009925E7"/>
    <w:p w14:paraId="02B3BE0E" w14:textId="77777777" w:rsidR="009925E7" w:rsidRDefault="009925E7" w:rsidP="009925E7"/>
    <w:p w14:paraId="448ED110" w14:textId="77777777" w:rsidR="009925E7" w:rsidRDefault="009925E7" w:rsidP="009925E7"/>
    <w:p w14:paraId="35F73293" w14:textId="77777777" w:rsidR="009925E7" w:rsidRDefault="009925E7" w:rsidP="009925E7"/>
    <w:p w14:paraId="675C0120" w14:textId="77777777" w:rsidR="009925E7" w:rsidRDefault="009925E7" w:rsidP="009925E7"/>
    <w:p w14:paraId="4FA40CA7" w14:textId="77777777" w:rsidR="009925E7" w:rsidRDefault="009925E7" w:rsidP="009925E7"/>
    <w:p w14:paraId="63864F50" w14:textId="77777777" w:rsidR="009925E7" w:rsidRDefault="009925E7" w:rsidP="009925E7"/>
    <w:p w14:paraId="329D9870" w14:textId="77777777" w:rsidR="009925E7" w:rsidRDefault="009925E7" w:rsidP="009925E7"/>
    <w:p w14:paraId="62EDDB80" w14:textId="77777777" w:rsidR="009925E7" w:rsidRDefault="009925E7" w:rsidP="009925E7"/>
    <w:p w14:paraId="5A0A9D08" w14:textId="77777777" w:rsidR="009925E7" w:rsidRDefault="009925E7" w:rsidP="009925E7"/>
    <w:p w14:paraId="64372C72" w14:textId="77777777" w:rsidR="009925E7" w:rsidRDefault="009925E7" w:rsidP="009925E7"/>
    <w:p w14:paraId="33B10AE0" w14:textId="77777777" w:rsidR="009925E7" w:rsidRDefault="009925E7" w:rsidP="009925E7"/>
    <w:p w14:paraId="29FAF7B6" w14:textId="77777777" w:rsidR="009925E7" w:rsidRDefault="009925E7" w:rsidP="009925E7"/>
    <w:p w14:paraId="1BFDCDC5" w14:textId="77777777" w:rsidR="009925E7" w:rsidRDefault="009925E7" w:rsidP="009925E7"/>
    <w:p w14:paraId="72CBD16F" w14:textId="77777777" w:rsidR="009925E7" w:rsidRDefault="009925E7" w:rsidP="009925E7"/>
    <w:p w14:paraId="102E8B7C" w14:textId="77777777" w:rsidR="009925E7" w:rsidRDefault="009925E7" w:rsidP="009925E7"/>
    <w:p w14:paraId="64A9C6C5" w14:textId="77777777" w:rsidR="009925E7" w:rsidRDefault="009925E7" w:rsidP="009925E7"/>
    <w:p w14:paraId="603B72A5" w14:textId="77777777" w:rsidR="009925E7" w:rsidRDefault="009925E7" w:rsidP="009925E7"/>
    <w:p w14:paraId="63AA002D" w14:textId="77777777" w:rsidR="009925E7" w:rsidRDefault="009925E7" w:rsidP="009925E7"/>
    <w:p w14:paraId="0BD5AF31" w14:textId="77777777" w:rsidR="009925E7" w:rsidRDefault="009925E7" w:rsidP="009925E7"/>
    <w:p w14:paraId="1FAEB369" w14:textId="77777777" w:rsidR="009925E7" w:rsidRDefault="009925E7" w:rsidP="009925E7"/>
    <w:p w14:paraId="0C257700" w14:textId="00D7A1F0" w:rsidR="009925E7" w:rsidRDefault="009925E7" w:rsidP="009925E7"/>
    <w:p w14:paraId="1452E2CA" w14:textId="77777777" w:rsidR="009925E7" w:rsidRDefault="009925E7" w:rsidP="009925E7"/>
    <w:p w14:paraId="4AD3242B" w14:textId="77777777" w:rsidR="009925E7" w:rsidRDefault="009925E7" w:rsidP="009925E7"/>
    <w:p w14:paraId="211F55B9" w14:textId="77777777" w:rsidR="009925E7" w:rsidRDefault="009925E7" w:rsidP="009925E7"/>
    <w:p w14:paraId="4A28545A" w14:textId="77777777" w:rsidR="009925E7" w:rsidRDefault="009925E7" w:rsidP="009925E7"/>
    <w:p w14:paraId="0838D8BD" w14:textId="77777777" w:rsidR="009925E7" w:rsidRDefault="009925E7" w:rsidP="009925E7"/>
    <w:p w14:paraId="07DF8E8D" w14:textId="77777777" w:rsidR="009925E7" w:rsidRDefault="009925E7" w:rsidP="009925E7"/>
    <w:p w14:paraId="266C5A11" w14:textId="77777777" w:rsidR="009925E7" w:rsidRDefault="009925E7" w:rsidP="009925E7"/>
    <w:p w14:paraId="25C80369" w14:textId="77777777" w:rsidR="009925E7" w:rsidRDefault="009925E7" w:rsidP="009925E7"/>
    <w:p w14:paraId="0537A6B2" w14:textId="10A1DDE9" w:rsidR="009925E7" w:rsidRPr="00722DA1" w:rsidRDefault="009925E7" w:rsidP="009925E7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00F2EF" wp14:editId="17749A49">
                <wp:simplePos x="0" y="0"/>
                <wp:positionH relativeFrom="column">
                  <wp:posOffset>6579235</wp:posOffset>
                </wp:positionH>
                <wp:positionV relativeFrom="paragraph">
                  <wp:posOffset>117475</wp:posOffset>
                </wp:positionV>
                <wp:extent cx="636270" cy="0"/>
                <wp:effectExtent l="0" t="0" r="0" b="0"/>
                <wp:wrapNone/>
                <wp:docPr id="19716139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E3BC4" id="Straight Connector 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05pt,9.25pt" to="568.1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4FA5BA" wp14:editId="5D95CE26">
                <wp:simplePos x="0" y="0"/>
                <wp:positionH relativeFrom="column">
                  <wp:posOffset>2393950</wp:posOffset>
                </wp:positionH>
                <wp:positionV relativeFrom="paragraph">
                  <wp:posOffset>118745</wp:posOffset>
                </wp:positionV>
                <wp:extent cx="636270" cy="0"/>
                <wp:effectExtent l="0" t="0" r="0" b="0"/>
                <wp:wrapNone/>
                <wp:docPr id="21393817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00612" id="Straight Connector 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pt,9.35pt" to="238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" strokecolor="black [3213]"/>
            </w:pict>
          </mc:Fallback>
        </mc:AlternateContent>
      </w:r>
      <w:r>
        <w:t xml:space="preserve">                                                               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T</w:t>
      </w:r>
      <w:r>
        <w:rPr>
          <w:rFonts w:ascii="Calibri" w:eastAsia="Calibri" w:hAnsi="Calibri" w:cs="Calibri"/>
          <w:b/>
          <w:spacing w:val="-2"/>
          <w:sz w:val="18"/>
          <w:szCs w:val="18"/>
        </w:rPr>
        <w:t>O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T</w:t>
      </w:r>
      <w:r>
        <w:rPr>
          <w:rFonts w:ascii="Calibri" w:eastAsia="Calibri" w:hAnsi="Calibri" w:cs="Calibri"/>
          <w:b/>
          <w:spacing w:val="-2"/>
          <w:sz w:val="18"/>
          <w:szCs w:val="18"/>
        </w:rPr>
        <w:t>A</w:t>
      </w:r>
      <w:r>
        <w:rPr>
          <w:rFonts w:ascii="Calibri" w:eastAsia="Calibri" w:hAnsi="Calibri" w:cs="Calibri"/>
          <w:b/>
          <w:sz w:val="18"/>
          <w:szCs w:val="18"/>
        </w:rPr>
        <w:t>L:      1</w:t>
      </w:r>
      <w:r w:rsidR="005E704E">
        <w:rPr>
          <w:rFonts w:ascii="Calibri" w:eastAsia="Calibri" w:hAnsi="Calibri" w:cs="Calibri"/>
          <w:b/>
          <w:sz w:val="18"/>
          <w:szCs w:val="18"/>
        </w:rPr>
        <w:t>52</w:t>
      </w:r>
      <w:r w:rsidRPr="00223D7A"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h</w:t>
      </w:r>
      <w:r w:rsidRPr="00223D7A">
        <w:rPr>
          <w:rFonts w:ascii="Calibri" w:eastAsia="Calibri" w:hAnsi="Calibri" w:cs="Calibri"/>
          <w:b/>
          <w:sz w:val="18"/>
          <w:szCs w:val="18"/>
        </w:rPr>
        <w:t xml:space="preserve">ours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18"/>
          <w:szCs w:val="18"/>
        </w:rPr>
        <w:t xml:space="preserve">            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T</w:t>
      </w:r>
      <w:r>
        <w:rPr>
          <w:rFonts w:ascii="Calibri" w:eastAsia="Calibri" w:hAnsi="Calibri" w:cs="Calibri"/>
          <w:b/>
          <w:spacing w:val="-2"/>
          <w:sz w:val="18"/>
          <w:szCs w:val="18"/>
        </w:rPr>
        <w:t>O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T</w:t>
      </w:r>
      <w:r>
        <w:rPr>
          <w:rFonts w:ascii="Calibri" w:eastAsia="Calibri" w:hAnsi="Calibri" w:cs="Calibri"/>
          <w:b/>
          <w:spacing w:val="-2"/>
          <w:sz w:val="18"/>
          <w:szCs w:val="18"/>
        </w:rPr>
        <w:t>A</w:t>
      </w:r>
      <w:r>
        <w:rPr>
          <w:rFonts w:ascii="Calibri" w:eastAsia="Calibri" w:hAnsi="Calibri" w:cs="Calibri"/>
          <w:b/>
          <w:sz w:val="18"/>
          <w:szCs w:val="18"/>
        </w:rPr>
        <w:t xml:space="preserve">L:     </w:t>
      </w:r>
      <w:r w:rsidRPr="00223D7A">
        <w:rPr>
          <w:rFonts w:ascii="Calibri" w:eastAsia="Calibri" w:hAnsi="Calibri" w:cs="Calibri"/>
          <w:b/>
          <w:sz w:val="18"/>
          <w:szCs w:val="18"/>
        </w:rPr>
        <w:t>1</w:t>
      </w:r>
      <w:r w:rsidR="005E704E">
        <w:rPr>
          <w:rFonts w:ascii="Calibri" w:eastAsia="Calibri" w:hAnsi="Calibri" w:cs="Calibri"/>
          <w:b/>
          <w:sz w:val="18"/>
          <w:szCs w:val="18"/>
        </w:rPr>
        <w:t>52</w:t>
      </w:r>
      <w:r w:rsidRPr="00223D7A"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h</w:t>
      </w:r>
      <w:r w:rsidRPr="00223D7A">
        <w:rPr>
          <w:rFonts w:ascii="Calibri" w:eastAsia="Calibri" w:hAnsi="Calibri" w:cs="Calibri"/>
          <w:b/>
          <w:sz w:val="18"/>
          <w:szCs w:val="18"/>
        </w:rPr>
        <w:t>ours</w:t>
      </w:r>
    </w:p>
    <w:p w14:paraId="43029C15" w14:textId="77777777" w:rsidR="009925E7" w:rsidRDefault="009925E7" w:rsidP="009925E7"/>
    <w:p w14:paraId="562AABEB" w14:textId="77777777" w:rsidR="009925E7" w:rsidRDefault="009925E7" w:rsidP="009925E7"/>
    <w:p w14:paraId="3E122B7D" w14:textId="77777777" w:rsidR="009925E7" w:rsidRDefault="009925E7" w:rsidP="009925E7">
      <w:pPr>
        <w:sectPr w:rsidR="009925E7" w:rsidSect="009925E7">
          <w:type w:val="continuous"/>
          <w:pgSz w:w="12240" w:h="18720"/>
          <w:pgMar w:top="300" w:right="380" w:bottom="280" w:left="380" w:header="720" w:footer="720" w:gutter="0"/>
          <w:cols w:space="720"/>
        </w:sectPr>
      </w:pPr>
    </w:p>
    <w:p w14:paraId="5A1B416F" w14:textId="77777777" w:rsidR="009925E7" w:rsidRDefault="009925E7" w:rsidP="009925E7">
      <w:pPr>
        <w:spacing w:line="200" w:lineRule="exact"/>
        <w:ind w:left="26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i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I</w:t>
      </w:r>
      <w:r>
        <w:rPr>
          <w:rFonts w:ascii="Calibri" w:eastAsia="Calibri" w:hAnsi="Calibri" w:cs="Calibri"/>
          <w:i/>
          <w:sz w:val="18"/>
          <w:szCs w:val="18"/>
        </w:rPr>
        <w:t>FY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n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y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hono</w:t>
      </w:r>
      <w:r>
        <w:rPr>
          <w:rFonts w:ascii="Calibri" w:eastAsia="Calibri" w:hAnsi="Calibri" w:cs="Calibri"/>
          <w:i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ha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abo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v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i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ru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an</w:t>
      </w:r>
      <w:r>
        <w:rPr>
          <w:rFonts w:ascii="Calibri" w:eastAsia="Calibri" w:hAnsi="Calibri" w:cs="Calibri"/>
          <w:i/>
          <w:sz w:val="18"/>
          <w:szCs w:val="18"/>
        </w:rPr>
        <w:t>d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w w:val="102"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orr</w:t>
      </w:r>
      <w:r>
        <w:rPr>
          <w:rFonts w:ascii="Calibri" w:eastAsia="Calibri" w:hAnsi="Calibri" w:cs="Calibri"/>
          <w:i/>
          <w:w w:val="102"/>
          <w:sz w:val="18"/>
          <w:szCs w:val="18"/>
        </w:rPr>
        <w:t>ect</w:t>
      </w:r>
    </w:p>
    <w:p w14:paraId="62AA3629" w14:textId="77777777" w:rsidR="009925E7" w:rsidRDefault="009925E7" w:rsidP="009925E7">
      <w:pPr>
        <w:spacing w:before="24" w:line="266" w:lineRule="auto"/>
        <w:ind w:left="140" w:right="-33"/>
        <w:rPr>
          <w:rFonts w:ascii="Calibri" w:eastAsia="Calibri" w:hAnsi="Calibri" w:cs="Calibri"/>
          <w:i/>
          <w:w w:val="102"/>
          <w:sz w:val="18"/>
          <w:szCs w:val="18"/>
        </w:rPr>
      </w:pP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por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hour</w:t>
      </w:r>
      <w:r>
        <w:rPr>
          <w:rFonts w:ascii="Calibri" w:eastAsia="Calibri" w:hAnsi="Calibri" w:cs="Calibri"/>
          <w:i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w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o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k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or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>,</w:t>
      </w:r>
      <w:r>
        <w:rPr>
          <w:rFonts w:ascii="Calibri" w:eastAsia="Calibri" w:hAnsi="Calibri" w:cs="Calibri"/>
          <w:i/>
          <w:spacing w:val="1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ec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or</w:t>
      </w:r>
      <w:r>
        <w:rPr>
          <w:rFonts w:ascii="Calibri" w:eastAsia="Calibri" w:hAnsi="Calibri" w:cs="Calibri"/>
          <w:i/>
          <w:sz w:val="18"/>
          <w:szCs w:val="18"/>
        </w:rPr>
        <w:t>d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w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hi</w:t>
      </w:r>
      <w:r>
        <w:rPr>
          <w:rFonts w:ascii="Calibri" w:eastAsia="Calibri" w:hAnsi="Calibri" w:cs="Calibri"/>
          <w:i/>
          <w:sz w:val="18"/>
          <w:szCs w:val="18"/>
        </w:rPr>
        <w:t>ch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w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1"/>
          <w:w w:val="102"/>
          <w:sz w:val="18"/>
          <w:szCs w:val="18"/>
        </w:rPr>
        <w:t>m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ad</w:t>
      </w:r>
      <w:r>
        <w:rPr>
          <w:rFonts w:ascii="Calibri" w:eastAsia="Calibri" w:hAnsi="Calibri" w:cs="Calibri"/>
          <w:i/>
          <w:w w:val="102"/>
          <w:sz w:val="18"/>
          <w:szCs w:val="18"/>
        </w:rPr>
        <w:t xml:space="preserve">e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da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il</w:t>
      </w:r>
      <w:r>
        <w:rPr>
          <w:rFonts w:ascii="Calibri" w:eastAsia="Calibri" w:hAnsi="Calibri" w:cs="Calibri"/>
          <w:i/>
          <w:sz w:val="18"/>
          <w:szCs w:val="18"/>
        </w:rPr>
        <w:t>y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arr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iv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>l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an</w:t>
      </w:r>
      <w:r>
        <w:rPr>
          <w:rFonts w:ascii="Calibri" w:eastAsia="Calibri" w:hAnsi="Calibri" w:cs="Calibri"/>
          <w:i/>
          <w:sz w:val="18"/>
          <w:szCs w:val="18"/>
        </w:rPr>
        <w:t>d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par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ur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ro</w:t>
      </w:r>
      <w:r>
        <w:rPr>
          <w:rFonts w:ascii="Calibri" w:eastAsia="Calibri" w:hAnsi="Calibri" w:cs="Calibri"/>
          <w:i/>
          <w:sz w:val="18"/>
          <w:szCs w:val="18"/>
        </w:rPr>
        <w:t>m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o</w:t>
      </w:r>
      <w:r>
        <w:rPr>
          <w:rFonts w:ascii="Calibri" w:eastAsia="Calibri" w:hAnsi="Calibri" w:cs="Calibri"/>
          <w:i/>
          <w:w w:val="102"/>
          <w:sz w:val="18"/>
          <w:szCs w:val="18"/>
        </w:rPr>
        <w:t>ff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i</w:t>
      </w:r>
      <w:r>
        <w:rPr>
          <w:rFonts w:ascii="Calibri" w:eastAsia="Calibri" w:hAnsi="Calibri" w:cs="Calibri"/>
          <w:i/>
          <w:w w:val="102"/>
          <w:sz w:val="18"/>
          <w:szCs w:val="18"/>
        </w:rPr>
        <w:t>ce.</w:t>
      </w:r>
    </w:p>
    <w:p w14:paraId="36EC9FE2" w14:textId="5962ABBD" w:rsidR="009925E7" w:rsidRDefault="009925E7" w:rsidP="009925E7">
      <w:pPr>
        <w:spacing w:before="24" w:line="266" w:lineRule="auto"/>
        <w:ind w:left="140" w:right="-33"/>
        <w:rPr>
          <w:rFonts w:ascii="Calibri" w:eastAsia="Calibri" w:hAnsi="Calibri" w:cs="Calibri"/>
          <w:sz w:val="18"/>
          <w:szCs w:val="18"/>
        </w:rPr>
      </w:pPr>
    </w:p>
    <w:p w14:paraId="2EBE648A" w14:textId="0A99F824" w:rsidR="009925E7" w:rsidRDefault="009925E7" w:rsidP="009925E7">
      <w:pPr>
        <w:spacing w:before="24" w:line="266" w:lineRule="auto"/>
        <w:ind w:left="140" w:right="-33"/>
        <w:rPr>
          <w:rFonts w:ascii="Calibri" w:eastAsia="Calibri" w:hAnsi="Calibri" w:cs="Calibri"/>
          <w:sz w:val="18"/>
          <w:szCs w:val="18"/>
        </w:rPr>
      </w:pPr>
    </w:p>
    <w:p w14:paraId="5923C7E4" w14:textId="4FD123BE" w:rsidR="009925E7" w:rsidRDefault="00046F4C" w:rsidP="009925E7">
      <w:pPr>
        <w:spacing w:before="24" w:line="266" w:lineRule="auto"/>
        <w:ind w:right="-33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72E174C0" wp14:editId="61B5B1FF">
                <wp:simplePos x="0" y="0"/>
                <wp:positionH relativeFrom="column">
                  <wp:posOffset>346710</wp:posOffset>
                </wp:positionH>
                <wp:positionV relativeFrom="paragraph">
                  <wp:posOffset>164465</wp:posOffset>
                </wp:positionV>
                <wp:extent cx="2209800" cy="409575"/>
                <wp:effectExtent l="0" t="0" r="19050" b="28575"/>
                <wp:wrapSquare wrapText="bothSides"/>
                <wp:docPr id="122792554" name="Text Box 122792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DF9EEF" w14:textId="453B58C8" w:rsidR="00046F4C" w:rsidRPr="00517378" w:rsidRDefault="003D4C92" w:rsidP="008E5F4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FRANZ ARCEBAL CAYUBIT</w:t>
                            </w:r>
                          </w:p>
                          <w:p w14:paraId="5FE0EE1F" w14:textId="77777777" w:rsidR="00046F4C" w:rsidRDefault="00046F4C" w:rsidP="008E5F4E">
                            <w:pPr>
                              <w:jc w:val="center"/>
                            </w:pPr>
                            <w:r w:rsidRPr="00794C64">
                              <w:t>Name of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174C0" id="Text Box 122792554" o:spid="_x0000_s1044" type="#_x0000_t202" style="position:absolute;margin-left:27.3pt;margin-top:12.95pt;width:174pt;height:32.2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" fillcolor="white [3212]" strokecolor="white [3212]" strokeweight=".5pt">
                <v:textbox>
                  <w:txbxContent>
                    <w:p w14:paraId="2ADF9EEF" w14:textId="453B58C8" w:rsidR="00046F4C" w:rsidRPr="00517378" w:rsidRDefault="003D4C92" w:rsidP="008E5F4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FRANZ ARCEBAL CAYUBIT</w:t>
                      </w:r>
                    </w:p>
                    <w:p w14:paraId="5FE0EE1F" w14:textId="77777777" w:rsidR="00046F4C" w:rsidRDefault="00046F4C" w:rsidP="008E5F4E">
                      <w:pPr>
                        <w:jc w:val="center"/>
                      </w:pPr>
                      <w:r w:rsidRPr="00794C64">
                        <w:t>Name of Intern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5E7">
        <w:rPr>
          <w:rFonts w:ascii="Calibri" w:eastAsia="Calibri" w:hAnsi="Calibri" w:cs="Calibri"/>
          <w:sz w:val="18"/>
          <w:szCs w:val="18"/>
        </w:rPr>
        <w:tab/>
      </w:r>
    </w:p>
    <w:p w14:paraId="4CB853CA" w14:textId="4A8F1EB7" w:rsidR="009925E7" w:rsidRDefault="009925E7" w:rsidP="009925E7">
      <w:pPr>
        <w:spacing w:line="200" w:lineRule="exact"/>
        <w:ind w:left="120"/>
        <w:rPr>
          <w:rFonts w:ascii="Calibri" w:eastAsia="Calibri" w:hAnsi="Calibri" w:cs="Calibri"/>
          <w:sz w:val="18"/>
          <w:szCs w:val="18"/>
        </w:rPr>
      </w:pPr>
      <w:r>
        <w:br w:type="column"/>
      </w: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i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I</w:t>
      </w:r>
      <w:r>
        <w:rPr>
          <w:rFonts w:ascii="Calibri" w:eastAsia="Calibri" w:hAnsi="Calibri" w:cs="Calibri"/>
          <w:i/>
          <w:sz w:val="18"/>
          <w:szCs w:val="18"/>
        </w:rPr>
        <w:t>FY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n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y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hono</w:t>
      </w:r>
      <w:r>
        <w:rPr>
          <w:rFonts w:ascii="Calibri" w:eastAsia="Calibri" w:hAnsi="Calibri" w:cs="Calibri"/>
          <w:i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ha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abo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v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i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ru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an</w:t>
      </w:r>
      <w:r>
        <w:rPr>
          <w:rFonts w:ascii="Calibri" w:eastAsia="Calibri" w:hAnsi="Calibri" w:cs="Calibri"/>
          <w:i/>
          <w:sz w:val="18"/>
          <w:szCs w:val="18"/>
        </w:rPr>
        <w:t>d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w w:val="102"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orr</w:t>
      </w:r>
      <w:r>
        <w:rPr>
          <w:rFonts w:ascii="Calibri" w:eastAsia="Calibri" w:hAnsi="Calibri" w:cs="Calibri"/>
          <w:i/>
          <w:w w:val="102"/>
          <w:sz w:val="18"/>
          <w:szCs w:val="18"/>
        </w:rPr>
        <w:t>ect</w:t>
      </w:r>
    </w:p>
    <w:p w14:paraId="56733DAE" w14:textId="1D09E8D4" w:rsidR="009925E7" w:rsidRDefault="00046F4C" w:rsidP="009925E7">
      <w:pPr>
        <w:spacing w:before="24" w:line="266" w:lineRule="auto"/>
        <w:ind w:right="302"/>
        <w:rPr>
          <w:rFonts w:ascii="Calibri" w:eastAsia="Calibri" w:hAnsi="Calibri" w:cs="Calibri"/>
          <w:sz w:val="18"/>
          <w:szCs w:val="18"/>
        </w:rPr>
        <w:sectPr w:rsidR="009925E7" w:rsidSect="009925E7">
          <w:type w:val="continuous"/>
          <w:pgSz w:w="12240" w:h="18720"/>
          <w:pgMar w:top="300" w:right="380" w:bottom="280" w:left="380" w:header="720" w:footer="720" w:gutter="0"/>
          <w:cols w:num="2" w:space="720" w:equalWidth="0">
            <w:col w:w="5032" w:space="1222"/>
            <w:col w:w="5226"/>
          </w:cols>
        </w:sectPr>
      </w:pPr>
      <w:r>
        <w:rPr>
          <w:rFonts w:ascii="Calibri" w:eastAsia="Calibri" w:hAnsi="Calibri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219970E6" wp14:editId="377E47A0">
                <wp:simplePos x="0" y="0"/>
                <wp:positionH relativeFrom="column">
                  <wp:posOffset>750570</wp:posOffset>
                </wp:positionH>
                <wp:positionV relativeFrom="paragraph">
                  <wp:posOffset>828675</wp:posOffset>
                </wp:positionV>
                <wp:extent cx="2209800" cy="409575"/>
                <wp:effectExtent l="0" t="0" r="19050" b="28575"/>
                <wp:wrapSquare wrapText="bothSides"/>
                <wp:docPr id="2090383770" name="Text Box 2090383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9E3ADE" w14:textId="3AC01202" w:rsidR="00046F4C" w:rsidRPr="00517378" w:rsidRDefault="003D4C92" w:rsidP="008E5F4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FRANZ ARCEBAL CAYUBIT</w:t>
                            </w:r>
                          </w:p>
                          <w:p w14:paraId="1745652A" w14:textId="77777777" w:rsidR="00046F4C" w:rsidRDefault="00046F4C" w:rsidP="00046F4C">
                            <w:pPr>
                              <w:jc w:val="center"/>
                            </w:pPr>
                            <w:r w:rsidRPr="00794C64">
                              <w:t>Name of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970E6" id="Text Box 2090383770" o:spid="_x0000_s1045" type="#_x0000_t202" style="position:absolute;margin-left:59.1pt;margin-top:65.25pt;width:174pt;height:32.2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" fillcolor="white [3212]" strokecolor="white [3212]" strokeweight=".5pt">
                <v:textbox>
                  <w:txbxContent>
                    <w:p w14:paraId="7E9E3ADE" w14:textId="3AC01202" w:rsidR="00046F4C" w:rsidRPr="00517378" w:rsidRDefault="003D4C92" w:rsidP="008E5F4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FRANZ ARCEBAL CAYUBIT</w:t>
                      </w:r>
                    </w:p>
                    <w:p w14:paraId="1745652A" w14:textId="77777777" w:rsidR="00046F4C" w:rsidRDefault="00046F4C" w:rsidP="00046F4C">
                      <w:pPr>
                        <w:jc w:val="center"/>
                      </w:pPr>
                      <w:r w:rsidRPr="00794C64">
                        <w:t>Name of Intern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 w:rsidR="009925E7">
        <w:rPr>
          <w:rFonts w:ascii="Calibri" w:eastAsia="Calibri" w:hAnsi="Calibri" w:cs="Calibri"/>
          <w:i/>
          <w:sz w:val="18"/>
          <w:szCs w:val="18"/>
        </w:rPr>
        <w:t>e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por</w:t>
      </w:r>
      <w:r w:rsidR="009925E7">
        <w:rPr>
          <w:rFonts w:ascii="Calibri" w:eastAsia="Calibri" w:hAnsi="Calibri" w:cs="Calibri"/>
          <w:i/>
          <w:sz w:val="18"/>
          <w:szCs w:val="18"/>
        </w:rPr>
        <w:t>t</w:t>
      </w:r>
      <w:r w:rsidR="009925E7"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 w:rsidR="009925E7">
        <w:rPr>
          <w:rFonts w:ascii="Calibri" w:eastAsia="Calibri" w:hAnsi="Calibri" w:cs="Calibri"/>
          <w:i/>
          <w:sz w:val="18"/>
          <w:szCs w:val="18"/>
        </w:rPr>
        <w:t>f</w:t>
      </w:r>
      <w:r w:rsidR="009925E7"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 w:rsidR="009925E7">
        <w:rPr>
          <w:rFonts w:ascii="Calibri" w:eastAsia="Calibri" w:hAnsi="Calibri" w:cs="Calibri"/>
          <w:i/>
          <w:sz w:val="18"/>
          <w:szCs w:val="18"/>
        </w:rPr>
        <w:t>e</w:t>
      </w:r>
      <w:r w:rsidR="009925E7"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hour</w:t>
      </w:r>
      <w:r w:rsidR="009925E7">
        <w:rPr>
          <w:rFonts w:ascii="Calibri" w:eastAsia="Calibri" w:hAnsi="Calibri" w:cs="Calibri"/>
          <w:i/>
          <w:sz w:val="18"/>
          <w:szCs w:val="18"/>
        </w:rPr>
        <w:t>s</w:t>
      </w:r>
      <w:r w:rsidR="009925E7">
        <w:rPr>
          <w:rFonts w:ascii="Calibri" w:eastAsia="Calibri" w:hAnsi="Calibri" w:cs="Calibri"/>
          <w:i/>
          <w:spacing w:val="8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 w:rsidR="009925E7">
        <w:rPr>
          <w:rFonts w:ascii="Calibri" w:eastAsia="Calibri" w:hAnsi="Calibri" w:cs="Calibri"/>
          <w:i/>
          <w:sz w:val="18"/>
          <w:szCs w:val="18"/>
        </w:rPr>
        <w:t>f</w:t>
      </w:r>
      <w:r w:rsidR="009925E7"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z w:val="18"/>
          <w:szCs w:val="18"/>
        </w:rPr>
        <w:t>w</w:t>
      </w:r>
      <w:r w:rsidR="009925E7">
        <w:rPr>
          <w:rFonts w:ascii="Calibri" w:eastAsia="Calibri" w:hAnsi="Calibri" w:cs="Calibri"/>
          <w:i/>
          <w:spacing w:val="2"/>
          <w:sz w:val="18"/>
          <w:szCs w:val="18"/>
        </w:rPr>
        <w:t>o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 w:rsidR="009925E7">
        <w:rPr>
          <w:rFonts w:ascii="Calibri" w:eastAsia="Calibri" w:hAnsi="Calibri" w:cs="Calibri"/>
          <w:i/>
          <w:sz w:val="18"/>
          <w:szCs w:val="18"/>
        </w:rPr>
        <w:t>k</w:t>
      </w:r>
      <w:r w:rsidR="009925E7"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p</w:t>
      </w:r>
      <w:r w:rsidR="009925E7">
        <w:rPr>
          <w:rFonts w:ascii="Calibri" w:eastAsia="Calibri" w:hAnsi="Calibri" w:cs="Calibri"/>
          <w:i/>
          <w:sz w:val="18"/>
          <w:szCs w:val="18"/>
        </w:rPr>
        <w:t>e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 w:rsidR="009925E7">
        <w:rPr>
          <w:rFonts w:ascii="Calibri" w:eastAsia="Calibri" w:hAnsi="Calibri" w:cs="Calibri"/>
          <w:i/>
          <w:sz w:val="18"/>
          <w:szCs w:val="18"/>
        </w:rPr>
        <w:t>f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or</w:t>
      </w:r>
      <w:r w:rsidR="009925E7"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 w:rsidR="009925E7">
        <w:rPr>
          <w:rFonts w:ascii="Calibri" w:eastAsia="Calibri" w:hAnsi="Calibri" w:cs="Calibri"/>
          <w:i/>
          <w:sz w:val="18"/>
          <w:szCs w:val="18"/>
        </w:rPr>
        <w:t>e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 w:rsidR="009925E7">
        <w:rPr>
          <w:rFonts w:ascii="Calibri" w:eastAsia="Calibri" w:hAnsi="Calibri" w:cs="Calibri"/>
          <w:i/>
          <w:sz w:val="18"/>
          <w:szCs w:val="18"/>
        </w:rPr>
        <w:t>,</w:t>
      </w:r>
      <w:r w:rsidR="009925E7">
        <w:rPr>
          <w:rFonts w:ascii="Calibri" w:eastAsia="Calibri" w:hAnsi="Calibri" w:cs="Calibri"/>
          <w:i/>
          <w:spacing w:val="13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 w:rsidR="009925E7">
        <w:rPr>
          <w:rFonts w:ascii="Calibri" w:eastAsia="Calibri" w:hAnsi="Calibri" w:cs="Calibri"/>
          <w:i/>
          <w:sz w:val="18"/>
          <w:szCs w:val="18"/>
        </w:rPr>
        <w:t>ec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or</w:t>
      </w:r>
      <w:r w:rsidR="009925E7">
        <w:rPr>
          <w:rFonts w:ascii="Calibri" w:eastAsia="Calibri" w:hAnsi="Calibri" w:cs="Calibri"/>
          <w:i/>
          <w:sz w:val="18"/>
          <w:szCs w:val="18"/>
        </w:rPr>
        <w:t>d</w:t>
      </w:r>
      <w:r w:rsidR="009925E7"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 w:rsidR="009925E7">
        <w:rPr>
          <w:rFonts w:ascii="Calibri" w:eastAsia="Calibri" w:hAnsi="Calibri" w:cs="Calibri"/>
          <w:i/>
          <w:sz w:val="18"/>
          <w:szCs w:val="18"/>
        </w:rPr>
        <w:t>f</w:t>
      </w:r>
      <w:r w:rsidR="009925E7"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z w:val="18"/>
          <w:szCs w:val="18"/>
        </w:rPr>
        <w:t>w</w:t>
      </w:r>
      <w:r w:rsidR="009925E7">
        <w:rPr>
          <w:rFonts w:ascii="Calibri" w:eastAsia="Calibri" w:hAnsi="Calibri" w:cs="Calibri"/>
          <w:i/>
          <w:spacing w:val="2"/>
          <w:sz w:val="18"/>
          <w:szCs w:val="18"/>
        </w:rPr>
        <w:t>hi</w:t>
      </w:r>
      <w:r w:rsidR="009925E7">
        <w:rPr>
          <w:rFonts w:ascii="Calibri" w:eastAsia="Calibri" w:hAnsi="Calibri" w:cs="Calibri"/>
          <w:i/>
          <w:sz w:val="18"/>
          <w:szCs w:val="18"/>
        </w:rPr>
        <w:t>ch</w:t>
      </w:r>
      <w:r w:rsidR="009925E7"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z w:val="18"/>
          <w:szCs w:val="18"/>
        </w:rPr>
        <w:t>w</w:t>
      </w:r>
      <w:r w:rsidR="009925E7">
        <w:rPr>
          <w:rFonts w:ascii="Calibri" w:eastAsia="Calibri" w:hAnsi="Calibri" w:cs="Calibri"/>
          <w:i/>
          <w:spacing w:val="2"/>
          <w:sz w:val="18"/>
          <w:szCs w:val="18"/>
        </w:rPr>
        <w:t>a</w:t>
      </w:r>
      <w:r w:rsidR="009925E7">
        <w:rPr>
          <w:rFonts w:ascii="Calibri" w:eastAsia="Calibri" w:hAnsi="Calibri" w:cs="Calibri"/>
          <w:i/>
          <w:sz w:val="18"/>
          <w:szCs w:val="18"/>
        </w:rPr>
        <w:t>s</w:t>
      </w:r>
      <w:r w:rsidR="009925E7"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pacing w:val="-1"/>
          <w:w w:val="102"/>
          <w:sz w:val="18"/>
          <w:szCs w:val="18"/>
        </w:rPr>
        <w:t>m</w:t>
      </w:r>
      <w:r w:rsidR="009925E7"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ad</w:t>
      </w:r>
      <w:r w:rsidR="009925E7">
        <w:rPr>
          <w:rFonts w:ascii="Calibri" w:eastAsia="Calibri" w:hAnsi="Calibri" w:cs="Calibri"/>
          <w:i/>
          <w:w w:val="102"/>
          <w:sz w:val="18"/>
          <w:szCs w:val="18"/>
        </w:rPr>
        <w:t xml:space="preserve">e 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da</w:t>
      </w:r>
      <w:r w:rsidR="009925E7">
        <w:rPr>
          <w:rFonts w:ascii="Calibri" w:eastAsia="Calibri" w:hAnsi="Calibri" w:cs="Calibri"/>
          <w:i/>
          <w:spacing w:val="2"/>
          <w:sz w:val="18"/>
          <w:szCs w:val="18"/>
        </w:rPr>
        <w:t>il</w:t>
      </w:r>
      <w:r w:rsidR="009925E7">
        <w:rPr>
          <w:rFonts w:ascii="Calibri" w:eastAsia="Calibri" w:hAnsi="Calibri" w:cs="Calibri"/>
          <w:i/>
          <w:sz w:val="18"/>
          <w:szCs w:val="18"/>
        </w:rPr>
        <w:t>y</w:t>
      </w:r>
      <w:r w:rsidR="009925E7">
        <w:rPr>
          <w:rFonts w:ascii="Calibri" w:eastAsia="Calibri" w:hAnsi="Calibri" w:cs="Calibri"/>
          <w:i/>
          <w:spacing w:val="8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 w:rsidR="009925E7">
        <w:rPr>
          <w:rFonts w:ascii="Calibri" w:eastAsia="Calibri" w:hAnsi="Calibri" w:cs="Calibri"/>
          <w:i/>
          <w:sz w:val="18"/>
          <w:szCs w:val="18"/>
        </w:rPr>
        <w:t>t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 w:rsidR="009925E7">
        <w:rPr>
          <w:rFonts w:ascii="Calibri" w:eastAsia="Calibri" w:hAnsi="Calibri" w:cs="Calibri"/>
          <w:i/>
          <w:sz w:val="18"/>
          <w:szCs w:val="18"/>
        </w:rPr>
        <w:t>e</w:t>
      </w:r>
      <w:r w:rsidR="009925E7"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 w:rsidR="009925E7">
        <w:rPr>
          <w:rFonts w:ascii="Calibri" w:eastAsia="Calibri" w:hAnsi="Calibri" w:cs="Calibri"/>
          <w:i/>
          <w:spacing w:val="2"/>
          <w:sz w:val="18"/>
          <w:szCs w:val="18"/>
        </w:rPr>
        <w:t>i</w:t>
      </w:r>
      <w:r w:rsidR="009925E7"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 w:rsidR="009925E7">
        <w:rPr>
          <w:rFonts w:ascii="Calibri" w:eastAsia="Calibri" w:hAnsi="Calibri" w:cs="Calibri"/>
          <w:i/>
          <w:sz w:val="18"/>
          <w:szCs w:val="18"/>
        </w:rPr>
        <w:t>e</w:t>
      </w:r>
      <w:r w:rsidR="009925E7"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 w:rsidR="009925E7">
        <w:rPr>
          <w:rFonts w:ascii="Calibri" w:eastAsia="Calibri" w:hAnsi="Calibri" w:cs="Calibri"/>
          <w:i/>
          <w:sz w:val="18"/>
          <w:szCs w:val="18"/>
        </w:rPr>
        <w:t>f</w:t>
      </w:r>
      <w:r w:rsidR="009925E7"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arr</w:t>
      </w:r>
      <w:r w:rsidR="009925E7">
        <w:rPr>
          <w:rFonts w:ascii="Calibri" w:eastAsia="Calibri" w:hAnsi="Calibri" w:cs="Calibri"/>
          <w:i/>
          <w:spacing w:val="2"/>
          <w:sz w:val="18"/>
          <w:szCs w:val="18"/>
        </w:rPr>
        <w:t>iv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 w:rsidR="009925E7">
        <w:rPr>
          <w:rFonts w:ascii="Calibri" w:eastAsia="Calibri" w:hAnsi="Calibri" w:cs="Calibri"/>
          <w:i/>
          <w:sz w:val="18"/>
          <w:szCs w:val="18"/>
        </w:rPr>
        <w:t>l</w:t>
      </w:r>
      <w:r w:rsidR="009925E7"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an</w:t>
      </w:r>
      <w:r w:rsidR="009925E7">
        <w:rPr>
          <w:rFonts w:ascii="Calibri" w:eastAsia="Calibri" w:hAnsi="Calibri" w:cs="Calibri"/>
          <w:i/>
          <w:sz w:val="18"/>
          <w:szCs w:val="18"/>
        </w:rPr>
        <w:t>d</w:t>
      </w:r>
      <w:r w:rsidR="009925E7"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 w:rsidR="009925E7">
        <w:rPr>
          <w:rFonts w:ascii="Calibri" w:eastAsia="Calibri" w:hAnsi="Calibri" w:cs="Calibri"/>
          <w:i/>
          <w:sz w:val="18"/>
          <w:szCs w:val="18"/>
        </w:rPr>
        <w:t>e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par</w:t>
      </w:r>
      <w:r w:rsidR="009925E7"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ur</w:t>
      </w:r>
      <w:r w:rsidR="009925E7">
        <w:rPr>
          <w:rFonts w:ascii="Calibri" w:eastAsia="Calibri" w:hAnsi="Calibri" w:cs="Calibri"/>
          <w:i/>
          <w:sz w:val="18"/>
          <w:szCs w:val="18"/>
        </w:rPr>
        <w:t>e</w:t>
      </w:r>
      <w:r w:rsidR="009925E7">
        <w:rPr>
          <w:rFonts w:ascii="Calibri" w:eastAsia="Calibri" w:hAnsi="Calibri" w:cs="Calibri"/>
          <w:i/>
          <w:spacing w:val="14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z w:val="18"/>
          <w:szCs w:val="18"/>
        </w:rPr>
        <w:t>f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ro</w:t>
      </w:r>
      <w:r w:rsidR="009925E7">
        <w:rPr>
          <w:rFonts w:ascii="Calibri" w:eastAsia="Calibri" w:hAnsi="Calibri" w:cs="Calibri"/>
          <w:i/>
          <w:sz w:val="18"/>
          <w:szCs w:val="18"/>
        </w:rPr>
        <w:t>m</w:t>
      </w:r>
      <w:r w:rsidR="009925E7"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o</w:t>
      </w:r>
      <w:r w:rsidR="009925E7">
        <w:rPr>
          <w:rFonts w:ascii="Calibri" w:eastAsia="Calibri" w:hAnsi="Calibri" w:cs="Calibri"/>
          <w:i/>
          <w:w w:val="102"/>
          <w:sz w:val="18"/>
          <w:szCs w:val="18"/>
        </w:rPr>
        <w:t>ff</w:t>
      </w:r>
      <w:r w:rsidR="009925E7"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i</w:t>
      </w:r>
      <w:r w:rsidR="009925E7">
        <w:rPr>
          <w:rFonts w:ascii="Calibri" w:eastAsia="Calibri" w:hAnsi="Calibri" w:cs="Calibri"/>
          <w:i/>
          <w:w w:val="102"/>
          <w:sz w:val="18"/>
          <w:szCs w:val="18"/>
        </w:rPr>
        <w:t>ce.</w:t>
      </w:r>
    </w:p>
    <w:p w14:paraId="1E121920" w14:textId="5F7EC2F4" w:rsidR="009925E7" w:rsidRPr="00EB5C04" w:rsidRDefault="009925E7" w:rsidP="009925E7">
      <w:pPr>
        <w:tabs>
          <w:tab w:val="left" w:pos="4920"/>
        </w:tabs>
        <w:spacing w:before="23"/>
        <w:ind w:left="144" w:right="-53"/>
        <w:rPr>
          <w:rFonts w:ascii="Calibri" w:eastAsia="Calibri" w:hAnsi="Calibri" w:cs="Calibri"/>
          <w:b/>
          <w:i/>
          <w:spacing w:val="-1"/>
          <w:sz w:val="22"/>
          <w:szCs w:val="2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B00BE1B" w14:textId="77777777" w:rsidR="00046F4C" w:rsidRDefault="00046F4C" w:rsidP="00046F4C">
      <w:pPr>
        <w:spacing w:line="200" w:lineRule="exact"/>
        <w:jc w:val="both"/>
      </w:pPr>
    </w:p>
    <w:p w14:paraId="25A61F85" w14:textId="77777777" w:rsidR="00046F4C" w:rsidRDefault="00046F4C" w:rsidP="00046F4C">
      <w:pPr>
        <w:spacing w:line="200" w:lineRule="exact"/>
        <w:jc w:val="both"/>
      </w:pPr>
    </w:p>
    <w:p w14:paraId="260BB117" w14:textId="77777777" w:rsidR="00046F4C" w:rsidRDefault="00046F4C" w:rsidP="00046F4C">
      <w:pPr>
        <w:spacing w:line="200" w:lineRule="exact"/>
        <w:jc w:val="both"/>
      </w:pPr>
    </w:p>
    <w:p w14:paraId="1828121D" w14:textId="055A73B9" w:rsidR="00046F4C" w:rsidRDefault="00046F4C" w:rsidP="00046F4C">
      <w:pPr>
        <w:spacing w:line="200" w:lineRule="exact"/>
        <w:ind w:left="540"/>
        <w:jc w:val="both"/>
      </w:pPr>
      <w:r>
        <w:t xml:space="preserve">      </w:t>
      </w:r>
      <w:r>
        <w:rPr>
          <w:b/>
          <w:bCs/>
          <w:u w:val="single"/>
        </w:rPr>
        <w:t xml:space="preserve">EGBERT G.  </w:t>
      </w:r>
      <w:r w:rsidR="00C867A7">
        <w:rPr>
          <w:b/>
          <w:bCs/>
          <w:u w:val="single"/>
        </w:rPr>
        <w:t>DEL</w:t>
      </w:r>
      <w:r>
        <w:rPr>
          <w:b/>
          <w:bCs/>
          <w:u w:val="single"/>
        </w:rPr>
        <w:t xml:space="preserve"> PILAR, Ed.D.</w:t>
      </w:r>
      <w:r w:rsidRPr="00E419E3">
        <w:tab/>
      </w:r>
      <w:r w:rsidRPr="00E419E3">
        <w:tab/>
      </w:r>
      <w:r w:rsidRPr="00E419E3">
        <w:tab/>
      </w:r>
      <w:r w:rsidRPr="00E419E3">
        <w:tab/>
        <w:t xml:space="preserve">          </w:t>
      </w:r>
      <w:r>
        <w:t xml:space="preserve">    </w:t>
      </w:r>
      <w:r w:rsidRPr="00E419E3">
        <w:t xml:space="preserve">    </w:t>
      </w:r>
      <w:r>
        <w:t xml:space="preserve">        </w:t>
      </w:r>
      <w:r>
        <w:rPr>
          <w:b/>
          <w:bCs/>
          <w:u w:val="single"/>
        </w:rPr>
        <w:t xml:space="preserve">EGBERT G. </w:t>
      </w:r>
      <w:r w:rsidR="00C867A7">
        <w:rPr>
          <w:b/>
          <w:bCs/>
          <w:u w:val="single"/>
        </w:rPr>
        <w:t>DEL</w:t>
      </w:r>
      <w:r>
        <w:rPr>
          <w:b/>
          <w:bCs/>
          <w:u w:val="single"/>
        </w:rPr>
        <w:t xml:space="preserve"> PILAR, Ed.D.</w:t>
      </w:r>
      <w:r>
        <w:tab/>
        <w:t xml:space="preserve">         </w:t>
      </w:r>
    </w:p>
    <w:p w14:paraId="544BAA04" w14:textId="77777777" w:rsidR="00046F4C" w:rsidRPr="00D17129" w:rsidRDefault="00046F4C" w:rsidP="00046F4C">
      <w:pPr>
        <w:spacing w:line="200" w:lineRule="exact"/>
        <w:ind w:left="540" w:firstLine="720"/>
        <w:jc w:val="both"/>
      </w:pP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      </w:t>
      </w:r>
      <w:r w:rsidRPr="00D17129">
        <w:rPr>
          <w:rFonts w:ascii="Calibri" w:eastAsia="Calibri" w:hAnsi="Calibri" w:cs="Calibri"/>
          <w:i/>
          <w:spacing w:val="1"/>
          <w:sz w:val="22"/>
          <w:szCs w:val="22"/>
        </w:rPr>
        <w:t>I</w:t>
      </w:r>
      <w:r w:rsidRPr="00D17129">
        <w:rPr>
          <w:rFonts w:ascii="Calibri" w:eastAsia="Calibri" w:hAnsi="Calibri" w:cs="Calibri"/>
          <w:i/>
          <w:sz w:val="22"/>
          <w:szCs w:val="22"/>
        </w:rPr>
        <w:t>n-</w:t>
      </w:r>
      <w:r w:rsidRPr="00D17129">
        <w:rPr>
          <w:rFonts w:ascii="Calibri" w:eastAsia="Calibri" w:hAnsi="Calibri" w:cs="Calibri"/>
          <w:i/>
          <w:spacing w:val="2"/>
          <w:sz w:val="22"/>
          <w:szCs w:val="22"/>
        </w:rPr>
        <w:t>C</w:t>
      </w:r>
      <w:r w:rsidRPr="00D17129">
        <w:rPr>
          <w:rFonts w:ascii="Calibri" w:eastAsia="Calibri" w:hAnsi="Calibri" w:cs="Calibri"/>
          <w:i/>
          <w:sz w:val="22"/>
          <w:szCs w:val="22"/>
        </w:rPr>
        <w:t>ha</w:t>
      </w:r>
      <w:r w:rsidRPr="00D17129">
        <w:rPr>
          <w:rFonts w:ascii="Calibri" w:eastAsia="Calibri" w:hAnsi="Calibri" w:cs="Calibri"/>
          <w:i/>
          <w:spacing w:val="-2"/>
          <w:sz w:val="22"/>
          <w:szCs w:val="22"/>
        </w:rPr>
        <w:t>r</w:t>
      </w:r>
      <w:r w:rsidRPr="00D17129">
        <w:rPr>
          <w:rFonts w:ascii="Calibri" w:eastAsia="Calibri" w:hAnsi="Calibri" w:cs="Calibri"/>
          <w:i/>
          <w:sz w:val="22"/>
          <w:szCs w:val="22"/>
        </w:rPr>
        <w:t>ge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                                                                                   </w:t>
      </w:r>
      <w:r>
        <w:rPr>
          <w:rFonts w:ascii="Calibri" w:eastAsia="Calibri" w:hAnsi="Calibri" w:cs="Calibri"/>
          <w:b/>
          <w:i/>
          <w:sz w:val="22"/>
          <w:szCs w:val="22"/>
        </w:rPr>
        <w:tab/>
      </w:r>
      <w:r>
        <w:rPr>
          <w:rFonts w:ascii="Calibri" w:eastAsia="Calibri" w:hAnsi="Calibri" w:cs="Calibri"/>
          <w:b/>
          <w:i/>
          <w:sz w:val="22"/>
          <w:szCs w:val="22"/>
        </w:rPr>
        <w:tab/>
        <w:t xml:space="preserve">              </w:t>
      </w:r>
      <w:r w:rsidRPr="008100FF">
        <w:rPr>
          <w:rFonts w:ascii="Calibri" w:eastAsia="Calibri" w:hAnsi="Calibri" w:cs="Calibri"/>
          <w:i/>
          <w:spacing w:val="1"/>
          <w:sz w:val="22"/>
          <w:szCs w:val="22"/>
        </w:rPr>
        <w:t>I</w:t>
      </w:r>
      <w:r w:rsidRPr="008100FF">
        <w:rPr>
          <w:rFonts w:ascii="Calibri" w:eastAsia="Calibri" w:hAnsi="Calibri" w:cs="Calibri"/>
          <w:i/>
          <w:sz w:val="22"/>
          <w:szCs w:val="22"/>
        </w:rPr>
        <w:t>n-</w:t>
      </w:r>
      <w:r w:rsidRPr="008100FF">
        <w:rPr>
          <w:rFonts w:ascii="Calibri" w:eastAsia="Calibri" w:hAnsi="Calibri" w:cs="Calibri"/>
          <w:i/>
          <w:spacing w:val="2"/>
          <w:sz w:val="22"/>
          <w:szCs w:val="22"/>
        </w:rPr>
        <w:t>C</w:t>
      </w:r>
      <w:r w:rsidRPr="008100FF">
        <w:rPr>
          <w:rFonts w:ascii="Calibri" w:eastAsia="Calibri" w:hAnsi="Calibri" w:cs="Calibri"/>
          <w:i/>
          <w:sz w:val="22"/>
          <w:szCs w:val="22"/>
        </w:rPr>
        <w:t>ha</w:t>
      </w:r>
      <w:r w:rsidRPr="008100FF">
        <w:rPr>
          <w:rFonts w:ascii="Calibri" w:eastAsia="Calibri" w:hAnsi="Calibri" w:cs="Calibri"/>
          <w:i/>
          <w:spacing w:val="-2"/>
          <w:sz w:val="22"/>
          <w:szCs w:val="22"/>
        </w:rPr>
        <w:t>r</w:t>
      </w:r>
      <w:r w:rsidRPr="008100FF">
        <w:rPr>
          <w:rFonts w:ascii="Calibri" w:eastAsia="Calibri" w:hAnsi="Calibri" w:cs="Calibri"/>
          <w:i/>
          <w:sz w:val="22"/>
          <w:szCs w:val="22"/>
        </w:rPr>
        <w:t>ge</w:t>
      </w:r>
    </w:p>
    <w:p w14:paraId="75C6403B" w14:textId="77777777" w:rsidR="00046F4C" w:rsidRDefault="00046F4C" w:rsidP="00046F4C">
      <w:pPr>
        <w:spacing w:before="39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519AFD09" w14:textId="77777777" w:rsidR="00046F4C" w:rsidRDefault="00046F4C" w:rsidP="00046F4C">
      <w:pPr>
        <w:spacing w:line="200" w:lineRule="exact"/>
        <w:ind w:left="5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1EA27CC" w14:textId="77777777" w:rsidR="00046F4C" w:rsidRDefault="00046F4C" w:rsidP="00046F4C">
      <w:pPr>
        <w:spacing w:before="39"/>
        <w:ind w:left="360"/>
        <w:rPr>
          <w:rFonts w:ascii="Calibri" w:eastAsia="Calibri" w:hAnsi="Calibri" w:cs="Calibri"/>
        </w:rPr>
      </w:pPr>
    </w:p>
    <w:p w14:paraId="0861DE56" w14:textId="33DF4A09" w:rsidR="009925E7" w:rsidRDefault="009925E7" w:rsidP="0044105E">
      <w:pPr>
        <w:spacing w:before="39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748B74D0" w14:textId="77777777" w:rsidR="007E2A25" w:rsidRPr="000F5CE5" w:rsidRDefault="007E2A25" w:rsidP="007E2A25">
      <w:pPr>
        <w:spacing w:before="78" w:line="180" w:lineRule="exact"/>
        <w:rPr>
          <w:rFonts w:ascii="Arial" w:eastAsia="Arial" w:hAnsi="Arial" w:cs="Arial"/>
          <w:sz w:val="16"/>
          <w:szCs w:val="16"/>
        </w:rPr>
        <w:sectPr w:rsidR="007E2A25" w:rsidRPr="000F5CE5" w:rsidSect="007E2A25">
          <w:type w:val="continuous"/>
          <w:pgSz w:w="12240" w:h="18720"/>
          <w:pgMar w:top="300" w:right="380" w:bottom="280" w:left="380" w:header="720" w:footer="720" w:gutter="0"/>
          <w:cols w:space="720"/>
        </w:sectPr>
      </w:pPr>
      <w:r>
        <w:rPr>
          <w:rFonts w:ascii="Arial" w:eastAsia="Arial" w:hAnsi="Arial" w:cs="Arial"/>
          <w:i/>
          <w:position w:val="-1"/>
          <w:sz w:val="16"/>
          <w:szCs w:val="16"/>
        </w:rPr>
        <w:t>Civil</w:t>
      </w:r>
      <w:r>
        <w:rPr>
          <w:rFonts w:ascii="Arial" w:eastAsia="Arial" w:hAnsi="Arial" w:cs="Arial"/>
          <w:i/>
          <w:spacing w:val="1"/>
          <w:position w:val="-1"/>
          <w:sz w:val="16"/>
          <w:szCs w:val="16"/>
        </w:rPr>
        <w:t xml:space="preserve"> S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er</w:t>
      </w:r>
      <w:r>
        <w:rPr>
          <w:rFonts w:ascii="Arial" w:eastAsia="Arial" w:hAnsi="Arial" w:cs="Arial"/>
          <w:i/>
          <w:position w:val="-1"/>
          <w:sz w:val="16"/>
          <w:szCs w:val="16"/>
        </w:rPr>
        <w:t>vice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2"/>
          <w:position w:val="-1"/>
          <w:sz w:val="16"/>
          <w:szCs w:val="16"/>
        </w:rPr>
        <w:t>F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or</w:t>
      </w:r>
      <w:r>
        <w:rPr>
          <w:rFonts w:ascii="Arial" w:eastAsia="Arial" w:hAnsi="Arial" w:cs="Arial"/>
          <w:i/>
          <w:position w:val="-1"/>
          <w:sz w:val="16"/>
          <w:szCs w:val="16"/>
        </w:rPr>
        <w:t>m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position w:val="-1"/>
          <w:sz w:val="16"/>
          <w:szCs w:val="16"/>
        </w:rPr>
        <w:t>N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o</w:t>
      </w:r>
      <w:r>
        <w:rPr>
          <w:rFonts w:ascii="Arial" w:eastAsia="Arial" w:hAnsi="Arial" w:cs="Arial"/>
          <w:i/>
          <w:position w:val="-1"/>
          <w:sz w:val="16"/>
          <w:szCs w:val="16"/>
        </w:rPr>
        <w:t>.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4</w:t>
      </w:r>
      <w:r>
        <w:rPr>
          <w:rFonts w:ascii="Arial" w:eastAsia="Arial" w:hAnsi="Arial" w:cs="Arial"/>
          <w:i/>
          <w:position w:val="-1"/>
          <w:sz w:val="16"/>
          <w:szCs w:val="16"/>
        </w:rPr>
        <w:t xml:space="preserve">8                                                                                                </w:t>
      </w:r>
      <w:r>
        <w:rPr>
          <w:rFonts w:ascii="Arial" w:eastAsia="Arial" w:hAnsi="Arial" w:cs="Arial"/>
          <w:i/>
          <w:spacing w:val="1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position w:val="-1"/>
          <w:sz w:val="16"/>
          <w:szCs w:val="16"/>
        </w:rPr>
        <w:t>Civil</w:t>
      </w:r>
      <w:r>
        <w:rPr>
          <w:rFonts w:ascii="Arial" w:eastAsia="Arial" w:hAnsi="Arial" w:cs="Arial"/>
          <w:i/>
          <w:spacing w:val="1"/>
          <w:position w:val="-1"/>
          <w:sz w:val="16"/>
          <w:szCs w:val="16"/>
        </w:rPr>
        <w:t xml:space="preserve"> S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er</w:t>
      </w:r>
      <w:r>
        <w:rPr>
          <w:rFonts w:ascii="Arial" w:eastAsia="Arial" w:hAnsi="Arial" w:cs="Arial"/>
          <w:i/>
          <w:position w:val="-1"/>
          <w:sz w:val="16"/>
          <w:szCs w:val="16"/>
        </w:rPr>
        <w:t>vice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2"/>
          <w:position w:val="-1"/>
          <w:sz w:val="16"/>
          <w:szCs w:val="16"/>
        </w:rPr>
        <w:t>F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or</w:t>
      </w:r>
      <w:r>
        <w:rPr>
          <w:rFonts w:ascii="Arial" w:eastAsia="Arial" w:hAnsi="Arial" w:cs="Arial"/>
          <w:i/>
          <w:position w:val="-1"/>
          <w:sz w:val="16"/>
          <w:szCs w:val="16"/>
        </w:rPr>
        <w:t>m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position w:val="-1"/>
          <w:sz w:val="16"/>
          <w:szCs w:val="16"/>
        </w:rPr>
        <w:t>N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o</w:t>
      </w:r>
      <w:r>
        <w:rPr>
          <w:rFonts w:ascii="Arial" w:eastAsia="Arial" w:hAnsi="Arial" w:cs="Arial"/>
          <w:i/>
          <w:position w:val="-1"/>
          <w:sz w:val="16"/>
          <w:szCs w:val="16"/>
        </w:rPr>
        <w:t>.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4</w:t>
      </w:r>
      <w:r>
        <w:rPr>
          <w:rFonts w:ascii="Arial" w:eastAsia="Arial" w:hAnsi="Arial" w:cs="Arial"/>
          <w:i/>
          <w:position w:val="-1"/>
          <w:sz w:val="16"/>
          <w:szCs w:val="16"/>
        </w:rPr>
        <w:t>8</w:t>
      </w:r>
    </w:p>
    <w:p w14:paraId="250D42A8" w14:textId="77777777" w:rsidR="007E2A25" w:rsidRDefault="007E2A25" w:rsidP="007E2A25">
      <w:pPr>
        <w:spacing w:line="380" w:lineRule="exact"/>
        <w:ind w:left="1289" w:right="839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2"/>
          <w:sz w:val="32"/>
          <w:szCs w:val="32"/>
        </w:rPr>
        <w:t>DA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LY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ME RE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C</w:t>
      </w:r>
      <w:r>
        <w:rPr>
          <w:rFonts w:ascii="Calibri" w:eastAsia="Calibri" w:hAnsi="Calibri" w:cs="Calibri"/>
          <w:b/>
          <w:sz w:val="32"/>
          <w:szCs w:val="32"/>
        </w:rPr>
        <w:t>ORD</w:t>
      </w:r>
    </w:p>
    <w:p w14:paraId="08C2DA83" w14:textId="77777777" w:rsidR="007E2A25" w:rsidRDefault="007E2A25" w:rsidP="007E2A25">
      <w:pPr>
        <w:spacing w:line="200" w:lineRule="exact"/>
      </w:pPr>
    </w:p>
    <w:p w14:paraId="36457EE6" w14:textId="77777777" w:rsidR="007E2A25" w:rsidRDefault="007E2A25" w:rsidP="007E2A25">
      <w:pPr>
        <w:spacing w:before="15" w:line="200" w:lineRule="exact"/>
      </w:pPr>
    </w:p>
    <w:p w14:paraId="232216F2" w14:textId="229BBB4E" w:rsidR="007E2A25" w:rsidRPr="00516159" w:rsidRDefault="007E2A25" w:rsidP="007E2A25">
      <w:pPr>
        <w:tabs>
          <w:tab w:val="left" w:pos="4920"/>
        </w:tabs>
        <w:spacing w:before="23"/>
        <w:ind w:left="144" w:right="-53"/>
        <w:rPr>
          <w:rFonts w:ascii="Calibri" w:eastAsia="Calibri" w:hAnsi="Calibri" w:cs="Calibri"/>
          <w:b/>
          <w:bCs/>
          <w:iCs/>
          <w:spacing w:val="-1"/>
          <w:sz w:val="22"/>
          <w:szCs w:val="22"/>
          <w:u w:val="single"/>
        </w:rPr>
      </w:pP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NAME: </w:t>
      </w:r>
      <w:r w:rsidR="003D4C92">
        <w:rPr>
          <w:rFonts w:ascii="Calibri" w:eastAsia="Calibri" w:hAnsi="Calibri" w:cs="Calibri"/>
          <w:b/>
          <w:bCs/>
          <w:iCs/>
          <w:spacing w:val="-1"/>
          <w:sz w:val="22"/>
          <w:szCs w:val="22"/>
          <w:u w:val="single"/>
        </w:rPr>
        <w:t>FRANZ ARCEBAL CAYUBIT</w:t>
      </w:r>
    </w:p>
    <w:p w14:paraId="6DD71023" w14:textId="77777777" w:rsidR="007E2A25" w:rsidRDefault="007E2A25" w:rsidP="007E2A25">
      <w:pPr>
        <w:tabs>
          <w:tab w:val="left" w:pos="4920"/>
        </w:tabs>
        <w:spacing w:before="23"/>
        <w:ind w:left="144" w:right="-53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i/>
          <w:spacing w:val="-1"/>
          <w:sz w:val="22"/>
          <w:szCs w:val="22"/>
        </w:rPr>
        <w:t>Fo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h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 w:rsidRPr="00BE7494">
        <w:rPr>
          <w:rFonts w:ascii="Calibri" w:eastAsia="Calibri" w:hAnsi="Calibri" w:cs="Calibri"/>
          <w:b/>
          <w:bCs/>
          <w:i/>
          <w:spacing w:val="-1"/>
          <w:sz w:val="22"/>
          <w:szCs w:val="22"/>
          <w:u w:val="single"/>
        </w:rPr>
        <w:t>April 2024</w:t>
      </w:r>
      <w:r>
        <w:br w:type="column"/>
      </w:r>
      <w:r>
        <w:t xml:space="preserve">                     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DA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LY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ME RE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C</w:t>
      </w:r>
      <w:r>
        <w:rPr>
          <w:rFonts w:ascii="Calibri" w:eastAsia="Calibri" w:hAnsi="Calibri" w:cs="Calibri"/>
          <w:b/>
          <w:sz w:val="32"/>
          <w:szCs w:val="32"/>
        </w:rPr>
        <w:t>ORD</w:t>
      </w:r>
    </w:p>
    <w:p w14:paraId="6E9300D4" w14:textId="77777777" w:rsidR="007E2A25" w:rsidRDefault="007E2A25" w:rsidP="007E2A25">
      <w:pPr>
        <w:spacing w:line="200" w:lineRule="exact"/>
      </w:pPr>
    </w:p>
    <w:p w14:paraId="1893B76F" w14:textId="77777777" w:rsidR="007E2A25" w:rsidRDefault="007E2A25" w:rsidP="007E2A25">
      <w:pPr>
        <w:spacing w:line="200" w:lineRule="exact"/>
      </w:pPr>
    </w:p>
    <w:p w14:paraId="75F0DEE2" w14:textId="3D5C383C" w:rsidR="007E2A25" w:rsidRDefault="007E2A25" w:rsidP="007E2A25">
      <w:pPr>
        <w:tabs>
          <w:tab w:val="left" w:pos="4920"/>
        </w:tabs>
        <w:spacing w:before="23"/>
        <w:ind w:left="144" w:right="-53"/>
        <w:rPr>
          <w:noProof/>
        </w:rPr>
      </w:pP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NAME: </w:t>
      </w:r>
      <w:r w:rsidR="003D4C92">
        <w:rPr>
          <w:rFonts w:ascii="Calibri" w:eastAsia="Calibri" w:hAnsi="Calibri" w:cs="Calibri"/>
          <w:b/>
          <w:bCs/>
          <w:iCs/>
          <w:spacing w:val="-1"/>
          <w:sz w:val="22"/>
          <w:szCs w:val="22"/>
          <w:u w:val="single"/>
        </w:rPr>
        <w:t>FRANZ ARCEBAL CAYUBIT</w:t>
      </w:r>
    </w:p>
    <w:p w14:paraId="34A381D5" w14:textId="1D55D4A0" w:rsidR="007E2A25" w:rsidRDefault="007E2A25" w:rsidP="007E2A25">
      <w:pPr>
        <w:tabs>
          <w:tab w:val="left" w:pos="4920"/>
        </w:tabs>
        <w:spacing w:before="23"/>
        <w:ind w:left="144" w:right="-53"/>
        <w:rPr>
          <w:rFonts w:ascii="Calibri" w:eastAsia="Calibri" w:hAnsi="Calibri" w:cs="Calibri"/>
          <w:sz w:val="22"/>
          <w:szCs w:val="22"/>
        </w:rPr>
        <w:sectPr w:rsidR="007E2A25" w:rsidSect="007E2A25">
          <w:type w:val="continuous"/>
          <w:pgSz w:w="12240" w:h="18720"/>
          <w:pgMar w:top="300" w:right="380" w:bottom="280" w:left="380" w:header="720" w:footer="720" w:gutter="0"/>
          <w:cols w:num="2" w:space="720" w:equalWidth="0">
            <w:col w:w="4922" w:space="1336"/>
            <w:col w:w="5222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5A2667F" wp14:editId="5242EBA1">
                <wp:simplePos x="0" y="0"/>
                <wp:positionH relativeFrom="page">
                  <wp:posOffset>4176395</wp:posOffset>
                </wp:positionH>
                <wp:positionV relativeFrom="paragraph">
                  <wp:posOffset>681990</wp:posOffset>
                </wp:positionV>
                <wp:extent cx="3283585" cy="6645275"/>
                <wp:effectExtent l="0" t="0" r="12065" b="3175"/>
                <wp:wrapNone/>
                <wp:docPr id="423535524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83585" cy="664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92C18" w14:textId="77777777" w:rsidR="007E2A25" w:rsidRDefault="007E2A25" w:rsidP="007E2A25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2667F" id="_x0000_s1046" type="#_x0000_t202" style="position:absolute;left:0;text-align:left;margin-left:328.85pt;margin-top:53.7pt;width:258.55pt;height:523.2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" filled="f" stroked="f">
                <v:path arrowok="t"/>
                <v:textbox inset="0,0,0,0">
                  <w:txbxContent>
                    <w:p w14:paraId="38392C18" w14:textId="77777777" w:rsidR="007E2A25" w:rsidRDefault="007E2A25" w:rsidP="007E2A25">
                      <w: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eastAsia="Calibri" w:hAnsi="Calibri" w:cs="Calibri"/>
          <w:i/>
          <w:spacing w:val="-1"/>
          <w:sz w:val="22"/>
          <w:szCs w:val="22"/>
        </w:rPr>
        <w:t>Fo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h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 w:rsidR="00BE7494" w:rsidRPr="00BE7494">
        <w:rPr>
          <w:rFonts w:ascii="Calibri" w:eastAsia="Calibri" w:hAnsi="Calibri" w:cs="Calibri"/>
          <w:b/>
          <w:bCs/>
          <w:i/>
          <w:spacing w:val="-1"/>
          <w:sz w:val="22"/>
          <w:szCs w:val="22"/>
          <w:u w:val="single"/>
        </w:rPr>
        <w:t>April</w:t>
      </w:r>
      <w:r w:rsidRPr="00BE7494">
        <w:rPr>
          <w:rFonts w:ascii="Calibri" w:eastAsia="Calibri" w:hAnsi="Calibri" w:cs="Calibri"/>
          <w:b/>
          <w:bCs/>
          <w:i/>
          <w:spacing w:val="-1"/>
          <w:sz w:val="22"/>
          <w:szCs w:val="22"/>
          <w:u w:val="single"/>
        </w:rPr>
        <w:t xml:space="preserve"> 2024</w:t>
      </w:r>
    </w:p>
    <w:p w14:paraId="7FB89A6C" w14:textId="77777777" w:rsidR="007E2A25" w:rsidRDefault="007E2A25" w:rsidP="007E2A25">
      <w:pPr>
        <w:spacing w:before="7" w:line="257" w:lineRule="auto"/>
        <w:ind w:left="920" w:right="-40" w:hanging="776"/>
        <w:rPr>
          <w:rFonts w:ascii="Calibri" w:eastAsia="Calibri" w:hAnsi="Calibri" w:cs="Calibri"/>
          <w:i/>
          <w:sz w:val="22"/>
          <w:szCs w:val="22"/>
        </w:rPr>
      </w:pPr>
    </w:p>
    <w:p w14:paraId="68091D77" w14:textId="77777777" w:rsidR="007E2A25" w:rsidRDefault="007E2A25" w:rsidP="007E2A25">
      <w:pPr>
        <w:spacing w:before="7" w:line="257" w:lineRule="auto"/>
        <w:ind w:left="920" w:right="-40" w:hanging="77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ffi</w:t>
      </w:r>
      <w:r>
        <w:rPr>
          <w:rFonts w:ascii="Calibri" w:eastAsia="Calibri" w:hAnsi="Calibri" w:cs="Calibri"/>
          <w:i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hou</w:t>
      </w:r>
      <w:r>
        <w:rPr>
          <w:rFonts w:ascii="Calibri" w:eastAsia="Calibri" w:hAnsi="Calibri" w:cs="Calibri"/>
          <w:i/>
          <w:sz w:val="22"/>
          <w:szCs w:val="22"/>
        </w:rPr>
        <w:t>rs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v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 xml:space="preserve">l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depa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tu</w:t>
      </w:r>
      <w:r>
        <w:rPr>
          <w:rFonts w:ascii="Calibri" w:eastAsia="Calibri" w:hAnsi="Calibri" w:cs="Calibri"/>
          <w:i/>
          <w:sz w:val="22"/>
          <w:szCs w:val="22"/>
        </w:rPr>
        <w:t>re</w:t>
      </w:r>
    </w:p>
    <w:p w14:paraId="40BC3E5D" w14:textId="77777777" w:rsidR="007E2A25" w:rsidRDefault="007E2A25" w:rsidP="007E2A25">
      <w:pPr>
        <w:tabs>
          <w:tab w:val="left" w:pos="2100"/>
        </w:tabs>
        <w:spacing w:before="19" w:line="257" w:lineRule="auto"/>
        <w:ind w:right="-40"/>
      </w:pPr>
      <w:r>
        <w:br w:type="column"/>
      </w:r>
    </w:p>
    <w:p w14:paraId="10B1515A" w14:textId="77777777" w:rsidR="007E2A25" w:rsidRDefault="007E2A25" w:rsidP="007E2A25">
      <w:pPr>
        <w:tabs>
          <w:tab w:val="left" w:pos="2100"/>
        </w:tabs>
        <w:spacing w:before="19" w:line="257" w:lineRule="auto"/>
        <w:ind w:right="-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Re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i/>
          <w:sz w:val="22"/>
          <w:szCs w:val="22"/>
        </w:rPr>
        <w:t xml:space="preserve">s </w:t>
      </w:r>
      <w:r>
        <w:rPr>
          <w:rFonts w:ascii="Calibri" w:eastAsia="Calibri" w:hAnsi="Calibri" w:cs="Calibri"/>
          <w:i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ab/>
      </w:r>
      <w:r>
        <w:rPr>
          <w:rFonts w:ascii="Calibri" w:eastAsia="Calibri" w:hAnsi="Calibri" w:cs="Calibri"/>
          <w:i/>
          <w:w w:val="40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 xml:space="preserve"> Sa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rd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ab/>
      </w:r>
    </w:p>
    <w:p w14:paraId="7D8A9BD2" w14:textId="77777777" w:rsidR="007E2A25" w:rsidRDefault="007E2A25" w:rsidP="007E2A25">
      <w:pPr>
        <w:spacing w:before="7" w:line="257" w:lineRule="auto"/>
        <w:ind w:left="777" w:right="-40" w:hanging="777"/>
      </w:pPr>
      <w:r>
        <w:br w:type="column"/>
      </w:r>
    </w:p>
    <w:p w14:paraId="4988B4FC" w14:textId="77777777" w:rsidR="007E2A25" w:rsidRDefault="007E2A25" w:rsidP="007E2A25">
      <w:pPr>
        <w:spacing w:before="7" w:line="257" w:lineRule="auto"/>
        <w:ind w:left="777" w:right="-40" w:hanging="77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  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ffi</w:t>
      </w:r>
      <w:r>
        <w:rPr>
          <w:rFonts w:ascii="Calibri" w:eastAsia="Calibri" w:hAnsi="Calibri" w:cs="Calibri"/>
          <w:i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hou</w:t>
      </w:r>
      <w:r>
        <w:rPr>
          <w:rFonts w:ascii="Calibri" w:eastAsia="Calibri" w:hAnsi="Calibri" w:cs="Calibri"/>
          <w:i/>
          <w:sz w:val="22"/>
          <w:szCs w:val="22"/>
        </w:rPr>
        <w:t>rs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v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 xml:space="preserve">l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depa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tu</w:t>
      </w:r>
      <w:r>
        <w:rPr>
          <w:rFonts w:ascii="Calibri" w:eastAsia="Calibri" w:hAnsi="Calibri" w:cs="Calibri"/>
          <w:i/>
          <w:sz w:val="22"/>
          <w:szCs w:val="22"/>
        </w:rPr>
        <w:t>re</w:t>
      </w:r>
    </w:p>
    <w:p w14:paraId="1C93FE64" w14:textId="77777777" w:rsidR="007E2A25" w:rsidRDefault="007E2A25" w:rsidP="007E2A25">
      <w:pPr>
        <w:tabs>
          <w:tab w:val="left" w:pos="2100"/>
        </w:tabs>
        <w:spacing w:before="19" w:line="257" w:lineRule="auto"/>
        <w:ind w:right="188"/>
      </w:pPr>
      <w:r>
        <w:br w:type="column"/>
      </w:r>
    </w:p>
    <w:p w14:paraId="749309CF" w14:textId="77777777" w:rsidR="007E2A25" w:rsidRDefault="007E2A25" w:rsidP="007E2A25">
      <w:pPr>
        <w:tabs>
          <w:tab w:val="left" w:pos="2100"/>
        </w:tabs>
        <w:spacing w:before="19" w:line="257" w:lineRule="auto"/>
        <w:ind w:right="188"/>
        <w:rPr>
          <w:rFonts w:ascii="Calibri" w:eastAsia="Calibri" w:hAnsi="Calibri" w:cs="Calibri"/>
          <w:sz w:val="22"/>
          <w:szCs w:val="22"/>
        </w:rPr>
        <w:sectPr w:rsidR="007E2A25" w:rsidSect="007E2A25">
          <w:type w:val="continuous"/>
          <w:pgSz w:w="12240" w:h="18720"/>
          <w:pgMar w:top="300" w:right="380" w:bottom="280" w:left="380" w:header="720" w:footer="720" w:gutter="0"/>
          <w:cols w:num="4" w:space="720" w:equalWidth="0">
            <w:col w:w="2185" w:space="824"/>
            <w:col w:w="2129" w:space="1120"/>
            <w:col w:w="2041" w:space="824"/>
            <w:col w:w="2357"/>
          </w:cols>
        </w:sectPr>
      </w:pPr>
      <w:r>
        <w:rPr>
          <w:rFonts w:ascii="Calibri" w:eastAsia="Calibri" w:hAnsi="Calibri" w:cs="Calibri"/>
          <w:i/>
          <w:sz w:val="22"/>
          <w:szCs w:val="22"/>
        </w:rPr>
        <w:t>Re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i/>
          <w:sz w:val="22"/>
          <w:szCs w:val="22"/>
        </w:rPr>
        <w:t xml:space="preserve">s </w:t>
      </w:r>
      <w:r>
        <w:rPr>
          <w:rFonts w:ascii="Calibri" w:eastAsia="Calibri" w:hAnsi="Calibri" w:cs="Calibri"/>
          <w:i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ab/>
      </w:r>
      <w:r>
        <w:rPr>
          <w:rFonts w:ascii="Calibri" w:eastAsia="Calibri" w:hAnsi="Calibri" w:cs="Calibri"/>
          <w:i/>
          <w:w w:val="40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 xml:space="preserve"> Sa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rd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ab/>
      </w:r>
    </w:p>
    <w:tbl>
      <w:tblPr>
        <w:tblpPr w:leftFromText="180" w:rightFromText="180" w:vertAnchor="text" w:horzAnchor="margin" w:tblpY="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"/>
        <w:gridCol w:w="744"/>
        <w:gridCol w:w="760"/>
        <w:gridCol w:w="752"/>
        <w:gridCol w:w="718"/>
        <w:gridCol w:w="630"/>
        <w:gridCol w:w="731"/>
      </w:tblGrid>
      <w:tr w:rsidR="007E2A25" w14:paraId="5B7760C4" w14:textId="77777777" w:rsidTr="00701803">
        <w:trPr>
          <w:trHeight w:hRule="exact" w:val="536"/>
        </w:trPr>
        <w:tc>
          <w:tcPr>
            <w:tcW w:w="531" w:type="dxa"/>
            <w:vMerge w:val="restart"/>
          </w:tcPr>
          <w:p w14:paraId="47EC2EFA" w14:textId="77777777" w:rsidR="007E2A25" w:rsidRDefault="007E2A25" w:rsidP="00701803">
            <w:pPr>
              <w:spacing w:before="9" w:line="160" w:lineRule="exact"/>
              <w:rPr>
                <w:sz w:val="16"/>
                <w:szCs w:val="16"/>
              </w:rPr>
            </w:pPr>
          </w:p>
          <w:p w14:paraId="4AD3127F" w14:textId="77777777" w:rsidR="007E2A25" w:rsidRDefault="007E2A25" w:rsidP="00701803">
            <w:pPr>
              <w:spacing w:line="200" w:lineRule="exact"/>
            </w:pPr>
          </w:p>
          <w:p w14:paraId="1E797EA3" w14:textId="77777777" w:rsidR="007E2A25" w:rsidRDefault="007E2A25" w:rsidP="00701803">
            <w:pPr>
              <w:ind w:left="3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ys</w:t>
            </w:r>
          </w:p>
        </w:tc>
        <w:tc>
          <w:tcPr>
            <w:tcW w:w="1504" w:type="dxa"/>
            <w:gridSpan w:val="2"/>
          </w:tcPr>
          <w:p w14:paraId="35FBE74A" w14:textId="77777777" w:rsidR="007E2A25" w:rsidRDefault="007E2A25" w:rsidP="00701803">
            <w:pPr>
              <w:spacing w:before="1" w:line="100" w:lineRule="exact"/>
              <w:rPr>
                <w:sz w:val="10"/>
                <w:szCs w:val="10"/>
              </w:rPr>
            </w:pPr>
          </w:p>
          <w:p w14:paraId="1BE4E4F1" w14:textId="77777777" w:rsidR="007E2A25" w:rsidRDefault="007E2A25" w:rsidP="00701803">
            <w:pPr>
              <w:ind w:left="5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M.</w:t>
            </w:r>
          </w:p>
        </w:tc>
        <w:tc>
          <w:tcPr>
            <w:tcW w:w="1470" w:type="dxa"/>
            <w:gridSpan w:val="2"/>
          </w:tcPr>
          <w:p w14:paraId="372FA9F9" w14:textId="77777777" w:rsidR="007E2A25" w:rsidRDefault="007E2A25" w:rsidP="00701803">
            <w:pPr>
              <w:spacing w:before="1" w:line="100" w:lineRule="exact"/>
              <w:rPr>
                <w:sz w:val="10"/>
                <w:szCs w:val="10"/>
              </w:rPr>
            </w:pPr>
          </w:p>
          <w:p w14:paraId="3A9886AE" w14:textId="77777777" w:rsidR="007E2A25" w:rsidRDefault="007E2A25" w:rsidP="00701803">
            <w:pPr>
              <w:ind w:left="474" w:right="46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M.</w:t>
            </w:r>
          </w:p>
        </w:tc>
        <w:tc>
          <w:tcPr>
            <w:tcW w:w="1361" w:type="dxa"/>
            <w:gridSpan w:val="2"/>
          </w:tcPr>
          <w:p w14:paraId="08739728" w14:textId="77777777" w:rsidR="007E2A25" w:rsidRDefault="007E2A25" w:rsidP="00701803">
            <w:pPr>
              <w:spacing w:line="220" w:lineRule="exact"/>
              <w:ind w:left="3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UNDER</w:t>
            </w:r>
          </w:p>
          <w:p w14:paraId="557A9A1E" w14:textId="77777777" w:rsidR="007E2A25" w:rsidRDefault="007E2A25" w:rsidP="00701803">
            <w:pPr>
              <w:spacing w:before="19" w:line="260" w:lineRule="exact"/>
              <w:ind w:left="47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ME</w:t>
            </w:r>
          </w:p>
        </w:tc>
      </w:tr>
      <w:tr w:rsidR="007E2A25" w14:paraId="7E030909" w14:textId="77777777" w:rsidTr="00701803">
        <w:trPr>
          <w:trHeight w:hRule="exact" w:val="533"/>
        </w:trPr>
        <w:tc>
          <w:tcPr>
            <w:tcW w:w="531" w:type="dxa"/>
            <w:vMerge/>
          </w:tcPr>
          <w:p w14:paraId="0DC82050" w14:textId="77777777" w:rsidR="007E2A25" w:rsidRDefault="007E2A25" w:rsidP="00701803"/>
        </w:tc>
        <w:tc>
          <w:tcPr>
            <w:tcW w:w="744" w:type="dxa"/>
          </w:tcPr>
          <w:p w14:paraId="518C601F" w14:textId="77777777" w:rsidR="007E2A25" w:rsidRDefault="007E2A25" w:rsidP="00701803">
            <w:pPr>
              <w:spacing w:before="2" w:line="140" w:lineRule="exact"/>
              <w:rPr>
                <w:sz w:val="15"/>
                <w:szCs w:val="15"/>
              </w:rPr>
            </w:pPr>
          </w:p>
          <w:p w14:paraId="115074E8" w14:textId="77777777" w:rsidR="007E2A25" w:rsidRDefault="007E2A25" w:rsidP="00701803">
            <w:pPr>
              <w:ind w:left="6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IV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L</w:t>
            </w:r>
          </w:p>
        </w:tc>
        <w:tc>
          <w:tcPr>
            <w:tcW w:w="760" w:type="dxa"/>
          </w:tcPr>
          <w:p w14:paraId="56A1B47B" w14:textId="77777777" w:rsidR="007E2A25" w:rsidRDefault="007E2A25" w:rsidP="00701803">
            <w:pPr>
              <w:spacing w:before="44" w:line="265" w:lineRule="auto"/>
              <w:ind w:left="183" w:right="97" w:hanging="7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PA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 xml:space="preserve">-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E</w:t>
            </w:r>
          </w:p>
        </w:tc>
        <w:tc>
          <w:tcPr>
            <w:tcW w:w="752" w:type="dxa"/>
          </w:tcPr>
          <w:p w14:paraId="1495C879" w14:textId="77777777" w:rsidR="007E2A25" w:rsidRDefault="007E2A25" w:rsidP="00701803">
            <w:pPr>
              <w:spacing w:before="2" w:line="140" w:lineRule="exact"/>
              <w:rPr>
                <w:sz w:val="15"/>
                <w:szCs w:val="15"/>
              </w:rPr>
            </w:pPr>
          </w:p>
          <w:p w14:paraId="5138921D" w14:textId="77777777" w:rsidR="007E2A25" w:rsidRDefault="007E2A25" w:rsidP="00701803">
            <w:pPr>
              <w:ind w:left="6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IV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L</w:t>
            </w:r>
          </w:p>
        </w:tc>
        <w:tc>
          <w:tcPr>
            <w:tcW w:w="718" w:type="dxa"/>
          </w:tcPr>
          <w:p w14:paraId="024A394E" w14:textId="77777777" w:rsidR="007E2A25" w:rsidRDefault="007E2A25" w:rsidP="00701803">
            <w:pPr>
              <w:spacing w:before="44" w:line="265" w:lineRule="auto"/>
              <w:ind w:left="175" w:right="98" w:hanging="7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PA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 xml:space="preserve">-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E</w:t>
            </w:r>
          </w:p>
        </w:tc>
        <w:tc>
          <w:tcPr>
            <w:tcW w:w="630" w:type="dxa"/>
          </w:tcPr>
          <w:p w14:paraId="748525D9" w14:textId="77777777" w:rsidR="007E2A25" w:rsidRDefault="007E2A25" w:rsidP="00701803">
            <w:pPr>
              <w:spacing w:before="2" w:line="140" w:lineRule="exact"/>
              <w:rPr>
                <w:sz w:val="15"/>
                <w:szCs w:val="15"/>
              </w:rPr>
            </w:pPr>
          </w:p>
          <w:p w14:paraId="3309DEBC" w14:textId="77777777" w:rsidR="007E2A25" w:rsidRDefault="007E2A25" w:rsidP="00701803">
            <w:pPr>
              <w:ind w:left="14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rs</w:t>
            </w:r>
          </w:p>
        </w:tc>
        <w:tc>
          <w:tcPr>
            <w:tcW w:w="731" w:type="dxa"/>
          </w:tcPr>
          <w:p w14:paraId="1CB2A83E" w14:textId="77777777" w:rsidR="007E2A25" w:rsidRDefault="007E2A25" w:rsidP="00701803">
            <w:pPr>
              <w:spacing w:before="2" w:line="140" w:lineRule="exact"/>
              <w:rPr>
                <w:sz w:val="15"/>
                <w:szCs w:val="15"/>
              </w:rPr>
            </w:pPr>
          </w:p>
          <w:p w14:paraId="0CED131D" w14:textId="77777777" w:rsidR="007E2A25" w:rsidRDefault="007E2A25" w:rsidP="00701803">
            <w:pPr>
              <w:ind w:left="5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s</w:t>
            </w:r>
          </w:p>
        </w:tc>
      </w:tr>
      <w:tr w:rsidR="007E2A25" w14:paraId="1A0BBF22" w14:textId="77777777" w:rsidTr="00701803">
        <w:trPr>
          <w:trHeight w:hRule="exact" w:val="288"/>
        </w:trPr>
        <w:tc>
          <w:tcPr>
            <w:tcW w:w="531" w:type="dxa"/>
          </w:tcPr>
          <w:p w14:paraId="557EA5BD" w14:textId="77777777" w:rsidR="007E2A25" w:rsidRDefault="007E2A25" w:rsidP="00701803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44" w:type="dxa"/>
            <w:vAlign w:val="center"/>
          </w:tcPr>
          <w:p w14:paraId="76A92D15" w14:textId="3FE0D0C2" w:rsidR="007E2A25" w:rsidRDefault="007E2A25" w:rsidP="00701803">
            <w:pPr>
              <w:jc w:val="center"/>
            </w:pPr>
            <w:r>
              <w:t>8:</w:t>
            </w:r>
            <w:r w:rsidR="00696E85">
              <w:t>00</w:t>
            </w:r>
          </w:p>
        </w:tc>
        <w:tc>
          <w:tcPr>
            <w:tcW w:w="760" w:type="dxa"/>
            <w:vAlign w:val="center"/>
          </w:tcPr>
          <w:p w14:paraId="53336E45" w14:textId="77777777" w:rsidR="007E2A25" w:rsidRDefault="007E2A25" w:rsidP="00701803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771A3FC7" w14:textId="77777777" w:rsidR="007E2A25" w:rsidRDefault="007E2A25" w:rsidP="00701803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450DB904" w14:textId="77777777" w:rsidR="007E2A25" w:rsidRDefault="007E2A25" w:rsidP="00701803">
            <w:pPr>
              <w:jc w:val="center"/>
            </w:pPr>
            <w:r>
              <w:t>5:00</w:t>
            </w:r>
          </w:p>
          <w:p w14:paraId="3A7FB4E1" w14:textId="77777777" w:rsidR="007E2A25" w:rsidRDefault="007E2A25" w:rsidP="00701803">
            <w:pPr>
              <w:jc w:val="center"/>
            </w:pPr>
          </w:p>
        </w:tc>
        <w:tc>
          <w:tcPr>
            <w:tcW w:w="630" w:type="dxa"/>
          </w:tcPr>
          <w:p w14:paraId="504B0131" w14:textId="77777777" w:rsidR="007E2A25" w:rsidRDefault="007E2A25" w:rsidP="00701803">
            <w:pPr>
              <w:jc w:val="center"/>
            </w:pPr>
          </w:p>
        </w:tc>
        <w:tc>
          <w:tcPr>
            <w:tcW w:w="731" w:type="dxa"/>
          </w:tcPr>
          <w:p w14:paraId="68798C64" w14:textId="77777777" w:rsidR="007E2A25" w:rsidRDefault="007E2A25" w:rsidP="00701803">
            <w:pPr>
              <w:jc w:val="center"/>
            </w:pPr>
          </w:p>
        </w:tc>
      </w:tr>
      <w:tr w:rsidR="007E2A25" w14:paraId="38BAE563" w14:textId="77777777" w:rsidTr="00701803">
        <w:trPr>
          <w:trHeight w:hRule="exact" w:val="288"/>
        </w:trPr>
        <w:tc>
          <w:tcPr>
            <w:tcW w:w="531" w:type="dxa"/>
          </w:tcPr>
          <w:p w14:paraId="4FB036EB" w14:textId="77777777" w:rsidR="007E2A25" w:rsidRDefault="007E2A25" w:rsidP="00701803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744" w:type="dxa"/>
            <w:vAlign w:val="center"/>
          </w:tcPr>
          <w:p w14:paraId="3637BEB9" w14:textId="1B62ADF6" w:rsidR="007E2A25" w:rsidRDefault="007E2A25" w:rsidP="00701803">
            <w:pPr>
              <w:jc w:val="center"/>
            </w:pPr>
            <w:r>
              <w:t>8:</w:t>
            </w:r>
            <w:r w:rsidR="00696E85">
              <w:t>00</w:t>
            </w:r>
          </w:p>
        </w:tc>
        <w:tc>
          <w:tcPr>
            <w:tcW w:w="760" w:type="dxa"/>
            <w:vAlign w:val="center"/>
          </w:tcPr>
          <w:p w14:paraId="139C8186" w14:textId="77777777" w:rsidR="007E2A25" w:rsidRDefault="007E2A25" w:rsidP="00701803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76219BA3" w14:textId="77777777" w:rsidR="007E2A25" w:rsidRDefault="007E2A25" w:rsidP="00701803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025CB1A2" w14:textId="77777777" w:rsidR="007E2A25" w:rsidRDefault="007E2A25" w:rsidP="00701803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3917393E" w14:textId="77777777" w:rsidR="007E2A25" w:rsidRDefault="007E2A25" w:rsidP="00701803">
            <w:pPr>
              <w:jc w:val="center"/>
            </w:pPr>
          </w:p>
        </w:tc>
        <w:tc>
          <w:tcPr>
            <w:tcW w:w="731" w:type="dxa"/>
          </w:tcPr>
          <w:p w14:paraId="4AFBCB81" w14:textId="77777777" w:rsidR="007E2A25" w:rsidRDefault="007E2A25" w:rsidP="00701803">
            <w:pPr>
              <w:jc w:val="center"/>
            </w:pPr>
          </w:p>
        </w:tc>
      </w:tr>
      <w:tr w:rsidR="007E2A25" w14:paraId="4AE3DC40" w14:textId="77777777" w:rsidTr="00701803">
        <w:trPr>
          <w:trHeight w:hRule="exact" w:val="288"/>
        </w:trPr>
        <w:tc>
          <w:tcPr>
            <w:tcW w:w="531" w:type="dxa"/>
          </w:tcPr>
          <w:p w14:paraId="74FED26A" w14:textId="77777777" w:rsidR="007E2A25" w:rsidRDefault="007E2A25" w:rsidP="00701803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744" w:type="dxa"/>
            <w:vAlign w:val="center"/>
          </w:tcPr>
          <w:p w14:paraId="6EDB2956" w14:textId="4DD83D68" w:rsidR="007E2A25" w:rsidRPr="00C62B62" w:rsidRDefault="007E2A25" w:rsidP="00701803">
            <w:pPr>
              <w:jc w:val="center"/>
            </w:pPr>
            <w:r>
              <w:t>8:</w:t>
            </w:r>
            <w:r w:rsidR="00696E85">
              <w:t>00</w:t>
            </w:r>
          </w:p>
        </w:tc>
        <w:tc>
          <w:tcPr>
            <w:tcW w:w="760" w:type="dxa"/>
            <w:vAlign w:val="center"/>
          </w:tcPr>
          <w:p w14:paraId="68CDB9C2" w14:textId="77777777" w:rsidR="007E2A25" w:rsidRPr="00C62B62" w:rsidRDefault="007E2A25" w:rsidP="00701803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375C2882" w14:textId="77777777" w:rsidR="007E2A25" w:rsidRPr="00C62B62" w:rsidRDefault="007E2A25" w:rsidP="00701803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658AE5AE" w14:textId="77777777" w:rsidR="007E2A25" w:rsidRPr="00C62B62" w:rsidRDefault="007E2A25" w:rsidP="00701803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1C9A37FA" w14:textId="77777777" w:rsidR="007E2A25" w:rsidRDefault="007E2A25" w:rsidP="00701803">
            <w:pPr>
              <w:jc w:val="center"/>
            </w:pPr>
          </w:p>
        </w:tc>
        <w:tc>
          <w:tcPr>
            <w:tcW w:w="731" w:type="dxa"/>
          </w:tcPr>
          <w:p w14:paraId="63623DA5" w14:textId="77777777" w:rsidR="007E2A25" w:rsidRDefault="007E2A25" w:rsidP="00701803">
            <w:pPr>
              <w:jc w:val="center"/>
            </w:pPr>
          </w:p>
        </w:tc>
      </w:tr>
      <w:tr w:rsidR="007E2A25" w14:paraId="03F0B998" w14:textId="77777777" w:rsidTr="00701803">
        <w:trPr>
          <w:trHeight w:hRule="exact" w:val="288"/>
        </w:trPr>
        <w:tc>
          <w:tcPr>
            <w:tcW w:w="531" w:type="dxa"/>
          </w:tcPr>
          <w:p w14:paraId="22856003" w14:textId="77777777" w:rsidR="007E2A25" w:rsidRDefault="007E2A25" w:rsidP="00701803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744" w:type="dxa"/>
            <w:vAlign w:val="center"/>
          </w:tcPr>
          <w:p w14:paraId="71C127FB" w14:textId="77777777" w:rsidR="007E2A25" w:rsidRPr="00C62B62" w:rsidRDefault="007E2A25" w:rsidP="00701803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1A27C0AC" w14:textId="77777777" w:rsidR="007E2A25" w:rsidRPr="00C62B62" w:rsidRDefault="007E2A25" w:rsidP="00701803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02173CF6" w14:textId="77777777" w:rsidR="007E2A25" w:rsidRPr="00C62B62" w:rsidRDefault="007E2A25" w:rsidP="00701803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508A5EDE" w14:textId="77777777" w:rsidR="007E2A25" w:rsidRPr="00C62B62" w:rsidRDefault="007E2A25" w:rsidP="00701803">
            <w:pPr>
              <w:spacing w:line="360" w:lineRule="auto"/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676638A6" w14:textId="77777777" w:rsidR="007E2A25" w:rsidRDefault="007E2A25" w:rsidP="00701803">
            <w:pPr>
              <w:jc w:val="center"/>
            </w:pPr>
          </w:p>
        </w:tc>
        <w:tc>
          <w:tcPr>
            <w:tcW w:w="731" w:type="dxa"/>
          </w:tcPr>
          <w:p w14:paraId="57982C84" w14:textId="77777777" w:rsidR="007E2A25" w:rsidRDefault="007E2A25" w:rsidP="00701803">
            <w:pPr>
              <w:jc w:val="center"/>
            </w:pPr>
          </w:p>
        </w:tc>
      </w:tr>
      <w:tr w:rsidR="007E2A25" w14:paraId="2CB55017" w14:textId="77777777" w:rsidTr="00701803">
        <w:trPr>
          <w:trHeight w:hRule="exact" w:val="288"/>
        </w:trPr>
        <w:tc>
          <w:tcPr>
            <w:tcW w:w="531" w:type="dxa"/>
          </w:tcPr>
          <w:p w14:paraId="450CB670" w14:textId="77777777" w:rsidR="007E2A25" w:rsidRDefault="007E2A25" w:rsidP="00701803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744" w:type="dxa"/>
            <w:vAlign w:val="center"/>
          </w:tcPr>
          <w:p w14:paraId="13BFC5B3" w14:textId="3C18EDC9" w:rsidR="007E2A25" w:rsidRDefault="007E2A25" w:rsidP="00701803">
            <w:pPr>
              <w:jc w:val="center"/>
            </w:pPr>
            <w:r>
              <w:t>8:</w:t>
            </w:r>
            <w:r w:rsidR="00696E85">
              <w:t>00</w:t>
            </w:r>
          </w:p>
        </w:tc>
        <w:tc>
          <w:tcPr>
            <w:tcW w:w="760" w:type="dxa"/>
            <w:vAlign w:val="center"/>
          </w:tcPr>
          <w:p w14:paraId="3F1023CB" w14:textId="1F7B8AC5" w:rsidR="007E2A25" w:rsidRDefault="007E2A25" w:rsidP="00701803">
            <w:pPr>
              <w:jc w:val="center"/>
            </w:pPr>
            <w:r>
              <w:t>12:0</w:t>
            </w:r>
            <w:r w:rsidR="002E6EAC">
              <w:t>0</w:t>
            </w:r>
          </w:p>
        </w:tc>
        <w:tc>
          <w:tcPr>
            <w:tcW w:w="752" w:type="dxa"/>
            <w:vAlign w:val="center"/>
          </w:tcPr>
          <w:p w14:paraId="6939EC53" w14:textId="77777777" w:rsidR="007E2A25" w:rsidRDefault="007E2A25" w:rsidP="00701803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6E2C143A" w14:textId="77777777" w:rsidR="007E2A25" w:rsidRDefault="007E2A25" w:rsidP="00701803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2C10DA60" w14:textId="77777777" w:rsidR="007E2A25" w:rsidRDefault="007E2A25" w:rsidP="00701803">
            <w:pPr>
              <w:jc w:val="center"/>
            </w:pPr>
          </w:p>
        </w:tc>
        <w:tc>
          <w:tcPr>
            <w:tcW w:w="731" w:type="dxa"/>
          </w:tcPr>
          <w:p w14:paraId="1D965E88" w14:textId="77777777" w:rsidR="007E2A25" w:rsidRDefault="007E2A25" w:rsidP="00701803">
            <w:pPr>
              <w:jc w:val="center"/>
            </w:pPr>
          </w:p>
        </w:tc>
      </w:tr>
      <w:tr w:rsidR="007E2A25" w14:paraId="41985CB6" w14:textId="77777777" w:rsidTr="00701803">
        <w:trPr>
          <w:trHeight w:hRule="exact" w:val="288"/>
        </w:trPr>
        <w:tc>
          <w:tcPr>
            <w:tcW w:w="531" w:type="dxa"/>
          </w:tcPr>
          <w:p w14:paraId="42CE3D2D" w14:textId="77777777" w:rsidR="007E2A25" w:rsidRDefault="007E2A25" w:rsidP="00701803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744" w:type="dxa"/>
            <w:vAlign w:val="center"/>
          </w:tcPr>
          <w:p w14:paraId="7D0DB160" w14:textId="77777777" w:rsidR="007E2A25" w:rsidRDefault="007E2A25" w:rsidP="00701803">
            <w:pPr>
              <w:jc w:val="center"/>
            </w:pPr>
            <w:r w:rsidRPr="004277FB"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6C5662FE" wp14:editId="49208C8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21590</wp:posOffset>
                      </wp:positionV>
                      <wp:extent cx="1932305" cy="301625"/>
                      <wp:effectExtent l="0" t="0" r="10795" b="22225"/>
                      <wp:wrapNone/>
                      <wp:docPr id="10506908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2305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50622B" w14:textId="77777777" w:rsidR="007E2A25" w:rsidRPr="004277FB" w:rsidRDefault="007E2A25" w:rsidP="007E2A25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</w:pPr>
                                  <w:r w:rsidRPr="004277FB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  <w:t>SERVICES NOT REQUIRED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5662FE" id="_x0000_s1047" style="position:absolute;left:0;text-align:left;margin-left:-3.2pt;margin-top:1.7pt;width:152.15pt;height:23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" fillcolor="white [3212]" strokecolor="white [3212]" strokeweight="2pt">
                      <v:textbox>
                        <w:txbxContent>
                          <w:p w14:paraId="0E50622B" w14:textId="77777777" w:rsidR="007E2A25" w:rsidRPr="004277FB" w:rsidRDefault="007E2A25" w:rsidP="007E2A25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4277FB"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  <w:t>SERVICES NOT REQUIRED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60" w:type="dxa"/>
            <w:vAlign w:val="center"/>
          </w:tcPr>
          <w:p w14:paraId="115A9B66" w14:textId="77777777" w:rsidR="007E2A25" w:rsidRDefault="007E2A25" w:rsidP="00701803">
            <w:pPr>
              <w:jc w:val="center"/>
            </w:pPr>
          </w:p>
        </w:tc>
        <w:tc>
          <w:tcPr>
            <w:tcW w:w="752" w:type="dxa"/>
            <w:vAlign w:val="center"/>
          </w:tcPr>
          <w:p w14:paraId="5C0864B4" w14:textId="77777777" w:rsidR="007E2A25" w:rsidRDefault="007E2A25" w:rsidP="00701803">
            <w:pPr>
              <w:jc w:val="center"/>
            </w:pPr>
          </w:p>
        </w:tc>
        <w:tc>
          <w:tcPr>
            <w:tcW w:w="718" w:type="dxa"/>
            <w:vAlign w:val="center"/>
          </w:tcPr>
          <w:p w14:paraId="490C46A0" w14:textId="77777777" w:rsidR="007E2A25" w:rsidRDefault="007E2A25" w:rsidP="00701803">
            <w:pPr>
              <w:jc w:val="center"/>
            </w:pPr>
          </w:p>
        </w:tc>
        <w:tc>
          <w:tcPr>
            <w:tcW w:w="630" w:type="dxa"/>
          </w:tcPr>
          <w:p w14:paraId="76FE3DEA" w14:textId="77777777" w:rsidR="007E2A25" w:rsidRDefault="007E2A25" w:rsidP="00701803">
            <w:pPr>
              <w:jc w:val="center"/>
            </w:pPr>
          </w:p>
        </w:tc>
        <w:tc>
          <w:tcPr>
            <w:tcW w:w="731" w:type="dxa"/>
          </w:tcPr>
          <w:p w14:paraId="129A3964" w14:textId="77777777" w:rsidR="007E2A25" w:rsidRDefault="007E2A25" w:rsidP="00701803">
            <w:pPr>
              <w:jc w:val="center"/>
            </w:pPr>
          </w:p>
        </w:tc>
      </w:tr>
      <w:tr w:rsidR="007E2A25" w14:paraId="7DCF802F" w14:textId="77777777" w:rsidTr="00701803">
        <w:trPr>
          <w:trHeight w:hRule="exact" w:val="289"/>
        </w:trPr>
        <w:tc>
          <w:tcPr>
            <w:tcW w:w="531" w:type="dxa"/>
          </w:tcPr>
          <w:p w14:paraId="0D29927A" w14:textId="77777777" w:rsidR="007E2A25" w:rsidRDefault="007E2A25" w:rsidP="00701803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744" w:type="dxa"/>
            <w:vAlign w:val="center"/>
          </w:tcPr>
          <w:p w14:paraId="0EE51C6D" w14:textId="2367104A" w:rsidR="007E2A25" w:rsidRDefault="007E2A25" w:rsidP="00701803">
            <w:pPr>
              <w:jc w:val="center"/>
            </w:pPr>
          </w:p>
        </w:tc>
        <w:tc>
          <w:tcPr>
            <w:tcW w:w="760" w:type="dxa"/>
            <w:vAlign w:val="center"/>
          </w:tcPr>
          <w:p w14:paraId="06804DBB" w14:textId="77777777" w:rsidR="007E2A25" w:rsidRDefault="007E2A25" w:rsidP="00701803">
            <w:pPr>
              <w:jc w:val="center"/>
            </w:pPr>
          </w:p>
        </w:tc>
        <w:tc>
          <w:tcPr>
            <w:tcW w:w="752" w:type="dxa"/>
            <w:vAlign w:val="center"/>
          </w:tcPr>
          <w:p w14:paraId="0332A108" w14:textId="77777777" w:rsidR="007E2A25" w:rsidRDefault="007E2A25" w:rsidP="00701803">
            <w:pPr>
              <w:jc w:val="center"/>
            </w:pPr>
          </w:p>
        </w:tc>
        <w:tc>
          <w:tcPr>
            <w:tcW w:w="718" w:type="dxa"/>
            <w:vAlign w:val="center"/>
          </w:tcPr>
          <w:p w14:paraId="485855D2" w14:textId="77777777" w:rsidR="007E2A25" w:rsidRDefault="007E2A25" w:rsidP="00701803">
            <w:pPr>
              <w:jc w:val="center"/>
            </w:pPr>
          </w:p>
        </w:tc>
        <w:tc>
          <w:tcPr>
            <w:tcW w:w="630" w:type="dxa"/>
          </w:tcPr>
          <w:p w14:paraId="7FE12FAE" w14:textId="77777777" w:rsidR="007E2A25" w:rsidRDefault="007E2A25" w:rsidP="00701803">
            <w:pPr>
              <w:jc w:val="center"/>
            </w:pPr>
          </w:p>
        </w:tc>
        <w:tc>
          <w:tcPr>
            <w:tcW w:w="731" w:type="dxa"/>
          </w:tcPr>
          <w:p w14:paraId="7CEF279C" w14:textId="77777777" w:rsidR="007E2A25" w:rsidRDefault="007E2A25" w:rsidP="00701803">
            <w:pPr>
              <w:jc w:val="center"/>
            </w:pPr>
          </w:p>
        </w:tc>
      </w:tr>
      <w:tr w:rsidR="00696E85" w14:paraId="59FF20EA" w14:textId="77777777" w:rsidTr="00701803">
        <w:trPr>
          <w:trHeight w:hRule="exact" w:val="288"/>
        </w:trPr>
        <w:tc>
          <w:tcPr>
            <w:tcW w:w="531" w:type="dxa"/>
          </w:tcPr>
          <w:p w14:paraId="1C75764D" w14:textId="77777777" w:rsidR="00696E85" w:rsidRDefault="00696E85" w:rsidP="00696E85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744" w:type="dxa"/>
            <w:vAlign w:val="center"/>
          </w:tcPr>
          <w:p w14:paraId="614818C0" w14:textId="0B4068E2" w:rsidR="00696E85" w:rsidRDefault="00696E85" w:rsidP="00696E85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25EA611B" w14:textId="4104626B" w:rsidR="00696E85" w:rsidRDefault="00696E85" w:rsidP="00696E85">
            <w:r>
              <w:t>12:00</w:t>
            </w:r>
          </w:p>
        </w:tc>
        <w:tc>
          <w:tcPr>
            <w:tcW w:w="752" w:type="dxa"/>
            <w:vAlign w:val="center"/>
          </w:tcPr>
          <w:p w14:paraId="2B9C1D1B" w14:textId="6040852D" w:rsidR="00696E85" w:rsidRDefault="00696E85" w:rsidP="00696E85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1F15558D" w14:textId="2641F52D" w:rsidR="00696E85" w:rsidRDefault="00696E85" w:rsidP="00696E8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107FB34E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0E0E69D7" w14:textId="77777777" w:rsidR="00696E85" w:rsidRDefault="00696E85" w:rsidP="00696E85">
            <w:pPr>
              <w:jc w:val="center"/>
            </w:pPr>
          </w:p>
        </w:tc>
      </w:tr>
      <w:tr w:rsidR="00696E85" w14:paraId="589C48CB" w14:textId="77777777" w:rsidTr="00701803">
        <w:trPr>
          <w:trHeight w:hRule="exact" w:val="288"/>
        </w:trPr>
        <w:tc>
          <w:tcPr>
            <w:tcW w:w="531" w:type="dxa"/>
          </w:tcPr>
          <w:p w14:paraId="2B9E999C" w14:textId="77777777" w:rsidR="00696E85" w:rsidRDefault="00696E85" w:rsidP="00696E85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744" w:type="dxa"/>
            <w:vAlign w:val="center"/>
          </w:tcPr>
          <w:p w14:paraId="7E77BF06" w14:textId="77777777" w:rsidR="00696E85" w:rsidRDefault="00696E85" w:rsidP="00696E85">
            <w:pPr>
              <w:jc w:val="center"/>
            </w:pPr>
            <w:r w:rsidRPr="004277FB"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1" locked="0" layoutInCell="1" allowOverlap="1" wp14:anchorId="4A96F8C5" wp14:editId="1CD26A68">
                      <wp:simplePos x="0" y="0"/>
                      <wp:positionH relativeFrom="column">
                        <wp:posOffset>-589280</wp:posOffset>
                      </wp:positionH>
                      <wp:positionV relativeFrom="paragraph">
                        <wp:posOffset>12700</wp:posOffset>
                      </wp:positionV>
                      <wp:extent cx="1932305" cy="301625"/>
                      <wp:effectExtent l="0" t="0" r="10795" b="22225"/>
                      <wp:wrapNone/>
                      <wp:docPr id="171130463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2305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7EF99F" w14:textId="77777777" w:rsidR="00696E85" w:rsidRPr="004277FB" w:rsidRDefault="00696E85" w:rsidP="007E2A25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  <w:t>HOLIDAY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96F8C5" id="_x0000_s1048" style="position:absolute;left:0;text-align:left;margin-left:-46.4pt;margin-top:1pt;width:152.15pt;height:23.7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" fillcolor="white [3212]" strokecolor="white [3212]" strokeweight="2pt">
                      <v:textbox>
                        <w:txbxContent>
                          <w:p w14:paraId="0A7EF99F" w14:textId="77777777" w:rsidR="00696E85" w:rsidRPr="004277FB" w:rsidRDefault="00696E85" w:rsidP="007E2A25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  <w:t>HOLIDAY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60" w:type="dxa"/>
            <w:vAlign w:val="center"/>
          </w:tcPr>
          <w:p w14:paraId="52E842B6" w14:textId="77777777" w:rsidR="00696E85" w:rsidRDefault="00696E85" w:rsidP="00696E85">
            <w:pPr>
              <w:jc w:val="center"/>
            </w:pPr>
          </w:p>
        </w:tc>
        <w:tc>
          <w:tcPr>
            <w:tcW w:w="752" w:type="dxa"/>
            <w:vAlign w:val="center"/>
          </w:tcPr>
          <w:p w14:paraId="335431EF" w14:textId="77777777" w:rsidR="00696E85" w:rsidRDefault="00696E85" w:rsidP="00696E85">
            <w:pPr>
              <w:jc w:val="center"/>
            </w:pPr>
          </w:p>
        </w:tc>
        <w:tc>
          <w:tcPr>
            <w:tcW w:w="718" w:type="dxa"/>
            <w:vAlign w:val="center"/>
          </w:tcPr>
          <w:p w14:paraId="400C744B" w14:textId="77777777" w:rsidR="00696E85" w:rsidRDefault="00696E85" w:rsidP="00696E85"/>
        </w:tc>
        <w:tc>
          <w:tcPr>
            <w:tcW w:w="630" w:type="dxa"/>
          </w:tcPr>
          <w:p w14:paraId="38D62C40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0B6C6646" w14:textId="77777777" w:rsidR="00696E85" w:rsidRDefault="00696E85" w:rsidP="00696E85">
            <w:pPr>
              <w:jc w:val="center"/>
            </w:pPr>
          </w:p>
        </w:tc>
      </w:tr>
      <w:tr w:rsidR="00696E85" w14:paraId="4C56D48D" w14:textId="77777777" w:rsidTr="00701803">
        <w:trPr>
          <w:trHeight w:hRule="exact" w:val="288"/>
        </w:trPr>
        <w:tc>
          <w:tcPr>
            <w:tcW w:w="531" w:type="dxa"/>
          </w:tcPr>
          <w:p w14:paraId="7EA18AE1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744" w:type="dxa"/>
            <w:vAlign w:val="center"/>
          </w:tcPr>
          <w:p w14:paraId="1659D29A" w14:textId="77777777" w:rsidR="00696E85" w:rsidRDefault="00696E85" w:rsidP="00696E85">
            <w:pPr>
              <w:jc w:val="center"/>
            </w:pPr>
          </w:p>
        </w:tc>
        <w:tc>
          <w:tcPr>
            <w:tcW w:w="760" w:type="dxa"/>
            <w:vAlign w:val="center"/>
          </w:tcPr>
          <w:p w14:paraId="0EF110FA" w14:textId="77777777" w:rsidR="00696E85" w:rsidRDefault="00696E85" w:rsidP="00696E85">
            <w:pPr>
              <w:jc w:val="center"/>
            </w:pPr>
          </w:p>
        </w:tc>
        <w:tc>
          <w:tcPr>
            <w:tcW w:w="752" w:type="dxa"/>
            <w:vAlign w:val="center"/>
          </w:tcPr>
          <w:p w14:paraId="5124EEAE" w14:textId="77777777" w:rsidR="00696E85" w:rsidRDefault="00696E85" w:rsidP="00696E85">
            <w:pPr>
              <w:jc w:val="center"/>
            </w:pPr>
          </w:p>
        </w:tc>
        <w:tc>
          <w:tcPr>
            <w:tcW w:w="718" w:type="dxa"/>
            <w:vAlign w:val="center"/>
          </w:tcPr>
          <w:p w14:paraId="10E57B54" w14:textId="77777777" w:rsidR="00696E85" w:rsidRDefault="00696E85" w:rsidP="00696E85">
            <w:pPr>
              <w:jc w:val="center"/>
            </w:pPr>
          </w:p>
        </w:tc>
        <w:tc>
          <w:tcPr>
            <w:tcW w:w="630" w:type="dxa"/>
          </w:tcPr>
          <w:p w14:paraId="4EB9117E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2CE0EFA8" w14:textId="77777777" w:rsidR="00696E85" w:rsidRDefault="00696E85" w:rsidP="00696E85">
            <w:pPr>
              <w:jc w:val="center"/>
            </w:pPr>
          </w:p>
        </w:tc>
      </w:tr>
      <w:tr w:rsidR="00696E85" w14:paraId="3646F5D7" w14:textId="77777777" w:rsidTr="00701803">
        <w:trPr>
          <w:trHeight w:hRule="exact" w:val="288"/>
        </w:trPr>
        <w:tc>
          <w:tcPr>
            <w:tcW w:w="531" w:type="dxa"/>
          </w:tcPr>
          <w:p w14:paraId="3A24FADE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  <w:tc>
          <w:tcPr>
            <w:tcW w:w="744" w:type="dxa"/>
            <w:vAlign w:val="center"/>
          </w:tcPr>
          <w:p w14:paraId="37B8E1BA" w14:textId="77777777" w:rsidR="00696E85" w:rsidRDefault="00696E85" w:rsidP="00696E85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4AB8768F" w14:textId="77777777" w:rsidR="00696E85" w:rsidRDefault="00696E85" w:rsidP="00696E85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21A92B8F" w14:textId="77777777" w:rsidR="00696E85" w:rsidRDefault="00696E85" w:rsidP="00696E85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71F8DE18" w14:textId="77777777" w:rsidR="00696E85" w:rsidRDefault="00696E85" w:rsidP="00696E8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736D340E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3F72E84F" w14:textId="77777777" w:rsidR="00696E85" w:rsidRDefault="00696E85" w:rsidP="00696E85">
            <w:pPr>
              <w:jc w:val="center"/>
            </w:pPr>
          </w:p>
        </w:tc>
      </w:tr>
      <w:tr w:rsidR="00696E85" w14:paraId="234B327E" w14:textId="77777777" w:rsidTr="00701803">
        <w:trPr>
          <w:trHeight w:hRule="exact" w:val="288"/>
        </w:trPr>
        <w:tc>
          <w:tcPr>
            <w:tcW w:w="531" w:type="dxa"/>
          </w:tcPr>
          <w:p w14:paraId="5B521C76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</w:p>
        </w:tc>
        <w:tc>
          <w:tcPr>
            <w:tcW w:w="744" w:type="dxa"/>
            <w:vAlign w:val="center"/>
          </w:tcPr>
          <w:p w14:paraId="781AAF29" w14:textId="437C99ED" w:rsidR="00696E85" w:rsidRDefault="00696E85" w:rsidP="00696E85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32BE9EFF" w14:textId="77777777" w:rsidR="00696E85" w:rsidRDefault="00696E85" w:rsidP="00696E85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55E67414" w14:textId="77777777" w:rsidR="00696E85" w:rsidRDefault="00696E85" w:rsidP="00696E85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04FFFC22" w14:textId="77777777" w:rsidR="00696E85" w:rsidRDefault="00696E85" w:rsidP="00696E8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6B786829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0540D580" w14:textId="77777777" w:rsidR="00696E85" w:rsidRDefault="00696E85" w:rsidP="00696E85">
            <w:pPr>
              <w:jc w:val="center"/>
            </w:pPr>
          </w:p>
        </w:tc>
      </w:tr>
      <w:tr w:rsidR="00696E85" w14:paraId="3FF75822" w14:textId="77777777" w:rsidTr="00701803">
        <w:trPr>
          <w:trHeight w:hRule="exact" w:val="288"/>
        </w:trPr>
        <w:tc>
          <w:tcPr>
            <w:tcW w:w="531" w:type="dxa"/>
          </w:tcPr>
          <w:p w14:paraId="16DCDEF2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</w:t>
            </w:r>
          </w:p>
        </w:tc>
        <w:tc>
          <w:tcPr>
            <w:tcW w:w="744" w:type="dxa"/>
            <w:vAlign w:val="center"/>
          </w:tcPr>
          <w:p w14:paraId="3261B538" w14:textId="77777777" w:rsidR="00696E85" w:rsidRDefault="00696E85" w:rsidP="00696E8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971EDDF" w14:textId="77777777" w:rsidR="00696E85" w:rsidRDefault="00696E85" w:rsidP="00696E85">
            <w:pPr>
              <w:jc w:val="center"/>
            </w:pPr>
            <w:r w:rsidRPr="004277FB"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1" locked="0" layoutInCell="1" allowOverlap="1" wp14:anchorId="4F48E8DA" wp14:editId="3B19E191">
                      <wp:simplePos x="0" y="0"/>
                      <wp:positionH relativeFrom="column">
                        <wp:posOffset>-513715</wp:posOffset>
                      </wp:positionH>
                      <wp:positionV relativeFrom="paragraph">
                        <wp:posOffset>15240</wp:posOffset>
                      </wp:positionV>
                      <wp:extent cx="1932305" cy="301625"/>
                      <wp:effectExtent l="0" t="0" r="10795" b="22225"/>
                      <wp:wrapNone/>
                      <wp:docPr id="135920514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2305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D4AE61" w14:textId="77777777" w:rsidR="00696E85" w:rsidRPr="004277FB" w:rsidRDefault="00696E85" w:rsidP="007E2A25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</w:pPr>
                                  <w:r w:rsidRPr="004277FB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  <w:t>SERVICES NOT REQUIRED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48E8DA" id="_x0000_s1049" style="position:absolute;left:0;text-align:left;margin-left:-40.45pt;margin-top:1.2pt;width:152.15pt;height:23.75pt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" fillcolor="white [3212]" strokecolor="white [3212]" strokeweight="2pt">
                      <v:textbox>
                        <w:txbxContent>
                          <w:p w14:paraId="24D4AE61" w14:textId="77777777" w:rsidR="00696E85" w:rsidRPr="004277FB" w:rsidRDefault="00696E85" w:rsidP="007E2A25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4277FB"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  <w:t>SERVICES NOT REQUIRED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52" w:type="dxa"/>
            <w:vAlign w:val="center"/>
          </w:tcPr>
          <w:p w14:paraId="52BF7D9F" w14:textId="77777777" w:rsidR="00696E85" w:rsidRDefault="00696E85" w:rsidP="00696E85">
            <w:pPr>
              <w:jc w:val="center"/>
            </w:pPr>
          </w:p>
        </w:tc>
        <w:tc>
          <w:tcPr>
            <w:tcW w:w="718" w:type="dxa"/>
            <w:vAlign w:val="center"/>
          </w:tcPr>
          <w:p w14:paraId="17430F09" w14:textId="77777777" w:rsidR="00696E85" w:rsidRDefault="00696E85" w:rsidP="00696E85">
            <w:pPr>
              <w:jc w:val="center"/>
            </w:pPr>
          </w:p>
        </w:tc>
        <w:tc>
          <w:tcPr>
            <w:tcW w:w="630" w:type="dxa"/>
          </w:tcPr>
          <w:p w14:paraId="02A490AF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7E4F36D4" w14:textId="77777777" w:rsidR="00696E85" w:rsidRDefault="00696E85" w:rsidP="00696E85">
            <w:pPr>
              <w:jc w:val="center"/>
            </w:pPr>
          </w:p>
        </w:tc>
      </w:tr>
      <w:tr w:rsidR="00696E85" w14:paraId="18E706F6" w14:textId="77777777" w:rsidTr="00701803">
        <w:trPr>
          <w:trHeight w:hRule="exact" w:val="288"/>
        </w:trPr>
        <w:tc>
          <w:tcPr>
            <w:tcW w:w="531" w:type="dxa"/>
          </w:tcPr>
          <w:p w14:paraId="0EFCD72A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</w:t>
            </w:r>
          </w:p>
        </w:tc>
        <w:tc>
          <w:tcPr>
            <w:tcW w:w="744" w:type="dxa"/>
            <w:vAlign w:val="center"/>
          </w:tcPr>
          <w:p w14:paraId="14D70C53" w14:textId="77777777" w:rsidR="00696E85" w:rsidRDefault="00696E85" w:rsidP="00696E8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9008A1F" w14:textId="77777777" w:rsidR="00696E85" w:rsidRDefault="00696E85" w:rsidP="00696E85">
            <w:pPr>
              <w:jc w:val="center"/>
            </w:pPr>
          </w:p>
        </w:tc>
        <w:tc>
          <w:tcPr>
            <w:tcW w:w="752" w:type="dxa"/>
            <w:vAlign w:val="center"/>
          </w:tcPr>
          <w:p w14:paraId="44BF830E" w14:textId="77777777" w:rsidR="00696E85" w:rsidRDefault="00696E85" w:rsidP="00696E85">
            <w:pPr>
              <w:jc w:val="center"/>
            </w:pPr>
          </w:p>
        </w:tc>
        <w:tc>
          <w:tcPr>
            <w:tcW w:w="718" w:type="dxa"/>
            <w:vAlign w:val="center"/>
          </w:tcPr>
          <w:p w14:paraId="021387FB" w14:textId="77777777" w:rsidR="00696E85" w:rsidRDefault="00696E85" w:rsidP="00696E85">
            <w:pPr>
              <w:jc w:val="center"/>
            </w:pPr>
          </w:p>
        </w:tc>
        <w:tc>
          <w:tcPr>
            <w:tcW w:w="630" w:type="dxa"/>
          </w:tcPr>
          <w:p w14:paraId="42545E22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39AC0FCD" w14:textId="77777777" w:rsidR="00696E85" w:rsidRDefault="00696E85" w:rsidP="00696E85">
            <w:pPr>
              <w:jc w:val="center"/>
            </w:pPr>
          </w:p>
        </w:tc>
      </w:tr>
      <w:tr w:rsidR="00696E85" w14:paraId="73A37590" w14:textId="77777777" w:rsidTr="00701803">
        <w:trPr>
          <w:trHeight w:hRule="exact" w:val="289"/>
        </w:trPr>
        <w:tc>
          <w:tcPr>
            <w:tcW w:w="531" w:type="dxa"/>
          </w:tcPr>
          <w:p w14:paraId="7202DCE3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</w:t>
            </w:r>
          </w:p>
        </w:tc>
        <w:tc>
          <w:tcPr>
            <w:tcW w:w="744" w:type="dxa"/>
            <w:vAlign w:val="center"/>
          </w:tcPr>
          <w:p w14:paraId="72E0E247" w14:textId="35FE8B44" w:rsidR="00696E85" w:rsidRDefault="00696E85" w:rsidP="00696E85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3855BAB3" w14:textId="77777777" w:rsidR="00696E85" w:rsidRDefault="00696E85" w:rsidP="00696E85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4BE83713" w14:textId="77777777" w:rsidR="00696E85" w:rsidRDefault="00696E85" w:rsidP="00696E85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2695A9C6" w14:textId="77777777" w:rsidR="00696E85" w:rsidRDefault="00696E85" w:rsidP="00696E8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569ECA8C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24CD50DA" w14:textId="77777777" w:rsidR="00696E85" w:rsidRDefault="00696E85" w:rsidP="00696E85">
            <w:pPr>
              <w:jc w:val="center"/>
            </w:pPr>
          </w:p>
        </w:tc>
      </w:tr>
      <w:tr w:rsidR="00696E85" w14:paraId="128C944F" w14:textId="77777777" w:rsidTr="00701803">
        <w:trPr>
          <w:trHeight w:hRule="exact" w:val="288"/>
        </w:trPr>
        <w:tc>
          <w:tcPr>
            <w:tcW w:w="531" w:type="dxa"/>
          </w:tcPr>
          <w:p w14:paraId="60E20242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</w:p>
        </w:tc>
        <w:tc>
          <w:tcPr>
            <w:tcW w:w="744" w:type="dxa"/>
          </w:tcPr>
          <w:p w14:paraId="597D7C03" w14:textId="77777777" w:rsidR="00696E85" w:rsidRDefault="00696E85" w:rsidP="00696E85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3E0B575B" w14:textId="77777777" w:rsidR="00696E85" w:rsidRDefault="00696E85" w:rsidP="00696E85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542316D9" w14:textId="77777777" w:rsidR="00696E85" w:rsidRDefault="00696E85" w:rsidP="00696E85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61306609" w14:textId="77777777" w:rsidR="00696E85" w:rsidRDefault="00696E85" w:rsidP="00696E8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18C753FE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31EE0041" w14:textId="77777777" w:rsidR="00696E85" w:rsidRDefault="00696E85" w:rsidP="00696E85">
            <w:pPr>
              <w:jc w:val="center"/>
            </w:pPr>
          </w:p>
        </w:tc>
      </w:tr>
      <w:tr w:rsidR="00696E85" w14:paraId="6C5630DE" w14:textId="77777777" w:rsidTr="00701803">
        <w:trPr>
          <w:trHeight w:hRule="exact" w:val="288"/>
        </w:trPr>
        <w:tc>
          <w:tcPr>
            <w:tcW w:w="531" w:type="dxa"/>
          </w:tcPr>
          <w:p w14:paraId="3622543F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</w:t>
            </w:r>
          </w:p>
        </w:tc>
        <w:tc>
          <w:tcPr>
            <w:tcW w:w="744" w:type="dxa"/>
          </w:tcPr>
          <w:p w14:paraId="5E06BB8B" w14:textId="50FADD52" w:rsidR="00696E85" w:rsidRDefault="00696E85" w:rsidP="00696E85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4355A85A" w14:textId="77777777" w:rsidR="00696E85" w:rsidRDefault="00696E85" w:rsidP="00696E85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48284AE7" w14:textId="77777777" w:rsidR="00696E85" w:rsidRDefault="00696E85" w:rsidP="00696E85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4CCE6153" w14:textId="77777777" w:rsidR="00696E85" w:rsidRDefault="00696E85" w:rsidP="00696E8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24788C17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3FA30727" w14:textId="77777777" w:rsidR="00696E85" w:rsidRDefault="00696E85" w:rsidP="00696E85">
            <w:pPr>
              <w:jc w:val="center"/>
            </w:pPr>
          </w:p>
        </w:tc>
      </w:tr>
      <w:tr w:rsidR="00696E85" w14:paraId="5CA9676F" w14:textId="77777777" w:rsidTr="00701803">
        <w:trPr>
          <w:trHeight w:hRule="exact" w:val="288"/>
        </w:trPr>
        <w:tc>
          <w:tcPr>
            <w:tcW w:w="531" w:type="dxa"/>
          </w:tcPr>
          <w:p w14:paraId="419D9C59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</w:t>
            </w:r>
          </w:p>
        </w:tc>
        <w:tc>
          <w:tcPr>
            <w:tcW w:w="744" w:type="dxa"/>
          </w:tcPr>
          <w:p w14:paraId="5683EB28" w14:textId="59F89DF4" w:rsidR="00696E85" w:rsidRPr="000619D7" w:rsidRDefault="00696E85" w:rsidP="00696E85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1DE13BCB" w14:textId="77777777" w:rsidR="00696E85" w:rsidRPr="000619D7" w:rsidRDefault="00696E85" w:rsidP="00696E85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64BFA18D" w14:textId="77777777" w:rsidR="00696E85" w:rsidRPr="000619D7" w:rsidRDefault="00696E85" w:rsidP="00696E85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26A59104" w14:textId="77777777" w:rsidR="00696E85" w:rsidRPr="000619D7" w:rsidRDefault="00696E85" w:rsidP="00696E8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38B9046B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2CEB5F07" w14:textId="77777777" w:rsidR="00696E85" w:rsidRDefault="00696E85" w:rsidP="00696E85">
            <w:pPr>
              <w:jc w:val="center"/>
            </w:pPr>
          </w:p>
        </w:tc>
      </w:tr>
      <w:tr w:rsidR="00696E85" w14:paraId="3042467F" w14:textId="77777777" w:rsidTr="00701803">
        <w:trPr>
          <w:trHeight w:hRule="exact" w:val="288"/>
        </w:trPr>
        <w:tc>
          <w:tcPr>
            <w:tcW w:w="531" w:type="dxa"/>
          </w:tcPr>
          <w:p w14:paraId="69F1E9A2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</w:t>
            </w:r>
          </w:p>
        </w:tc>
        <w:tc>
          <w:tcPr>
            <w:tcW w:w="744" w:type="dxa"/>
            <w:shd w:val="clear" w:color="auto" w:fill="auto"/>
          </w:tcPr>
          <w:p w14:paraId="009CE3AB" w14:textId="77777777" w:rsidR="00696E85" w:rsidRPr="000619D7" w:rsidRDefault="00696E85" w:rsidP="00696E85">
            <w:pPr>
              <w:jc w:val="center"/>
            </w:pPr>
            <w:r>
              <w:t>8:00</w:t>
            </w:r>
          </w:p>
        </w:tc>
        <w:tc>
          <w:tcPr>
            <w:tcW w:w="760" w:type="dxa"/>
            <w:shd w:val="clear" w:color="auto" w:fill="auto"/>
          </w:tcPr>
          <w:p w14:paraId="1DD6B53F" w14:textId="77777777" w:rsidR="00696E85" w:rsidRPr="000619D7" w:rsidRDefault="00696E85" w:rsidP="00696E85">
            <w:pPr>
              <w:jc w:val="center"/>
            </w:pPr>
            <w:r>
              <w:t>12:00</w:t>
            </w:r>
          </w:p>
        </w:tc>
        <w:tc>
          <w:tcPr>
            <w:tcW w:w="752" w:type="dxa"/>
            <w:shd w:val="clear" w:color="auto" w:fill="auto"/>
          </w:tcPr>
          <w:p w14:paraId="50F3E61D" w14:textId="77777777" w:rsidR="00696E85" w:rsidRPr="000619D7" w:rsidRDefault="00696E85" w:rsidP="00696E85">
            <w:pPr>
              <w:jc w:val="center"/>
            </w:pPr>
            <w:r>
              <w:t>1:00</w:t>
            </w:r>
          </w:p>
        </w:tc>
        <w:tc>
          <w:tcPr>
            <w:tcW w:w="718" w:type="dxa"/>
            <w:shd w:val="clear" w:color="auto" w:fill="auto"/>
          </w:tcPr>
          <w:p w14:paraId="37CFBCAB" w14:textId="77777777" w:rsidR="00696E85" w:rsidRPr="000619D7" w:rsidRDefault="00696E85" w:rsidP="00696E8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3785AAE9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1DFA8EBA" w14:textId="77777777" w:rsidR="00696E85" w:rsidRDefault="00696E85" w:rsidP="00696E85">
            <w:pPr>
              <w:jc w:val="center"/>
            </w:pPr>
          </w:p>
        </w:tc>
      </w:tr>
      <w:tr w:rsidR="00696E85" w14:paraId="5176A1BD" w14:textId="77777777" w:rsidTr="00701803">
        <w:trPr>
          <w:trHeight w:hRule="exact" w:val="288"/>
        </w:trPr>
        <w:tc>
          <w:tcPr>
            <w:tcW w:w="531" w:type="dxa"/>
          </w:tcPr>
          <w:p w14:paraId="79973034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  <w:tc>
          <w:tcPr>
            <w:tcW w:w="744" w:type="dxa"/>
          </w:tcPr>
          <w:p w14:paraId="38213254" w14:textId="77777777" w:rsidR="00696E85" w:rsidRDefault="00696E85" w:rsidP="00696E85">
            <w:pPr>
              <w:jc w:val="center"/>
            </w:pPr>
          </w:p>
        </w:tc>
        <w:tc>
          <w:tcPr>
            <w:tcW w:w="760" w:type="dxa"/>
          </w:tcPr>
          <w:p w14:paraId="6C9488AB" w14:textId="77777777" w:rsidR="00696E85" w:rsidRDefault="00696E85" w:rsidP="00696E85">
            <w:pPr>
              <w:jc w:val="center"/>
            </w:pPr>
            <w:r w:rsidRPr="004277FB"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1" locked="0" layoutInCell="1" allowOverlap="1" wp14:anchorId="6AEF4081" wp14:editId="778A83FB">
                      <wp:simplePos x="0" y="0"/>
                      <wp:positionH relativeFrom="column">
                        <wp:posOffset>-517031</wp:posOffset>
                      </wp:positionH>
                      <wp:positionV relativeFrom="paragraph">
                        <wp:posOffset>29492</wp:posOffset>
                      </wp:positionV>
                      <wp:extent cx="1932305" cy="301625"/>
                      <wp:effectExtent l="0" t="0" r="10795" b="22225"/>
                      <wp:wrapNone/>
                      <wp:docPr id="87223130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2305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C06D20" w14:textId="77777777" w:rsidR="00696E85" w:rsidRPr="004277FB" w:rsidRDefault="00696E85" w:rsidP="007E2A25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</w:pPr>
                                  <w:r w:rsidRPr="004277FB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  <w:t>SERVICES NOT REQUIRED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EF4081" id="_x0000_s1050" style="position:absolute;left:0;text-align:left;margin-left:-40.7pt;margin-top:2.3pt;width:152.15pt;height:23.75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" fillcolor="white [3212]" strokecolor="white [3212]" strokeweight="2pt">
                      <v:textbox>
                        <w:txbxContent>
                          <w:p w14:paraId="42C06D20" w14:textId="77777777" w:rsidR="00696E85" w:rsidRPr="004277FB" w:rsidRDefault="00696E85" w:rsidP="007E2A25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4277FB"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  <w:t>SERVICES NOT REQUIRED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52" w:type="dxa"/>
            <w:shd w:val="clear" w:color="auto" w:fill="auto"/>
          </w:tcPr>
          <w:p w14:paraId="194C0541" w14:textId="77777777" w:rsidR="00696E85" w:rsidRDefault="00696E85" w:rsidP="00696E85">
            <w:pPr>
              <w:jc w:val="center"/>
            </w:pPr>
          </w:p>
        </w:tc>
        <w:tc>
          <w:tcPr>
            <w:tcW w:w="718" w:type="dxa"/>
            <w:shd w:val="clear" w:color="auto" w:fill="auto"/>
          </w:tcPr>
          <w:p w14:paraId="14724F48" w14:textId="77777777" w:rsidR="00696E85" w:rsidRDefault="00696E85" w:rsidP="00696E85">
            <w:pPr>
              <w:jc w:val="center"/>
            </w:pPr>
          </w:p>
        </w:tc>
        <w:tc>
          <w:tcPr>
            <w:tcW w:w="630" w:type="dxa"/>
          </w:tcPr>
          <w:p w14:paraId="00582745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50E738B0" w14:textId="77777777" w:rsidR="00696E85" w:rsidRDefault="00696E85" w:rsidP="00696E85">
            <w:pPr>
              <w:jc w:val="center"/>
            </w:pPr>
          </w:p>
        </w:tc>
      </w:tr>
      <w:tr w:rsidR="00696E85" w14:paraId="0CD83ED4" w14:textId="77777777" w:rsidTr="00701803">
        <w:trPr>
          <w:trHeight w:hRule="exact" w:val="288"/>
        </w:trPr>
        <w:tc>
          <w:tcPr>
            <w:tcW w:w="531" w:type="dxa"/>
          </w:tcPr>
          <w:p w14:paraId="4F27A3CE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</w:t>
            </w:r>
          </w:p>
        </w:tc>
        <w:tc>
          <w:tcPr>
            <w:tcW w:w="744" w:type="dxa"/>
          </w:tcPr>
          <w:p w14:paraId="3EC3EF00" w14:textId="77777777" w:rsidR="00696E85" w:rsidRDefault="00696E85" w:rsidP="00696E85">
            <w:pPr>
              <w:jc w:val="center"/>
            </w:pPr>
          </w:p>
        </w:tc>
        <w:tc>
          <w:tcPr>
            <w:tcW w:w="760" w:type="dxa"/>
          </w:tcPr>
          <w:p w14:paraId="7DB4B2AE" w14:textId="77777777" w:rsidR="00696E85" w:rsidRDefault="00696E85" w:rsidP="00696E85">
            <w:pPr>
              <w:jc w:val="center"/>
            </w:pPr>
          </w:p>
        </w:tc>
        <w:tc>
          <w:tcPr>
            <w:tcW w:w="752" w:type="dxa"/>
          </w:tcPr>
          <w:p w14:paraId="1837BBB1" w14:textId="77777777" w:rsidR="00696E85" w:rsidRDefault="00696E85" w:rsidP="00696E85">
            <w:pPr>
              <w:jc w:val="center"/>
            </w:pPr>
          </w:p>
        </w:tc>
        <w:tc>
          <w:tcPr>
            <w:tcW w:w="718" w:type="dxa"/>
          </w:tcPr>
          <w:p w14:paraId="2D284028" w14:textId="77777777" w:rsidR="00696E85" w:rsidRDefault="00696E85" w:rsidP="00696E85">
            <w:pPr>
              <w:jc w:val="center"/>
            </w:pPr>
          </w:p>
        </w:tc>
        <w:tc>
          <w:tcPr>
            <w:tcW w:w="630" w:type="dxa"/>
          </w:tcPr>
          <w:p w14:paraId="7C32039D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25C18A02" w14:textId="77777777" w:rsidR="00696E85" w:rsidRDefault="00696E85" w:rsidP="00696E85">
            <w:pPr>
              <w:jc w:val="center"/>
            </w:pPr>
          </w:p>
        </w:tc>
      </w:tr>
      <w:tr w:rsidR="00696E85" w14:paraId="6CD35E19" w14:textId="77777777" w:rsidTr="00701803">
        <w:trPr>
          <w:trHeight w:hRule="exact" w:val="288"/>
        </w:trPr>
        <w:tc>
          <w:tcPr>
            <w:tcW w:w="531" w:type="dxa"/>
          </w:tcPr>
          <w:p w14:paraId="5EEF0529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</w:t>
            </w:r>
          </w:p>
        </w:tc>
        <w:tc>
          <w:tcPr>
            <w:tcW w:w="744" w:type="dxa"/>
          </w:tcPr>
          <w:p w14:paraId="12A5CDF0" w14:textId="77777777" w:rsidR="00696E85" w:rsidRDefault="00696E85" w:rsidP="00696E85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7DDA3412" w14:textId="77777777" w:rsidR="00696E85" w:rsidRDefault="00696E85" w:rsidP="00696E85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370C861C" w14:textId="77777777" w:rsidR="00696E85" w:rsidRDefault="00696E85" w:rsidP="00696E85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7681A57A" w14:textId="77777777" w:rsidR="00696E85" w:rsidRDefault="00696E85" w:rsidP="00696E8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66B63A32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77E37A2F" w14:textId="77777777" w:rsidR="00696E85" w:rsidRDefault="00696E85" w:rsidP="00696E85">
            <w:pPr>
              <w:jc w:val="center"/>
            </w:pPr>
          </w:p>
        </w:tc>
      </w:tr>
      <w:tr w:rsidR="00696E85" w14:paraId="59902FCC" w14:textId="77777777" w:rsidTr="00701803">
        <w:trPr>
          <w:trHeight w:hRule="exact" w:val="288"/>
        </w:trPr>
        <w:tc>
          <w:tcPr>
            <w:tcW w:w="531" w:type="dxa"/>
          </w:tcPr>
          <w:p w14:paraId="03CDDD32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</w:t>
            </w:r>
          </w:p>
        </w:tc>
        <w:tc>
          <w:tcPr>
            <w:tcW w:w="744" w:type="dxa"/>
          </w:tcPr>
          <w:p w14:paraId="0BAB813D" w14:textId="799D0328" w:rsidR="00696E85" w:rsidRDefault="00696E85" w:rsidP="00696E85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4D89ABDE" w14:textId="77777777" w:rsidR="00696E85" w:rsidRDefault="00696E85" w:rsidP="00696E85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35935205" w14:textId="77777777" w:rsidR="00696E85" w:rsidRDefault="00696E85" w:rsidP="00696E85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6FBE52A5" w14:textId="77777777" w:rsidR="00696E85" w:rsidRDefault="00696E85" w:rsidP="00696E8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7375730F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7BCBEEAC" w14:textId="77777777" w:rsidR="00696E85" w:rsidRDefault="00696E85" w:rsidP="00696E85">
            <w:pPr>
              <w:jc w:val="center"/>
            </w:pPr>
          </w:p>
        </w:tc>
      </w:tr>
      <w:tr w:rsidR="00696E85" w14:paraId="4ACAB6E2" w14:textId="77777777" w:rsidTr="00701803">
        <w:trPr>
          <w:trHeight w:hRule="exact" w:val="288"/>
        </w:trPr>
        <w:tc>
          <w:tcPr>
            <w:tcW w:w="531" w:type="dxa"/>
          </w:tcPr>
          <w:p w14:paraId="0B8693EF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</w:t>
            </w:r>
          </w:p>
        </w:tc>
        <w:tc>
          <w:tcPr>
            <w:tcW w:w="744" w:type="dxa"/>
          </w:tcPr>
          <w:p w14:paraId="44E5DDBD" w14:textId="6598322F" w:rsidR="00696E85" w:rsidRDefault="00696E85" w:rsidP="00696E85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4178720D" w14:textId="77777777" w:rsidR="00696E85" w:rsidRDefault="00696E85" w:rsidP="00696E85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44BC471F" w14:textId="77777777" w:rsidR="00696E85" w:rsidRDefault="00696E85" w:rsidP="00696E85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06014768" w14:textId="77777777" w:rsidR="00696E85" w:rsidRDefault="00696E85" w:rsidP="00696E8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7A1D1DC5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4A0C0939" w14:textId="77777777" w:rsidR="00696E85" w:rsidRDefault="00696E85" w:rsidP="00696E85">
            <w:pPr>
              <w:jc w:val="center"/>
            </w:pPr>
          </w:p>
        </w:tc>
      </w:tr>
      <w:tr w:rsidR="00696E85" w14:paraId="4CD14D7C" w14:textId="77777777" w:rsidTr="00701803">
        <w:trPr>
          <w:trHeight w:hRule="exact" w:val="288"/>
        </w:trPr>
        <w:tc>
          <w:tcPr>
            <w:tcW w:w="531" w:type="dxa"/>
          </w:tcPr>
          <w:p w14:paraId="5DD6DA82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</w:t>
            </w:r>
          </w:p>
        </w:tc>
        <w:tc>
          <w:tcPr>
            <w:tcW w:w="744" w:type="dxa"/>
          </w:tcPr>
          <w:p w14:paraId="1689A856" w14:textId="550F9427" w:rsidR="00696E85" w:rsidRDefault="00696E85" w:rsidP="00696E85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3A0BAF6D" w14:textId="77777777" w:rsidR="00696E85" w:rsidRDefault="00696E85" w:rsidP="00696E85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6D55CDAC" w14:textId="77777777" w:rsidR="00696E85" w:rsidRDefault="00696E85" w:rsidP="00696E85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0FC040F7" w14:textId="77777777" w:rsidR="00696E85" w:rsidRDefault="00696E85" w:rsidP="00696E8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5D88F269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69C88633" w14:textId="77777777" w:rsidR="00696E85" w:rsidRDefault="00696E85" w:rsidP="00696E85">
            <w:pPr>
              <w:jc w:val="center"/>
            </w:pPr>
          </w:p>
        </w:tc>
      </w:tr>
      <w:tr w:rsidR="00696E85" w14:paraId="0BAC7847" w14:textId="77777777" w:rsidTr="00701803">
        <w:trPr>
          <w:trHeight w:hRule="exact" w:val="288"/>
        </w:trPr>
        <w:tc>
          <w:tcPr>
            <w:tcW w:w="531" w:type="dxa"/>
          </w:tcPr>
          <w:p w14:paraId="14966AA9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26</w:t>
            </w:r>
          </w:p>
        </w:tc>
        <w:tc>
          <w:tcPr>
            <w:tcW w:w="744" w:type="dxa"/>
          </w:tcPr>
          <w:p w14:paraId="69869C59" w14:textId="77777777" w:rsidR="00696E85" w:rsidRDefault="00696E85" w:rsidP="00696E85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6C29030E" w14:textId="77777777" w:rsidR="00696E85" w:rsidRDefault="00696E85" w:rsidP="00696E85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7C673288" w14:textId="77777777" w:rsidR="00696E85" w:rsidRDefault="00696E85" w:rsidP="00696E85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1E0A94C1" w14:textId="77777777" w:rsidR="00696E85" w:rsidRDefault="00696E85" w:rsidP="00696E8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16F961A5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7823ACE3" w14:textId="77777777" w:rsidR="00696E85" w:rsidRDefault="00696E85" w:rsidP="00696E85">
            <w:pPr>
              <w:jc w:val="center"/>
            </w:pPr>
          </w:p>
        </w:tc>
      </w:tr>
      <w:tr w:rsidR="00696E85" w14:paraId="7C6658A8" w14:textId="77777777" w:rsidTr="00701803">
        <w:trPr>
          <w:trHeight w:hRule="exact" w:val="288"/>
        </w:trPr>
        <w:tc>
          <w:tcPr>
            <w:tcW w:w="531" w:type="dxa"/>
          </w:tcPr>
          <w:p w14:paraId="728F0059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</w:t>
            </w:r>
          </w:p>
        </w:tc>
        <w:tc>
          <w:tcPr>
            <w:tcW w:w="744" w:type="dxa"/>
          </w:tcPr>
          <w:p w14:paraId="730D5E40" w14:textId="77777777" w:rsidR="00696E85" w:rsidRDefault="00696E85" w:rsidP="00696E85">
            <w:pPr>
              <w:jc w:val="center"/>
            </w:pPr>
            <w:r w:rsidRPr="004277FB"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1" locked="0" layoutInCell="1" allowOverlap="1" wp14:anchorId="17F61C69" wp14:editId="57ACB518">
                      <wp:simplePos x="0" y="0"/>
                      <wp:positionH relativeFrom="column">
                        <wp:posOffset>-42756</wp:posOffset>
                      </wp:positionH>
                      <wp:positionV relativeFrom="paragraph">
                        <wp:posOffset>22296</wp:posOffset>
                      </wp:positionV>
                      <wp:extent cx="1932305" cy="301625"/>
                      <wp:effectExtent l="0" t="0" r="10795" b="22225"/>
                      <wp:wrapNone/>
                      <wp:docPr id="146886201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2305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EAEB8D" w14:textId="77777777" w:rsidR="00696E85" w:rsidRPr="004277FB" w:rsidRDefault="00696E85" w:rsidP="007E2A25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</w:pPr>
                                  <w:r w:rsidRPr="004277FB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  <w:t>SERVICES NOT REQUIRED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F61C69" id="_x0000_s1051" style="position:absolute;left:0;text-align:left;margin-left:-3.35pt;margin-top:1.75pt;width:152.15pt;height:23.75pt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" fillcolor="white [3212]" strokecolor="white [3212]" strokeweight="2pt">
                      <v:textbox>
                        <w:txbxContent>
                          <w:p w14:paraId="58EAEB8D" w14:textId="77777777" w:rsidR="00696E85" w:rsidRPr="004277FB" w:rsidRDefault="00696E85" w:rsidP="007E2A25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4277FB"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  <w:t>SERVICES NOT REQUIRED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60" w:type="dxa"/>
          </w:tcPr>
          <w:p w14:paraId="62E5AA45" w14:textId="77777777" w:rsidR="00696E85" w:rsidRDefault="00696E85" w:rsidP="00696E85">
            <w:pPr>
              <w:jc w:val="center"/>
            </w:pPr>
          </w:p>
        </w:tc>
        <w:tc>
          <w:tcPr>
            <w:tcW w:w="752" w:type="dxa"/>
          </w:tcPr>
          <w:p w14:paraId="1FC1FDFF" w14:textId="77777777" w:rsidR="00696E85" w:rsidRDefault="00696E85" w:rsidP="00696E85">
            <w:pPr>
              <w:jc w:val="center"/>
            </w:pPr>
          </w:p>
        </w:tc>
        <w:tc>
          <w:tcPr>
            <w:tcW w:w="718" w:type="dxa"/>
          </w:tcPr>
          <w:p w14:paraId="7039ECCF" w14:textId="77777777" w:rsidR="00696E85" w:rsidRDefault="00696E85" w:rsidP="00696E85">
            <w:pPr>
              <w:jc w:val="center"/>
            </w:pPr>
          </w:p>
        </w:tc>
        <w:tc>
          <w:tcPr>
            <w:tcW w:w="630" w:type="dxa"/>
          </w:tcPr>
          <w:p w14:paraId="793EC4D8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78129836" w14:textId="77777777" w:rsidR="00696E85" w:rsidRDefault="00696E85" w:rsidP="00696E85">
            <w:pPr>
              <w:jc w:val="center"/>
            </w:pPr>
          </w:p>
        </w:tc>
      </w:tr>
      <w:tr w:rsidR="00696E85" w14:paraId="63612D83" w14:textId="77777777" w:rsidTr="00701803">
        <w:trPr>
          <w:trHeight w:hRule="exact" w:val="288"/>
        </w:trPr>
        <w:tc>
          <w:tcPr>
            <w:tcW w:w="531" w:type="dxa"/>
          </w:tcPr>
          <w:p w14:paraId="7D642DC6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28</w:t>
            </w:r>
          </w:p>
        </w:tc>
        <w:tc>
          <w:tcPr>
            <w:tcW w:w="744" w:type="dxa"/>
          </w:tcPr>
          <w:p w14:paraId="073CF1CE" w14:textId="77777777" w:rsidR="00696E85" w:rsidRDefault="00696E85" w:rsidP="00696E85">
            <w:pPr>
              <w:jc w:val="center"/>
            </w:pPr>
          </w:p>
        </w:tc>
        <w:tc>
          <w:tcPr>
            <w:tcW w:w="760" w:type="dxa"/>
          </w:tcPr>
          <w:p w14:paraId="48151C77" w14:textId="77777777" w:rsidR="00696E85" w:rsidRDefault="00696E85" w:rsidP="00696E85">
            <w:pPr>
              <w:jc w:val="center"/>
            </w:pPr>
          </w:p>
        </w:tc>
        <w:tc>
          <w:tcPr>
            <w:tcW w:w="752" w:type="dxa"/>
          </w:tcPr>
          <w:p w14:paraId="6CF1D6A5" w14:textId="77777777" w:rsidR="00696E85" w:rsidRDefault="00696E85" w:rsidP="00696E85">
            <w:pPr>
              <w:jc w:val="center"/>
            </w:pPr>
          </w:p>
        </w:tc>
        <w:tc>
          <w:tcPr>
            <w:tcW w:w="718" w:type="dxa"/>
          </w:tcPr>
          <w:p w14:paraId="14C47AD8" w14:textId="77777777" w:rsidR="00696E85" w:rsidRDefault="00696E85" w:rsidP="00696E85">
            <w:pPr>
              <w:jc w:val="center"/>
            </w:pPr>
          </w:p>
        </w:tc>
        <w:tc>
          <w:tcPr>
            <w:tcW w:w="630" w:type="dxa"/>
          </w:tcPr>
          <w:p w14:paraId="50A97088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0F4EF6DD" w14:textId="77777777" w:rsidR="00696E85" w:rsidRDefault="00696E85" w:rsidP="00696E85">
            <w:pPr>
              <w:jc w:val="center"/>
            </w:pPr>
          </w:p>
        </w:tc>
      </w:tr>
      <w:tr w:rsidR="00696E85" w14:paraId="4B5E6820" w14:textId="77777777" w:rsidTr="00701803">
        <w:trPr>
          <w:trHeight w:hRule="exact" w:val="288"/>
        </w:trPr>
        <w:tc>
          <w:tcPr>
            <w:tcW w:w="531" w:type="dxa"/>
          </w:tcPr>
          <w:p w14:paraId="221BE165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29</w:t>
            </w:r>
          </w:p>
        </w:tc>
        <w:tc>
          <w:tcPr>
            <w:tcW w:w="744" w:type="dxa"/>
          </w:tcPr>
          <w:p w14:paraId="22A29B43" w14:textId="6E134D44" w:rsidR="00696E85" w:rsidRDefault="00696E85" w:rsidP="00696E85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532B1C53" w14:textId="77777777" w:rsidR="00696E85" w:rsidRDefault="00696E85" w:rsidP="00696E85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37EA84D4" w14:textId="77777777" w:rsidR="00696E85" w:rsidRDefault="00696E85" w:rsidP="00696E85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3AF68957" w14:textId="77777777" w:rsidR="00696E85" w:rsidRDefault="00696E85" w:rsidP="00696E8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1EFF9DA8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4F5001B5" w14:textId="77777777" w:rsidR="00696E85" w:rsidRDefault="00696E85" w:rsidP="00696E85">
            <w:pPr>
              <w:jc w:val="center"/>
            </w:pPr>
          </w:p>
        </w:tc>
      </w:tr>
      <w:tr w:rsidR="00696E85" w14:paraId="7D97C99D" w14:textId="77777777" w:rsidTr="00701803">
        <w:trPr>
          <w:trHeight w:hRule="exact" w:val="288"/>
        </w:trPr>
        <w:tc>
          <w:tcPr>
            <w:tcW w:w="531" w:type="dxa"/>
          </w:tcPr>
          <w:p w14:paraId="7FCD78A0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</w:t>
            </w:r>
          </w:p>
        </w:tc>
        <w:tc>
          <w:tcPr>
            <w:tcW w:w="744" w:type="dxa"/>
          </w:tcPr>
          <w:p w14:paraId="08998CA3" w14:textId="0066C184" w:rsidR="00696E85" w:rsidRDefault="00696E85" w:rsidP="00696E85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05B4FC18" w14:textId="77777777" w:rsidR="00696E85" w:rsidRDefault="00696E85" w:rsidP="00696E85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0B37E503" w14:textId="77777777" w:rsidR="00696E85" w:rsidRDefault="00696E85" w:rsidP="00696E85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7A5951B8" w14:textId="77777777" w:rsidR="00696E85" w:rsidRDefault="00696E85" w:rsidP="00696E8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4FA0F16F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6C5B173F" w14:textId="77777777" w:rsidR="00696E85" w:rsidRDefault="00696E85" w:rsidP="00696E85">
            <w:pPr>
              <w:jc w:val="center"/>
            </w:pPr>
          </w:p>
        </w:tc>
      </w:tr>
    </w:tbl>
    <w:tbl>
      <w:tblPr>
        <w:tblpPr w:leftFromText="180" w:rightFromText="180" w:vertAnchor="text" w:horzAnchor="margin" w:tblpXSpec="right" w:tblpY="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"/>
        <w:gridCol w:w="744"/>
        <w:gridCol w:w="760"/>
        <w:gridCol w:w="752"/>
        <w:gridCol w:w="718"/>
        <w:gridCol w:w="630"/>
        <w:gridCol w:w="731"/>
      </w:tblGrid>
      <w:tr w:rsidR="007E2A25" w14:paraId="67BDDAD0" w14:textId="77777777" w:rsidTr="00701803">
        <w:trPr>
          <w:trHeight w:hRule="exact" w:val="536"/>
        </w:trPr>
        <w:tc>
          <w:tcPr>
            <w:tcW w:w="531" w:type="dxa"/>
            <w:vMerge w:val="restart"/>
          </w:tcPr>
          <w:p w14:paraId="431E8472" w14:textId="77777777" w:rsidR="007E2A25" w:rsidRDefault="007E2A25" w:rsidP="00701803">
            <w:pPr>
              <w:spacing w:before="9" w:line="160" w:lineRule="exact"/>
              <w:rPr>
                <w:sz w:val="16"/>
                <w:szCs w:val="16"/>
              </w:rPr>
            </w:pPr>
          </w:p>
          <w:p w14:paraId="04CBDF5C" w14:textId="77777777" w:rsidR="007E2A25" w:rsidRDefault="007E2A25" w:rsidP="00701803">
            <w:pPr>
              <w:spacing w:line="200" w:lineRule="exact"/>
            </w:pPr>
          </w:p>
          <w:p w14:paraId="1C448D03" w14:textId="3BF3BCF4" w:rsidR="007E2A25" w:rsidRDefault="007E2A25" w:rsidP="00701803">
            <w:pPr>
              <w:ind w:left="3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ys</w:t>
            </w:r>
          </w:p>
        </w:tc>
        <w:tc>
          <w:tcPr>
            <w:tcW w:w="1504" w:type="dxa"/>
            <w:gridSpan w:val="2"/>
          </w:tcPr>
          <w:p w14:paraId="0CE27599" w14:textId="77777777" w:rsidR="007E2A25" w:rsidRDefault="007E2A25" w:rsidP="00701803">
            <w:pPr>
              <w:spacing w:before="1" w:line="100" w:lineRule="exact"/>
              <w:rPr>
                <w:sz w:val="10"/>
                <w:szCs w:val="10"/>
              </w:rPr>
            </w:pPr>
          </w:p>
          <w:p w14:paraId="66C62953" w14:textId="77777777" w:rsidR="007E2A25" w:rsidRDefault="007E2A25" w:rsidP="00701803">
            <w:pPr>
              <w:ind w:left="5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M.</w:t>
            </w:r>
          </w:p>
        </w:tc>
        <w:tc>
          <w:tcPr>
            <w:tcW w:w="1470" w:type="dxa"/>
            <w:gridSpan w:val="2"/>
          </w:tcPr>
          <w:p w14:paraId="5B2C3E93" w14:textId="77777777" w:rsidR="007E2A25" w:rsidRDefault="007E2A25" w:rsidP="00701803">
            <w:pPr>
              <w:spacing w:before="1" w:line="100" w:lineRule="exact"/>
              <w:rPr>
                <w:sz w:val="10"/>
                <w:szCs w:val="10"/>
              </w:rPr>
            </w:pPr>
          </w:p>
          <w:p w14:paraId="4B697D0C" w14:textId="77777777" w:rsidR="007E2A25" w:rsidRDefault="007E2A25" w:rsidP="00701803">
            <w:pPr>
              <w:ind w:left="474" w:right="46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M.</w:t>
            </w:r>
          </w:p>
        </w:tc>
        <w:tc>
          <w:tcPr>
            <w:tcW w:w="1361" w:type="dxa"/>
            <w:gridSpan w:val="2"/>
          </w:tcPr>
          <w:p w14:paraId="28EF0190" w14:textId="77777777" w:rsidR="007E2A25" w:rsidRDefault="007E2A25" w:rsidP="00701803">
            <w:pPr>
              <w:spacing w:line="220" w:lineRule="exact"/>
              <w:ind w:left="3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UNDER</w:t>
            </w:r>
          </w:p>
          <w:p w14:paraId="741BC0BC" w14:textId="77777777" w:rsidR="007E2A25" w:rsidRDefault="007E2A25" w:rsidP="00701803">
            <w:pPr>
              <w:spacing w:before="19" w:line="260" w:lineRule="exact"/>
              <w:ind w:left="47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ME</w:t>
            </w:r>
          </w:p>
        </w:tc>
      </w:tr>
      <w:tr w:rsidR="007E2A25" w14:paraId="772424DF" w14:textId="77777777" w:rsidTr="00701803">
        <w:trPr>
          <w:trHeight w:hRule="exact" w:val="533"/>
        </w:trPr>
        <w:tc>
          <w:tcPr>
            <w:tcW w:w="531" w:type="dxa"/>
            <w:vMerge/>
          </w:tcPr>
          <w:p w14:paraId="79805AC4" w14:textId="77777777" w:rsidR="007E2A25" w:rsidRDefault="007E2A25" w:rsidP="00701803"/>
        </w:tc>
        <w:tc>
          <w:tcPr>
            <w:tcW w:w="744" w:type="dxa"/>
          </w:tcPr>
          <w:p w14:paraId="4C26FF0C" w14:textId="77777777" w:rsidR="007E2A25" w:rsidRDefault="007E2A25" w:rsidP="00701803">
            <w:pPr>
              <w:spacing w:before="2" w:line="140" w:lineRule="exact"/>
              <w:rPr>
                <w:sz w:val="15"/>
                <w:szCs w:val="15"/>
              </w:rPr>
            </w:pPr>
          </w:p>
          <w:p w14:paraId="0F13544B" w14:textId="77777777" w:rsidR="007E2A25" w:rsidRDefault="007E2A25" w:rsidP="00701803">
            <w:pPr>
              <w:ind w:left="6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IV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L</w:t>
            </w:r>
          </w:p>
        </w:tc>
        <w:tc>
          <w:tcPr>
            <w:tcW w:w="760" w:type="dxa"/>
          </w:tcPr>
          <w:p w14:paraId="7395680E" w14:textId="77777777" w:rsidR="007E2A25" w:rsidRDefault="007E2A25" w:rsidP="00701803">
            <w:pPr>
              <w:spacing w:before="44" w:line="265" w:lineRule="auto"/>
              <w:ind w:left="183" w:right="97" w:hanging="7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PA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 xml:space="preserve">-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E</w:t>
            </w:r>
          </w:p>
        </w:tc>
        <w:tc>
          <w:tcPr>
            <w:tcW w:w="752" w:type="dxa"/>
          </w:tcPr>
          <w:p w14:paraId="45C5E4BC" w14:textId="77777777" w:rsidR="007E2A25" w:rsidRDefault="007E2A25" w:rsidP="00701803">
            <w:pPr>
              <w:spacing w:before="2" w:line="140" w:lineRule="exact"/>
              <w:rPr>
                <w:sz w:val="15"/>
                <w:szCs w:val="15"/>
              </w:rPr>
            </w:pPr>
          </w:p>
          <w:p w14:paraId="53E4DFAE" w14:textId="77777777" w:rsidR="007E2A25" w:rsidRDefault="007E2A25" w:rsidP="00701803">
            <w:pPr>
              <w:ind w:left="6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IV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L</w:t>
            </w:r>
          </w:p>
        </w:tc>
        <w:tc>
          <w:tcPr>
            <w:tcW w:w="718" w:type="dxa"/>
          </w:tcPr>
          <w:p w14:paraId="0E65F8D2" w14:textId="77777777" w:rsidR="007E2A25" w:rsidRDefault="007E2A25" w:rsidP="00701803">
            <w:pPr>
              <w:spacing w:before="44" w:line="265" w:lineRule="auto"/>
              <w:ind w:left="175" w:right="98" w:hanging="7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PA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 xml:space="preserve">-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E</w:t>
            </w:r>
          </w:p>
        </w:tc>
        <w:tc>
          <w:tcPr>
            <w:tcW w:w="630" w:type="dxa"/>
          </w:tcPr>
          <w:p w14:paraId="79074543" w14:textId="77777777" w:rsidR="007E2A25" w:rsidRDefault="007E2A25" w:rsidP="00701803">
            <w:pPr>
              <w:spacing w:before="2" w:line="140" w:lineRule="exact"/>
              <w:rPr>
                <w:sz w:val="15"/>
                <w:szCs w:val="15"/>
              </w:rPr>
            </w:pPr>
          </w:p>
          <w:p w14:paraId="26F9054A" w14:textId="77777777" w:rsidR="007E2A25" w:rsidRDefault="007E2A25" w:rsidP="00701803">
            <w:pPr>
              <w:ind w:left="14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rs</w:t>
            </w:r>
          </w:p>
        </w:tc>
        <w:tc>
          <w:tcPr>
            <w:tcW w:w="731" w:type="dxa"/>
          </w:tcPr>
          <w:p w14:paraId="3A4CBBBA" w14:textId="77777777" w:rsidR="007E2A25" w:rsidRDefault="007E2A25" w:rsidP="00701803">
            <w:pPr>
              <w:spacing w:before="2" w:line="140" w:lineRule="exact"/>
              <w:rPr>
                <w:sz w:val="15"/>
                <w:szCs w:val="15"/>
              </w:rPr>
            </w:pPr>
          </w:p>
          <w:p w14:paraId="2CCAB23A" w14:textId="77777777" w:rsidR="007E2A25" w:rsidRDefault="007E2A25" w:rsidP="00701803">
            <w:pPr>
              <w:ind w:left="5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s</w:t>
            </w:r>
          </w:p>
        </w:tc>
      </w:tr>
      <w:tr w:rsidR="00696E85" w14:paraId="340F38F7" w14:textId="77777777" w:rsidTr="00701803">
        <w:trPr>
          <w:trHeight w:hRule="exact" w:val="288"/>
        </w:trPr>
        <w:tc>
          <w:tcPr>
            <w:tcW w:w="531" w:type="dxa"/>
          </w:tcPr>
          <w:p w14:paraId="40A77BFE" w14:textId="77777777" w:rsidR="00696E85" w:rsidRDefault="00696E85" w:rsidP="00696E85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44" w:type="dxa"/>
            <w:vAlign w:val="center"/>
          </w:tcPr>
          <w:p w14:paraId="744C9836" w14:textId="61D28DA7" w:rsidR="00696E85" w:rsidRDefault="00696E85" w:rsidP="00696E85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397840C2" w14:textId="0B3A4A0A" w:rsidR="00696E85" w:rsidRDefault="00696E85" w:rsidP="00696E85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5559371B" w14:textId="1C7C0A77" w:rsidR="00696E85" w:rsidRDefault="00696E85" w:rsidP="00696E85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5DAA2D8D" w14:textId="77777777" w:rsidR="00696E85" w:rsidRDefault="00696E85" w:rsidP="00696E85">
            <w:pPr>
              <w:jc w:val="center"/>
            </w:pPr>
            <w:r>
              <w:t>5:00</w:t>
            </w:r>
          </w:p>
          <w:p w14:paraId="5AA3DE79" w14:textId="77777777" w:rsidR="00696E85" w:rsidRDefault="00696E85" w:rsidP="00696E85">
            <w:pPr>
              <w:jc w:val="center"/>
            </w:pPr>
          </w:p>
        </w:tc>
        <w:tc>
          <w:tcPr>
            <w:tcW w:w="630" w:type="dxa"/>
          </w:tcPr>
          <w:p w14:paraId="5B9AB5BA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593A7E61" w14:textId="77777777" w:rsidR="00696E85" w:rsidRDefault="00696E85" w:rsidP="00696E85">
            <w:pPr>
              <w:jc w:val="center"/>
            </w:pPr>
          </w:p>
        </w:tc>
      </w:tr>
      <w:tr w:rsidR="00696E85" w14:paraId="571EC724" w14:textId="77777777" w:rsidTr="00701803">
        <w:trPr>
          <w:trHeight w:hRule="exact" w:val="288"/>
        </w:trPr>
        <w:tc>
          <w:tcPr>
            <w:tcW w:w="531" w:type="dxa"/>
          </w:tcPr>
          <w:p w14:paraId="47091A85" w14:textId="77777777" w:rsidR="00696E85" w:rsidRDefault="00696E85" w:rsidP="00696E85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744" w:type="dxa"/>
            <w:vAlign w:val="center"/>
          </w:tcPr>
          <w:p w14:paraId="434B4266" w14:textId="46766DD5" w:rsidR="00696E85" w:rsidRDefault="00696E85" w:rsidP="00696E85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393F13FA" w14:textId="346FF77D" w:rsidR="00696E85" w:rsidRDefault="00696E85" w:rsidP="00696E85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43EE3E41" w14:textId="4541C9CA" w:rsidR="00696E85" w:rsidRDefault="00696E85" w:rsidP="00696E85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25D714B0" w14:textId="4BCF7493" w:rsidR="00696E85" w:rsidRDefault="00696E85" w:rsidP="00696E8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47416BF2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33D6EBBF" w14:textId="77777777" w:rsidR="00696E85" w:rsidRDefault="00696E85" w:rsidP="00696E85">
            <w:pPr>
              <w:jc w:val="center"/>
            </w:pPr>
          </w:p>
        </w:tc>
      </w:tr>
      <w:tr w:rsidR="00696E85" w14:paraId="3E4F06FF" w14:textId="77777777" w:rsidTr="00701803">
        <w:trPr>
          <w:trHeight w:hRule="exact" w:val="288"/>
        </w:trPr>
        <w:tc>
          <w:tcPr>
            <w:tcW w:w="531" w:type="dxa"/>
          </w:tcPr>
          <w:p w14:paraId="52CA983A" w14:textId="77777777" w:rsidR="00696E85" w:rsidRDefault="00696E85" w:rsidP="00696E85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744" w:type="dxa"/>
            <w:vAlign w:val="center"/>
          </w:tcPr>
          <w:p w14:paraId="413ED558" w14:textId="5E0FD44F" w:rsidR="00696E85" w:rsidRDefault="00696E85" w:rsidP="00696E85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228B5681" w14:textId="52956A87" w:rsidR="00696E85" w:rsidRDefault="00696E85" w:rsidP="00696E85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56825BEB" w14:textId="1F0A47C1" w:rsidR="00696E85" w:rsidRDefault="00696E85" w:rsidP="00696E85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620D2408" w14:textId="17AED9A1" w:rsidR="00696E85" w:rsidRDefault="00696E85" w:rsidP="00696E8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2D2C22B2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113BCDB3" w14:textId="77777777" w:rsidR="00696E85" w:rsidRDefault="00696E85" w:rsidP="00696E85">
            <w:pPr>
              <w:jc w:val="center"/>
            </w:pPr>
          </w:p>
        </w:tc>
      </w:tr>
      <w:tr w:rsidR="00696E85" w14:paraId="04D7533F" w14:textId="77777777" w:rsidTr="00701803">
        <w:trPr>
          <w:trHeight w:hRule="exact" w:val="288"/>
        </w:trPr>
        <w:tc>
          <w:tcPr>
            <w:tcW w:w="531" w:type="dxa"/>
          </w:tcPr>
          <w:p w14:paraId="78CC3C99" w14:textId="77777777" w:rsidR="00696E85" w:rsidRDefault="00696E85" w:rsidP="00696E85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744" w:type="dxa"/>
            <w:vAlign w:val="center"/>
          </w:tcPr>
          <w:p w14:paraId="4E3DC33A" w14:textId="081672BA" w:rsidR="00696E85" w:rsidRDefault="00696E85" w:rsidP="00696E85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32775579" w14:textId="7B80E355" w:rsidR="00696E85" w:rsidRDefault="00696E85" w:rsidP="00696E85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2716CEC9" w14:textId="443504DF" w:rsidR="00696E85" w:rsidRDefault="00696E85" w:rsidP="00696E85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3107C7F7" w14:textId="09689530" w:rsidR="00696E85" w:rsidRDefault="00696E85" w:rsidP="00696E8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128F2B7F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198455AB" w14:textId="77777777" w:rsidR="00696E85" w:rsidRDefault="00696E85" w:rsidP="00696E85">
            <w:pPr>
              <w:jc w:val="center"/>
            </w:pPr>
          </w:p>
        </w:tc>
      </w:tr>
      <w:tr w:rsidR="00696E85" w14:paraId="5100EB54" w14:textId="77777777" w:rsidTr="00701803">
        <w:trPr>
          <w:trHeight w:hRule="exact" w:val="288"/>
        </w:trPr>
        <w:tc>
          <w:tcPr>
            <w:tcW w:w="531" w:type="dxa"/>
          </w:tcPr>
          <w:p w14:paraId="53A14E5C" w14:textId="77777777" w:rsidR="00696E85" w:rsidRDefault="00696E85" w:rsidP="00696E85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744" w:type="dxa"/>
            <w:vAlign w:val="center"/>
          </w:tcPr>
          <w:p w14:paraId="6E47FB48" w14:textId="2779E98A" w:rsidR="00696E85" w:rsidRDefault="00696E85" w:rsidP="00696E85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5A7FED85" w14:textId="423936E7" w:rsidR="00696E85" w:rsidRDefault="00696E85" w:rsidP="00696E85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78C7E499" w14:textId="0DB31B74" w:rsidR="00696E85" w:rsidRDefault="00696E85" w:rsidP="00696E85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2799C742" w14:textId="0D5AB79A" w:rsidR="00696E85" w:rsidRDefault="00696E85" w:rsidP="00696E8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517DE440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65AA4AB5" w14:textId="77777777" w:rsidR="00696E85" w:rsidRDefault="00696E85" w:rsidP="00696E85">
            <w:pPr>
              <w:jc w:val="center"/>
            </w:pPr>
          </w:p>
        </w:tc>
      </w:tr>
      <w:tr w:rsidR="00696E85" w14:paraId="54E9A0B6" w14:textId="77777777" w:rsidTr="00701803">
        <w:trPr>
          <w:trHeight w:hRule="exact" w:val="288"/>
        </w:trPr>
        <w:tc>
          <w:tcPr>
            <w:tcW w:w="531" w:type="dxa"/>
          </w:tcPr>
          <w:p w14:paraId="2B50CCBC" w14:textId="77777777" w:rsidR="00696E85" w:rsidRDefault="00696E85" w:rsidP="00696E85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744" w:type="dxa"/>
            <w:vAlign w:val="center"/>
          </w:tcPr>
          <w:p w14:paraId="55CB0C41" w14:textId="59FD13D9" w:rsidR="00696E85" w:rsidRDefault="00696E85" w:rsidP="00696E85">
            <w:pPr>
              <w:jc w:val="center"/>
            </w:pPr>
            <w:r w:rsidRPr="004277FB"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1" locked="0" layoutInCell="1" allowOverlap="1" wp14:anchorId="5CEF5D6C" wp14:editId="65DFE02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21590</wp:posOffset>
                      </wp:positionV>
                      <wp:extent cx="1932305" cy="301625"/>
                      <wp:effectExtent l="0" t="0" r="10795" b="22225"/>
                      <wp:wrapNone/>
                      <wp:docPr id="152304201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2305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882B97" w14:textId="77777777" w:rsidR="00696E85" w:rsidRPr="004277FB" w:rsidRDefault="00696E85" w:rsidP="007E2A25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</w:pPr>
                                  <w:r w:rsidRPr="004277FB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  <w:t>SERVICES NOT REQUIRED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EF5D6C" id="_x0000_s1052" style="position:absolute;left:0;text-align:left;margin-left:-3.2pt;margin-top:1.7pt;width:152.15pt;height:23.75pt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" fillcolor="white [3212]" strokecolor="white [3212]" strokeweight="2pt">
                      <v:textbox>
                        <w:txbxContent>
                          <w:p w14:paraId="43882B97" w14:textId="77777777" w:rsidR="00696E85" w:rsidRPr="004277FB" w:rsidRDefault="00696E85" w:rsidP="007E2A25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4277FB"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  <w:t>SERVICES NOT REQUIRED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60" w:type="dxa"/>
            <w:vAlign w:val="center"/>
          </w:tcPr>
          <w:p w14:paraId="69A21026" w14:textId="512C2089" w:rsidR="00696E85" w:rsidRDefault="00696E85" w:rsidP="00696E85">
            <w:pPr>
              <w:jc w:val="center"/>
            </w:pPr>
          </w:p>
        </w:tc>
        <w:tc>
          <w:tcPr>
            <w:tcW w:w="752" w:type="dxa"/>
            <w:vAlign w:val="center"/>
          </w:tcPr>
          <w:p w14:paraId="09526949" w14:textId="24E90702" w:rsidR="00696E85" w:rsidRDefault="00696E85" w:rsidP="00696E85">
            <w:pPr>
              <w:jc w:val="center"/>
            </w:pPr>
          </w:p>
        </w:tc>
        <w:tc>
          <w:tcPr>
            <w:tcW w:w="718" w:type="dxa"/>
            <w:vAlign w:val="center"/>
          </w:tcPr>
          <w:p w14:paraId="399DC314" w14:textId="1ABE9180" w:rsidR="00696E85" w:rsidRDefault="00696E85" w:rsidP="00696E85">
            <w:pPr>
              <w:jc w:val="center"/>
            </w:pPr>
          </w:p>
        </w:tc>
        <w:tc>
          <w:tcPr>
            <w:tcW w:w="630" w:type="dxa"/>
          </w:tcPr>
          <w:p w14:paraId="74519A86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79A1F2B9" w14:textId="77777777" w:rsidR="00696E85" w:rsidRDefault="00696E85" w:rsidP="00696E85">
            <w:pPr>
              <w:jc w:val="center"/>
            </w:pPr>
          </w:p>
        </w:tc>
      </w:tr>
      <w:tr w:rsidR="00696E85" w14:paraId="656ECD53" w14:textId="77777777" w:rsidTr="00701803">
        <w:trPr>
          <w:trHeight w:hRule="exact" w:val="289"/>
        </w:trPr>
        <w:tc>
          <w:tcPr>
            <w:tcW w:w="531" w:type="dxa"/>
          </w:tcPr>
          <w:p w14:paraId="21C7498D" w14:textId="77777777" w:rsidR="00696E85" w:rsidRDefault="00696E85" w:rsidP="00696E85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744" w:type="dxa"/>
            <w:vAlign w:val="center"/>
          </w:tcPr>
          <w:p w14:paraId="755D5B1E" w14:textId="58A75C42" w:rsidR="00696E85" w:rsidRDefault="00696E85" w:rsidP="00696E8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97D973F" w14:textId="111BFB85" w:rsidR="00696E85" w:rsidRDefault="00696E85" w:rsidP="00696E85">
            <w:pPr>
              <w:jc w:val="center"/>
            </w:pPr>
          </w:p>
        </w:tc>
        <w:tc>
          <w:tcPr>
            <w:tcW w:w="752" w:type="dxa"/>
            <w:vAlign w:val="center"/>
          </w:tcPr>
          <w:p w14:paraId="021FFD6B" w14:textId="798CE4A5" w:rsidR="00696E85" w:rsidRDefault="00696E85" w:rsidP="00696E85">
            <w:pPr>
              <w:jc w:val="center"/>
            </w:pPr>
          </w:p>
        </w:tc>
        <w:tc>
          <w:tcPr>
            <w:tcW w:w="718" w:type="dxa"/>
            <w:vAlign w:val="center"/>
          </w:tcPr>
          <w:p w14:paraId="2049A7D2" w14:textId="2D2C8B26" w:rsidR="00696E85" w:rsidRDefault="00696E85" w:rsidP="00696E85">
            <w:pPr>
              <w:jc w:val="center"/>
            </w:pPr>
          </w:p>
        </w:tc>
        <w:tc>
          <w:tcPr>
            <w:tcW w:w="630" w:type="dxa"/>
          </w:tcPr>
          <w:p w14:paraId="44B7F4BD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6034D225" w14:textId="77777777" w:rsidR="00696E85" w:rsidRDefault="00696E85" w:rsidP="00696E85">
            <w:pPr>
              <w:jc w:val="center"/>
            </w:pPr>
          </w:p>
        </w:tc>
      </w:tr>
      <w:tr w:rsidR="00696E85" w14:paraId="6E17B5A2" w14:textId="77777777" w:rsidTr="00701803">
        <w:trPr>
          <w:trHeight w:hRule="exact" w:val="288"/>
        </w:trPr>
        <w:tc>
          <w:tcPr>
            <w:tcW w:w="531" w:type="dxa"/>
          </w:tcPr>
          <w:p w14:paraId="66C7DAF7" w14:textId="77777777" w:rsidR="00696E85" w:rsidRDefault="00696E85" w:rsidP="00696E85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744" w:type="dxa"/>
            <w:vAlign w:val="center"/>
          </w:tcPr>
          <w:p w14:paraId="1C283290" w14:textId="278B483D" w:rsidR="00696E85" w:rsidRDefault="00696E85" w:rsidP="00696E85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4D288951" w14:textId="255F1418" w:rsidR="00696E85" w:rsidRDefault="00696E85" w:rsidP="00696E85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2728BB73" w14:textId="4B929E95" w:rsidR="00696E85" w:rsidRDefault="00696E85" w:rsidP="00696E85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60ABE824" w14:textId="52DA8701" w:rsidR="00696E85" w:rsidRDefault="00696E85" w:rsidP="00696E8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3DF5A437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13A9A47B" w14:textId="77777777" w:rsidR="00696E85" w:rsidRDefault="00696E85" w:rsidP="00696E85">
            <w:pPr>
              <w:jc w:val="center"/>
            </w:pPr>
          </w:p>
        </w:tc>
      </w:tr>
      <w:tr w:rsidR="00696E85" w14:paraId="4749AC7B" w14:textId="77777777" w:rsidTr="00701803">
        <w:trPr>
          <w:trHeight w:hRule="exact" w:val="288"/>
        </w:trPr>
        <w:tc>
          <w:tcPr>
            <w:tcW w:w="531" w:type="dxa"/>
          </w:tcPr>
          <w:p w14:paraId="1E9FF579" w14:textId="77777777" w:rsidR="00696E85" w:rsidRDefault="00696E85" w:rsidP="00696E85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744" w:type="dxa"/>
            <w:vAlign w:val="center"/>
          </w:tcPr>
          <w:p w14:paraId="7998F2E7" w14:textId="12E1AC5E" w:rsidR="00696E85" w:rsidRDefault="00696E85" w:rsidP="00696E85">
            <w:pPr>
              <w:jc w:val="center"/>
            </w:pPr>
            <w:r w:rsidRPr="004277FB"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1" locked="0" layoutInCell="1" allowOverlap="1" wp14:anchorId="769E5967" wp14:editId="33D8BAA8">
                      <wp:simplePos x="0" y="0"/>
                      <wp:positionH relativeFrom="column">
                        <wp:posOffset>-589280</wp:posOffset>
                      </wp:positionH>
                      <wp:positionV relativeFrom="paragraph">
                        <wp:posOffset>12700</wp:posOffset>
                      </wp:positionV>
                      <wp:extent cx="1932305" cy="301625"/>
                      <wp:effectExtent l="0" t="0" r="10795" b="22225"/>
                      <wp:wrapNone/>
                      <wp:docPr id="103549876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2305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234381" w14:textId="77777777" w:rsidR="00696E85" w:rsidRPr="004277FB" w:rsidRDefault="00696E85" w:rsidP="007E2A25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  <w:t>HOLIDAY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9E5967" id="_x0000_s1053" style="position:absolute;left:0;text-align:left;margin-left:-46.4pt;margin-top:1pt;width:152.15pt;height:23.75pt;z-index:-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" fillcolor="white [3212]" strokecolor="white [3212]" strokeweight="2pt">
                      <v:textbox>
                        <w:txbxContent>
                          <w:p w14:paraId="7B234381" w14:textId="77777777" w:rsidR="00696E85" w:rsidRPr="004277FB" w:rsidRDefault="00696E85" w:rsidP="007E2A25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  <w:t>HOLIDAY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60" w:type="dxa"/>
            <w:vAlign w:val="center"/>
          </w:tcPr>
          <w:p w14:paraId="7BAB80D9" w14:textId="516826B4" w:rsidR="00696E85" w:rsidRDefault="00696E85" w:rsidP="00696E85">
            <w:pPr>
              <w:jc w:val="center"/>
            </w:pPr>
          </w:p>
        </w:tc>
        <w:tc>
          <w:tcPr>
            <w:tcW w:w="752" w:type="dxa"/>
            <w:vAlign w:val="center"/>
          </w:tcPr>
          <w:p w14:paraId="7D7B0BA0" w14:textId="20CB1C5F" w:rsidR="00696E85" w:rsidRDefault="00696E85" w:rsidP="00696E85">
            <w:pPr>
              <w:jc w:val="center"/>
            </w:pPr>
          </w:p>
        </w:tc>
        <w:tc>
          <w:tcPr>
            <w:tcW w:w="718" w:type="dxa"/>
            <w:vAlign w:val="center"/>
          </w:tcPr>
          <w:p w14:paraId="7479F0A2" w14:textId="3E5ECD2B" w:rsidR="00696E85" w:rsidRDefault="00696E85" w:rsidP="00696E85">
            <w:pPr>
              <w:jc w:val="center"/>
            </w:pPr>
          </w:p>
        </w:tc>
        <w:tc>
          <w:tcPr>
            <w:tcW w:w="630" w:type="dxa"/>
          </w:tcPr>
          <w:p w14:paraId="05116C45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08733876" w14:textId="77777777" w:rsidR="00696E85" w:rsidRDefault="00696E85" w:rsidP="00696E85">
            <w:pPr>
              <w:jc w:val="center"/>
            </w:pPr>
          </w:p>
        </w:tc>
      </w:tr>
      <w:tr w:rsidR="00696E85" w14:paraId="4E19252B" w14:textId="77777777" w:rsidTr="00701803">
        <w:trPr>
          <w:trHeight w:hRule="exact" w:val="288"/>
        </w:trPr>
        <w:tc>
          <w:tcPr>
            <w:tcW w:w="531" w:type="dxa"/>
          </w:tcPr>
          <w:p w14:paraId="706ACB90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744" w:type="dxa"/>
            <w:vAlign w:val="center"/>
          </w:tcPr>
          <w:p w14:paraId="4C104E32" w14:textId="0AF6CACA" w:rsidR="00696E85" w:rsidRDefault="00696E85" w:rsidP="00696E8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894A9CF" w14:textId="23A1A787" w:rsidR="00696E85" w:rsidRDefault="00696E85" w:rsidP="00696E85">
            <w:pPr>
              <w:jc w:val="center"/>
            </w:pPr>
          </w:p>
        </w:tc>
        <w:tc>
          <w:tcPr>
            <w:tcW w:w="752" w:type="dxa"/>
            <w:vAlign w:val="center"/>
          </w:tcPr>
          <w:p w14:paraId="6A433546" w14:textId="2B0C3697" w:rsidR="00696E85" w:rsidRDefault="00696E85" w:rsidP="00696E85">
            <w:pPr>
              <w:jc w:val="center"/>
            </w:pPr>
          </w:p>
        </w:tc>
        <w:tc>
          <w:tcPr>
            <w:tcW w:w="718" w:type="dxa"/>
            <w:vAlign w:val="center"/>
          </w:tcPr>
          <w:p w14:paraId="2F5FBEC8" w14:textId="55F1CC1A" w:rsidR="00696E85" w:rsidRDefault="00696E85" w:rsidP="00696E85">
            <w:pPr>
              <w:jc w:val="center"/>
            </w:pPr>
          </w:p>
        </w:tc>
        <w:tc>
          <w:tcPr>
            <w:tcW w:w="630" w:type="dxa"/>
          </w:tcPr>
          <w:p w14:paraId="0726DE45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7929A7D9" w14:textId="77777777" w:rsidR="00696E85" w:rsidRDefault="00696E85" w:rsidP="00696E85">
            <w:pPr>
              <w:jc w:val="center"/>
            </w:pPr>
          </w:p>
        </w:tc>
      </w:tr>
      <w:tr w:rsidR="00696E85" w14:paraId="600BC33E" w14:textId="77777777" w:rsidTr="00701803">
        <w:trPr>
          <w:trHeight w:hRule="exact" w:val="288"/>
        </w:trPr>
        <w:tc>
          <w:tcPr>
            <w:tcW w:w="531" w:type="dxa"/>
          </w:tcPr>
          <w:p w14:paraId="35B3CDD8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  <w:tc>
          <w:tcPr>
            <w:tcW w:w="744" w:type="dxa"/>
            <w:vAlign w:val="center"/>
          </w:tcPr>
          <w:p w14:paraId="4DECAE89" w14:textId="17420D00" w:rsidR="00696E85" w:rsidRDefault="00696E85" w:rsidP="00696E85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0BF09A29" w14:textId="0BD189D7" w:rsidR="00696E85" w:rsidRDefault="00696E85" w:rsidP="00696E85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2856C8F3" w14:textId="555F1D0B" w:rsidR="00696E85" w:rsidRDefault="00696E85" w:rsidP="00696E85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2467D2A5" w14:textId="7967969E" w:rsidR="00696E85" w:rsidRDefault="00696E85" w:rsidP="00696E8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3E08B88B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6F9C739A" w14:textId="77777777" w:rsidR="00696E85" w:rsidRDefault="00696E85" w:rsidP="00696E85">
            <w:pPr>
              <w:jc w:val="center"/>
            </w:pPr>
          </w:p>
        </w:tc>
      </w:tr>
      <w:tr w:rsidR="00696E85" w14:paraId="44DB4DE4" w14:textId="77777777" w:rsidTr="00701803">
        <w:trPr>
          <w:trHeight w:hRule="exact" w:val="288"/>
        </w:trPr>
        <w:tc>
          <w:tcPr>
            <w:tcW w:w="531" w:type="dxa"/>
          </w:tcPr>
          <w:p w14:paraId="3E4E1BBB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</w:p>
        </w:tc>
        <w:tc>
          <w:tcPr>
            <w:tcW w:w="744" w:type="dxa"/>
            <w:vAlign w:val="center"/>
          </w:tcPr>
          <w:p w14:paraId="558AB896" w14:textId="1CB68176" w:rsidR="00696E85" w:rsidRDefault="00696E85" w:rsidP="00696E85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45D842A9" w14:textId="7EE48863" w:rsidR="00696E85" w:rsidRDefault="00696E85" w:rsidP="00696E85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14822404" w14:textId="68632270" w:rsidR="00696E85" w:rsidRDefault="00696E85" w:rsidP="00696E85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5FAC6007" w14:textId="6092A52F" w:rsidR="00696E85" w:rsidRDefault="00696E85" w:rsidP="00696E8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72ECDDAF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0401670F" w14:textId="77777777" w:rsidR="00696E85" w:rsidRDefault="00696E85" w:rsidP="00696E85">
            <w:pPr>
              <w:jc w:val="center"/>
            </w:pPr>
          </w:p>
        </w:tc>
      </w:tr>
      <w:tr w:rsidR="00696E85" w14:paraId="4FFDB5BD" w14:textId="77777777" w:rsidTr="00701803">
        <w:trPr>
          <w:trHeight w:hRule="exact" w:val="288"/>
        </w:trPr>
        <w:tc>
          <w:tcPr>
            <w:tcW w:w="531" w:type="dxa"/>
          </w:tcPr>
          <w:p w14:paraId="2C47FA72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</w:t>
            </w:r>
          </w:p>
        </w:tc>
        <w:tc>
          <w:tcPr>
            <w:tcW w:w="744" w:type="dxa"/>
            <w:vAlign w:val="center"/>
          </w:tcPr>
          <w:p w14:paraId="605FC05A" w14:textId="38CE57DD" w:rsidR="00696E85" w:rsidRDefault="00696E85" w:rsidP="00696E85">
            <w:pPr>
              <w:jc w:val="center"/>
            </w:pPr>
          </w:p>
        </w:tc>
        <w:tc>
          <w:tcPr>
            <w:tcW w:w="760" w:type="dxa"/>
            <w:vAlign w:val="center"/>
          </w:tcPr>
          <w:p w14:paraId="54632DD6" w14:textId="61E7D2B4" w:rsidR="00696E85" w:rsidRDefault="00696E85" w:rsidP="00696E85">
            <w:pPr>
              <w:jc w:val="center"/>
            </w:pPr>
            <w:r w:rsidRPr="004277FB"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1" locked="0" layoutInCell="1" allowOverlap="1" wp14:anchorId="158B38BB" wp14:editId="190C22A5">
                      <wp:simplePos x="0" y="0"/>
                      <wp:positionH relativeFrom="column">
                        <wp:posOffset>-513715</wp:posOffset>
                      </wp:positionH>
                      <wp:positionV relativeFrom="paragraph">
                        <wp:posOffset>15240</wp:posOffset>
                      </wp:positionV>
                      <wp:extent cx="1932305" cy="301625"/>
                      <wp:effectExtent l="0" t="0" r="10795" b="22225"/>
                      <wp:wrapNone/>
                      <wp:docPr id="190336697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2305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9FF0DB" w14:textId="77777777" w:rsidR="00696E85" w:rsidRPr="004277FB" w:rsidRDefault="00696E85" w:rsidP="007E2A25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</w:pPr>
                                  <w:r w:rsidRPr="004277FB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  <w:t>SERVICES NOT REQUIRED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8B38BB" id="_x0000_s1054" style="position:absolute;left:0;text-align:left;margin-left:-40.45pt;margin-top:1.2pt;width:152.15pt;height:23.75pt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" fillcolor="white [3212]" strokecolor="white [3212]" strokeweight="2pt">
                      <v:textbox>
                        <w:txbxContent>
                          <w:p w14:paraId="1B9FF0DB" w14:textId="77777777" w:rsidR="00696E85" w:rsidRPr="004277FB" w:rsidRDefault="00696E85" w:rsidP="007E2A25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4277FB"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  <w:t>SERVICES NOT REQUIRED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52" w:type="dxa"/>
            <w:vAlign w:val="center"/>
          </w:tcPr>
          <w:p w14:paraId="7BE24F38" w14:textId="6D389356" w:rsidR="00696E85" w:rsidRDefault="00696E85" w:rsidP="00696E85">
            <w:pPr>
              <w:jc w:val="center"/>
            </w:pPr>
          </w:p>
        </w:tc>
        <w:tc>
          <w:tcPr>
            <w:tcW w:w="718" w:type="dxa"/>
            <w:vAlign w:val="center"/>
          </w:tcPr>
          <w:p w14:paraId="34060770" w14:textId="75A71291" w:rsidR="00696E85" w:rsidRDefault="00696E85" w:rsidP="00696E85">
            <w:pPr>
              <w:jc w:val="center"/>
            </w:pPr>
          </w:p>
        </w:tc>
        <w:tc>
          <w:tcPr>
            <w:tcW w:w="630" w:type="dxa"/>
          </w:tcPr>
          <w:p w14:paraId="66582356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5E50774D" w14:textId="77777777" w:rsidR="00696E85" w:rsidRDefault="00696E85" w:rsidP="00696E85">
            <w:pPr>
              <w:jc w:val="center"/>
            </w:pPr>
          </w:p>
        </w:tc>
      </w:tr>
      <w:tr w:rsidR="00696E85" w14:paraId="3FE8B351" w14:textId="77777777" w:rsidTr="00701803">
        <w:trPr>
          <w:trHeight w:hRule="exact" w:val="288"/>
        </w:trPr>
        <w:tc>
          <w:tcPr>
            <w:tcW w:w="531" w:type="dxa"/>
          </w:tcPr>
          <w:p w14:paraId="5331FBA9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</w:t>
            </w:r>
          </w:p>
        </w:tc>
        <w:tc>
          <w:tcPr>
            <w:tcW w:w="744" w:type="dxa"/>
            <w:vAlign w:val="center"/>
          </w:tcPr>
          <w:p w14:paraId="3F9060BB" w14:textId="589859C9" w:rsidR="00696E85" w:rsidRDefault="00696E85" w:rsidP="00696E85"/>
        </w:tc>
        <w:tc>
          <w:tcPr>
            <w:tcW w:w="760" w:type="dxa"/>
            <w:vAlign w:val="center"/>
          </w:tcPr>
          <w:p w14:paraId="20DBB3B6" w14:textId="5EEF5F14" w:rsidR="00696E85" w:rsidRDefault="00696E85" w:rsidP="00696E85">
            <w:pPr>
              <w:jc w:val="center"/>
            </w:pPr>
          </w:p>
        </w:tc>
        <w:tc>
          <w:tcPr>
            <w:tcW w:w="752" w:type="dxa"/>
            <w:vAlign w:val="center"/>
          </w:tcPr>
          <w:p w14:paraId="278A156D" w14:textId="796F9FAE" w:rsidR="00696E85" w:rsidRDefault="00696E85" w:rsidP="00696E85">
            <w:pPr>
              <w:jc w:val="center"/>
            </w:pPr>
          </w:p>
        </w:tc>
        <w:tc>
          <w:tcPr>
            <w:tcW w:w="718" w:type="dxa"/>
            <w:vAlign w:val="center"/>
          </w:tcPr>
          <w:p w14:paraId="7764B4EF" w14:textId="2580452E" w:rsidR="00696E85" w:rsidRDefault="00696E85" w:rsidP="00696E85">
            <w:pPr>
              <w:jc w:val="center"/>
            </w:pPr>
          </w:p>
        </w:tc>
        <w:tc>
          <w:tcPr>
            <w:tcW w:w="630" w:type="dxa"/>
          </w:tcPr>
          <w:p w14:paraId="6D7E39D2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1E7D1704" w14:textId="77777777" w:rsidR="00696E85" w:rsidRDefault="00696E85" w:rsidP="00696E85">
            <w:pPr>
              <w:jc w:val="center"/>
            </w:pPr>
          </w:p>
        </w:tc>
      </w:tr>
      <w:tr w:rsidR="00696E85" w14:paraId="17F68253" w14:textId="77777777" w:rsidTr="00701803">
        <w:trPr>
          <w:trHeight w:hRule="exact" w:val="289"/>
        </w:trPr>
        <w:tc>
          <w:tcPr>
            <w:tcW w:w="531" w:type="dxa"/>
          </w:tcPr>
          <w:p w14:paraId="5D341379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</w:t>
            </w:r>
          </w:p>
        </w:tc>
        <w:tc>
          <w:tcPr>
            <w:tcW w:w="744" w:type="dxa"/>
            <w:vAlign w:val="center"/>
          </w:tcPr>
          <w:p w14:paraId="31DBFC1F" w14:textId="06C2E02C" w:rsidR="00696E85" w:rsidRDefault="00696E85" w:rsidP="00696E85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5F641211" w14:textId="1C514ECB" w:rsidR="00696E85" w:rsidRDefault="00696E85" w:rsidP="00696E85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1D160A18" w14:textId="57947D0C" w:rsidR="00696E85" w:rsidRDefault="00696E85" w:rsidP="00696E85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718DEE1E" w14:textId="43AD6068" w:rsidR="00696E85" w:rsidRDefault="00696E85" w:rsidP="00696E8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6CF4E5F6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0A271252" w14:textId="77777777" w:rsidR="00696E85" w:rsidRDefault="00696E85" w:rsidP="00696E85">
            <w:pPr>
              <w:jc w:val="center"/>
            </w:pPr>
          </w:p>
        </w:tc>
      </w:tr>
      <w:tr w:rsidR="00696E85" w14:paraId="0A29A646" w14:textId="77777777" w:rsidTr="00701803">
        <w:trPr>
          <w:trHeight w:hRule="exact" w:val="288"/>
        </w:trPr>
        <w:tc>
          <w:tcPr>
            <w:tcW w:w="531" w:type="dxa"/>
          </w:tcPr>
          <w:p w14:paraId="66F255E9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</w:p>
        </w:tc>
        <w:tc>
          <w:tcPr>
            <w:tcW w:w="744" w:type="dxa"/>
          </w:tcPr>
          <w:p w14:paraId="79D6A87A" w14:textId="6E276D20" w:rsidR="00696E85" w:rsidRDefault="00696E85" w:rsidP="00696E85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3B0A528C" w14:textId="7B7BA113" w:rsidR="00696E85" w:rsidRDefault="00696E85" w:rsidP="00696E85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160D9303" w14:textId="24A0886B" w:rsidR="00696E85" w:rsidRDefault="00696E85" w:rsidP="00696E85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21CD9EE0" w14:textId="7874CA06" w:rsidR="00696E85" w:rsidRDefault="00696E85" w:rsidP="00696E8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6854C779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17754D78" w14:textId="77777777" w:rsidR="00696E85" w:rsidRDefault="00696E85" w:rsidP="00696E85">
            <w:pPr>
              <w:jc w:val="center"/>
            </w:pPr>
          </w:p>
        </w:tc>
      </w:tr>
      <w:tr w:rsidR="00696E85" w14:paraId="1AA036E0" w14:textId="77777777" w:rsidTr="00701803">
        <w:trPr>
          <w:trHeight w:hRule="exact" w:val="288"/>
        </w:trPr>
        <w:tc>
          <w:tcPr>
            <w:tcW w:w="531" w:type="dxa"/>
          </w:tcPr>
          <w:p w14:paraId="7ADC8F50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</w:t>
            </w:r>
          </w:p>
        </w:tc>
        <w:tc>
          <w:tcPr>
            <w:tcW w:w="744" w:type="dxa"/>
          </w:tcPr>
          <w:p w14:paraId="7A72DFA1" w14:textId="02740587" w:rsidR="00696E85" w:rsidRDefault="00696E85" w:rsidP="00696E85">
            <w:r>
              <w:t>8:00</w:t>
            </w:r>
          </w:p>
        </w:tc>
        <w:tc>
          <w:tcPr>
            <w:tcW w:w="760" w:type="dxa"/>
          </w:tcPr>
          <w:p w14:paraId="23FA0F2A" w14:textId="28794B66" w:rsidR="00696E85" w:rsidRDefault="00696E85" w:rsidP="00696E85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4B24727C" w14:textId="6795FC50" w:rsidR="00696E85" w:rsidRDefault="00696E85" w:rsidP="00696E85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5048C9AD" w14:textId="3A5A2077" w:rsidR="00696E85" w:rsidRDefault="00696E85" w:rsidP="00696E8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136DC865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75AD764C" w14:textId="77777777" w:rsidR="00696E85" w:rsidRDefault="00696E85" w:rsidP="00696E85">
            <w:pPr>
              <w:jc w:val="center"/>
            </w:pPr>
          </w:p>
        </w:tc>
      </w:tr>
      <w:tr w:rsidR="00696E85" w14:paraId="5BC046AE" w14:textId="77777777" w:rsidTr="00701803">
        <w:trPr>
          <w:trHeight w:hRule="exact" w:val="288"/>
        </w:trPr>
        <w:tc>
          <w:tcPr>
            <w:tcW w:w="531" w:type="dxa"/>
          </w:tcPr>
          <w:p w14:paraId="0F65ED32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</w:t>
            </w:r>
          </w:p>
        </w:tc>
        <w:tc>
          <w:tcPr>
            <w:tcW w:w="744" w:type="dxa"/>
          </w:tcPr>
          <w:p w14:paraId="54494505" w14:textId="3C954298" w:rsidR="00696E85" w:rsidRDefault="00696E85" w:rsidP="00696E85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19E9B0F4" w14:textId="3E9B451C" w:rsidR="00696E85" w:rsidRDefault="00696E85" w:rsidP="00696E85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353635D7" w14:textId="3B3760E7" w:rsidR="00696E85" w:rsidRDefault="00696E85" w:rsidP="00696E85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7BBC5198" w14:textId="06C5C6A7" w:rsidR="00696E85" w:rsidRDefault="00696E85" w:rsidP="00696E8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029321EB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6188E4D9" w14:textId="77777777" w:rsidR="00696E85" w:rsidRDefault="00696E85" w:rsidP="00696E85">
            <w:pPr>
              <w:jc w:val="center"/>
            </w:pPr>
          </w:p>
        </w:tc>
      </w:tr>
      <w:tr w:rsidR="00696E85" w14:paraId="7A31C827" w14:textId="77777777" w:rsidTr="00701803">
        <w:trPr>
          <w:trHeight w:hRule="exact" w:val="288"/>
        </w:trPr>
        <w:tc>
          <w:tcPr>
            <w:tcW w:w="531" w:type="dxa"/>
          </w:tcPr>
          <w:p w14:paraId="7A6456A0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</w:t>
            </w:r>
          </w:p>
        </w:tc>
        <w:tc>
          <w:tcPr>
            <w:tcW w:w="744" w:type="dxa"/>
            <w:shd w:val="clear" w:color="auto" w:fill="auto"/>
          </w:tcPr>
          <w:p w14:paraId="765C3B06" w14:textId="211B56A2" w:rsidR="00696E85" w:rsidRDefault="00696E85" w:rsidP="00696E85">
            <w:pPr>
              <w:jc w:val="center"/>
            </w:pPr>
            <w:r>
              <w:t>8:00</w:t>
            </w:r>
          </w:p>
        </w:tc>
        <w:tc>
          <w:tcPr>
            <w:tcW w:w="760" w:type="dxa"/>
            <w:shd w:val="clear" w:color="auto" w:fill="auto"/>
          </w:tcPr>
          <w:p w14:paraId="4B513B9B" w14:textId="4B5F42C6" w:rsidR="00696E85" w:rsidRDefault="00696E85" w:rsidP="00696E85">
            <w:pPr>
              <w:jc w:val="center"/>
            </w:pPr>
            <w:r>
              <w:t>12:00</w:t>
            </w:r>
          </w:p>
        </w:tc>
        <w:tc>
          <w:tcPr>
            <w:tcW w:w="752" w:type="dxa"/>
            <w:shd w:val="clear" w:color="auto" w:fill="auto"/>
          </w:tcPr>
          <w:p w14:paraId="06688ED7" w14:textId="09A8B130" w:rsidR="00696E85" w:rsidRDefault="00696E85" w:rsidP="00696E85">
            <w:pPr>
              <w:jc w:val="center"/>
            </w:pPr>
            <w:r>
              <w:t>1:00</w:t>
            </w:r>
          </w:p>
        </w:tc>
        <w:tc>
          <w:tcPr>
            <w:tcW w:w="718" w:type="dxa"/>
            <w:shd w:val="clear" w:color="auto" w:fill="auto"/>
          </w:tcPr>
          <w:p w14:paraId="743C864D" w14:textId="171390A5" w:rsidR="00696E85" w:rsidRDefault="00696E85" w:rsidP="00696E8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50F91AA7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7F805B0C" w14:textId="77777777" w:rsidR="00696E85" w:rsidRDefault="00696E85" w:rsidP="00696E85">
            <w:pPr>
              <w:jc w:val="center"/>
            </w:pPr>
          </w:p>
        </w:tc>
      </w:tr>
      <w:tr w:rsidR="00696E85" w14:paraId="72CF9CA7" w14:textId="77777777" w:rsidTr="00701803">
        <w:trPr>
          <w:trHeight w:hRule="exact" w:val="288"/>
        </w:trPr>
        <w:tc>
          <w:tcPr>
            <w:tcW w:w="531" w:type="dxa"/>
          </w:tcPr>
          <w:p w14:paraId="62D8767A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  <w:tc>
          <w:tcPr>
            <w:tcW w:w="744" w:type="dxa"/>
          </w:tcPr>
          <w:p w14:paraId="25461F55" w14:textId="77777777" w:rsidR="00696E85" w:rsidRDefault="00696E85" w:rsidP="00696E85">
            <w:pPr>
              <w:jc w:val="center"/>
            </w:pPr>
          </w:p>
        </w:tc>
        <w:tc>
          <w:tcPr>
            <w:tcW w:w="760" w:type="dxa"/>
          </w:tcPr>
          <w:p w14:paraId="0E2CC0C5" w14:textId="16DE1D4C" w:rsidR="00696E85" w:rsidRDefault="00696E85" w:rsidP="00696E85">
            <w:pPr>
              <w:jc w:val="center"/>
            </w:pPr>
            <w:r w:rsidRPr="004277FB"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1" locked="0" layoutInCell="1" allowOverlap="1" wp14:anchorId="6216BC2E" wp14:editId="1D3E2D2B">
                      <wp:simplePos x="0" y="0"/>
                      <wp:positionH relativeFrom="column">
                        <wp:posOffset>-517031</wp:posOffset>
                      </wp:positionH>
                      <wp:positionV relativeFrom="paragraph">
                        <wp:posOffset>29492</wp:posOffset>
                      </wp:positionV>
                      <wp:extent cx="1932305" cy="301625"/>
                      <wp:effectExtent l="0" t="0" r="10795" b="22225"/>
                      <wp:wrapNone/>
                      <wp:docPr id="173072411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2305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C035D7" w14:textId="77777777" w:rsidR="00696E85" w:rsidRPr="004277FB" w:rsidRDefault="00696E85" w:rsidP="007E2A25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</w:pPr>
                                  <w:r w:rsidRPr="004277FB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  <w:t>SERVICES NOT REQUIRED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16BC2E" id="_x0000_s1055" style="position:absolute;left:0;text-align:left;margin-left:-40.7pt;margin-top:2.3pt;width:152.15pt;height:23.75pt;z-index:-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" fillcolor="white [3212]" strokecolor="white [3212]" strokeweight="2pt">
                      <v:textbox>
                        <w:txbxContent>
                          <w:p w14:paraId="06C035D7" w14:textId="77777777" w:rsidR="00696E85" w:rsidRPr="004277FB" w:rsidRDefault="00696E85" w:rsidP="007E2A25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4277FB"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  <w:t>SERVICES NOT REQUIRED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52" w:type="dxa"/>
          </w:tcPr>
          <w:p w14:paraId="65EC0494" w14:textId="77777777" w:rsidR="00696E85" w:rsidRDefault="00696E85" w:rsidP="00696E85">
            <w:pPr>
              <w:jc w:val="center"/>
            </w:pPr>
          </w:p>
        </w:tc>
        <w:tc>
          <w:tcPr>
            <w:tcW w:w="718" w:type="dxa"/>
          </w:tcPr>
          <w:p w14:paraId="2A7898C1" w14:textId="77777777" w:rsidR="00696E85" w:rsidRDefault="00696E85" w:rsidP="00696E85">
            <w:pPr>
              <w:jc w:val="center"/>
            </w:pPr>
          </w:p>
        </w:tc>
        <w:tc>
          <w:tcPr>
            <w:tcW w:w="630" w:type="dxa"/>
          </w:tcPr>
          <w:p w14:paraId="6F88E8AC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7252F00A" w14:textId="77777777" w:rsidR="00696E85" w:rsidRDefault="00696E85" w:rsidP="00696E85">
            <w:pPr>
              <w:jc w:val="center"/>
            </w:pPr>
          </w:p>
        </w:tc>
      </w:tr>
      <w:tr w:rsidR="00696E85" w14:paraId="56F5DB0C" w14:textId="77777777" w:rsidTr="00701803">
        <w:trPr>
          <w:trHeight w:hRule="exact" w:val="288"/>
        </w:trPr>
        <w:tc>
          <w:tcPr>
            <w:tcW w:w="531" w:type="dxa"/>
          </w:tcPr>
          <w:p w14:paraId="21B99799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</w:t>
            </w:r>
          </w:p>
        </w:tc>
        <w:tc>
          <w:tcPr>
            <w:tcW w:w="744" w:type="dxa"/>
          </w:tcPr>
          <w:p w14:paraId="67F995D5" w14:textId="77777777" w:rsidR="00696E85" w:rsidRDefault="00696E85" w:rsidP="00696E85">
            <w:pPr>
              <w:jc w:val="center"/>
            </w:pPr>
          </w:p>
        </w:tc>
        <w:tc>
          <w:tcPr>
            <w:tcW w:w="760" w:type="dxa"/>
          </w:tcPr>
          <w:p w14:paraId="6CF5F0A1" w14:textId="77777777" w:rsidR="00696E85" w:rsidRDefault="00696E85" w:rsidP="00696E85">
            <w:pPr>
              <w:jc w:val="center"/>
            </w:pPr>
          </w:p>
        </w:tc>
        <w:tc>
          <w:tcPr>
            <w:tcW w:w="752" w:type="dxa"/>
          </w:tcPr>
          <w:p w14:paraId="321D520A" w14:textId="77777777" w:rsidR="00696E85" w:rsidRDefault="00696E85" w:rsidP="00696E85">
            <w:pPr>
              <w:jc w:val="center"/>
            </w:pPr>
          </w:p>
        </w:tc>
        <w:tc>
          <w:tcPr>
            <w:tcW w:w="718" w:type="dxa"/>
          </w:tcPr>
          <w:p w14:paraId="29E125B9" w14:textId="77777777" w:rsidR="00696E85" w:rsidRDefault="00696E85" w:rsidP="00696E85">
            <w:pPr>
              <w:jc w:val="center"/>
            </w:pPr>
          </w:p>
        </w:tc>
        <w:tc>
          <w:tcPr>
            <w:tcW w:w="630" w:type="dxa"/>
          </w:tcPr>
          <w:p w14:paraId="3D70E6C0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2F512499" w14:textId="77777777" w:rsidR="00696E85" w:rsidRDefault="00696E85" w:rsidP="00696E85">
            <w:pPr>
              <w:jc w:val="center"/>
            </w:pPr>
          </w:p>
        </w:tc>
      </w:tr>
      <w:tr w:rsidR="00696E85" w14:paraId="792106C2" w14:textId="77777777" w:rsidTr="00701803">
        <w:trPr>
          <w:trHeight w:hRule="exact" w:val="288"/>
        </w:trPr>
        <w:tc>
          <w:tcPr>
            <w:tcW w:w="531" w:type="dxa"/>
          </w:tcPr>
          <w:p w14:paraId="30E1308E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</w:t>
            </w:r>
          </w:p>
        </w:tc>
        <w:tc>
          <w:tcPr>
            <w:tcW w:w="744" w:type="dxa"/>
          </w:tcPr>
          <w:p w14:paraId="4A107F38" w14:textId="3C9B0811" w:rsidR="00696E85" w:rsidRDefault="00696E85" w:rsidP="00696E85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75ED53B1" w14:textId="3CA13329" w:rsidR="00696E85" w:rsidRDefault="00696E85" w:rsidP="00696E85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2CB0B107" w14:textId="6974B793" w:rsidR="00696E85" w:rsidRDefault="00696E85" w:rsidP="00696E85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1184199C" w14:textId="2908589B" w:rsidR="00696E85" w:rsidRDefault="00696E85" w:rsidP="00696E8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13D734C4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420FF46E" w14:textId="77777777" w:rsidR="00696E85" w:rsidRDefault="00696E85" w:rsidP="00696E85">
            <w:pPr>
              <w:jc w:val="center"/>
            </w:pPr>
          </w:p>
        </w:tc>
      </w:tr>
      <w:tr w:rsidR="00696E85" w14:paraId="7E903ECF" w14:textId="77777777" w:rsidTr="00701803">
        <w:trPr>
          <w:trHeight w:hRule="exact" w:val="288"/>
        </w:trPr>
        <w:tc>
          <w:tcPr>
            <w:tcW w:w="531" w:type="dxa"/>
          </w:tcPr>
          <w:p w14:paraId="030D48C6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</w:t>
            </w:r>
          </w:p>
        </w:tc>
        <w:tc>
          <w:tcPr>
            <w:tcW w:w="744" w:type="dxa"/>
          </w:tcPr>
          <w:p w14:paraId="2FAD96FE" w14:textId="578BC36E" w:rsidR="00696E85" w:rsidRDefault="00696E85" w:rsidP="00696E85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3186578F" w14:textId="374A0FF9" w:rsidR="00696E85" w:rsidRDefault="00696E85" w:rsidP="00696E85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09D9C5CB" w14:textId="36A67432" w:rsidR="00696E85" w:rsidRDefault="00696E85" w:rsidP="00696E85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0285C31C" w14:textId="4C971DE6" w:rsidR="00696E85" w:rsidRDefault="00696E85" w:rsidP="00696E8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609AABC9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28BD3B14" w14:textId="77777777" w:rsidR="00696E85" w:rsidRDefault="00696E85" w:rsidP="00696E85">
            <w:pPr>
              <w:jc w:val="center"/>
            </w:pPr>
          </w:p>
        </w:tc>
      </w:tr>
      <w:tr w:rsidR="00696E85" w14:paraId="0B9259B1" w14:textId="77777777" w:rsidTr="00701803">
        <w:trPr>
          <w:trHeight w:hRule="exact" w:val="288"/>
        </w:trPr>
        <w:tc>
          <w:tcPr>
            <w:tcW w:w="531" w:type="dxa"/>
          </w:tcPr>
          <w:p w14:paraId="7EC69583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</w:t>
            </w:r>
          </w:p>
        </w:tc>
        <w:tc>
          <w:tcPr>
            <w:tcW w:w="744" w:type="dxa"/>
          </w:tcPr>
          <w:p w14:paraId="2362CEC8" w14:textId="5A18C711" w:rsidR="00696E85" w:rsidRDefault="00696E85" w:rsidP="00696E85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20A3A2CE" w14:textId="3A1D38A5" w:rsidR="00696E85" w:rsidRDefault="00696E85" w:rsidP="00696E85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40A96BA3" w14:textId="03938FDF" w:rsidR="00696E85" w:rsidRDefault="00696E85" w:rsidP="00696E85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3E932BE6" w14:textId="43C2BA15" w:rsidR="00696E85" w:rsidRDefault="00696E85" w:rsidP="00696E8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2F07EEAC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5E5C0756" w14:textId="77777777" w:rsidR="00696E85" w:rsidRDefault="00696E85" w:rsidP="00696E85">
            <w:pPr>
              <w:jc w:val="center"/>
            </w:pPr>
          </w:p>
        </w:tc>
      </w:tr>
      <w:tr w:rsidR="00696E85" w14:paraId="196FC420" w14:textId="77777777" w:rsidTr="00701803">
        <w:trPr>
          <w:trHeight w:hRule="exact" w:val="288"/>
        </w:trPr>
        <w:tc>
          <w:tcPr>
            <w:tcW w:w="531" w:type="dxa"/>
          </w:tcPr>
          <w:p w14:paraId="0887A0EA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</w:t>
            </w:r>
          </w:p>
        </w:tc>
        <w:tc>
          <w:tcPr>
            <w:tcW w:w="744" w:type="dxa"/>
          </w:tcPr>
          <w:p w14:paraId="5634DAAB" w14:textId="0CED3B0C" w:rsidR="00696E85" w:rsidRDefault="00696E85" w:rsidP="00696E85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44B5ABA9" w14:textId="6400F1BA" w:rsidR="00696E85" w:rsidRDefault="00696E85" w:rsidP="00696E85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08874E8F" w14:textId="0B162FAA" w:rsidR="00696E85" w:rsidRDefault="00696E85" w:rsidP="00696E85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49DD8776" w14:textId="481F16B6" w:rsidR="00696E85" w:rsidRDefault="00696E85" w:rsidP="00696E8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52A28698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40124F0F" w14:textId="77777777" w:rsidR="00696E85" w:rsidRDefault="00696E85" w:rsidP="00696E85">
            <w:pPr>
              <w:jc w:val="center"/>
            </w:pPr>
          </w:p>
        </w:tc>
      </w:tr>
      <w:tr w:rsidR="00696E85" w14:paraId="5DE4D700" w14:textId="77777777" w:rsidTr="00701803">
        <w:trPr>
          <w:trHeight w:hRule="exact" w:val="288"/>
        </w:trPr>
        <w:tc>
          <w:tcPr>
            <w:tcW w:w="531" w:type="dxa"/>
          </w:tcPr>
          <w:p w14:paraId="6FC3B2A6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26</w:t>
            </w:r>
          </w:p>
        </w:tc>
        <w:tc>
          <w:tcPr>
            <w:tcW w:w="744" w:type="dxa"/>
          </w:tcPr>
          <w:p w14:paraId="41A97EE5" w14:textId="6B109128" w:rsidR="00696E85" w:rsidRDefault="00696E85" w:rsidP="00696E85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1E75E2F2" w14:textId="3A4E3A03" w:rsidR="00696E85" w:rsidRDefault="00696E85" w:rsidP="00696E85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2B9029E5" w14:textId="37E3929D" w:rsidR="00696E85" w:rsidRDefault="00696E85" w:rsidP="00696E85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54A3F0B6" w14:textId="30AC9E95" w:rsidR="00696E85" w:rsidRDefault="00696E85" w:rsidP="00696E8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30564AA3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797A24DB" w14:textId="77777777" w:rsidR="00696E85" w:rsidRDefault="00696E85" w:rsidP="00696E85">
            <w:pPr>
              <w:jc w:val="center"/>
            </w:pPr>
          </w:p>
        </w:tc>
      </w:tr>
      <w:tr w:rsidR="00696E85" w14:paraId="77EA271A" w14:textId="77777777" w:rsidTr="00701803">
        <w:trPr>
          <w:trHeight w:hRule="exact" w:val="288"/>
        </w:trPr>
        <w:tc>
          <w:tcPr>
            <w:tcW w:w="531" w:type="dxa"/>
          </w:tcPr>
          <w:p w14:paraId="2F18F524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</w:t>
            </w:r>
          </w:p>
        </w:tc>
        <w:tc>
          <w:tcPr>
            <w:tcW w:w="744" w:type="dxa"/>
          </w:tcPr>
          <w:p w14:paraId="6B812D42" w14:textId="5C51C005" w:rsidR="00696E85" w:rsidRDefault="00696E85" w:rsidP="00696E85">
            <w:pPr>
              <w:jc w:val="center"/>
            </w:pPr>
            <w:r w:rsidRPr="004277FB"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1" locked="0" layoutInCell="1" allowOverlap="1" wp14:anchorId="474077B4" wp14:editId="0F3CFFD9">
                      <wp:simplePos x="0" y="0"/>
                      <wp:positionH relativeFrom="column">
                        <wp:posOffset>-42756</wp:posOffset>
                      </wp:positionH>
                      <wp:positionV relativeFrom="paragraph">
                        <wp:posOffset>22296</wp:posOffset>
                      </wp:positionV>
                      <wp:extent cx="1932305" cy="301625"/>
                      <wp:effectExtent l="0" t="0" r="10795" b="22225"/>
                      <wp:wrapNone/>
                      <wp:docPr id="157502590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2305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A1FC1D" w14:textId="77777777" w:rsidR="00696E85" w:rsidRPr="004277FB" w:rsidRDefault="00696E85" w:rsidP="007E2A25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</w:pPr>
                                  <w:r w:rsidRPr="004277FB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  <w:t>SERVICES NOT REQUIRED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4077B4" id="_x0000_s1056" style="position:absolute;left:0;text-align:left;margin-left:-3.35pt;margin-top:1.75pt;width:152.15pt;height:23.75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" fillcolor="white [3212]" strokecolor="white [3212]" strokeweight="2pt">
                      <v:textbox>
                        <w:txbxContent>
                          <w:p w14:paraId="37A1FC1D" w14:textId="77777777" w:rsidR="00696E85" w:rsidRPr="004277FB" w:rsidRDefault="00696E85" w:rsidP="007E2A25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4277FB"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  <w:t>SERVICES NOT REQUIRED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60" w:type="dxa"/>
          </w:tcPr>
          <w:p w14:paraId="55B22C3E" w14:textId="77777777" w:rsidR="00696E85" w:rsidRDefault="00696E85" w:rsidP="00696E85">
            <w:pPr>
              <w:jc w:val="center"/>
            </w:pPr>
          </w:p>
        </w:tc>
        <w:tc>
          <w:tcPr>
            <w:tcW w:w="752" w:type="dxa"/>
          </w:tcPr>
          <w:p w14:paraId="2F583CB0" w14:textId="77777777" w:rsidR="00696E85" w:rsidRDefault="00696E85" w:rsidP="00696E85">
            <w:pPr>
              <w:jc w:val="center"/>
            </w:pPr>
          </w:p>
        </w:tc>
        <w:tc>
          <w:tcPr>
            <w:tcW w:w="718" w:type="dxa"/>
          </w:tcPr>
          <w:p w14:paraId="671CF092" w14:textId="77777777" w:rsidR="00696E85" w:rsidRDefault="00696E85" w:rsidP="00696E85">
            <w:pPr>
              <w:jc w:val="center"/>
            </w:pPr>
          </w:p>
        </w:tc>
        <w:tc>
          <w:tcPr>
            <w:tcW w:w="630" w:type="dxa"/>
          </w:tcPr>
          <w:p w14:paraId="5C45F990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0383F211" w14:textId="77777777" w:rsidR="00696E85" w:rsidRDefault="00696E85" w:rsidP="00696E85">
            <w:pPr>
              <w:jc w:val="center"/>
            </w:pPr>
          </w:p>
        </w:tc>
      </w:tr>
      <w:tr w:rsidR="00696E85" w14:paraId="2B929C3C" w14:textId="77777777" w:rsidTr="00701803">
        <w:trPr>
          <w:trHeight w:hRule="exact" w:val="288"/>
        </w:trPr>
        <w:tc>
          <w:tcPr>
            <w:tcW w:w="531" w:type="dxa"/>
          </w:tcPr>
          <w:p w14:paraId="6CEB01BC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28</w:t>
            </w:r>
          </w:p>
        </w:tc>
        <w:tc>
          <w:tcPr>
            <w:tcW w:w="744" w:type="dxa"/>
          </w:tcPr>
          <w:p w14:paraId="0EAE7BB7" w14:textId="77777777" w:rsidR="00696E85" w:rsidRDefault="00696E85" w:rsidP="00696E85">
            <w:pPr>
              <w:jc w:val="center"/>
            </w:pPr>
          </w:p>
        </w:tc>
        <w:tc>
          <w:tcPr>
            <w:tcW w:w="760" w:type="dxa"/>
          </w:tcPr>
          <w:p w14:paraId="56CCDD0B" w14:textId="77777777" w:rsidR="00696E85" w:rsidRDefault="00696E85" w:rsidP="00696E85">
            <w:pPr>
              <w:jc w:val="center"/>
            </w:pPr>
          </w:p>
        </w:tc>
        <w:tc>
          <w:tcPr>
            <w:tcW w:w="752" w:type="dxa"/>
          </w:tcPr>
          <w:p w14:paraId="0C48C65E" w14:textId="77777777" w:rsidR="00696E85" w:rsidRDefault="00696E85" w:rsidP="00696E85">
            <w:pPr>
              <w:jc w:val="center"/>
            </w:pPr>
          </w:p>
        </w:tc>
        <w:tc>
          <w:tcPr>
            <w:tcW w:w="718" w:type="dxa"/>
          </w:tcPr>
          <w:p w14:paraId="5EEEAFAE" w14:textId="77777777" w:rsidR="00696E85" w:rsidRDefault="00696E85" w:rsidP="00696E85">
            <w:pPr>
              <w:jc w:val="center"/>
            </w:pPr>
          </w:p>
        </w:tc>
        <w:tc>
          <w:tcPr>
            <w:tcW w:w="630" w:type="dxa"/>
          </w:tcPr>
          <w:p w14:paraId="05D69482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140C0117" w14:textId="77777777" w:rsidR="00696E85" w:rsidRDefault="00696E85" w:rsidP="00696E85">
            <w:pPr>
              <w:jc w:val="center"/>
            </w:pPr>
          </w:p>
        </w:tc>
      </w:tr>
      <w:tr w:rsidR="00696E85" w14:paraId="7DA411D8" w14:textId="77777777" w:rsidTr="00701803">
        <w:trPr>
          <w:trHeight w:hRule="exact" w:val="288"/>
        </w:trPr>
        <w:tc>
          <w:tcPr>
            <w:tcW w:w="531" w:type="dxa"/>
          </w:tcPr>
          <w:p w14:paraId="32806B36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29</w:t>
            </w:r>
          </w:p>
        </w:tc>
        <w:tc>
          <w:tcPr>
            <w:tcW w:w="744" w:type="dxa"/>
          </w:tcPr>
          <w:p w14:paraId="039DC00D" w14:textId="707BDD30" w:rsidR="00696E85" w:rsidRDefault="00696E85" w:rsidP="00696E85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55DD667F" w14:textId="16252306" w:rsidR="00696E85" w:rsidRDefault="00696E85" w:rsidP="00696E85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29B203AF" w14:textId="5D703E5A" w:rsidR="00696E85" w:rsidRDefault="00696E85" w:rsidP="00696E85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2D44197B" w14:textId="59492658" w:rsidR="00696E85" w:rsidRDefault="00696E85" w:rsidP="00696E8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28925369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1096A0D0" w14:textId="77777777" w:rsidR="00696E85" w:rsidRDefault="00696E85" w:rsidP="00696E85">
            <w:pPr>
              <w:jc w:val="center"/>
            </w:pPr>
          </w:p>
        </w:tc>
      </w:tr>
      <w:tr w:rsidR="00696E85" w14:paraId="6C925CC6" w14:textId="77777777" w:rsidTr="00701803">
        <w:trPr>
          <w:trHeight w:hRule="exact" w:val="288"/>
        </w:trPr>
        <w:tc>
          <w:tcPr>
            <w:tcW w:w="531" w:type="dxa"/>
          </w:tcPr>
          <w:p w14:paraId="1A4D73D9" w14:textId="77777777" w:rsidR="00696E85" w:rsidRDefault="00696E85" w:rsidP="00696E85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</w:t>
            </w:r>
          </w:p>
        </w:tc>
        <w:tc>
          <w:tcPr>
            <w:tcW w:w="744" w:type="dxa"/>
          </w:tcPr>
          <w:p w14:paraId="2862005C" w14:textId="4AB560DB" w:rsidR="00696E85" w:rsidRDefault="00696E85" w:rsidP="00696E85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52B4898F" w14:textId="73F2E77D" w:rsidR="00696E85" w:rsidRDefault="00696E85" w:rsidP="00696E85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730E1F5E" w14:textId="61C6D155" w:rsidR="00696E85" w:rsidRDefault="00696E85" w:rsidP="00696E85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7FD652FA" w14:textId="3C6C9806" w:rsidR="00696E85" w:rsidRDefault="00696E85" w:rsidP="00696E85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5C3A4E82" w14:textId="77777777" w:rsidR="00696E85" w:rsidRDefault="00696E85" w:rsidP="00696E85">
            <w:pPr>
              <w:jc w:val="center"/>
            </w:pPr>
          </w:p>
        </w:tc>
        <w:tc>
          <w:tcPr>
            <w:tcW w:w="731" w:type="dxa"/>
          </w:tcPr>
          <w:p w14:paraId="43E2BDA6" w14:textId="77777777" w:rsidR="00696E85" w:rsidRDefault="00696E85" w:rsidP="00696E85">
            <w:pPr>
              <w:jc w:val="center"/>
            </w:pPr>
          </w:p>
        </w:tc>
      </w:tr>
    </w:tbl>
    <w:p w14:paraId="5AE27E41" w14:textId="77777777" w:rsidR="007E2A25" w:rsidRDefault="007E2A25" w:rsidP="007E2A25">
      <w:pPr>
        <w:spacing w:line="180" w:lineRule="exact"/>
        <w:rPr>
          <w:sz w:val="19"/>
          <w:szCs w:val="19"/>
        </w:rPr>
      </w:pPr>
    </w:p>
    <w:p w14:paraId="3E126C4A" w14:textId="77777777" w:rsidR="007E2A25" w:rsidRDefault="007E2A25" w:rsidP="007E2A25"/>
    <w:p w14:paraId="63D12334" w14:textId="77777777" w:rsidR="007E2A25" w:rsidRDefault="007E2A25" w:rsidP="007E2A25"/>
    <w:p w14:paraId="6940774D" w14:textId="77777777" w:rsidR="007E2A25" w:rsidRDefault="007E2A25" w:rsidP="007E2A25"/>
    <w:p w14:paraId="692DB703" w14:textId="77777777" w:rsidR="007E2A25" w:rsidRDefault="007E2A25" w:rsidP="007E2A25"/>
    <w:p w14:paraId="19D2D977" w14:textId="77777777" w:rsidR="007E2A25" w:rsidRDefault="007E2A25" w:rsidP="007E2A25"/>
    <w:p w14:paraId="48ED68DF" w14:textId="77777777" w:rsidR="007E2A25" w:rsidRDefault="007E2A25" w:rsidP="007E2A25"/>
    <w:p w14:paraId="56DD0728" w14:textId="77777777" w:rsidR="007E2A25" w:rsidRDefault="007E2A25" w:rsidP="007E2A25"/>
    <w:p w14:paraId="786862B1" w14:textId="77777777" w:rsidR="007E2A25" w:rsidRDefault="007E2A25" w:rsidP="007E2A25"/>
    <w:p w14:paraId="579F2659" w14:textId="77777777" w:rsidR="007E2A25" w:rsidRDefault="007E2A25" w:rsidP="007E2A25"/>
    <w:p w14:paraId="0F8EFC87" w14:textId="77777777" w:rsidR="007E2A25" w:rsidRDefault="007E2A25" w:rsidP="007E2A25"/>
    <w:p w14:paraId="7B7A7280" w14:textId="77777777" w:rsidR="007E2A25" w:rsidRDefault="007E2A25" w:rsidP="007E2A25"/>
    <w:p w14:paraId="23877FD4" w14:textId="77777777" w:rsidR="007E2A25" w:rsidRDefault="007E2A25" w:rsidP="007E2A25"/>
    <w:p w14:paraId="203FAE13" w14:textId="77777777" w:rsidR="007E2A25" w:rsidRDefault="007E2A25" w:rsidP="007E2A25"/>
    <w:p w14:paraId="4605E25F" w14:textId="77777777" w:rsidR="007E2A25" w:rsidRDefault="007E2A25" w:rsidP="007E2A25"/>
    <w:p w14:paraId="6ACA3DB0" w14:textId="77777777" w:rsidR="007E2A25" w:rsidRDefault="007E2A25" w:rsidP="007E2A25"/>
    <w:p w14:paraId="6BAD6758" w14:textId="77777777" w:rsidR="007E2A25" w:rsidRDefault="007E2A25" w:rsidP="007E2A25"/>
    <w:p w14:paraId="76629613" w14:textId="77777777" w:rsidR="007E2A25" w:rsidRDefault="007E2A25" w:rsidP="007E2A25"/>
    <w:p w14:paraId="3F244187" w14:textId="77777777" w:rsidR="007E2A25" w:rsidRDefault="007E2A25" w:rsidP="007E2A25"/>
    <w:p w14:paraId="6CF29DCC" w14:textId="77777777" w:rsidR="007E2A25" w:rsidRDefault="007E2A25" w:rsidP="007E2A25"/>
    <w:p w14:paraId="329C9F6F" w14:textId="77777777" w:rsidR="007E2A25" w:rsidRDefault="007E2A25" w:rsidP="007E2A25"/>
    <w:p w14:paraId="3D9D36C6" w14:textId="77777777" w:rsidR="007E2A25" w:rsidRDefault="007E2A25" w:rsidP="007E2A25"/>
    <w:p w14:paraId="534B0E6A" w14:textId="77777777" w:rsidR="007E2A25" w:rsidRDefault="007E2A25" w:rsidP="007E2A25"/>
    <w:p w14:paraId="0174D31A" w14:textId="77777777" w:rsidR="007E2A25" w:rsidRDefault="007E2A25" w:rsidP="007E2A25"/>
    <w:p w14:paraId="79D330B5" w14:textId="77777777" w:rsidR="007E2A25" w:rsidRDefault="007E2A25" w:rsidP="007E2A25"/>
    <w:p w14:paraId="36008CA9" w14:textId="77777777" w:rsidR="007E2A25" w:rsidRDefault="007E2A25" w:rsidP="007E2A25"/>
    <w:p w14:paraId="4E210CFB" w14:textId="77777777" w:rsidR="007E2A25" w:rsidRDefault="007E2A25" w:rsidP="007E2A25"/>
    <w:p w14:paraId="64FBCE00" w14:textId="77777777" w:rsidR="007E2A25" w:rsidRDefault="007E2A25" w:rsidP="007E2A25"/>
    <w:p w14:paraId="2B1AC785" w14:textId="77777777" w:rsidR="007E2A25" w:rsidRDefault="007E2A25" w:rsidP="007E2A25"/>
    <w:p w14:paraId="3D64F3E9" w14:textId="77777777" w:rsidR="007E2A25" w:rsidRDefault="007E2A25" w:rsidP="007E2A25"/>
    <w:p w14:paraId="64EE0D21" w14:textId="77777777" w:rsidR="007E2A25" w:rsidRDefault="007E2A25" w:rsidP="007E2A25"/>
    <w:p w14:paraId="1B7AA2E0" w14:textId="77777777" w:rsidR="007E2A25" w:rsidRDefault="007E2A25" w:rsidP="007E2A25"/>
    <w:p w14:paraId="4AC736D4" w14:textId="77777777" w:rsidR="007E2A25" w:rsidRDefault="007E2A25" w:rsidP="007E2A25"/>
    <w:p w14:paraId="578F397B" w14:textId="77777777" w:rsidR="007E2A25" w:rsidRDefault="007E2A25" w:rsidP="007E2A25"/>
    <w:p w14:paraId="2C9D150D" w14:textId="77777777" w:rsidR="007E2A25" w:rsidRDefault="007E2A25" w:rsidP="007E2A25"/>
    <w:p w14:paraId="213D66BF" w14:textId="77777777" w:rsidR="007E2A25" w:rsidRDefault="007E2A25" w:rsidP="007E2A25"/>
    <w:p w14:paraId="4B9B6AC1" w14:textId="77777777" w:rsidR="007E2A25" w:rsidRDefault="007E2A25" w:rsidP="007E2A25"/>
    <w:p w14:paraId="245B3EE3" w14:textId="77777777" w:rsidR="007E2A25" w:rsidRDefault="007E2A25" w:rsidP="007E2A25"/>
    <w:p w14:paraId="5B885CF6" w14:textId="77777777" w:rsidR="007E2A25" w:rsidRDefault="007E2A25" w:rsidP="007E2A25"/>
    <w:p w14:paraId="196322AF" w14:textId="77777777" w:rsidR="007E2A25" w:rsidRDefault="007E2A25" w:rsidP="007E2A25"/>
    <w:p w14:paraId="0B365AD6" w14:textId="77777777" w:rsidR="007E2A25" w:rsidRDefault="007E2A25" w:rsidP="007E2A25"/>
    <w:p w14:paraId="3F476D41" w14:textId="77777777" w:rsidR="007E2A25" w:rsidRDefault="007E2A25" w:rsidP="007E2A25"/>
    <w:p w14:paraId="32372238" w14:textId="77777777" w:rsidR="007E2A25" w:rsidRDefault="007E2A25" w:rsidP="007E2A25"/>
    <w:p w14:paraId="08287C63" w14:textId="77777777" w:rsidR="007E2A25" w:rsidRDefault="007E2A25" w:rsidP="007E2A25"/>
    <w:p w14:paraId="1438A4BB" w14:textId="77777777" w:rsidR="007E2A25" w:rsidRDefault="007E2A25" w:rsidP="007E2A25"/>
    <w:p w14:paraId="5C144757" w14:textId="20697D72" w:rsidR="007E2A25" w:rsidRPr="00223D7A" w:rsidRDefault="007E2A25" w:rsidP="007E2A2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710230" wp14:editId="006DEEF1">
                <wp:simplePos x="0" y="0"/>
                <wp:positionH relativeFrom="column">
                  <wp:posOffset>6560185</wp:posOffset>
                </wp:positionH>
                <wp:positionV relativeFrom="paragraph">
                  <wp:posOffset>120015</wp:posOffset>
                </wp:positionV>
                <wp:extent cx="636270" cy="0"/>
                <wp:effectExtent l="0" t="0" r="0" b="0"/>
                <wp:wrapNone/>
                <wp:docPr id="2465198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8A4AF" id="Straight Connector 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55pt,9.45pt" to="566.6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743EA3" wp14:editId="4A93B7B3">
                <wp:simplePos x="0" y="0"/>
                <wp:positionH relativeFrom="column">
                  <wp:posOffset>2357120</wp:posOffset>
                </wp:positionH>
                <wp:positionV relativeFrom="paragraph">
                  <wp:posOffset>121285</wp:posOffset>
                </wp:positionV>
                <wp:extent cx="636270" cy="0"/>
                <wp:effectExtent l="0" t="0" r="0" b="0"/>
                <wp:wrapNone/>
                <wp:docPr id="3529620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2FB60" id="Straight Connector 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6pt,9.55pt" to="235.7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" strokecolor="black [3213]"/>
            </w:pict>
          </mc:Fallback>
        </mc:AlternateContent>
      </w:r>
      <w:r>
        <w:t xml:space="preserve">                                                              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T</w:t>
      </w:r>
      <w:r>
        <w:rPr>
          <w:rFonts w:ascii="Calibri" w:eastAsia="Calibri" w:hAnsi="Calibri" w:cs="Calibri"/>
          <w:b/>
          <w:spacing w:val="-2"/>
          <w:sz w:val="18"/>
          <w:szCs w:val="18"/>
        </w:rPr>
        <w:t>O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T</w:t>
      </w:r>
      <w:r>
        <w:rPr>
          <w:rFonts w:ascii="Calibri" w:eastAsia="Calibri" w:hAnsi="Calibri" w:cs="Calibri"/>
          <w:b/>
          <w:spacing w:val="-2"/>
          <w:sz w:val="18"/>
          <w:szCs w:val="18"/>
        </w:rPr>
        <w:t>A</w:t>
      </w:r>
      <w:r>
        <w:rPr>
          <w:rFonts w:ascii="Calibri" w:eastAsia="Calibri" w:hAnsi="Calibri" w:cs="Calibri"/>
          <w:b/>
          <w:sz w:val="18"/>
          <w:szCs w:val="18"/>
        </w:rPr>
        <w:t xml:space="preserve">L:    </w:t>
      </w:r>
      <w:r w:rsidRPr="00223D7A">
        <w:rPr>
          <w:rFonts w:ascii="Calibri" w:eastAsia="Calibri" w:hAnsi="Calibri" w:cs="Calibri"/>
          <w:b/>
          <w:sz w:val="18"/>
          <w:szCs w:val="18"/>
        </w:rPr>
        <w:t>1</w:t>
      </w:r>
      <w:r w:rsidR="00D65760">
        <w:rPr>
          <w:rFonts w:ascii="Calibri" w:eastAsia="Calibri" w:hAnsi="Calibri" w:cs="Calibri"/>
          <w:b/>
          <w:sz w:val="18"/>
          <w:szCs w:val="18"/>
        </w:rPr>
        <w:t>60</w:t>
      </w:r>
      <w:r w:rsidRPr="00223D7A"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h</w:t>
      </w:r>
      <w:r w:rsidRPr="00223D7A">
        <w:rPr>
          <w:rFonts w:ascii="Calibri" w:eastAsia="Calibri" w:hAnsi="Calibri" w:cs="Calibri"/>
          <w:b/>
          <w:sz w:val="18"/>
          <w:szCs w:val="18"/>
        </w:rPr>
        <w:t xml:space="preserve">ours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18"/>
          <w:szCs w:val="18"/>
        </w:rPr>
        <w:t xml:space="preserve">        </w:t>
      </w:r>
      <w:r w:rsidRPr="00223D7A">
        <w:rPr>
          <w:rFonts w:ascii="Calibri" w:eastAsia="Calibri" w:hAnsi="Calibri" w:cs="Calibri"/>
          <w:b/>
          <w:sz w:val="18"/>
          <w:szCs w:val="18"/>
        </w:rPr>
        <w:t xml:space="preserve">   </w:t>
      </w:r>
      <w:r w:rsidRPr="00223D7A">
        <w:rPr>
          <w:rFonts w:ascii="Calibri" w:eastAsia="Calibri" w:hAnsi="Calibri" w:cs="Calibri"/>
          <w:b/>
          <w:spacing w:val="-1"/>
          <w:sz w:val="18"/>
          <w:szCs w:val="18"/>
        </w:rPr>
        <w:t>T</w:t>
      </w:r>
      <w:r w:rsidRPr="00223D7A">
        <w:rPr>
          <w:rFonts w:ascii="Calibri" w:eastAsia="Calibri" w:hAnsi="Calibri" w:cs="Calibri"/>
          <w:b/>
          <w:spacing w:val="-2"/>
          <w:sz w:val="18"/>
          <w:szCs w:val="18"/>
        </w:rPr>
        <w:t>O</w:t>
      </w:r>
      <w:r w:rsidRPr="00223D7A">
        <w:rPr>
          <w:rFonts w:ascii="Calibri" w:eastAsia="Calibri" w:hAnsi="Calibri" w:cs="Calibri"/>
          <w:b/>
          <w:spacing w:val="-1"/>
          <w:sz w:val="18"/>
          <w:szCs w:val="18"/>
        </w:rPr>
        <w:t>T</w:t>
      </w:r>
      <w:r w:rsidRPr="00223D7A">
        <w:rPr>
          <w:rFonts w:ascii="Calibri" w:eastAsia="Calibri" w:hAnsi="Calibri" w:cs="Calibri"/>
          <w:b/>
          <w:spacing w:val="-2"/>
          <w:sz w:val="18"/>
          <w:szCs w:val="18"/>
        </w:rPr>
        <w:t>A</w:t>
      </w:r>
      <w:r w:rsidRPr="00223D7A">
        <w:rPr>
          <w:rFonts w:ascii="Calibri" w:eastAsia="Calibri" w:hAnsi="Calibri" w:cs="Calibri"/>
          <w:b/>
          <w:sz w:val="18"/>
          <w:szCs w:val="18"/>
        </w:rPr>
        <w:t>L</w:t>
      </w:r>
      <w:r>
        <w:rPr>
          <w:rFonts w:ascii="Calibri" w:eastAsia="Calibri" w:hAnsi="Calibri" w:cs="Calibri"/>
          <w:b/>
          <w:sz w:val="18"/>
          <w:szCs w:val="18"/>
        </w:rPr>
        <w:t xml:space="preserve">:     </w:t>
      </w:r>
      <w:r w:rsidR="00BE7494">
        <w:rPr>
          <w:rFonts w:ascii="Calibri" w:eastAsia="Calibri" w:hAnsi="Calibri" w:cs="Calibri"/>
          <w:b/>
          <w:sz w:val="18"/>
          <w:szCs w:val="18"/>
        </w:rPr>
        <w:t>1</w:t>
      </w:r>
      <w:r w:rsidR="00D65760">
        <w:rPr>
          <w:rFonts w:ascii="Calibri" w:eastAsia="Calibri" w:hAnsi="Calibri" w:cs="Calibri"/>
          <w:b/>
          <w:sz w:val="18"/>
          <w:szCs w:val="18"/>
        </w:rPr>
        <w:t>60</w:t>
      </w:r>
      <w:r>
        <w:rPr>
          <w:rFonts w:ascii="Calibri" w:eastAsia="Calibri" w:hAnsi="Calibri" w:cs="Calibri"/>
          <w:b/>
          <w:sz w:val="18"/>
          <w:szCs w:val="18"/>
        </w:rPr>
        <w:t xml:space="preserve"> h</w:t>
      </w:r>
      <w:r w:rsidRPr="00223D7A">
        <w:rPr>
          <w:rFonts w:ascii="Calibri" w:eastAsia="Calibri" w:hAnsi="Calibri" w:cs="Calibri"/>
          <w:b/>
          <w:sz w:val="18"/>
          <w:szCs w:val="18"/>
        </w:rPr>
        <w:t>our</w:t>
      </w:r>
      <w:r>
        <w:rPr>
          <w:rFonts w:ascii="Calibri" w:eastAsia="Calibri" w:hAnsi="Calibri" w:cs="Calibri"/>
          <w:b/>
          <w:sz w:val="18"/>
          <w:szCs w:val="18"/>
        </w:rPr>
        <w:t>s</w:t>
      </w:r>
    </w:p>
    <w:p w14:paraId="1101B14C" w14:textId="77777777" w:rsidR="007E2A25" w:rsidRPr="00223D7A" w:rsidRDefault="007E2A25" w:rsidP="007E2A25"/>
    <w:p w14:paraId="08FB582D" w14:textId="77777777" w:rsidR="007E2A25" w:rsidRDefault="007E2A25" w:rsidP="007E2A25"/>
    <w:p w14:paraId="2D72663A" w14:textId="77777777" w:rsidR="007E2A25" w:rsidRDefault="007E2A25" w:rsidP="007E2A25">
      <w:pPr>
        <w:sectPr w:rsidR="007E2A25" w:rsidSect="007E2A25">
          <w:type w:val="continuous"/>
          <w:pgSz w:w="12240" w:h="18720"/>
          <w:pgMar w:top="300" w:right="380" w:bottom="280" w:left="380" w:header="720" w:footer="720" w:gutter="0"/>
          <w:cols w:space="720"/>
        </w:sectPr>
      </w:pPr>
    </w:p>
    <w:p w14:paraId="18C89B89" w14:textId="77777777" w:rsidR="007E2A25" w:rsidRDefault="007E2A25" w:rsidP="007E2A25">
      <w:pPr>
        <w:spacing w:line="200" w:lineRule="exact"/>
        <w:ind w:left="26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i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I</w:t>
      </w:r>
      <w:r>
        <w:rPr>
          <w:rFonts w:ascii="Calibri" w:eastAsia="Calibri" w:hAnsi="Calibri" w:cs="Calibri"/>
          <w:i/>
          <w:sz w:val="18"/>
          <w:szCs w:val="18"/>
        </w:rPr>
        <w:t>FY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n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y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hono</w:t>
      </w:r>
      <w:r>
        <w:rPr>
          <w:rFonts w:ascii="Calibri" w:eastAsia="Calibri" w:hAnsi="Calibri" w:cs="Calibri"/>
          <w:i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ha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abo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v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i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ru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an</w:t>
      </w:r>
      <w:r>
        <w:rPr>
          <w:rFonts w:ascii="Calibri" w:eastAsia="Calibri" w:hAnsi="Calibri" w:cs="Calibri"/>
          <w:i/>
          <w:sz w:val="18"/>
          <w:szCs w:val="18"/>
        </w:rPr>
        <w:t>d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w w:val="102"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orr</w:t>
      </w:r>
      <w:r>
        <w:rPr>
          <w:rFonts w:ascii="Calibri" w:eastAsia="Calibri" w:hAnsi="Calibri" w:cs="Calibri"/>
          <w:i/>
          <w:w w:val="102"/>
          <w:sz w:val="18"/>
          <w:szCs w:val="18"/>
        </w:rPr>
        <w:t>ect</w:t>
      </w:r>
    </w:p>
    <w:p w14:paraId="63038FCA" w14:textId="77777777" w:rsidR="007E2A25" w:rsidRDefault="007E2A25" w:rsidP="007E2A25">
      <w:pPr>
        <w:spacing w:before="24" w:line="266" w:lineRule="auto"/>
        <w:ind w:left="140" w:right="-33"/>
        <w:rPr>
          <w:rFonts w:ascii="Calibri" w:eastAsia="Calibri" w:hAnsi="Calibri" w:cs="Calibri"/>
          <w:i/>
          <w:w w:val="102"/>
          <w:sz w:val="18"/>
          <w:szCs w:val="18"/>
        </w:rPr>
      </w:pP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por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hour</w:t>
      </w:r>
      <w:r>
        <w:rPr>
          <w:rFonts w:ascii="Calibri" w:eastAsia="Calibri" w:hAnsi="Calibri" w:cs="Calibri"/>
          <w:i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w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o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k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or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>,</w:t>
      </w:r>
      <w:r>
        <w:rPr>
          <w:rFonts w:ascii="Calibri" w:eastAsia="Calibri" w:hAnsi="Calibri" w:cs="Calibri"/>
          <w:i/>
          <w:spacing w:val="1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ec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or</w:t>
      </w:r>
      <w:r>
        <w:rPr>
          <w:rFonts w:ascii="Calibri" w:eastAsia="Calibri" w:hAnsi="Calibri" w:cs="Calibri"/>
          <w:i/>
          <w:sz w:val="18"/>
          <w:szCs w:val="18"/>
        </w:rPr>
        <w:t>d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w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hi</w:t>
      </w:r>
      <w:r>
        <w:rPr>
          <w:rFonts w:ascii="Calibri" w:eastAsia="Calibri" w:hAnsi="Calibri" w:cs="Calibri"/>
          <w:i/>
          <w:sz w:val="18"/>
          <w:szCs w:val="18"/>
        </w:rPr>
        <w:t>ch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w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1"/>
          <w:w w:val="102"/>
          <w:sz w:val="18"/>
          <w:szCs w:val="18"/>
        </w:rPr>
        <w:t>m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ad</w:t>
      </w:r>
      <w:r>
        <w:rPr>
          <w:rFonts w:ascii="Calibri" w:eastAsia="Calibri" w:hAnsi="Calibri" w:cs="Calibri"/>
          <w:i/>
          <w:w w:val="102"/>
          <w:sz w:val="18"/>
          <w:szCs w:val="18"/>
        </w:rPr>
        <w:t xml:space="preserve">e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da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il</w:t>
      </w:r>
      <w:r>
        <w:rPr>
          <w:rFonts w:ascii="Calibri" w:eastAsia="Calibri" w:hAnsi="Calibri" w:cs="Calibri"/>
          <w:i/>
          <w:sz w:val="18"/>
          <w:szCs w:val="18"/>
        </w:rPr>
        <w:t>y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arr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iv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>l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an</w:t>
      </w:r>
      <w:r>
        <w:rPr>
          <w:rFonts w:ascii="Calibri" w:eastAsia="Calibri" w:hAnsi="Calibri" w:cs="Calibri"/>
          <w:i/>
          <w:sz w:val="18"/>
          <w:szCs w:val="18"/>
        </w:rPr>
        <w:t>d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par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ur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ro</w:t>
      </w:r>
      <w:r>
        <w:rPr>
          <w:rFonts w:ascii="Calibri" w:eastAsia="Calibri" w:hAnsi="Calibri" w:cs="Calibri"/>
          <w:i/>
          <w:sz w:val="18"/>
          <w:szCs w:val="18"/>
        </w:rPr>
        <w:t>m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o</w:t>
      </w:r>
      <w:r>
        <w:rPr>
          <w:rFonts w:ascii="Calibri" w:eastAsia="Calibri" w:hAnsi="Calibri" w:cs="Calibri"/>
          <w:i/>
          <w:w w:val="102"/>
          <w:sz w:val="18"/>
          <w:szCs w:val="18"/>
        </w:rPr>
        <w:t>ff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i</w:t>
      </w:r>
      <w:r>
        <w:rPr>
          <w:rFonts w:ascii="Calibri" w:eastAsia="Calibri" w:hAnsi="Calibri" w:cs="Calibri"/>
          <w:i/>
          <w:w w:val="102"/>
          <w:sz w:val="18"/>
          <w:szCs w:val="18"/>
        </w:rPr>
        <w:t>ce.</w:t>
      </w:r>
    </w:p>
    <w:p w14:paraId="1AB01AFE" w14:textId="77777777" w:rsidR="007E2A25" w:rsidRDefault="007E2A25" w:rsidP="007E2A25">
      <w:pPr>
        <w:spacing w:before="24" w:line="266" w:lineRule="auto"/>
        <w:ind w:left="140" w:right="-33"/>
        <w:rPr>
          <w:rFonts w:ascii="Calibri" w:eastAsia="Calibri" w:hAnsi="Calibri" w:cs="Calibri"/>
          <w:sz w:val="18"/>
          <w:szCs w:val="18"/>
        </w:rPr>
      </w:pPr>
    </w:p>
    <w:p w14:paraId="7108373F" w14:textId="28F794F0" w:rsidR="007E2A25" w:rsidRDefault="007E2A25" w:rsidP="007E2A25">
      <w:pPr>
        <w:spacing w:before="24" w:line="266" w:lineRule="auto"/>
        <w:ind w:left="140" w:right="-33"/>
        <w:rPr>
          <w:rFonts w:ascii="Calibri" w:eastAsia="Calibri" w:hAnsi="Calibri" w:cs="Calibri"/>
          <w:sz w:val="18"/>
          <w:szCs w:val="18"/>
        </w:rPr>
      </w:pPr>
    </w:p>
    <w:p w14:paraId="633C55D5" w14:textId="5AD85E3E" w:rsidR="007E2A25" w:rsidRDefault="00046F4C" w:rsidP="007E2A25">
      <w:pPr>
        <w:spacing w:before="24" w:line="266" w:lineRule="auto"/>
        <w:ind w:right="-33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5CA7FC43" wp14:editId="3FBDD3A2">
                <wp:simplePos x="0" y="0"/>
                <wp:positionH relativeFrom="column">
                  <wp:posOffset>289560</wp:posOffset>
                </wp:positionH>
                <wp:positionV relativeFrom="paragraph">
                  <wp:posOffset>97790</wp:posOffset>
                </wp:positionV>
                <wp:extent cx="2209800" cy="409575"/>
                <wp:effectExtent l="0" t="0" r="19050" b="28575"/>
                <wp:wrapSquare wrapText="bothSides"/>
                <wp:docPr id="357618890" name="Text Box 357618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0314F3" w14:textId="062C69F6" w:rsidR="00046F4C" w:rsidRPr="00517378" w:rsidRDefault="003D4C92" w:rsidP="008E5F4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FRANZ ARCEBAL CAYUBIT</w:t>
                            </w:r>
                          </w:p>
                          <w:p w14:paraId="684798AC" w14:textId="77777777" w:rsidR="00046F4C" w:rsidRDefault="00046F4C" w:rsidP="008E5F4E">
                            <w:pPr>
                              <w:jc w:val="center"/>
                            </w:pPr>
                            <w:r w:rsidRPr="00794C64">
                              <w:t>Name of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7FC43" id="Text Box 357618890" o:spid="_x0000_s1057" type="#_x0000_t202" style="position:absolute;margin-left:22.8pt;margin-top:7.7pt;width:174pt;height:32.2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" fillcolor="white [3212]" strokecolor="white [3212]" strokeweight=".5pt">
                <v:textbox>
                  <w:txbxContent>
                    <w:p w14:paraId="430314F3" w14:textId="062C69F6" w:rsidR="00046F4C" w:rsidRPr="00517378" w:rsidRDefault="003D4C92" w:rsidP="008E5F4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FRANZ ARCEBAL CAYUBIT</w:t>
                      </w:r>
                    </w:p>
                    <w:p w14:paraId="684798AC" w14:textId="77777777" w:rsidR="00046F4C" w:rsidRDefault="00046F4C" w:rsidP="008E5F4E">
                      <w:pPr>
                        <w:jc w:val="center"/>
                      </w:pPr>
                      <w:r w:rsidRPr="00794C64">
                        <w:t>Name of Intern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2A25">
        <w:rPr>
          <w:rFonts w:ascii="Calibri" w:eastAsia="Calibri" w:hAnsi="Calibri" w:cs="Calibri"/>
          <w:sz w:val="18"/>
          <w:szCs w:val="18"/>
        </w:rPr>
        <w:tab/>
      </w:r>
    </w:p>
    <w:p w14:paraId="1CB5C697" w14:textId="1490E3D4" w:rsidR="007E2A25" w:rsidRDefault="007E2A25" w:rsidP="007E2A25">
      <w:pPr>
        <w:spacing w:line="200" w:lineRule="exact"/>
        <w:ind w:left="120"/>
        <w:rPr>
          <w:rFonts w:ascii="Calibri" w:eastAsia="Calibri" w:hAnsi="Calibri" w:cs="Calibri"/>
          <w:sz w:val="18"/>
          <w:szCs w:val="18"/>
        </w:rPr>
      </w:pPr>
      <w:r>
        <w:br w:type="column"/>
      </w: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i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I</w:t>
      </w:r>
      <w:r>
        <w:rPr>
          <w:rFonts w:ascii="Calibri" w:eastAsia="Calibri" w:hAnsi="Calibri" w:cs="Calibri"/>
          <w:i/>
          <w:sz w:val="18"/>
          <w:szCs w:val="18"/>
        </w:rPr>
        <w:t>FY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n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y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hono</w:t>
      </w:r>
      <w:r>
        <w:rPr>
          <w:rFonts w:ascii="Calibri" w:eastAsia="Calibri" w:hAnsi="Calibri" w:cs="Calibri"/>
          <w:i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ha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abo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v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i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ru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an</w:t>
      </w:r>
      <w:r>
        <w:rPr>
          <w:rFonts w:ascii="Calibri" w:eastAsia="Calibri" w:hAnsi="Calibri" w:cs="Calibri"/>
          <w:i/>
          <w:sz w:val="18"/>
          <w:szCs w:val="18"/>
        </w:rPr>
        <w:t>d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w w:val="102"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orr</w:t>
      </w:r>
      <w:r>
        <w:rPr>
          <w:rFonts w:ascii="Calibri" w:eastAsia="Calibri" w:hAnsi="Calibri" w:cs="Calibri"/>
          <w:i/>
          <w:w w:val="102"/>
          <w:sz w:val="18"/>
          <w:szCs w:val="18"/>
        </w:rPr>
        <w:t>ect</w:t>
      </w:r>
    </w:p>
    <w:p w14:paraId="04904C27" w14:textId="065BE6E2" w:rsidR="007E2A25" w:rsidRDefault="00046F4C" w:rsidP="007E2A25">
      <w:pPr>
        <w:spacing w:before="24" w:line="266" w:lineRule="auto"/>
        <w:ind w:right="302"/>
        <w:rPr>
          <w:rFonts w:ascii="Calibri" w:eastAsia="Calibri" w:hAnsi="Calibri" w:cs="Calibri"/>
          <w:sz w:val="18"/>
          <w:szCs w:val="18"/>
        </w:rPr>
        <w:sectPr w:rsidR="007E2A25" w:rsidSect="007E2A25">
          <w:type w:val="continuous"/>
          <w:pgSz w:w="12240" w:h="18720"/>
          <w:pgMar w:top="300" w:right="380" w:bottom="280" w:left="380" w:header="720" w:footer="720" w:gutter="0"/>
          <w:cols w:num="2" w:space="720" w:equalWidth="0">
            <w:col w:w="5032" w:space="1222"/>
            <w:col w:w="5226"/>
          </w:cols>
        </w:sectPr>
      </w:pPr>
      <w:r>
        <w:rPr>
          <w:rFonts w:ascii="Calibri" w:eastAsia="Calibri" w:hAnsi="Calibri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3AFF02C3" wp14:editId="1800EEE0">
                <wp:simplePos x="0" y="0"/>
                <wp:positionH relativeFrom="column">
                  <wp:posOffset>720725</wp:posOffset>
                </wp:positionH>
                <wp:positionV relativeFrom="paragraph">
                  <wp:posOffset>787400</wp:posOffset>
                </wp:positionV>
                <wp:extent cx="2209800" cy="409575"/>
                <wp:effectExtent l="0" t="0" r="19050" b="28575"/>
                <wp:wrapSquare wrapText="bothSides"/>
                <wp:docPr id="100850459" name="Text Box 100850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F97134" w14:textId="454DDE06" w:rsidR="00046F4C" w:rsidRPr="00517378" w:rsidRDefault="003D4C92" w:rsidP="008E5F4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FRANZ ARCEBAL CAYUBIT</w:t>
                            </w:r>
                          </w:p>
                          <w:p w14:paraId="7A7883DF" w14:textId="77777777" w:rsidR="00046F4C" w:rsidRDefault="00046F4C" w:rsidP="008E5F4E">
                            <w:pPr>
                              <w:jc w:val="center"/>
                            </w:pPr>
                            <w:r w:rsidRPr="00794C64">
                              <w:t>Name of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F02C3" id="Text Box 100850459" o:spid="_x0000_s1058" type="#_x0000_t202" style="position:absolute;margin-left:56.75pt;margin-top:62pt;width:174pt;height:32.2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" fillcolor="white [3212]" strokecolor="white [3212]" strokeweight=".5pt">
                <v:textbox>
                  <w:txbxContent>
                    <w:p w14:paraId="16F97134" w14:textId="454DDE06" w:rsidR="00046F4C" w:rsidRPr="00517378" w:rsidRDefault="003D4C92" w:rsidP="008E5F4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FRANZ ARCEBAL CAYUBIT</w:t>
                      </w:r>
                    </w:p>
                    <w:p w14:paraId="7A7883DF" w14:textId="77777777" w:rsidR="00046F4C" w:rsidRDefault="00046F4C" w:rsidP="008E5F4E">
                      <w:pPr>
                        <w:jc w:val="center"/>
                      </w:pPr>
                      <w:r w:rsidRPr="00794C64">
                        <w:t>Name of Intern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 w:rsidR="007E2A25">
        <w:rPr>
          <w:rFonts w:ascii="Calibri" w:eastAsia="Calibri" w:hAnsi="Calibri" w:cs="Calibri"/>
          <w:i/>
          <w:sz w:val="18"/>
          <w:szCs w:val="18"/>
        </w:rPr>
        <w:t>e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por</w:t>
      </w:r>
      <w:r w:rsidR="007E2A25">
        <w:rPr>
          <w:rFonts w:ascii="Calibri" w:eastAsia="Calibri" w:hAnsi="Calibri" w:cs="Calibri"/>
          <w:i/>
          <w:sz w:val="18"/>
          <w:szCs w:val="18"/>
        </w:rPr>
        <w:t>t</w:t>
      </w:r>
      <w:r w:rsidR="007E2A25"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 w:rsidR="007E2A25">
        <w:rPr>
          <w:rFonts w:ascii="Calibri" w:eastAsia="Calibri" w:hAnsi="Calibri" w:cs="Calibri"/>
          <w:i/>
          <w:sz w:val="18"/>
          <w:szCs w:val="18"/>
        </w:rPr>
        <w:t>f</w:t>
      </w:r>
      <w:r w:rsidR="007E2A25"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 w:rsidR="007E2A25">
        <w:rPr>
          <w:rFonts w:ascii="Calibri" w:eastAsia="Calibri" w:hAnsi="Calibri" w:cs="Calibri"/>
          <w:i/>
          <w:sz w:val="18"/>
          <w:szCs w:val="18"/>
        </w:rPr>
        <w:t>e</w:t>
      </w:r>
      <w:r w:rsidR="007E2A25"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hour</w:t>
      </w:r>
      <w:r w:rsidR="007E2A25">
        <w:rPr>
          <w:rFonts w:ascii="Calibri" w:eastAsia="Calibri" w:hAnsi="Calibri" w:cs="Calibri"/>
          <w:i/>
          <w:sz w:val="18"/>
          <w:szCs w:val="18"/>
        </w:rPr>
        <w:t>s</w:t>
      </w:r>
      <w:r w:rsidR="007E2A25">
        <w:rPr>
          <w:rFonts w:ascii="Calibri" w:eastAsia="Calibri" w:hAnsi="Calibri" w:cs="Calibri"/>
          <w:i/>
          <w:spacing w:val="8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 w:rsidR="007E2A25">
        <w:rPr>
          <w:rFonts w:ascii="Calibri" w:eastAsia="Calibri" w:hAnsi="Calibri" w:cs="Calibri"/>
          <w:i/>
          <w:sz w:val="18"/>
          <w:szCs w:val="18"/>
        </w:rPr>
        <w:t>f</w:t>
      </w:r>
      <w:r w:rsidR="007E2A25"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z w:val="18"/>
          <w:szCs w:val="18"/>
        </w:rPr>
        <w:t>w</w:t>
      </w:r>
      <w:r w:rsidR="007E2A25">
        <w:rPr>
          <w:rFonts w:ascii="Calibri" w:eastAsia="Calibri" w:hAnsi="Calibri" w:cs="Calibri"/>
          <w:i/>
          <w:spacing w:val="2"/>
          <w:sz w:val="18"/>
          <w:szCs w:val="18"/>
        </w:rPr>
        <w:t>o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 w:rsidR="007E2A25">
        <w:rPr>
          <w:rFonts w:ascii="Calibri" w:eastAsia="Calibri" w:hAnsi="Calibri" w:cs="Calibri"/>
          <w:i/>
          <w:sz w:val="18"/>
          <w:szCs w:val="18"/>
        </w:rPr>
        <w:t>k</w:t>
      </w:r>
      <w:r w:rsidR="007E2A25"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p</w:t>
      </w:r>
      <w:r w:rsidR="007E2A25">
        <w:rPr>
          <w:rFonts w:ascii="Calibri" w:eastAsia="Calibri" w:hAnsi="Calibri" w:cs="Calibri"/>
          <w:i/>
          <w:sz w:val="18"/>
          <w:szCs w:val="18"/>
        </w:rPr>
        <w:t>e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 w:rsidR="007E2A25">
        <w:rPr>
          <w:rFonts w:ascii="Calibri" w:eastAsia="Calibri" w:hAnsi="Calibri" w:cs="Calibri"/>
          <w:i/>
          <w:sz w:val="18"/>
          <w:szCs w:val="18"/>
        </w:rPr>
        <w:t>f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or</w:t>
      </w:r>
      <w:r w:rsidR="007E2A25"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 w:rsidR="007E2A25">
        <w:rPr>
          <w:rFonts w:ascii="Calibri" w:eastAsia="Calibri" w:hAnsi="Calibri" w:cs="Calibri"/>
          <w:i/>
          <w:sz w:val="18"/>
          <w:szCs w:val="18"/>
        </w:rPr>
        <w:t>e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 w:rsidR="007E2A25">
        <w:rPr>
          <w:rFonts w:ascii="Calibri" w:eastAsia="Calibri" w:hAnsi="Calibri" w:cs="Calibri"/>
          <w:i/>
          <w:sz w:val="18"/>
          <w:szCs w:val="18"/>
        </w:rPr>
        <w:t>,</w:t>
      </w:r>
      <w:r w:rsidR="007E2A25">
        <w:rPr>
          <w:rFonts w:ascii="Calibri" w:eastAsia="Calibri" w:hAnsi="Calibri" w:cs="Calibri"/>
          <w:i/>
          <w:spacing w:val="13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 w:rsidR="007E2A25">
        <w:rPr>
          <w:rFonts w:ascii="Calibri" w:eastAsia="Calibri" w:hAnsi="Calibri" w:cs="Calibri"/>
          <w:i/>
          <w:sz w:val="18"/>
          <w:szCs w:val="18"/>
        </w:rPr>
        <w:t>ec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or</w:t>
      </w:r>
      <w:r w:rsidR="007E2A25">
        <w:rPr>
          <w:rFonts w:ascii="Calibri" w:eastAsia="Calibri" w:hAnsi="Calibri" w:cs="Calibri"/>
          <w:i/>
          <w:sz w:val="18"/>
          <w:szCs w:val="18"/>
        </w:rPr>
        <w:t>d</w:t>
      </w:r>
      <w:r w:rsidR="007E2A25"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 w:rsidR="007E2A25">
        <w:rPr>
          <w:rFonts w:ascii="Calibri" w:eastAsia="Calibri" w:hAnsi="Calibri" w:cs="Calibri"/>
          <w:i/>
          <w:sz w:val="18"/>
          <w:szCs w:val="18"/>
        </w:rPr>
        <w:t>f</w:t>
      </w:r>
      <w:r w:rsidR="007E2A25"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z w:val="18"/>
          <w:szCs w:val="18"/>
        </w:rPr>
        <w:t>w</w:t>
      </w:r>
      <w:r w:rsidR="007E2A25">
        <w:rPr>
          <w:rFonts w:ascii="Calibri" w:eastAsia="Calibri" w:hAnsi="Calibri" w:cs="Calibri"/>
          <w:i/>
          <w:spacing w:val="2"/>
          <w:sz w:val="18"/>
          <w:szCs w:val="18"/>
        </w:rPr>
        <w:t>hi</w:t>
      </w:r>
      <w:r w:rsidR="007E2A25">
        <w:rPr>
          <w:rFonts w:ascii="Calibri" w:eastAsia="Calibri" w:hAnsi="Calibri" w:cs="Calibri"/>
          <w:i/>
          <w:sz w:val="18"/>
          <w:szCs w:val="18"/>
        </w:rPr>
        <w:t>ch</w:t>
      </w:r>
      <w:r w:rsidR="007E2A25"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z w:val="18"/>
          <w:szCs w:val="18"/>
        </w:rPr>
        <w:t>w</w:t>
      </w:r>
      <w:r w:rsidR="007E2A25">
        <w:rPr>
          <w:rFonts w:ascii="Calibri" w:eastAsia="Calibri" w:hAnsi="Calibri" w:cs="Calibri"/>
          <w:i/>
          <w:spacing w:val="2"/>
          <w:sz w:val="18"/>
          <w:szCs w:val="18"/>
        </w:rPr>
        <w:t>a</w:t>
      </w:r>
      <w:r w:rsidR="007E2A25">
        <w:rPr>
          <w:rFonts w:ascii="Calibri" w:eastAsia="Calibri" w:hAnsi="Calibri" w:cs="Calibri"/>
          <w:i/>
          <w:sz w:val="18"/>
          <w:szCs w:val="18"/>
        </w:rPr>
        <w:t>s</w:t>
      </w:r>
      <w:r w:rsidR="007E2A25"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pacing w:val="-1"/>
          <w:w w:val="102"/>
          <w:sz w:val="18"/>
          <w:szCs w:val="18"/>
        </w:rPr>
        <w:t>m</w:t>
      </w:r>
      <w:r w:rsidR="007E2A25"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ad</w:t>
      </w:r>
      <w:r w:rsidR="007E2A25">
        <w:rPr>
          <w:rFonts w:ascii="Calibri" w:eastAsia="Calibri" w:hAnsi="Calibri" w:cs="Calibri"/>
          <w:i/>
          <w:w w:val="102"/>
          <w:sz w:val="18"/>
          <w:szCs w:val="18"/>
        </w:rPr>
        <w:t xml:space="preserve">e 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da</w:t>
      </w:r>
      <w:r w:rsidR="007E2A25">
        <w:rPr>
          <w:rFonts w:ascii="Calibri" w:eastAsia="Calibri" w:hAnsi="Calibri" w:cs="Calibri"/>
          <w:i/>
          <w:spacing w:val="2"/>
          <w:sz w:val="18"/>
          <w:szCs w:val="18"/>
        </w:rPr>
        <w:t>il</w:t>
      </w:r>
      <w:r w:rsidR="007E2A25">
        <w:rPr>
          <w:rFonts w:ascii="Calibri" w:eastAsia="Calibri" w:hAnsi="Calibri" w:cs="Calibri"/>
          <w:i/>
          <w:sz w:val="18"/>
          <w:szCs w:val="18"/>
        </w:rPr>
        <w:t>y</w:t>
      </w:r>
      <w:r w:rsidR="007E2A25">
        <w:rPr>
          <w:rFonts w:ascii="Calibri" w:eastAsia="Calibri" w:hAnsi="Calibri" w:cs="Calibri"/>
          <w:i/>
          <w:spacing w:val="8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 w:rsidR="007E2A25">
        <w:rPr>
          <w:rFonts w:ascii="Calibri" w:eastAsia="Calibri" w:hAnsi="Calibri" w:cs="Calibri"/>
          <w:i/>
          <w:sz w:val="18"/>
          <w:szCs w:val="18"/>
        </w:rPr>
        <w:t>t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 w:rsidR="007E2A25">
        <w:rPr>
          <w:rFonts w:ascii="Calibri" w:eastAsia="Calibri" w:hAnsi="Calibri" w:cs="Calibri"/>
          <w:i/>
          <w:sz w:val="18"/>
          <w:szCs w:val="18"/>
        </w:rPr>
        <w:t>e</w:t>
      </w:r>
      <w:r w:rsidR="007E2A25"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 w:rsidR="007E2A25">
        <w:rPr>
          <w:rFonts w:ascii="Calibri" w:eastAsia="Calibri" w:hAnsi="Calibri" w:cs="Calibri"/>
          <w:i/>
          <w:spacing w:val="2"/>
          <w:sz w:val="18"/>
          <w:szCs w:val="18"/>
        </w:rPr>
        <w:t>i</w:t>
      </w:r>
      <w:r w:rsidR="007E2A25"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 w:rsidR="007E2A25">
        <w:rPr>
          <w:rFonts w:ascii="Calibri" w:eastAsia="Calibri" w:hAnsi="Calibri" w:cs="Calibri"/>
          <w:i/>
          <w:sz w:val="18"/>
          <w:szCs w:val="18"/>
        </w:rPr>
        <w:t>e</w:t>
      </w:r>
      <w:r w:rsidR="007E2A25"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 w:rsidR="007E2A25">
        <w:rPr>
          <w:rFonts w:ascii="Calibri" w:eastAsia="Calibri" w:hAnsi="Calibri" w:cs="Calibri"/>
          <w:i/>
          <w:sz w:val="18"/>
          <w:szCs w:val="18"/>
        </w:rPr>
        <w:t>f</w:t>
      </w:r>
      <w:r w:rsidR="007E2A25"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arr</w:t>
      </w:r>
      <w:r w:rsidR="007E2A25">
        <w:rPr>
          <w:rFonts w:ascii="Calibri" w:eastAsia="Calibri" w:hAnsi="Calibri" w:cs="Calibri"/>
          <w:i/>
          <w:spacing w:val="2"/>
          <w:sz w:val="18"/>
          <w:szCs w:val="18"/>
        </w:rPr>
        <w:t>iv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 w:rsidR="007E2A25">
        <w:rPr>
          <w:rFonts w:ascii="Calibri" w:eastAsia="Calibri" w:hAnsi="Calibri" w:cs="Calibri"/>
          <w:i/>
          <w:sz w:val="18"/>
          <w:szCs w:val="18"/>
        </w:rPr>
        <w:t>l</w:t>
      </w:r>
      <w:r w:rsidR="007E2A25"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an</w:t>
      </w:r>
      <w:r w:rsidR="007E2A25">
        <w:rPr>
          <w:rFonts w:ascii="Calibri" w:eastAsia="Calibri" w:hAnsi="Calibri" w:cs="Calibri"/>
          <w:i/>
          <w:sz w:val="18"/>
          <w:szCs w:val="18"/>
        </w:rPr>
        <w:t>d</w:t>
      </w:r>
      <w:r w:rsidR="007E2A25"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 w:rsidR="007E2A25">
        <w:rPr>
          <w:rFonts w:ascii="Calibri" w:eastAsia="Calibri" w:hAnsi="Calibri" w:cs="Calibri"/>
          <w:i/>
          <w:sz w:val="18"/>
          <w:szCs w:val="18"/>
        </w:rPr>
        <w:t>e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par</w:t>
      </w:r>
      <w:r w:rsidR="007E2A25"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ur</w:t>
      </w:r>
      <w:r w:rsidR="007E2A25">
        <w:rPr>
          <w:rFonts w:ascii="Calibri" w:eastAsia="Calibri" w:hAnsi="Calibri" w:cs="Calibri"/>
          <w:i/>
          <w:sz w:val="18"/>
          <w:szCs w:val="18"/>
        </w:rPr>
        <w:t>e</w:t>
      </w:r>
      <w:r w:rsidR="007E2A25">
        <w:rPr>
          <w:rFonts w:ascii="Calibri" w:eastAsia="Calibri" w:hAnsi="Calibri" w:cs="Calibri"/>
          <w:i/>
          <w:spacing w:val="14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z w:val="18"/>
          <w:szCs w:val="18"/>
        </w:rPr>
        <w:t>f</w:t>
      </w:r>
      <w:r w:rsidR="007E2A25">
        <w:rPr>
          <w:rFonts w:ascii="Calibri" w:eastAsia="Calibri" w:hAnsi="Calibri" w:cs="Calibri"/>
          <w:i/>
          <w:spacing w:val="1"/>
          <w:sz w:val="18"/>
          <w:szCs w:val="18"/>
        </w:rPr>
        <w:t>ro</w:t>
      </w:r>
      <w:r w:rsidR="007E2A25">
        <w:rPr>
          <w:rFonts w:ascii="Calibri" w:eastAsia="Calibri" w:hAnsi="Calibri" w:cs="Calibri"/>
          <w:i/>
          <w:sz w:val="18"/>
          <w:szCs w:val="18"/>
        </w:rPr>
        <w:t>m</w:t>
      </w:r>
      <w:r w:rsidR="007E2A25"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 w:rsidR="007E2A25"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o</w:t>
      </w:r>
      <w:r w:rsidR="007E2A25">
        <w:rPr>
          <w:rFonts w:ascii="Calibri" w:eastAsia="Calibri" w:hAnsi="Calibri" w:cs="Calibri"/>
          <w:i/>
          <w:w w:val="102"/>
          <w:sz w:val="18"/>
          <w:szCs w:val="18"/>
        </w:rPr>
        <w:t>ff</w:t>
      </w:r>
      <w:r w:rsidR="007E2A25"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i</w:t>
      </w:r>
      <w:r w:rsidR="007E2A25">
        <w:rPr>
          <w:rFonts w:ascii="Calibri" w:eastAsia="Calibri" w:hAnsi="Calibri" w:cs="Calibri"/>
          <w:i/>
          <w:w w:val="102"/>
          <w:sz w:val="18"/>
          <w:szCs w:val="18"/>
        </w:rPr>
        <w:t>ce.</w:t>
      </w:r>
    </w:p>
    <w:p w14:paraId="2EC6179C" w14:textId="41FC47D1" w:rsidR="007E2A25" w:rsidRPr="00EB5C04" w:rsidRDefault="007E2A25" w:rsidP="007E2A25">
      <w:pPr>
        <w:tabs>
          <w:tab w:val="left" w:pos="4920"/>
        </w:tabs>
        <w:spacing w:before="23"/>
        <w:ind w:left="144" w:right="-53"/>
        <w:rPr>
          <w:rFonts w:ascii="Calibri" w:eastAsia="Calibri" w:hAnsi="Calibri" w:cs="Calibri"/>
          <w:b/>
          <w:i/>
          <w:spacing w:val="-1"/>
          <w:sz w:val="22"/>
          <w:szCs w:val="2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84924B" w14:textId="77777777" w:rsidR="007E2A25" w:rsidRDefault="007E2A25" w:rsidP="007E2A25">
      <w:pPr>
        <w:spacing w:line="200" w:lineRule="exact"/>
      </w:pPr>
    </w:p>
    <w:p w14:paraId="78ECF9D2" w14:textId="77777777" w:rsidR="007E2A25" w:rsidRDefault="007E2A25" w:rsidP="007E2A25">
      <w:pPr>
        <w:spacing w:line="200" w:lineRule="exact"/>
      </w:pPr>
    </w:p>
    <w:p w14:paraId="2531D1CE" w14:textId="085457D4" w:rsidR="00046F4C" w:rsidRDefault="00046F4C" w:rsidP="00046F4C">
      <w:pPr>
        <w:spacing w:line="200" w:lineRule="exact"/>
        <w:ind w:left="540"/>
        <w:jc w:val="both"/>
      </w:pPr>
      <w:r>
        <w:t xml:space="preserve">      </w:t>
      </w:r>
      <w:r>
        <w:rPr>
          <w:b/>
          <w:bCs/>
          <w:u w:val="single"/>
        </w:rPr>
        <w:t xml:space="preserve">EGBERT G.  </w:t>
      </w:r>
      <w:r w:rsidR="00C867A7">
        <w:rPr>
          <w:b/>
          <w:bCs/>
          <w:u w:val="single"/>
        </w:rPr>
        <w:t>DEL</w:t>
      </w:r>
      <w:r>
        <w:rPr>
          <w:b/>
          <w:bCs/>
          <w:u w:val="single"/>
        </w:rPr>
        <w:t xml:space="preserve"> PILAR, Ed.D.</w:t>
      </w:r>
      <w:r w:rsidRPr="00E419E3">
        <w:tab/>
      </w:r>
      <w:r w:rsidRPr="00E419E3">
        <w:tab/>
      </w:r>
      <w:r w:rsidRPr="00E419E3">
        <w:tab/>
      </w:r>
      <w:r w:rsidRPr="00E419E3">
        <w:tab/>
        <w:t xml:space="preserve">          </w:t>
      </w:r>
      <w:r>
        <w:t xml:space="preserve">    </w:t>
      </w:r>
      <w:r w:rsidRPr="00E419E3">
        <w:t xml:space="preserve">    </w:t>
      </w:r>
      <w:r>
        <w:t xml:space="preserve">        </w:t>
      </w:r>
      <w:r>
        <w:rPr>
          <w:b/>
          <w:bCs/>
          <w:u w:val="single"/>
        </w:rPr>
        <w:t xml:space="preserve">EGBERT G. </w:t>
      </w:r>
      <w:r w:rsidR="00C867A7">
        <w:rPr>
          <w:b/>
          <w:bCs/>
          <w:u w:val="single"/>
        </w:rPr>
        <w:t>DEL</w:t>
      </w:r>
      <w:r>
        <w:rPr>
          <w:b/>
          <w:bCs/>
          <w:u w:val="single"/>
        </w:rPr>
        <w:t xml:space="preserve"> PILAR, Ed.D.</w:t>
      </w:r>
      <w:r>
        <w:tab/>
        <w:t xml:space="preserve">         </w:t>
      </w:r>
    </w:p>
    <w:p w14:paraId="034A87C8" w14:textId="77777777" w:rsidR="00046F4C" w:rsidRPr="00D17129" w:rsidRDefault="00046F4C" w:rsidP="00046F4C">
      <w:pPr>
        <w:spacing w:line="200" w:lineRule="exact"/>
        <w:ind w:left="540" w:firstLine="720"/>
        <w:jc w:val="both"/>
      </w:pP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      </w:t>
      </w:r>
      <w:r w:rsidRPr="00D17129">
        <w:rPr>
          <w:rFonts w:ascii="Calibri" w:eastAsia="Calibri" w:hAnsi="Calibri" w:cs="Calibri"/>
          <w:i/>
          <w:spacing w:val="1"/>
          <w:sz w:val="22"/>
          <w:szCs w:val="22"/>
        </w:rPr>
        <w:t>I</w:t>
      </w:r>
      <w:r w:rsidRPr="00D17129">
        <w:rPr>
          <w:rFonts w:ascii="Calibri" w:eastAsia="Calibri" w:hAnsi="Calibri" w:cs="Calibri"/>
          <w:i/>
          <w:sz w:val="22"/>
          <w:szCs w:val="22"/>
        </w:rPr>
        <w:t>n-</w:t>
      </w:r>
      <w:r w:rsidRPr="00D17129">
        <w:rPr>
          <w:rFonts w:ascii="Calibri" w:eastAsia="Calibri" w:hAnsi="Calibri" w:cs="Calibri"/>
          <w:i/>
          <w:spacing w:val="2"/>
          <w:sz w:val="22"/>
          <w:szCs w:val="22"/>
        </w:rPr>
        <w:t>C</w:t>
      </w:r>
      <w:r w:rsidRPr="00D17129">
        <w:rPr>
          <w:rFonts w:ascii="Calibri" w:eastAsia="Calibri" w:hAnsi="Calibri" w:cs="Calibri"/>
          <w:i/>
          <w:sz w:val="22"/>
          <w:szCs w:val="22"/>
        </w:rPr>
        <w:t>ha</w:t>
      </w:r>
      <w:r w:rsidRPr="00D17129">
        <w:rPr>
          <w:rFonts w:ascii="Calibri" w:eastAsia="Calibri" w:hAnsi="Calibri" w:cs="Calibri"/>
          <w:i/>
          <w:spacing w:val="-2"/>
          <w:sz w:val="22"/>
          <w:szCs w:val="22"/>
        </w:rPr>
        <w:t>r</w:t>
      </w:r>
      <w:r w:rsidRPr="00D17129">
        <w:rPr>
          <w:rFonts w:ascii="Calibri" w:eastAsia="Calibri" w:hAnsi="Calibri" w:cs="Calibri"/>
          <w:i/>
          <w:sz w:val="22"/>
          <w:szCs w:val="22"/>
        </w:rPr>
        <w:t>ge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                                                                                   </w:t>
      </w:r>
      <w:r>
        <w:rPr>
          <w:rFonts w:ascii="Calibri" w:eastAsia="Calibri" w:hAnsi="Calibri" w:cs="Calibri"/>
          <w:b/>
          <w:i/>
          <w:sz w:val="22"/>
          <w:szCs w:val="22"/>
        </w:rPr>
        <w:tab/>
      </w:r>
      <w:r>
        <w:rPr>
          <w:rFonts w:ascii="Calibri" w:eastAsia="Calibri" w:hAnsi="Calibri" w:cs="Calibri"/>
          <w:b/>
          <w:i/>
          <w:sz w:val="22"/>
          <w:szCs w:val="22"/>
        </w:rPr>
        <w:tab/>
        <w:t xml:space="preserve">              </w:t>
      </w:r>
      <w:r w:rsidRPr="008100FF">
        <w:rPr>
          <w:rFonts w:ascii="Calibri" w:eastAsia="Calibri" w:hAnsi="Calibri" w:cs="Calibri"/>
          <w:i/>
          <w:spacing w:val="1"/>
          <w:sz w:val="22"/>
          <w:szCs w:val="22"/>
        </w:rPr>
        <w:t>I</w:t>
      </w:r>
      <w:r w:rsidRPr="008100FF">
        <w:rPr>
          <w:rFonts w:ascii="Calibri" w:eastAsia="Calibri" w:hAnsi="Calibri" w:cs="Calibri"/>
          <w:i/>
          <w:sz w:val="22"/>
          <w:szCs w:val="22"/>
        </w:rPr>
        <w:t>n-</w:t>
      </w:r>
      <w:r w:rsidRPr="008100FF">
        <w:rPr>
          <w:rFonts w:ascii="Calibri" w:eastAsia="Calibri" w:hAnsi="Calibri" w:cs="Calibri"/>
          <w:i/>
          <w:spacing w:val="2"/>
          <w:sz w:val="22"/>
          <w:szCs w:val="22"/>
        </w:rPr>
        <w:t>C</w:t>
      </w:r>
      <w:r w:rsidRPr="008100FF">
        <w:rPr>
          <w:rFonts w:ascii="Calibri" w:eastAsia="Calibri" w:hAnsi="Calibri" w:cs="Calibri"/>
          <w:i/>
          <w:sz w:val="22"/>
          <w:szCs w:val="22"/>
        </w:rPr>
        <w:t>ha</w:t>
      </w:r>
      <w:r w:rsidRPr="008100FF">
        <w:rPr>
          <w:rFonts w:ascii="Calibri" w:eastAsia="Calibri" w:hAnsi="Calibri" w:cs="Calibri"/>
          <w:i/>
          <w:spacing w:val="-2"/>
          <w:sz w:val="22"/>
          <w:szCs w:val="22"/>
        </w:rPr>
        <w:t>r</w:t>
      </w:r>
      <w:r w:rsidRPr="008100FF">
        <w:rPr>
          <w:rFonts w:ascii="Calibri" w:eastAsia="Calibri" w:hAnsi="Calibri" w:cs="Calibri"/>
          <w:i/>
          <w:sz w:val="22"/>
          <w:szCs w:val="22"/>
        </w:rPr>
        <w:t>ge</w:t>
      </w:r>
    </w:p>
    <w:p w14:paraId="5D47C31E" w14:textId="77777777" w:rsidR="00046F4C" w:rsidRDefault="00046F4C" w:rsidP="00046F4C">
      <w:pPr>
        <w:spacing w:before="39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25155056" w14:textId="77777777" w:rsidR="00046F4C" w:rsidRDefault="00046F4C" w:rsidP="00046F4C">
      <w:pPr>
        <w:spacing w:line="200" w:lineRule="exact"/>
        <w:ind w:left="5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3DB7B614" w14:textId="77777777" w:rsidR="00046F4C" w:rsidRDefault="00046F4C" w:rsidP="00046F4C">
      <w:pPr>
        <w:spacing w:before="39"/>
        <w:ind w:left="360"/>
        <w:rPr>
          <w:rFonts w:ascii="Calibri" w:eastAsia="Calibri" w:hAnsi="Calibri" w:cs="Calibri"/>
        </w:rPr>
      </w:pPr>
    </w:p>
    <w:p w14:paraId="035092DE" w14:textId="4F059BAB" w:rsidR="007E2A25" w:rsidRDefault="007E2A25" w:rsidP="0044105E">
      <w:pPr>
        <w:spacing w:line="200" w:lineRule="exact"/>
        <w:ind w:left="540"/>
        <w:jc w:val="both"/>
        <w:rPr>
          <w:rFonts w:ascii="Calibri" w:eastAsia="Calibri" w:hAnsi="Calibri" w:cs="Calibri"/>
        </w:rPr>
        <w:sectPr w:rsidR="007E2A25" w:rsidSect="007E2A25">
          <w:type w:val="continuous"/>
          <w:pgSz w:w="12240" w:h="18720"/>
          <w:pgMar w:top="300" w:right="380" w:bottom="280" w:left="380" w:header="720" w:footer="720" w:gutter="0"/>
          <w:cols w:space="720"/>
        </w:sectPr>
      </w:pPr>
      <w:r>
        <w:rPr>
          <w:rFonts w:ascii="Calibri" w:eastAsia="Calibri" w:hAnsi="Calibri" w:cs="Calibri"/>
        </w:rPr>
        <w:tab/>
      </w:r>
    </w:p>
    <w:p w14:paraId="4B246F18" w14:textId="16DDD8E7" w:rsidR="007E2A25" w:rsidRDefault="009925E7" w:rsidP="009925E7">
      <w:pPr>
        <w:tabs>
          <w:tab w:val="left" w:pos="5207"/>
        </w:tabs>
      </w:pPr>
      <w:r>
        <w:tab/>
      </w:r>
    </w:p>
    <w:p w14:paraId="652FC26A" w14:textId="77777777" w:rsidR="009925E7" w:rsidRDefault="009925E7" w:rsidP="009925E7">
      <w:pPr>
        <w:tabs>
          <w:tab w:val="left" w:pos="5207"/>
        </w:tabs>
      </w:pPr>
    </w:p>
    <w:p w14:paraId="2E172461" w14:textId="77777777" w:rsidR="009925E7" w:rsidRDefault="009925E7" w:rsidP="009925E7">
      <w:pPr>
        <w:tabs>
          <w:tab w:val="left" w:pos="5207"/>
        </w:tabs>
      </w:pPr>
    </w:p>
    <w:p w14:paraId="2E1AF9DC" w14:textId="77777777" w:rsidR="009925E7" w:rsidRPr="000F5CE5" w:rsidRDefault="009925E7" w:rsidP="009925E7">
      <w:pPr>
        <w:spacing w:before="78" w:line="180" w:lineRule="exact"/>
        <w:rPr>
          <w:rFonts w:ascii="Arial" w:eastAsia="Arial" w:hAnsi="Arial" w:cs="Arial"/>
          <w:sz w:val="16"/>
          <w:szCs w:val="16"/>
        </w:rPr>
        <w:sectPr w:rsidR="009925E7" w:rsidRPr="000F5CE5" w:rsidSect="009925E7">
          <w:type w:val="continuous"/>
          <w:pgSz w:w="12240" w:h="18720"/>
          <w:pgMar w:top="300" w:right="380" w:bottom="280" w:left="380" w:header="720" w:footer="720" w:gutter="0"/>
          <w:cols w:space="720"/>
        </w:sectPr>
      </w:pPr>
      <w:r>
        <w:rPr>
          <w:rFonts w:ascii="Arial" w:eastAsia="Arial" w:hAnsi="Arial" w:cs="Arial"/>
          <w:i/>
          <w:position w:val="-1"/>
          <w:sz w:val="16"/>
          <w:szCs w:val="16"/>
        </w:rPr>
        <w:t>Civil</w:t>
      </w:r>
      <w:r>
        <w:rPr>
          <w:rFonts w:ascii="Arial" w:eastAsia="Arial" w:hAnsi="Arial" w:cs="Arial"/>
          <w:i/>
          <w:spacing w:val="1"/>
          <w:position w:val="-1"/>
          <w:sz w:val="16"/>
          <w:szCs w:val="16"/>
        </w:rPr>
        <w:t xml:space="preserve"> S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er</w:t>
      </w:r>
      <w:r>
        <w:rPr>
          <w:rFonts w:ascii="Arial" w:eastAsia="Arial" w:hAnsi="Arial" w:cs="Arial"/>
          <w:i/>
          <w:position w:val="-1"/>
          <w:sz w:val="16"/>
          <w:szCs w:val="16"/>
        </w:rPr>
        <w:t>vice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2"/>
          <w:position w:val="-1"/>
          <w:sz w:val="16"/>
          <w:szCs w:val="16"/>
        </w:rPr>
        <w:t>F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or</w:t>
      </w:r>
      <w:r>
        <w:rPr>
          <w:rFonts w:ascii="Arial" w:eastAsia="Arial" w:hAnsi="Arial" w:cs="Arial"/>
          <w:i/>
          <w:position w:val="-1"/>
          <w:sz w:val="16"/>
          <w:szCs w:val="16"/>
        </w:rPr>
        <w:t>m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position w:val="-1"/>
          <w:sz w:val="16"/>
          <w:szCs w:val="16"/>
        </w:rPr>
        <w:t>N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o</w:t>
      </w:r>
      <w:r>
        <w:rPr>
          <w:rFonts w:ascii="Arial" w:eastAsia="Arial" w:hAnsi="Arial" w:cs="Arial"/>
          <w:i/>
          <w:position w:val="-1"/>
          <w:sz w:val="16"/>
          <w:szCs w:val="16"/>
        </w:rPr>
        <w:t>.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4</w:t>
      </w:r>
      <w:r>
        <w:rPr>
          <w:rFonts w:ascii="Arial" w:eastAsia="Arial" w:hAnsi="Arial" w:cs="Arial"/>
          <w:i/>
          <w:position w:val="-1"/>
          <w:sz w:val="16"/>
          <w:szCs w:val="16"/>
        </w:rPr>
        <w:t xml:space="preserve">8                                                                                                </w:t>
      </w:r>
      <w:r>
        <w:rPr>
          <w:rFonts w:ascii="Arial" w:eastAsia="Arial" w:hAnsi="Arial" w:cs="Arial"/>
          <w:i/>
          <w:spacing w:val="1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position w:val="-1"/>
          <w:sz w:val="16"/>
          <w:szCs w:val="16"/>
        </w:rPr>
        <w:t>Civil</w:t>
      </w:r>
      <w:r>
        <w:rPr>
          <w:rFonts w:ascii="Arial" w:eastAsia="Arial" w:hAnsi="Arial" w:cs="Arial"/>
          <w:i/>
          <w:spacing w:val="1"/>
          <w:position w:val="-1"/>
          <w:sz w:val="16"/>
          <w:szCs w:val="16"/>
        </w:rPr>
        <w:t xml:space="preserve"> S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er</w:t>
      </w:r>
      <w:r>
        <w:rPr>
          <w:rFonts w:ascii="Arial" w:eastAsia="Arial" w:hAnsi="Arial" w:cs="Arial"/>
          <w:i/>
          <w:position w:val="-1"/>
          <w:sz w:val="16"/>
          <w:szCs w:val="16"/>
        </w:rPr>
        <w:t>vice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2"/>
          <w:position w:val="-1"/>
          <w:sz w:val="16"/>
          <w:szCs w:val="16"/>
        </w:rPr>
        <w:t>F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or</w:t>
      </w:r>
      <w:r>
        <w:rPr>
          <w:rFonts w:ascii="Arial" w:eastAsia="Arial" w:hAnsi="Arial" w:cs="Arial"/>
          <w:i/>
          <w:position w:val="-1"/>
          <w:sz w:val="16"/>
          <w:szCs w:val="16"/>
        </w:rPr>
        <w:t>m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position w:val="-1"/>
          <w:sz w:val="16"/>
          <w:szCs w:val="16"/>
        </w:rPr>
        <w:t>N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o</w:t>
      </w:r>
      <w:r>
        <w:rPr>
          <w:rFonts w:ascii="Arial" w:eastAsia="Arial" w:hAnsi="Arial" w:cs="Arial"/>
          <w:i/>
          <w:position w:val="-1"/>
          <w:sz w:val="16"/>
          <w:szCs w:val="16"/>
        </w:rPr>
        <w:t>.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4</w:t>
      </w:r>
      <w:r>
        <w:rPr>
          <w:rFonts w:ascii="Arial" w:eastAsia="Arial" w:hAnsi="Arial" w:cs="Arial"/>
          <w:i/>
          <w:position w:val="-1"/>
          <w:sz w:val="16"/>
          <w:szCs w:val="16"/>
        </w:rPr>
        <w:t>8</w:t>
      </w:r>
    </w:p>
    <w:p w14:paraId="5BF0402A" w14:textId="77777777" w:rsidR="009925E7" w:rsidRDefault="009925E7" w:rsidP="009925E7">
      <w:pPr>
        <w:spacing w:line="380" w:lineRule="exact"/>
        <w:ind w:left="1289" w:right="839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2"/>
          <w:sz w:val="32"/>
          <w:szCs w:val="32"/>
        </w:rPr>
        <w:t>DA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LY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ME RE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C</w:t>
      </w:r>
      <w:r>
        <w:rPr>
          <w:rFonts w:ascii="Calibri" w:eastAsia="Calibri" w:hAnsi="Calibri" w:cs="Calibri"/>
          <w:b/>
          <w:sz w:val="32"/>
          <w:szCs w:val="32"/>
        </w:rPr>
        <w:t>ORD</w:t>
      </w:r>
    </w:p>
    <w:p w14:paraId="2ADA83E5" w14:textId="77777777" w:rsidR="009925E7" w:rsidRDefault="009925E7" w:rsidP="009925E7">
      <w:pPr>
        <w:spacing w:line="200" w:lineRule="exact"/>
      </w:pPr>
    </w:p>
    <w:p w14:paraId="1C02AC9A" w14:textId="77777777" w:rsidR="009925E7" w:rsidRDefault="009925E7" w:rsidP="009925E7">
      <w:pPr>
        <w:spacing w:before="15" w:line="200" w:lineRule="exact"/>
      </w:pPr>
    </w:p>
    <w:p w14:paraId="2DA46391" w14:textId="3806B12F" w:rsidR="009925E7" w:rsidRPr="00516159" w:rsidRDefault="009925E7" w:rsidP="009925E7">
      <w:pPr>
        <w:tabs>
          <w:tab w:val="left" w:pos="4920"/>
        </w:tabs>
        <w:spacing w:before="23"/>
        <w:ind w:left="144" w:right="-53"/>
        <w:rPr>
          <w:rFonts w:ascii="Calibri" w:eastAsia="Calibri" w:hAnsi="Calibri" w:cs="Calibri"/>
          <w:b/>
          <w:bCs/>
          <w:iCs/>
          <w:spacing w:val="-1"/>
          <w:sz w:val="22"/>
          <w:szCs w:val="22"/>
          <w:u w:val="single"/>
        </w:rPr>
      </w:pP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NAME: </w:t>
      </w:r>
      <w:r w:rsidR="003D4C92">
        <w:rPr>
          <w:rFonts w:ascii="Calibri" w:eastAsia="Calibri" w:hAnsi="Calibri" w:cs="Calibri"/>
          <w:b/>
          <w:bCs/>
          <w:iCs/>
          <w:spacing w:val="-1"/>
          <w:sz w:val="22"/>
          <w:szCs w:val="22"/>
          <w:u w:val="single"/>
        </w:rPr>
        <w:t>FRANZ ARCEBAL CAYUBIT</w:t>
      </w:r>
    </w:p>
    <w:p w14:paraId="168C806E" w14:textId="3BE47C58" w:rsidR="009925E7" w:rsidRDefault="009925E7" w:rsidP="009925E7">
      <w:pPr>
        <w:tabs>
          <w:tab w:val="left" w:pos="4920"/>
        </w:tabs>
        <w:spacing w:before="23"/>
        <w:ind w:left="144" w:right="-53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i/>
          <w:spacing w:val="-1"/>
          <w:sz w:val="22"/>
          <w:szCs w:val="22"/>
        </w:rPr>
        <w:t>Fo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h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 w:rsidR="00BE7494" w:rsidRPr="00BE7494">
        <w:rPr>
          <w:rFonts w:ascii="Calibri" w:eastAsia="Calibri" w:hAnsi="Calibri" w:cs="Calibri"/>
          <w:b/>
          <w:bCs/>
          <w:i/>
          <w:spacing w:val="-1"/>
          <w:sz w:val="22"/>
          <w:szCs w:val="22"/>
          <w:u w:val="single"/>
        </w:rPr>
        <w:t>May</w:t>
      </w:r>
      <w:r w:rsidRPr="00BE7494">
        <w:rPr>
          <w:rFonts w:ascii="Calibri" w:eastAsia="Calibri" w:hAnsi="Calibri" w:cs="Calibri"/>
          <w:b/>
          <w:bCs/>
          <w:i/>
          <w:spacing w:val="-1"/>
          <w:sz w:val="22"/>
          <w:szCs w:val="22"/>
          <w:u w:val="single"/>
        </w:rPr>
        <w:t xml:space="preserve"> 2024</w:t>
      </w:r>
      <w:r>
        <w:br w:type="column"/>
      </w:r>
      <w:r>
        <w:t xml:space="preserve">                     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DA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LY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ME RE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C</w:t>
      </w:r>
      <w:r>
        <w:rPr>
          <w:rFonts w:ascii="Calibri" w:eastAsia="Calibri" w:hAnsi="Calibri" w:cs="Calibri"/>
          <w:b/>
          <w:sz w:val="32"/>
          <w:szCs w:val="32"/>
        </w:rPr>
        <w:t>ORD</w:t>
      </w:r>
    </w:p>
    <w:p w14:paraId="2727ABC4" w14:textId="77777777" w:rsidR="009925E7" w:rsidRDefault="009925E7" w:rsidP="009925E7">
      <w:pPr>
        <w:spacing w:line="200" w:lineRule="exact"/>
      </w:pPr>
    </w:p>
    <w:p w14:paraId="37F553B2" w14:textId="77777777" w:rsidR="009925E7" w:rsidRDefault="009925E7" w:rsidP="009925E7">
      <w:pPr>
        <w:spacing w:line="200" w:lineRule="exact"/>
      </w:pPr>
    </w:p>
    <w:p w14:paraId="5998B72B" w14:textId="6218B0B6" w:rsidR="009925E7" w:rsidRDefault="009925E7" w:rsidP="009925E7">
      <w:pPr>
        <w:tabs>
          <w:tab w:val="left" w:pos="4920"/>
        </w:tabs>
        <w:spacing w:before="23"/>
        <w:ind w:left="144" w:right="-53"/>
        <w:rPr>
          <w:noProof/>
        </w:rPr>
      </w:pP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NAME: </w:t>
      </w:r>
      <w:r w:rsidR="003D4C92">
        <w:rPr>
          <w:rFonts w:ascii="Calibri" w:eastAsia="Calibri" w:hAnsi="Calibri" w:cs="Calibri"/>
          <w:b/>
          <w:bCs/>
          <w:iCs/>
          <w:spacing w:val="-1"/>
          <w:sz w:val="22"/>
          <w:szCs w:val="22"/>
          <w:u w:val="single"/>
        </w:rPr>
        <w:t>FRANZ ARCEBAL CAYUBIT</w:t>
      </w:r>
    </w:p>
    <w:p w14:paraId="52B7CEDA" w14:textId="77777777" w:rsidR="009925E7" w:rsidRDefault="009925E7" w:rsidP="009925E7">
      <w:pPr>
        <w:tabs>
          <w:tab w:val="left" w:pos="4920"/>
        </w:tabs>
        <w:spacing w:before="23"/>
        <w:ind w:left="144" w:right="-53"/>
        <w:rPr>
          <w:rFonts w:ascii="Calibri" w:eastAsia="Calibri" w:hAnsi="Calibri" w:cs="Calibri"/>
          <w:sz w:val="22"/>
          <w:szCs w:val="22"/>
        </w:rPr>
        <w:sectPr w:rsidR="009925E7" w:rsidSect="009925E7">
          <w:type w:val="continuous"/>
          <w:pgSz w:w="12240" w:h="18720"/>
          <w:pgMar w:top="300" w:right="380" w:bottom="280" w:left="380" w:header="720" w:footer="720" w:gutter="0"/>
          <w:cols w:num="2" w:space="720" w:equalWidth="0">
            <w:col w:w="4922" w:space="1336"/>
            <w:col w:w="5222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6910290" wp14:editId="641C2B72">
                <wp:simplePos x="0" y="0"/>
                <wp:positionH relativeFrom="page">
                  <wp:posOffset>4176395</wp:posOffset>
                </wp:positionH>
                <wp:positionV relativeFrom="paragraph">
                  <wp:posOffset>681990</wp:posOffset>
                </wp:positionV>
                <wp:extent cx="3283585" cy="6645275"/>
                <wp:effectExtent l="0" t="0" r="12065" b="3175"/>
                <wp:wrapNone/>
                <wp:docPr id="200586108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83585" cy="664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587268" w14:textId="77777777" w:rsidR="009925E7" w:rsidRDefault="009925E7" w:rsidP="009925E7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10290" id="_x0000_s1059" type="#_x0000_t202" style="position:absolute;left:0;text-align:left;margin-left:328.85pt;margin-top:53.7pt;width:258.55pt;height:523.25pt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" filled="f" stroked="f">
                <v:path arrowok="t"/>
                <v:textbox inset="0,0,0,0">
                  <w:txbxContent>
                    <w:p w14:paraId="0A587268" w14:textId="77777777" w:rsidR="009925E7" w:rsidRDefault="009925E7" w:rsidP="009925E7">
                      <w: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eastAsia="Calibri" w:hAnsi="Calibri" w:cs="Calibri"/>
          <w:i/>
          <w:spacing w:val="-1"/>
          <w:sz w:val="22"/>
          <w:szCs w:val="22"/>
        </w:rPr>
        <w:t>Fo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h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 w:rsidRPr="00BE7494">
        <w:rPr>
          <w:rFonts w:ascii="Calibri" w:eastAsia="Calibri" w:hAnsi="Calibri" w:cs="Calibri"/>
          <w:b/>
          <w:bCs/>
          <w:i/>
          <w:spacing w:val="-1"/>
          <w:sz w:val="22"/>
          <w:szCs w:val="22"/>
          <w:u w:val="single"/>
        </w:rPr>
        <w:t>May 2024</w:t>
      </w:r>
    </w:p>
    <w:p w14:paraId="7087600D" w14:textId="77777777" w:rsidR="009925E7" w:rsidRDefault="009925E7" w:rsidP="009925E7">
      <w:pPr>
        <w:spacing w:before="7" w:line="257" w:lineRule="auto"/>
        <w:ind w:left="920" w:right="-40" w:hanging="776"/>
        <w:rPr>
          <w:rFonts w:ascii="Calibri" w:eastAsia="Calibri" w:hAnsi="Calibri" w:cs="Calibri"/>
          <w:i/>
          <w:sz w:val="22"/>
          <w:szCs w:val="22"/>
        </w:rPr>
      </w:pPr>
    </w:p>
    <w:p w14:paraId="147CD148" w14:textId="77777777" w:rsidR="009925E7" w:rsidRDefault="009925E7" w:rsidP="009925E7">
      <w:pPr>
        <w:spacing w:before="7" w:line="257" w:lineRule="auto"/>
        <w:ind w:left="920" w:right="-40" w:hanging="77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ffi</w:t>
      </w:r>
      <w:r>
        <w:rPr>
          <w:rFonts w:ascii="Calibri" w:eastAsia="Calibri" w:hAnsi="Calibri" w:cs="Calibri"/>
          <w:i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hou</w:t>
      </w:r>
      <w:r>
        <w:rPr>
          <w:rFonts w:ascii="Calibri" w:eastAsia="Calibri" w:hAnsi="Calibri" w:cs="Calibri"/>
          <w:i/>
          <w:sz w:val="22"/>
          <w:szCs w:val="22"/>
        </w:rPr>
        <w:t>rs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v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 xml:space="preserve">l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depa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tu</w:t>
      </w:r>
      <w:r>
        <w:rPr>
          <w:rFonts w:ascii="Calibri" w:eastAsia="Calibri" w:hAnsi="Calibri" w:cs="Calibri"/>
          <w:i/>
          <w:sz w:val="22"/>
          <w:szCs w:val="22"/>
        </w:rPr>
        <w:t>re</w:t>
      </w:r>
    </w:p>
    <w:p w14:paraId="137562B1" w14:textId="77777777" w:rsidR="009925E7" w:rsidRDefault="009925E7" w:rsidP="009925E7">
      <w:pPr>
        <w:tabs>
          <w:tab w:val="left" w:pos="2100"/>
        </w:tabs>
        <w:spacing w:before="19" w:line="257" w:lineRule="auto"/>
        <w:ind w:right="-40"/>
      </w:pPr>
      <w:r>
        <w:br w:type="column"/>
      </w:r>
    </w:p>
    <w:p w14:paraId="1957E83C" w14:textId="77777777" w:rsidR="009925E7" w:rsidRDefault="009925E7" w:rsidP="009925E7">
      <w:pPr>
        <w:tabs>
          <w:tab w:val="left" w:pos="2100"/>
        </w:tabs>
        <w:spacing w:before="19" w:line="257" w:lineRule="auto"/>
        <w:ind w:right="-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Re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i/>
          <w:sz w:val="22"/>
          <w:szCs w:val="22"/>
        </w:rPr>
        <w:t xml:space="preserve">s </w:t>
      </w:r>
      <w:r>
        <w:rPr>
          <w:rFonts w:ascii="Calibri" w:eastAsia="Calibri" w:hAnsi="Calibri" w:cs="Calibri"/>
          <w:i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ab/>
      </w:r>
      <w:r>
        <w:rPr>
          <w:rFonts w:ascii="Calibri" w:eastAsia="Calibri" w:hAnsi="Calibri" w:cs="Calibri"/>
          <w:i/>
          <w:w w:val="40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 xml:space="preserve"> Sa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rd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ab/>
      </w:r>
    </w:p>
    <w:p w14:paraId="5C7507A8" w14:textId="77777777" w:rsidR="009925E7" w:rsidRDefault="009925E7" w:rsidP="009925E7">
      <w:pPr>
        <w:spacing w:before="7" w:line="257" w:lineRule="auto"/>
        <w:ind w:left="777" w:right="-40" w:hanging="777"/>
      </w:pPr>
      <w:r>
        <w:br w:type="column"/>
      </w:r>
    </w:p>
    <w:p w14:paraId="10B3AB46" w14:textId="77777777" w:rsidR="009925E7" w:rsidRDefault="009925E7" w:rsidP="009925E7">
      <w:pPr>
        <w:spacing w:before="7" w:line="257" w:lineRule="auto"/>
        <w:ind w:left="777" w:right="-40" w:hanging="77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  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ffi</w:t>
      </w:r>
      <w:r>
        <w:rPr>
          <w:rFonts w:ascii="Calibri" w:eastAsia="Calibri" w:hAnsi="Calibri" w:cs="Calibri"/>
          <w:i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hou</w:t>
      </w:r>
      <w:r>
        <w:rPr>
          <w:rFonts w:ascii="Calibri" w:eastAsia="Calibri" w:hAnsi="Calibri" w:cs="Calibri"/>
          <w:i/>
          <w:sz w:val="22"/>
          <w:szCs w:val="22"/>
        </w:rPr>
        <w:t>rs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v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 xml:space="preserve">l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depa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tu</w:t>
      </w:r>
      <w:r>
        <w:rPr>
          <w:rFonts w:ascii="Calibri" w:eastAsia="Calibri" w:hAnsi="Calibri" w:cs="Calibri"/>
          <w:i/>
          <w:sz w:val="22"/>
          <w:szCs w:val="22"/>
        </w:rPr>
        <w:t>re</w:t>
      </w:r>
    </w:p>
    <w:p w14:paraId="57BE5DD7" w14:textId="77777777" w:rsidR="009925E7" w:rsidRDefault="009925E7" w:rsidP="009925E7">
      <w:pPr>
        <w:tabs>
          <w:tab w:val="left" w:pos="2100"/>
        </w:tabs>
        <w:spacing w:before="19" w:line="257" w:lineRule="auto"/>
        <w:ind w:right="188"/>
      </w:pPr>
      <w:r>
        <w:br w:type="column"/>
      </w:r>
    </w:p>
    <w:p w14:paraId="3D22F0E6" w14:textId="77777777" w:rsidR="009925E7" w:rsidRDefault="009925E7" w:rsidP="009925E7">
      <w:pPr>
        <w:tabs>
          <w:tab w:val="left" w:pos="2100"/>
        </w:tabs>
        <w:spacing w:before="19" w:line="257" w:lineRule="auto"/>
        <w:ind w:right="188"/>
        <w:rPr>
          <w:rFonts w:ascii="Calibri" w:eastAsia="Calibri" w:hAnsi="Calibri" w:cs="Calibri"/>
          <w:sz w:val="22"/>
          <w:szCs w:val="22"/>
        </w:rPr>
        <w:sectPr w:rsidR="009925E7" w:rsidSect="009925E7">
          <w:type w:val="continuous"/>
          <w:pgSz w:w="12240" w:h="18720"/>
          <w:pgMar w:top="300" w:right="380" w:bottom="280" w:left="380" w:header="720" w:footer="720" w:gutter="0"/>
          <w:cols w:num="4" w:space="720" w:equalWidth="0">
            <w:col w:w="2185" w:space="824"/>
            <w:col w:w="2129" w:space="1120"/>
            <w:col w:w="2041" w:space="824"/>
            <w:col w:w="2357"/>
          </w:cols>
        </w:sectPr>
      </w:pPr>
      <w:r>
        <w:rPr>
          <w:rFonts w:ascii="Calibri" w:eastAsia="Calibri" w:hAnsi="Calibri" w:cs="Calibri"/>
          <w:i/>
          <w:sz w:val="22"/>
          <w:szCs w:val="22"/>
        </w:rPr>
        <w:t>Re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i/>
          <w:sz w:val="22"/>
          <w:szCs w:val="22"/>
        </w:rPr>
        <w:t xml:space="preserve">s </w:t>
      </w:r>
      <w:r>
        <w:rPr>
          <w:rFonts w:ascii="Calibri" w:eastAsia="Calibri" w:hAnsi="Calibri" w:cs="Calibri"/>
          <w:i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ab/>
      </w:r>
      <w:r>
        <w:rPr>
          <w:rFonts w:ascii="Calibri" w:eastAsia="Calibri" w:hAnsi="Calibri" w:cs="Calibri"/>
          <w:i/>
          <w:w w:val="40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 xml:space="preserve"> Sa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rd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ab/>
      </w:r>
    </w:p>
    <w:tbl>
      <w:tblPr>
        <w:tblpPr w:leftFromText="180" w:rightFromText="180" w:vertAnchor="text" w:horzAnchor="margin" w:tblpY="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"/>
        <w:gridCol w:w="744"/>
        <w:gridCol w:w="760"/>
        <w:gridCol w:w="752"/>
        <w:gridCol w:w="718"/>
        <w:gridCol w:w="630"/>
        <w:gridCol w:w="731"/>
      </w:tblGrid>
      <w:tr w:rsidR="009925E7" w14:paraId="709E8486" w14:textId="77777777" w:rsidTr="00F4299C">
        <w:trPr>
          <w:trHeight w:hRule="exact" w:val="536"/>
        </w:trPr>
        <w:tc>
          <w:tcPr>
            <w:tcW w:w="531" w:type="dxa"/>
            <w:vMerge w:val="restart"/>
          </w:tcPr>
          <w:p w14:paraId="008081B3" w14:textId="77777777" w:rsidR="009925E7" w:rsidRDefault="009925E7" w:rsidP="00F4299C">
            <w:pPr>
              <w:spacing w:before="9" w:line="160" w:lineRule="exact"/>
              <w:rPr>
                <w:sz w:val="16"/>
                <w:szCs w:val="16"/>
              </w:rPr>
            </w:pPr>
          </w:p>
          <w:p w14:paraId="5CFC50D8" w14:textId="77777777" w:rsidR="009925E7" w:rsidRDefault="009925E7" w:rsidP="00F4299C">
            <w:pPr>
              <w:spacing w:line="200" w:lineRule="exact"/>
            </w:pPr>
          </w:p>
          <w:p w14:paraId="56B65DBD" w14:textId="77777777" w:rsidR="009925E7" w:rsidRDefault="009925E7" w:rsidP="00F4299C">
            <w:pPr>
              <w:ind w:left="3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ys</w:t>
            </w:r>
          </w:p>
        </w:tc>
        <w:tc>
          <w:tcPr>
            <w:tcW w:w="1504" w:type="dxa"/>
            <w:gridSpan w:val="2"/>
          </w:tcPr>
          <w:p w14:paraId="2D36F6D9" w14:textId="77777777" w:rsidR="009925E7" w:rsidRDefault="009925E7" w:rsidP="00F4299C">
            <w:pPr>
              <w:spacing w:before="1" w:line="100" w:lineRule="exact"/>
              <w:rPr>
                <w:sz w:val="10"/>
                <w:szCs w:val="10"/>
              </w:rPr>
            </w:pPr>
          </w:p>
          <w:p w14:paraId="30A8BED8" w14:textId="77777777" w:rsidR="009925E7" w:rsidRDefault="009925E7" w:rsidP="00F4299C">
            <w:pPr>
              <w:ind w:left="5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M.</w:t>
            </w:r>
          </w:p>
        </w:tc>
        <w:tc>
          <w:tcPr>
            <w:tcW w:w="1470" w:type="dxa"/>
            <w:gridSpan w:val="2"/>
          </w:tcPr>
          <w:p w14:paraId="54AE4068" w14:textId="77777777" w:rsidR="009925E7" w:rsidRDefault="009925E7" w:rsidP="00F4299C">
            <w:pPr>
              <w:spacing w:before="1" w:line="100" w:lineRule="exact"/>
              <w:rPr>
                <w:sz w:val="10"/>
                <w:szCs w:val="10"/>
              </w:rPr>
            </w:pPr>
          </w:p>
          <w:p w14:paraId="3BE9AAC0" w14:textId="77777777" w:rsidR="009925E7" w:rsidRDefault="009925E7" w:rsidP="00F4299C">
            <w:pPr>
              <w:ind w:left="474" w:right="46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M.</w:t>
            </w:r>
          </w:p>
        </w:tc>
        <w:tc>
          <w:tcPr>
            <w:tcW w:w="1361" w:type="dxa"/>
            <w:gridSpan w:val="2"/>
          </w:tcPr>
          <w:p w14:paraId="0E4860D8" w14:textId="77777777" w:rsidR="009925E7" w:rsidRDefault="009925E7" w:rsidP="00F4299C">
            <w:pPr>
              <w:spacing w:line="220" w:lineRule="exact"/>
              <w:ind w:left="3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UNDER</w:t>
            </w:r>
          </w:p>
          <w:p w14:paraId="09B7F0D3" w14:textId="77777777" w:rsidR="009925E7" w:rsidRDefault="009925E7" w:rsidP="00F4299C">
            <w:pPr>
              <w:spacing w:before="19" w:line="260" w:lineRule="exact"/>
              <w:ind w:left="47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ME</w:t>
            </w:r>
          </w:p>
        </w:tc>
      </w:tr>
      <w:tr w:rsidR="009925E7" w14:paraId="268558F8" w14:textId="77777777" w:rsidTr="00F4299C">
        <w:trPr>
          <w:trHeight w:hRule="exact" w:val="533"/>
        </w:trPr>
        <w:tc>
          <w:tcPr>
            <w:tcW w:w="531" w:type="dxa"/>
            <w:vMerge/>
          </w:tcPr>
          <w:p w14:paraId="0C4EF986" w14:textId="77777777" w:rsidR="009925E7" w:rsidRDefault="009925E7" w:rsidP="00F4299C"/>
        </w:tc>
        <w:tc>
          <w:tcPr>
            <w:tcW w:w="744" w:type="dxa"/>
          </w:tcPr>
          <w:p w14:paraId="4CC7526F" w14:textId="77777777" w:rsidR="009925E7" w:rsidRDefault="009925E7" w:rsidP="00F4299C">
            <w:pPr>
              <w:spacing w:before="2" w:line="140" w:lineRule="exact"/>
              <w:rPr>
                <w:sz w:val="15"/>
                <w:szCs w:val="15"/>
              </w:rPr>
            </w:pPr>
          </w:p>
          <w:p w14:paraId="15B2547A" w14:textId="3EA88222" w:rsidR="009925E7" w:rsidRDefault="00BE7494" w:rsidP="00F4299C">
            <w:pPr>
              <w:ind w:left="6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1" locked="0" layoutInCell="1" allowOverlap="1" wp14:anchorId="73AC49CA" wp14:editId="71E66A62">
                      <wp:simplePos x="0" y="0"/>
                      <wp:positionH relativeFrom="column">
                        <wp:posOffset>-528377</wp:posOffset>
                      </wp:positionH>
                      <wp:positionV relativeFrom="paragraph">
                        <wp:posOffset>183573</wp:posOffset>
                      </wp:positionV>
                      <wp:extent cx="1931670" cy="257810"/>
                      <wp:effectExtent l="0" t="0" r="11430" b="27940"/>
                      <wp:wrapNone/>
                      <wp:docPr id="766454329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1670" cy="257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70D49A" w14:textId="77777777" w:rsidR="00BE7494" w:rsidRPr="00345F41" w:rsidRDefault="00BE7494" w:rsidP="00BE7494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  <w:t>HOLIDAY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AC49CA" id="_x0000_s1060" style="position:absolute;left:0;text-align:left;margin-left:-41.6pt;margin-top:14.45pt;width:152.1pt;height:20.3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" fillcolor="white [3212]" strokecolor="white [3212]" strokeweight="2pt">
                      <v:textbox>
                        <w:txbxContent>
                          <w:p w14:paraId="0A70D49A" w14:textId="77777777" w:rsidR="00BE7494" w:rsidRPr="00345F41" w:rsidRDefault="00BE7494" w:rsidP="00BE7494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  <w:t>HOLIDAY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925E7"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 w:rsidR="009925E7"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RR</w:t>
            </w:r>
            <w:r w:rsidR="009925E7"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IV</w:t>
            </w:r>
            <w:r w:rsidR="009925E7"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 w:rsidR="009925E7"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L</w:t>
            </w:r>
          </w:p>
        </w:tc>
        <w:tc>
          <w:tcPr>
            <w:tcW w:w="760" w:type="dxa"/>
          </w:tcPr>
          <w:p w14:paraId="755F923A" w14:textId="77777777" w:rsidR="009925E7" w:rsidRDefault="009925E7" w:rsidP="00F4299C">
            <w:pPr>
              <w:spacing w:before="44" w:line="265" w:lineRule="auto"/>
              <w:ind w:left="183" w:right="97" w:hanging="7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PA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 xml:space="preserve">-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E</w:t>
            </w:r>
          </w:p>
        </w:tc>
        <w:tc>
          <w:tcPr>
            <w:tcW w:w="752" w:type="dxa"/>
          </w:tcPr>
          <w:p w14:paraId="6E79A6F7" w14:textId="77777777" w:rsidR="009925E7" w:rsidRDefault="009925E7" w:rsidP="00F4299C">
            <w:pPr>
              <w:spacing w:before="2" w:line="140" w:lineRule="exact"/>
              <w:rPr>
                <w:sz w:val="15"/>
                <w:szCs w:val="15"/>
              </w:rPr>
            </w:pPr>
          </w:p>
          <w:p w14:paraId="4C074126" w14:textId="77777777" w:rsidR="009925E7" w:rsidRDefault="009925E7" w:rsidP="00F4299C">
            <w:pPr>
              <w:ind w:left="6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IV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L</w:t>
            </w:r>
          </w:p>
        </w:tc>
        <w:tc>
          <w:tcPr>
            <w:tcW w:w="718" w:type="dxa"/>
          </w:tcPr>
          <w:p w14:paraId="4D5B2C8A" w14:textId="77777777" w:rsidR="009925E7" w:rsidRDefault="009925E7" w:rsidP="00F4299C">
            <w:pPr>
              <w:spacing w:before="44" w:line="265" w:lineRule="auto"/>
              <w:ind w:left="175" w:right="98" w:hanging="7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PA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 xml:space="preserve">-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E</w:t>
            </w:r>
          </w:p>
        </w:tc>
        <w:tc>
          <w:tcPr>
            <w:tcW w:w="630" w:type="dxa"/>
          </w:tcPr>
          <w:p w14:paraId="3DC88CE4" w14:textId="77777777" w:rsidR="009925E7" w:rsidRDefault="009925E7" w:rsidP="00F4299C">
            <w:pPr>
              <w:spacing w:before="2" w:line="140" w:lineRule="exact"/>
              <w:rPr>
                <w:sz w:val="15"/>
                <w:szCs w:val="15"/>
              </w:rPr>
            </w:pPr>
          </w:p>
          <w:p w14:paraId="51D1C9BD" w14:textId="77777777" w:rsidR="009925E7" w:rsidRDefault="009925E7" w:rsidP="00F4299C">
            <w:pPr>
              <w:ind w:left="14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rs</w:t>
            </w:r>
          </w:p>
        </w:tc>
        <w:tc>
          <w:tcPr>
            <w:tcW w:w="731" w:type="dxa"/>
          </w:tcPr>
          <w:p w14:paraId="7835395D" w14:textId="77777777" w:rsidR="009925E7" w:rsidRDefault="009925E7" w:rsidP="00F4299C">
            <w:pPr>
              <w:spacing w:before="2" w:line="140" w:lineRule="exact"/>
              <w:rPr>
                <w:sz w:val="15"/>
                <w:szCs w:val="15"/>
              </w:rPr>
            </w:pPr>
          </w:p>
          <w:p w14:paraId="2CE69F98" w14:textId="77777777" w:rsidR="009925E7" w:rsidRDefault="009925E7" w:rsidP="00F4299C">
            <w:pPr>
              <w:ind w:left="5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s</w:t>
            </w:r>
          </w:p>
        </w:tc>
      </w:tr>
      <w:tr w:rsidR="009925E7" w14:paraId="12C24B88" w14:textId="77777777" w:rsidTr="00F4299C">
        <w:trPr>
          <w:trHeight w:hRule="exact" w:val="288"/>
        </w:trPr>
        <w:tc>
          <w:tcPr>
            <w:tcW w:w="531" w:type="dxa"/>
          </w:tcPr>
          <w:p w14:paraId="64B2F842" w14:textId="77777777" w:rsidR="009925E7" w:rsidRDefault="009925E7" w:rsidP="00F4299C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44" w:type="dxa"/>
            <w:vAlign w:val="center"/>
          </w:tcPr>
          <w:p w14:paraId="40EAF7D5" w14:textId="6A04366A" w:rsidR="009925E7" w:rsidRDefault="009925E7" w:rsidP="00F4299C">
            <w:pPr>
              <w:jc w:val="center"/>
            </w:pPr>
          </w:p>
        </w:tc>
        <w:tc>
          <w:tcPr>
            <w:tcW w:w="760" w:type="dxa"/>
            <w:vAlign w:val="center"/>
          </w:tcPr>
          <w:p w14:paraId="113289E3" w14:textId="1120A185" w:rsidR="009925E7" w:rsidRDefault="009925E7" w:rsidP="00F4299C">
            <w:pPr>
              <w:jc w:val="center"/>
            </w:pPr>
          </w:p>
        </w:tc>
        <w:tc>
          <w:tcPr>
            <w:tcW w:w="752" w:type="dxa"/>
            <w:vAlign w:val="center"/>
          </w:tcPr>
          <w:p w14:paraId="6307DE2F" w14:textId="77777777" w:rsidR="009925E7" w:rsidRDefault="009925E7" w:rsidP="00F4299C">
            <w:pPr>
              <w:jc w:val="center"/>
            </w:pPr>
          </w:p>
          <w:p w14:paraId="5AE08555" w14:textId="013BF039" w:rsidR="009925E7" w:rsidRDefault="009925E7" w:rsidP="00F4299C">
            <w:pPr>
              <w:jc w:val="center"/>
            </w:pPr>
          </w:p>
        </w:tc>
        <w:tc>
          <w:tcPr>
            <w:tcW w:w="718" w:type="dxa"/>
            <w:vAlign w:val="center"/>
          </w:tcPr>
          <w:p w14:paraId="0A20883F" w14:textId="77777777" w:rsidR="009925E7" w:rsidRDefault="009925E7" w:rsidP="00F4299C">
            <w:pPr>
              <w:jc w:val="center"/>
            </w:pPr>
          </w:p>
          <w:p w14:paraId="17F1E6DB" w14:textId="77777777" w:rsidR="009925E7" w:rsidRDefault="009925E7" w:rsidP="00F4299C">
            <w:pPr>
              <w:jc w:val="center"/>
            </w:pPr>
          </w:p>
        </w:tc>
        <w:tc>
          <w:tcPr>
            <w:tcW w:w="630" w:type="dxa"/>
          </w:tcPr>
          <w:p w14:paraId="36320B18" w14:textId="77777777" w:rsidR="009925E7" w:rsidRDefault="009925E7" w:rsidP="00F4299C">
            <w:pPr>
              <w:jc w:val="center"/>
            </w:pPr>
          </w:p>
        </w:tc>
        <w:tc>
          <w:tcPr>
            <w:tcW w:w="731" w:type="dxa"/>
          </w:tcPr>
          <w:p w14:paraId="38E05FA7" w14:textId="77777777" w:rsidR="009925E7" w:rsidRDefault="009925E7" w:rsidP="00F4299C">
            <w:pPr>
              <w:jc w:val="center"/>
            </w:pPr>
          </w:p>
        </w:tc>
      </w:tr>
      <w:tr w:rsidR="00BE7494" w14:paraId="2053C9E1" w14:textId="77777777" w:rsidTr="00F4299C">
        <w:trPr>
          <w:trHeight w:hRule="exact" w:val="288"/>
        </w:trPr>
        <w:tc>
          <w:tcPr>
            <w:tcW w:w="531" w:type="dxa"/>
          </w:tcPr>
          <w:p w14:paraId="42D86D48" w14:textId="77777777" w:rsidR="00BE7494" w:rsidRDefault="00BE7494" w:rsidP="00BE7494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744" w:type="dxa"/>
            <w:vAlign w:val="center"/>
          </w:tcPr>
          <w:p w14:paraId="03E54AF0" w14:textId="41309116" w:rsidR="00BE7494" w:rsidRDefault="00BE7494" w:rsidP="00BE7494">
            <w:pPr>
              <w:jc w:val="center"/>
            </w:pPr>
            <w:r>
              <w:t>8:</w:t>
            </w:r>
            <w:r w:rsidR="00D65760">
              <w:t>0</w:t>
            </w:r>
          </w:p>
        </w:tc>
        <w:tc>
          <w:tcPr>
            <w:tcW w:w="760" w:type="dxa"/>
            <w:vAlign w:val="center"/>
          </w:tcPr>
          <w:p w14:paraId="0E787C42" w14:textId="78A8448D" w:rsidR="00BE7494" w:rsidRDefault="00BE7494" w:rsidP="00BE7494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3F43A3C1" w14:textId="6A5AD546" w:rsidR="00BE7494" w:rsidRDefault="00BE7494" w:rsidP="00BE7494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20EDEA4C" w14:textId="39B4C89B" w:rsidR="00BE7494" w:rsidRDefault="00BE7494" w:rsidP="00BE7494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62422E83" w14:textId="77777777" w:rsidR="00BE7494" w:rsidRDefault="00BE7494" w:rsidP="00BE7494">
            <w:pPr>
              <w:jc w:val="center"/>
            </w:pPr>
          </w:p>
        </w:tc>
        <w:tc>
          <w:tcPr>
            <w:tcW w:w="731" w:type="dxa"/>
          </w:tcPr>
          <w:p w14:paraId="1FFF4DAE" w14:textId="77777777" w:rsidR="00BE7494" w:rsidRDefault="00BE7494" w:rsidP="00BE7494">
            <w:pPr>
              <w:jc w:val="center"/>
            </w:pPr>
          </w:p>
        </w:tc>
      </w:tr>
      <w:tr w:rsidR="00BE7494" w14:paraId="51FCE69E" w14:textId="77777777" w:rsidTr="00F4299C">
        <w:trPr>
          <w:trHeight w:hRule="exact" w:val="288"/>
        </w:trPr>
        <w:tc>
          <w:tcPr>
            <w:tcW w:w="531" w:type="dxa"/>
          </w:tcPr>
          <w:p w14:paraId="49748305" w14:textId="77777777" w:rsidR="00BE7494" w:rsidRDefault="00BE7494" w:rsidP="00BE7494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744" w:type="dxa"/>
            <w:vAlign w:val="center"/>
          </w:tcPr>
          <w:p w14:paraId="15D33F32" w14:textId="6780A48B" w:rsidR="00BE7494" w:rsidRPr="00C62B62" w:rsidRDefault="00BE7494" w:rsidP="00BE7494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642C159D" w14:textId="4D355837" w:rsidR="00BE7494" w:rsidRPr="00C62B62" w:rsidRDefault="00BE7494" w:rsidP="00BE7494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0A460793" w14:textId="12860927" w:rsidR="00BE7494" w:rsidRPr="00C62B62" w:rsidRDefault="00BE7494" w:rsidP="00BE7494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3B9D3638" w14:textId="3B19E879" w:rsidR="00BE7494" w:rsidRPr="00C62B62" w:rsidRDefault="00BE7494" w:rsidP="00BE7494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1935D571" w14:textId="77777777" w:rsidR="00BE7494" w:rsidRDefault="00BE7494" w:rsidP="00BE7494">
            <w:pPr>
              <w:jc w:val="center"/>
            </w:pPr>
          </w:p>
        </w:tc>
        <w:tc>
          <w:tcPr>
            <w:tcW w:w="731" w:type="dxa"/>
          </w:tcPr>
          <w:p w14:paraId="414A1463" w14:textId="77777777" w:rsidR="00BE7494" w:rsidRDefault="00BE7494" w:rsidP="00BE7494">
            <w:pPr>
              <w:jc w:val="center"/>
            </w:pPr>
          </w:p>
        </w:tc>
      </w:tr>
      <w:tr w:rsidR="00BE7494" w14:paraId="1742995C" w14:textId="77777777" w:rsidTr="00F4299C">
        <w:trPr>
          <w:trHeight w:hRule="exact" w:val="288"/>
        </w:trPr>
        <w:tc>
          <w:tcPr>
            <w:tcW w:w="531" w:type="dxa"/>
          </w:tcPr>
          <w:p w14:paraId="6E280E44" w14:textId="77777777" w:rsidR="00BE7494" w:rsidRDefault="00BE7494" w:rsidP="00BE7494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744" w:type="dxa"/>
            <w:vAlign w:val="center"/>
          </w:tcPr>
          <w:p w14:paraId="11B842DD" w14:textId="59775CB6" w:rsidR="00BE7494" w:rsidRPr="00C62B62" w:rsidRDefault="00BE7494" w:rsidP="00BE74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64E9CB02" w14:textId="5E486F9D" w:rsidR="00BE7494" w:rsidRPr="00C62B62" w:rsidRDefault="00BE7494" w:rsidP="00BE749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1" locked="0" layoutInCell="1" allowOverlap="1" wp14:anchorId="1BEED00D" wp14:editId="33B0396C">
                      <wp:simplePos x="0" y="0"/>
                      <wp:positionH relativeFrom="column">
                        <wp:posOffset>-503555</wp:posOffset>
                      </wp:positionH>
                      <wp:positionV relativeFrom="paragraph">
                        <wp:posOffset>29210</wp:posOffset>
                      </wp:positionV>
                      <wp:extent cx="1931670" cy="257810"/>
                      <wp:effectExtent l="0" t="0" r="11430" b="27940"/>
                      <wp:wrapNone/>
                      <wp:docPr id="160794168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1670" cy="257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B5B8A8" w14:textId="77777777" w:rsidR="00BE7494" w:rsidRPr="00345F41" w:rsidRDefault="00BE7494" w:rsidP="009925E7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</w:pPr>
                                  <w:r w:rsidRPr="00345F41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  <w:t>SERVICES NOT REQUIRED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EED00D" id="_x0000_s1061" style="position:absolute;left:0;text-align:left;margin-left:-39.65pt;margin-top:2.3pt;width:152.1pt;height:20.3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" fillcolor="white [3212]" strokecolor="white [3212]" strokeweight="2pt">
                      <v:textbox>
                        <w:txbxContent>
                          <w:p w14:paraId="2BB5B8A8" w14:textId="77777777" w:rsidR="00BE7494" w:rsidRPr="00345F41" w:rsidRDefault="00BE7494" w:rsidP="009925E7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345F41"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  <w:t>SERVICES NOT REQUIRED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52" w:type="dxa"/>
            <w:vAlign w:val="center"/>
          </w:tcPr>
          <w:p w14:paraId="781E0ACD" w14:textId="5A3CC9C7" w:rsidR="00BE7494" w:rsidRPr="00C62B62" w:rsidRDefault="00BE7494" w:rsidP="00BE7494">
            <w:pPr>
              <w:jc w:val="center"/>
            </w:pPr>
          </w:p>
        </w:tc>
        <w:tc>
          <w:tcPr>
            <w:tcW w:w="718" w:type="dxa"/>
            <w:vAlign w:val="center"/>
          </w:tcPr>
          <w:p w14:paraId="33915D13" w14:textId="46829C9E" w:rsidR="00BE7494" w:rsidRPr="00C62B62" w:rsidRDefault="00BE7494" w:rsidP="00BE7494">
            <w:pPr>
              <w:spacing w:line="360" w:lineRule="auto"/>
              <w:jc w:val="center"/>
            </w:pPr>
          </w:p>
        </w:tc>
        <w:tc>
          <w:tcPr>
            <w:tcW w:w="630" w:type="dxa"/>
          </w:tcPr>
          <w:p w14:paraId="6AAC6C74" w14:textId="77777777" w:rsidR="00BE7494" w:rsidRDefault="00BE7494" w:rsidP="00BE7494">
            <w:pPr>
              <w:jc w:val="center"/>
            </w:pPr>
          </w:p>
        </w:tc>
        <w:tc>
          <w:tcPr>
            <w:tcW w:w="731" w:type="dxa"/>
          </w:tcPr>
          <w:p w14:paraId="73C99413" w14:textId="77777777" w:rsidR="00BE7494" w:rsidRDefault="00BE7494" w:rsidP="00BE7494">
            <w:pPr>
              <w:jc w:val="center"/>
            </w:pPr>
          </w:p>
        </w:tc>
      </w:tr>
      <w:tr w:rsidR="00BE7494" w14:paraId="366CFCCE" w14:textId="77777777" w:rsidTr="00F4299C">
        <w:trPr>
          <w:trHeight w:hRule="exact" w:val="288"/>
        </w:trPr>
        <w:tc>
          <w:tcPr>
            <w:tcW w:w="531" w:type="dxa"/>
          </w:tcPr>
          <w:p w14:paraId="71022D05" w14:textId="77777777" w:rsidR="00BE7494" w:rsidRDefault="00BE7494" w:rsidP="00BE7494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744" w:type="dxa"/>
            <w:vAlign w:val="center"/>
          </w:tcPr>
          <w:p w14:paraId="7B860768" w14:textId="532C8A3B" w:rsidR="00BE7494" w:rsidRDefault="00BE7494" w:rsidP="00BE74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5FD724E1" w14:textId="12F42D68" w:rsidR="00BE7494" w:rsidRDefault="00BE7494" w:rsidP="00BE7494">
            <w:pPr>
              <w:jc w:val="center"/>
            </w:pPr>
          </w:p>
        </w:tc>
        <w:tc>
          <w:tcPr>
            <w:tcW w:w="752" w:type="dxa"/>
            <w:vAlign w:val="center"/>
          </w:tcPr>
          <w:p w14:paraId="5BAEAE91" w14:textId="4B42C62B" w:rsidR="00BE7494" w:rsidRDefault="00BE7494" w:rsidP="00BE7494">
            <w:pPr>
              <w:jc w:val="center"/>
            </w:pPr>
          </w:p>
        </w:tc>
        <w:tc>
          <w:tcPr>
            <w:tcW w:w="718" w:type="dxa"/>
            <w:vAlign w:val="center"/>
          </w:tcPr>
          <w:p w14:paraId="576BE0EB" w14:textId="3EB42927" w:rsidR="00BE7494" w:rsidRDefault="00BE7494" w:rsidP="00BE7494">
            <w:pPr>
              <w:jc w:val="center"/>
            </w:pPr>
          </w:p>
        </w:tc>
        <w:tc>
          <w:tcPr>
            <w:tcW w:w="630" w:type="dxa"/>
          </w:tcPr>
          <w:p w14:paraId="60A074F4" w14:textId="77777777" w:rsidR="00BE7494" w:rsidRDefault="00BE7494" w:rsidP="00BE7494">
            <w:pPr>
              <w:jc w:val="center"/>
            </w:pPr>
          </w:p>
        </w:tc>
        <w:tc>
          <w:tcPr>
            <w:tcW w:w="731" w:type="dxa"/>
          </w:tcPr>
          <w:p w14:paraId="06B3AFD4" w14:textId="77777777" w:rsidR="00BE7494" w:rsidRDefault="00BE7494" w:rsidP="00BE7494">
            <w:pPr>
              <w:jc w:val="center"/>
            </w:pPr>
          </w:p>
        </w:tc>
      </w:tr>
      <w:tr w:rsidR="00BE7494" w14:paraId="474BAE7F" w14:textId="77777777" w:rsidTr="00F4299C">
        <w:trPr>
          <w:trHeight w:hRule="exact" w:val="288"/>
        </w:trPr>
        <w:tc>
          <w:tcPr>
            <w:tcW w:w="531" w:type="dxa"/>
          </w:tcPr>
          <w:p w14:paraId="0E2B4BCC" w14:textId="77777777" w:rsidR="00BE7494" w:rsidRDefault="00BE7494" w:rsidP="00BE7494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744" w:type="dxa"/>
            <w:vAlign w:val="center"/>
          </w:tcPr>
          <w:p w14:paraId="2E07863C" w14:textId="1057D44D" w:rsidR="00BE7494" w:rsidRDefault="00BE7494" w:rsidP="00BE7494">
            <w:pPr>
              <w:jc w:val="center"/>
            </w:pPr>
            <w:r>
              <w:t>8:</w:t>
            </w:r>
            <w:r w:rsidR="00D65760">
              <w:t>0</w:t>
            </w:r>
            <w:r>
              <w:t>0</w:t>
            </w:r>
          </w:p>
        </w:tc>
        <w:tc>
          <w:tcPr>
            <w:tcW w:w="760" w:type="dxa"/>
            <w:vAlign w:val="center"/>
          </w:tcPr>
          <w:p w14:paraId="71B57D51" w14:textId="78138B36" w:rsidR="00BE7494" w:rsidRDefault="00BE7494" w:rsidP="00BE7494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5A957E3E" w14:textId="20D09B51" w:rsidR="00BE7494" w:rsidRDefault="00BE7494" w:rsidP="00BE7494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3418E711" w14:textId="7DE34046" w:rsidR="00BE7494" w:rsidRDefault="00BE7494" w:rsidP="00BE7494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3A654926" w14:textId="77777777" w:rsidR="00BE7494" w:rsidRDefault="00BE7494" w:rsidP="00BE7494">
            <w:pPr>
              <w:jc w:val="center"/>
            </w:pPr>
          </w:p>
        </w:tc>
        <w:tc>
          <w:tcPr>
            <w:tcW w:w="731" w:type="dxa"/>
          </w:tcPr>
          <w:p w14:paraId="5AB405B4" w14:textId="77777777" w:rsidR="00BE7494" w:rsidRDefault="00BE7494" w:rsidP="00BE7494">
            <w:pPr>
              <w:jc w:val="center"/>
            </w:pPr>
          </w:p>
        </w:tc>
      </w:tr>
      <w:tr w:rsidR="00BE7494" w14:paraId="4CAF39B9" w14:textId="77777777" w:rsidTr="00F4299C">
        <w:trPr>
          <w:trHeight w:hRule="exact" w:val="289"/>
        </w:trPr>
        <w:tc>
          <w:tcPr>
            <w:tcW w:w="531" w:type="dxa"/>
          </w:tcPr>
          <w:p w14:paraId="3D720B63" w14:textId="77777777" w:rsidR="00BE7494" w:rsidRDefault="00BE7494" w:rsidP="00BE7494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744" w:type="dxa"/>
            <w:vAlign w:val="center"/>
          </w:tcPr>
          <w:p w14:paraId="5B2BB938" w14:textId="40A3C5D5" w:rsidR="00BE7494" w:rsidRDefault="00BE7494" w:rsidP="00BE7494">
            <w:pPr>
              <w:jc w:val="center"/>
            </w:pPr>
            <w:r>
              <w:t>8:</w:t>
            </w:r>
            <w:r w:rsidR="00D65760">
              <w:t>00</w:t>
            </w:r>
          </w:p>
        </w:tc>
        <w:tc>
          <w:tcPr>
            <w:tcW w:w="760" w:type="dxa"/>
            <w:vAlign w:val="center"/>
          </w:tcPr>
          <w:p w14:paraId="376D7488" w14:textId="4B5373E8" w:rsidR="00BE7494" w:rsidRDefault="00BE7494" w:rsidP="00BE7494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7D1C616A" w14:textId="5B92783A" w:rsidR="00BE7494" w:rsidRDefault="00BE7494" w:rsidP="00BE7494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44D221CF" w14:textId="1D1B26F5" w:rsidR="00BE7494" w:rsidRDefault="00BE7494" w:rsidP="00BE7494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4C67D73E" w14:textId="77777777" w:rsidR="00BE7494" w:rsidRDefault="00BE7494" w:rsidP="00BE7494">
            <w:pPr>
              <w:jc w:val="center"/>
            </w:pPr>
          </w:p>
        </w:tc>
        <w:tc>
          <w:tcPr>
            <w:tcW w:w="731" w:type="dxa"/>
          </w:tcPr>
          <w:p w14:paraId="46B94595" w14:textId="77777777" w:rsidR="00BE7494" w:rsidRDefault="00BE7494" w:rsidP="00BE7494">
            <w:pPr>
              <w:jc w:val="center"/>
            </w:pPr>
          </w:p>
        </w:tc>
      </w:tr>
      <w:tr w:rsidR="00BE7494" w14:paraId="109A0B74" w14:textId="77777777" w:rsidTr="00F4299C">
        <w:trPr>
          <w:trHeight w:hRule="exact" w:val="288"/>
        </w:trPr>
        <w:tc>
          <w:tcPr>
            <w:tcW w:w="531" w:type="dxa"/>
          </w:tcPr>
          <w:p w14:paraId="79464AD1" w14:textId="77777777" w:rsidR="00BE7494" w:rsidRDefault="00BE7494" w:rsidP="00BE7494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744" w:type="dxa"/>
            <w:vAlign w:val="center"/>
          </w:tcPr>
          <w:p w14:paraId="18B12140" w14:textId="35B24F55" w:rsidR="00BE7494" w:rsidRDefault="00BE7494" w:rsidP="00CB77B6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5E554853" w14:textId="149A50EA" w:rsidR="00BE7494" w:rsidRDefault="00BE7494" w:rsidP="00CB77B6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08C47B36" w14:textId="7F1EDD19" w:rsidR="00BE7494" w:rsidRDefault="00BE7494" w:rsidP="00CB77B6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74B77F09" w14:textId="5E14FBD8" w:rsidR="00BE7494" w:rsidRDefault="00BE7494" w:rsidP="00CB77B6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3E9173DB" w14:textId="77777777" w:rsidR="00BE7494" w:rsidRDefault="00BE7494" w:rsidP="00BE7494">
            <w:pPr>
              <w:jc w:val="center"/>
            </w:pPr>
          </w:p>
        </w:tc>
        <w:tc>
          <w:tcPr>
            <w:tcW w:w="731" w:type="dxa"/>
          </w:tcPr>
          <w:p w14:paraId="6D166E80" w14:textId="77777777" w:rsidR="00BE7494" w:rsidRDefault="00BE7494" w:rsidP="00BE7494">
            <w:pPr>
              <w:jc w:val="center"/>
            </w:pPr>
          </w:p>
        </w:tc>
      </w:tr>
      <w:tr w:rsidR="00BE7494" w14:paraId="767D4935" w14:textId="77777777" w:rsidTr="00F4299C">
        <w:trPr>
          <w:trHeight w:hRule="exact" w:val="288"/>
        </w:trPr>
        <w:tc>
          <w:tcPr>
            <w:tcW w:w="531" w:type="dxa"/>
          </w:tcPr>
          <w:p w14:paraId="00B62ACD" w14:textId="77777777" w:rsidR="00BE7494" w:rsidRDefault="00BE7494" w:rsidP="00BE7494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744" w:type="dxa"/>
            <w:vAlign w:val="center"/>
          </w:tcPr>
          <w:p w14:paraId="67949CCA" w14:textId="449A68A3" w:rsidR="00BE7494" w:rsidRDefault="00BE7494" w:rsidP="00CB77B6">
            <w:pPr>
              <w:jc w:val="center"/>
            </w:pPr>
            <w:r>
              <w:t>8:0</w:t>
            </w:r>
            <w:r w:rsidR="00D65760">
              <w:t>0</w:t>
            </w:r>
          </w:p>
        </w:tc>
        <w:tc>
          <w:tcPr>
            <w:tcW w:w="760" w:type="dxa"/>
            <w:vAlign w:val="center"/>
          </w:tcPr>
          <w:p w14:paraId="4B4FD291" w14:textId="55472936" w:rsidR="00BE7494" w:rsidRDefault="00BE7494" w:rsidP="00CB77B6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504DDA2B" w14:textId="2604D542" w:rsidR="00BE7494" w:rsidRDefault="00BE7494" w:rsidP="00CB77B6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55B78720" w14:textId="22761A3F" w:rsidR="00BE7494" w:rsidRDefault="00BE7494" w:rsidP="00CB77B6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7CC7B8DA" w14:textId="77777777" w:rsidR="00BE7494" w:rsidRDefault="00BE7494" w:rsidP="00BE7494">
            <w:pPr>
              <w:jc w:val="center"/>
            </w:pPr>
          </w:p>
        </w:tc>
        <w:tc>
          <w:tcPr>
            <w:tcW w:w="731" w:type="dxa"/>
          </w:tcPr>
          <w:p w14:paraId="150B886C" w14:textId="77777777" w:rsidR="00BE7494" w:rsidRDefault="00BE7494" w:rsidP="00BE7494">
            <w:pPr>
              <w:jc w:val="center"/>
            </w:pPr>
          </w:p>
        </w:tc>
      </w:tr>
      <w:tr w:rsidR="00BE7494" w14:paraId="3C10BD1C" w14:textId="77777777" w:rsidTr="00F4299C">
        <w:trPr>
          <w:trHeight w:hRule="exact" w:val="288"/>
        </w:trPr>
        <w:tc>
          <w:tcPr>
            <w:tcW w:w="531" w:type="dxa"/>
          </w:tcPr>
          <w:p w14:paraId="3F6E7C60" w14:textId="77777777" w:rsidR="00BE7494" w:rsidRDefault="00BE7494" w:rsidP="00BE7494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744" w:type="dxa"/>
            <w:vAlign w:val="center"/>
          </w:tcPr>
          <w:p w14:paraId="0CA64E1D" w14:textId="27D9B17D" w:rsidR="00BE7494" w:rsidRDefault="00BE7494" w:rsidP="00BE7494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630F5CD7" w14:textId="657AD0A4" w:rsidR="00BE7494" w:rsidRDefault="00BE7494" w:rsidP="00BE7494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5F6987AF" w14:textId="33A30151" w:rsidR="00BE7494" w:rsidRDefault="00BE7494" w:rsidP="00BE7494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6E872DC5" w14:textId="0F763CD2" w:rsidR="00BE7494" w:rsidRDefault="00BE7494" w:rsidP="00BE7494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52F3DFAB" w14:textId="77777777" w:rsidR="00BE7494" w:rsidRDefault="00BE7494" w:rsidP="00BE7494">
            <w:pPr>
              <w:jc w:val="center"/>
            </w:pPr>
          </w:p>
        </w:tc>
        <w:tc>
          <w:tcPr>
            <w:tcW w:w="731" w:type="dxa"/>
          </w:tcPr>
          <w:p w14:paraId="70D87BC2" w14:textId="77777777" w:rsidR="00BE7494" w:rsidRDefault="00BE7494" w:rsidP="00BE7494">
            <w:pPr>
              <w:jc w:val="center"/>
            </w:pPr>
          </w:p>
        </w:tc>
      </w:tr>
      <w:tr w:rsidR="00BE7494" w14:paraId="1167229C" w14:textId="77777777" w:rsidTr="00F4299C">
        <w:trPr>
          <w:trHeight w:hRule="exact" w:val="288"/>
        </w:trPr>
        <w:tc>
          <w:tcPr>
            <w:tcW w:w="531" w:type="dxa"/>
          </w:tcPr>
          <w:p w14:paraId="6933A9EB" w14:textId="77777777" w:rsidR="00BE7494" w:rsidRDefault="00BE7494" w:rsidP="00BE7494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  <w:tc>
          <w:tcPr>
            <w:tcW w:w="744" w:type="dxa"/>
            <w:vAlign w:val="center"/>
          </w:tcPr>
          <w:p w14:paraId="7E0A98E6" w14:textId="3A393B9C" w:rsidR="00BE7494" w:rsidRDefault="00BE7494" w:rsidP="00BE749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1" locked="0" layoutInCell="1" allowOverlap="1" wp14:anchorId="7BDABC32" wp14:editId="1172BFB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34925</wp:posOffset>
                      </wp:positionV>
                      <wp:extent cx="1931670" cy="257810"/>
                      <wp:effectExtent l="0" t="0" r="11430" b="27940"/>
                      <wp:wrapNone/>
                      <wp:docPr id="36167475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1670" cy="257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080733" w14:textId="77777777" w:rsidR="00BE7494" w:rsidRPr="00345F41" w:rsidRDefault="00BE7494" w:rsidP="009925E7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</w:pPr>
                                  <w:r w:rsidRPr="00345F41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  <w:t>SERVICES NOT REQUIRED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DABC32" id="_x0000_s1062" style="position:absolute;left:0;text-align:left;margin-left:1.25pt;margin-top:2.75pt;width:152.1pt;height:20.3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" fillcolor="white [3212]" strokecolor="white [3212]" strokeweight="2pt">
                      <v:textbox>
                        <w:txbxContent>
                          <w:p w14:paraId="46080733" w14:textId="77777777" w:rsidR="00BE7494" w:rsidRPr="00345F41" w:rsidRDefault="00BE7494" w:rsidP="009925E7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345F41"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  <w:t>SERVICES NOT REQUIRED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60" w:type="dxa"/>
            <w:vAlign w:val="center"/>
          </w:tcPr>
          <w:p w14:paraId="7798AB68" w14:textId="09194E71" w:rsidR="00BE7494" w:rsidRDefault="00BE7494" w:rsidP="00BE7494">
            <w:pPr>
              <w:jc w:val="center"/>
            </w:pPr>
          </w:p>
        </w:tc>
        <w:tc>
          <w:tcPr>
            <w:tcW w:w="752" w:type="dxa"/>
            <w:vAlign w:val="center"/>
          </w:tcPr>
          <w:p w14:paraId="36F4BEBA" w14:textId="51E9C4B0" w:rsidR="00BE7494" w:rsidRDefault="00BE7494" w:rsidP="00BE7494">
            <w:pPr>
              <w:jc w:val="center"/>
            </w:pPr>
          </w:p>
        </w:tc>
        <w:tc>
          <w:tcPr>
            <w:tcW w:w="718" w:type="dxa"/>
            <w:vAlign w:val="center"/>
          </w:tcPr>
          <w:p w14:paraId="6645A87B" w14:textId="3E3B79C1" w:rsidR="00BE7494" w:rsidRDefault="00BE7494" w:rsidP="00BE7494">
            <w:pPr>
              <w:jc w:val="center"/>
            </w:pPr>
          </w:p>
        </w:tc>
        <w:tc>
          <w:tcPr>
            <w:tcW w:w="630" w:type="dxa"/>
          </w:tcPr>
          <w:p w14:paraId="195D5865" w14:textId="77777777" w:rsidR="00BE7494" w:rsidRDefault="00BE7494" w:rsidP="00BE7494">
            <w:pPr>
              <w:jc w:val="center"/>
            </w:pPr>
          </w:p>
        </w:tc>
        <w:tc>
          <w:tcPr>
            <w:tcW w:w="731" w:type="dxa"/>
          </w:tcPr>
          <w:p w14:paraId="2D14C8C6" w14:textId="77777777" w:rsidR="00BE7494" w:rsidRDefault="00BE7494" w:rsidP="00BE7494">
            <w:pPr>
              <w:jc w:val="center"/>
            </w:pPr>
          </w:p>
        </w:tc>
      </w:tr>
      <w:tr w:rsidR="00BE7494" w14:paraId="0B98DCD1" w14:textId="77777777" w:rsidTr="00F4299C">
        <w:trPr>
          <w:trHeight w:hRule="exact" w:val="288"/>
        </w:trPr>
        <w:tc>
          <w:tcPr>
            <w:tcW w:w="531" w:type="dxa"/>
          </w:tcPr>
          <w:p w14:paraId="3CA76382" w14:textId="77777777" w:rsidR="00BE7494" w:rsidRDefault="00BE7494" w:rsidP="00BE7494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</w:p>
        </w:tc>
        <w:tc>
          <w:tcPr>
            <w:tcW w:w="744" w:type="dxa"/>
            <w:vAlign w:val="center"/>
          </w:tcPr>
          <w:p w14:paraId="7CA14BD6" w14:textId="761C5A1E" w:rsidR="00BE7494" w:rsidRDefault="00BE7494" w:rsidP="00BE74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52E75A3C" w14:textId="77B328F7" w:rsidR="00BE7494" w:rsidRDefault="00BE7494" w:rsidP="00BE7494">
            <w:pPr>
              <w:jc w:val="center"/>
            </w:pPr>
          </w:p>
        </w:tc>
        <w:tc>
          <w:tcPr>
            <w:tcW w:w="752" w:type="dxa"/>
            <w:vAlign w:val="center"/>
          </w:tcPr>
          <w:p w14:paraId="107D95A1" w14:textId="72A57B60" w:rsidR="00BE7494" w:rsidRDefault="00BE7494" w:rsidP="00BE7494">
            <w:pPr>
              <w:jc w:val="center"/>
            </w:pPr>
          </w:p>
        </w:tc>
        <w:tc>
          <w:tcPr>
            <w:tcW w:w="718" w:type="dxa"/>
            <w:vAlign w:val="center"/>
          </w:tcPr>
          <w:p w14:paraId="3CE1EF32" w14:textId="0B290D54" w:rsidR="00BE7494" w:rsidRDefault="00BE7494" w:rsidP="00BE7494">
            <w:pPr>
              <w:jc w:val="center"/>
            </w:pPr>
          </w:p>
        </w:tc>
        <w:tc>
          <w:tcPr>
            <w:tcW w:w="630" w:type="dxa"/>
          </w:tcPr>
          <w:p w14:paraId="42A2235C" w14:textId="3FE94D7C" w:rsidR="00BE7494" w:rsidRDefault="00BE7494" w:rsidP="00BE7494">
            <w:pPr>
              <w:jc w:val="center"/>
            </w:pPr>
          </w:p>
        </w:tc>
        <w:tc>
          <w:tcPr>
            <w:tcW w:w="731" w:type="dxa"/>
          </w:tcPr>
          <w:p w14:paraId="6133643A" w14:textId="77777777" w:rsidR="00BE7494" w:rsidRDefault="00BE7494" w:rsidP="00BE7494">
            <w:pPr>
              <w:jc w:val="center"/>
            </w:pPr>
          </w:p>
        </w:tc>
      </w:tr>
      <w:tr w:rsidR="00BE7494" w14:paraId="33FDB0E7" w14:textId="77777777" w:rsidTr="00F4299C">
        <w:trPr>
          <w:trHeight w:hRule="exact" w:val="288"/>
        </w:trPr>
        <w:tc>
          <w:tcPr>
            <w:tcW w:w="531" w:type="dxa"/>
          </w:tcPr>
          <w:p w14:paraId="025BE5F1" w14:textId="77777777" w:rsidR="00BE7494" w:rsidRDefault="00BE7494" w:rsidP="00BE7494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</w:t>
            </w:r>
          </w:p>
        </w:tc>
        <w:tc>
          <w:tcPr>
            <w:tcW w:w="744" w:type="dxa"/>
            <w:vAlign w:val="center"/>
          </w:tcPr>
          <w:p w14:paraId="1A9101E1" w14:textId="7A321C42" w:rsidR="00BE7494" w:rsidRDefault="00BE7494" w:rsidP="00BE7494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4801D87A" w14:textId="6F72FA13" w:rsidR="00BE7494" w:rsidRDefault="00BE7494" w:rsidP="00BE7494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09DA9298" w14:textId="28F08C89" w:rsidR="00BE7494" w:rsidRDefault="00BE7494" w:rsidP="00BE7494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213695A1" w14:textId="5627BF51" w:rsidR="00BE7494" w:rsidRDefault="00BE7494" w:rsidP="00BE7494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4617151C" w14:textId="77777777" w:rsidR="00BE7494" w:rsidRDefault="00BE7494" w:rsidP="00BE7494">
            <w:pPr>
              <w:jc w:val="center"/>
            </w:pPr>
          </w:p>
        </w:tc>
        <w:tc>
          <w:tcPr>
            <w:tcW w:w="731" w:type="dxa"/>
          </w:tcPr>
          <w:p w14:paraId="7E91A1EB" w14:textId="77777777" w:rsidR="00BE7494" w:rsidRDefault="00BE7494" w:rsidP="00BE7494">
            <w:pPr>
              <w:jc w:val="center"/>
            </w:pPr>
          </w:p>
        </w:tc>
      </w:tr>
      <w:tr w:rsidR="00BE7494" w14:paraId="68B11D23" w14:textId="77777777" w:rsidTr="00F4299C">
        <w:trPr>
          <w:trHeight w:hRule="exact" w:val="288"/>
        </w:trPr>
        <w:tc>
          <w:tcPr>
            <w:tcW w:w="531" w:type="dxa"/>
          </w:tcPr>
          <w:p w14:paraId="26786390" w14:textId="77777777" w:rsidR="00BE7494" w:rsidRDefault="00BE7494" w:rsidP="00BE7494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</w:t>
            </w:r>
          </w:p>
        </w:tc>
        <w:tc>
          <w:tcPr>
            <w:tcW w:w="744" w:type="dxa"/>
            <w:vAlign w:val="center"/>
          </w:tcPr>
          <w:p w14:paraId="73905663" w14:textId="190CF08E" w:rsidR="00BE7494" w:rsidRDefault="00BE7494" w:rsidP="00BE7494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034F1452" w14:textId="2075424B" w:rsidR="00BE7494" w:rsidRDefault="00BE7494" w:rsidP="00BE7494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0BCB471D" w14:textId="4D7CEE65" w:rsidR="00BE7494" w:rsidRDefault="00BE7494" w:rsidP="00BE7494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1073D54B" w14:textId="068FAA23" w:rsidR="00BE7494" w:rsidRDefault="00BE7494" w:rsidP="00BE7494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46CA59BB" w14:textId="77777777" w:rsidR="00BE7494" w:rsidRDefault="00BE7494" w:rsidP="00BE7494">
            <w:pPr>
              <w:jc w:val="center"/>
            </w:pPr>
          </w:p>
        </w:tc>
        <w:tc>
          <w:tcPr>
            <w:tcW w:w="731" w:type="dxa"/>
          </w:tcPr>
          <w:p w14:paraId="5BE12E11" w14:textId="45489927" w:rsidR="00BE7494" w:rsidRDefault="00BE7494" w:rsidP="00BE7494">
            <w:pPr>
              <w:jc w:val="center"/>
            </w:pPr>
          </w:p>
        </w:tc>
      </w:tr>
      <w:tr w:rsidR="00BE7494" w14:paraId="5BE639E8" w14:textId="77777777" w:rsidTr="00F4299C">
        <w:trPr>
          <w:trHeight w:hRule="exact" w:val="289"/>
        </w:trPr>
        <w:tc>
          <w:tcPr>
            <w:tcW w:w="531" w:type="dxa"/>
          </w:tcPr>
          <w:p w14:paraId="6DB7B52F" w14:textId="77777777" w:rsidR="00BE7494" w:rsidRDefault="00BE7494" w:rsidP="00BE7494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</w:t>
            </w:r>
          </w:p>
        </w:tc>
        <w:tc>
          <w:tcPr>
            <w:tcW w:w="744" w:type="dxa"/>
            <w:vAlign w:val="center"/>
          </w:tcPr>
          <w:p w14:paraId="3BAEB460" w14:textId="717B3C89" w:rsidR="00BE7494" w:rsidRDefault="00BE7494" w:rsidP="00BE7494">
            <w:pPr>
              <w:jc w:val="center"/>
            </w:pPr>
            <w:r>
              <w:t>8:0</w:t>
            </w:r>
            <w:r w:rsidR="00D65760">
              <w:t>0</w:t>
            </w:r>
          </w:p>
        </w:tc>
        <w:tc>
          <w:tcPr>
            <w:tcW w:w="760" w:type="dxa"/>
            <w:vAlign w:val="center"/>
          </w:tcPr>
          <w:p w14:paraId="384A9AB8" w14:textId="3514B326" w:rsidR="00BE7494" w:rsidRDefault="00BE7494" w:rsidP="00BE7494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211E6880" w14:textId="762997D0" w:rsidR="00BE7494" w:rsidRDefault="00BE7494" w:rsidP="00BE7494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269BC04E" w14:textId="16E29DF1" w:rsidR="00BE7494" w:rsidRDefault="00BE7494" w:rsidP="00BE7494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402D46F4" w14:textId="2C15A798" w:rsidR="00BE7494" w:rsidRDefault="00BE7494" w:rsidP="00BE7494">
            <w:pPr>
              <w:jc w:val="center"/>
            </w:pPr>
          </w:p>
        </w:tc>
        <w:tc>
          <w:tcPr>
            <w:tcW w:w="731" w:type="dxa"/>
          </w:tcPr>
          <w:p w14:paraId="2407D795" w14:textId="77777777" w:rsidR="00BE7494" w:rsidRDefault="00BE7494" w:rsidP="00BE7494">
            <w:pPr>
              <w:jc w:val="center"/>
            </w:pPr>
          </w:p>
        </w:tc>
      </w:tr>
      <w:tr w:rsidR="00BE7494" w14:paraId="3AFDE4EC" w14:textId="77777777" w:rsidTr="00F4299C">
        <w:trPr>
          <w:trHeight w:hRule="exact" w:val="288"/>
        </w:trPr>
        <w:tc>
          <w:tcPr>
            <w:tcW w:w="531" w:type="dxa"/>
          </w:tcPr>
          <w:p w14:paraId="2A485DC3" w14:textId="77777777" w:rsidR="00BE7494" w:rsidRDefault="00BE7494" w:rsidP="00BE7494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</w:p>
        </w:tc>
        <w:tc>
          <w:tcPr>
            <w:tcW w:w="744" w:type="dxa"/>
          </w:tcPr>
          <w:p w14:paraId="3541CB92" w14:textId="46E8E6B1" w:rsidR="00BE7494" w:rsidRDefault="00BE7494" w:rsidP="00BE7494">
            <w:pPr>
              <w:jc w:val="center"/>
            </w:pPr>
            <w:r>
              <w:t>8:0</w:t>
            </w:r>
            <w:r w:rsidR="00D65760">
              <w:t>0</w:t>
            </w:r>
          </w:p>
        </w:tc>
        <w:tc>
          <w:tcPr>
            <w:tcW w:w="760" w:type="dxa"/>
          </w:tcPr>
          <w:p w14:paraId="382B6FB0" w14:textId="1D217EB0" w:rsidR="00BE7494" w:rsidRDefault="00BE7494" w:rsidP="00BE7494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75688FFF" w14:textId="2905E0C2" w:rsidR="00BE7494" w:rsidRDefault="00BE7494" w:rsidP="00BE7494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47691A67" w14:textId="1E68BF0E" w:rsidR="00BE7494" w:rsidRDefault="00BE7494" w:rsidP="00BE7494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2626C97F" w14:textId="64380C6A" w:rsidR="00BE7494" w:rsidRDefault="00BE7494" w:rsidP="00BE7494">
            <w:pPr>
              <w:jc w:val="center"/>
            </w:pPr>
          </w:p>
        </w:tc>
        <w:tc>
          <w:tcPr>
            <w:tcW w:w="731" w:type="dxa"/>
          </w:tcPr>
          <w:p w14:paraId="390CCC14" w14:textId="77777777" w:rsidR="00BE7494" w:rsidRDefault="00BE7494" w:rsidP="00BE7494">
            <w:pPr>
              <w:jc w:val="center"/>
            </w:pPr>
          </w:p>
        </w:tc>
      </w:tr>
      <w:tr w:rsidR="00BE7494" w14:paraId="3B91CE13" w14:textId="77777777" w:rsidTr="00F4299C">
        <w:trPr>
          <w:trHeight w:hRule="exact" w:val="288"/>
        </w:trPr>
        <w:tc>
          <w:tcPr>
            <w:tcW w:w="531" w:type="dxa"/>
          </w:tcPr>
          <w:p w14:paraId="3943FA6A" w14:textId="77777777" w:rsidR="00BE7494" w:rsidRDefault="00BE7494" w:rsidP="00BE7494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</w:t>
            </w:r>
          </w:p>
        </w:tc>
        <w:tc>
          <w:tcPr>
            <w:tcW w:w="744" w:type="dxa"/>
          </w:tcPr>
          <w:p w14:paraId="7FEA95B0" w14:textId="5BFA0C62" w:rsidR="00BE7494" w:rsidRDefault="00BE7494" w:rsidP="00BE7494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657D7154" w14:textId="22B9FE8B" w:rsidR="00BE7494" w:rsidRDefault="00BE7494" w:rsidP="00BE7494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18718F0A" w14:textId="193DB872" w:rsidR="00BE7494" w:rsidRDefault="00BE7494" w:rsidP="00BE7494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57893F35" w14:textId="34AF2816" w:rsidR="00BE7494" w:rsidRDefault="00BE7494" w:rsidP="00BE7494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474AC685" w14:textId="77777777" w:rsidR="00BE7494" w:rsidRDefault="00BE7494" w:rsidP="00BE7494">
            <w:pPr>
              <w:jc w:val="center"/>
            </w:pPr>
          </w:p>
        </w:tc>
        <w:tc>
          <w:tcPr>
            <w:tcW w:w="731" w:type="dxa"/>
          </w:tcPr>
          <w:p w14:paraId="1AAEB63C" w14:textId="77777777" w:rsidR="00BE7494" w:rsidRDefault="00BE7494" w:rsidP="00BE7494">
            <w:pPr>
              <w:jc w:val="center"/>
            </w:pPr>
          </w:p>
        </w:tc>
      </w:tr>
      <w:tr w:rsidR="00BE7494" w14:paraId="6F28D2AE" w14:textId="77777777" w:rsidTr="00F4299C">
        <w:trPr>
          <w:trHeight w:hRule="exact" w:val="288"/>
        </w:trPr>
        <w:tc>
          <w:tcPr>
            <w:tcW w:w="531" w:type="dxa"/>
          </w:tcPr>
          <w:p w14:paraId="639B842B" w14:textId="77777777" w:rsidR="00BE7494" w:rsidRDefault="00BE7494" w:rsidP="00BE7494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</w:t>
            </w:r>
          </w:p>
        </w:tc>
        <w:tc>
          <w:tcPr>
            <w:tcW w:w="744" w:type="dxa"/>
          </w:tcPr>
          <w:p w14:paraId="602A5A95" w14:textId="3460B8FF" w:rsidR="00BE7494" w:rsidRPr="000619D7" w:rsidRDefault="00BE7494" w:rsidP="00BE7494">
            <w:pPr>
              <w:jc w:val="center"/>
            </w:pPr>
          </w:p>
        </w:tc>
        <w:tc>
          <w:tcPr>
            <w:tcW w:w="760" w:type="dxa"/>
          </w:tcPr>
          <w:p w14:paraId="53E1F4B9" w14:textId="714ED7F2" w:rsidR="00BE7494" w:rsidRPr="000619D7" w:rsidRDefault="00BE7494" w:rsidP="00BE7494">
            <w:pPr>
              <w:jc w:val="center"/>
            </w:pPr>
          </w:p>
        </w:tc>
        <w:tc>
          <w:tcPr>
            <w:tcW w:w="752" w:type="dxa"/>
          </w:tcPr>
          <w:p w14:paraId="1E763AF2" w14:textId="5EE5F83C" w:rsidR="00BE7494" w:rsidRPr="000619D7" w:rsidRDefault="00BE7494" w:rsidP="00BE7494">
            <w:pPr>
              <w:jc w:val="center"/>
            </w:pPr>
          </w:p>
        </w:tc>
        <w:tc>
          <w:tcPr>
            <w:tcW w:w="718" w:type="dxa"/>
          </w:tcPr>
          <w:p w14:paraId="38C0124F" w14:textId="31CC5661" w:rsidR="00BE7494" w:rsidRPr="000619D7" w:rsidRDefault="007022CC" w:rsidP="00BE749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6480" behindDoc="0" locked="0" layoutInCell="1" allowOverlap="1" wp14:anchorId="0132BF09" wp14:editId="6C26D042">
                      <wp:simplePos x="0" y="0"/>
                      <wp:positionH relativeFrom="column">
                        <wp:posOffset>-1362710</wp:posOffset>
                      </wp:positionH>
                      <wp:positionV relativeFrom="paragraph">
                        <wp:posOffset>75071</wp:posOffset>
                      </wp:positionV>
                      <wp:extent cx="1783080" cy="25908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308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35DDF0" w14:textId="284AE642" w:rsidR="00C6768C" w:rsidRPr="007022CC" w:rsidRDefault="00C6768C">
                                  <w:pPr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  <w:r w:rsidRPr="007022CC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>SERVICE NOT REQUIRED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32BF09" id="Text Box 2" o:spid="_x0000_s1063" type="#_x0000_t202" style="position:absolute;left:0;text-align:left;margin-left:-107.3pt;margin-top:5.9pt;width:140.4pt;height:20.4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" filled="f" stroked="f">
                      <v:textbox>
                        <w:txbxContent>
                          <w:p w14:paraId="3135DDF0" w14:textId="284AE642" w:rsidR="00C6768C" w:rsidRPr="007022CC" w:rsidRDefault="00C6768C">
                            <w:p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7022CC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SERVICE NOT REQUIRED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14:paraId="3B8B239C" w14:textId="0C33F7E2" w:rsidR="00BE7494" w:rsidRDefault="00BE7494" w:rsidP="00BE7494">
            <w:pPr>
              <w:jc w:val="center"/>
            </w:pPr>
          </w:p>
        </w:tc>
        <w:tc>
          <w:tcPr>
            <w:tcW w:w="731" w:type="dxa"/>
          </w:tcPr>
          <w:p w14:paraId="63E1F960" w14:textId="77777777" w:rsidR="00BE7494" w:rsidRDefault="00BE7494" w:rsidP="00BE7494">
            <w:pPr>
              <w:jc w:val="center"/>
            </w:pPr>
          </w:p>
        </w:tc>
      </w:tr>
      <w:tr w:rsidR="00BE7494" w14:paraId="740867DD" w14:textId="77777777" w:rsidTr="00F4299C">
        <w:trPr>
          <w:trHeight w:hRule="exact" w:val="288"/>
        </w:trPr>
        <w:tc>
          <w:tcPr>
            <w:tcW w:w="531" w:type="dxa"/>
          </w:tcPr>
          <w:p w14:paraId="0C275241" w14:textId="77777777" w:rsidR="00BE7494" w:rsidRDefault="00BE7494" w:rsidP="00BE7494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</w:t>
            </w:r>
          </w:p>
        </w:tc>
        <w:tc>
          <w:tcPr>
            <w:tcW w:w="744" w:type="dxa"/>
            <w:shd w:val="clear" w:color="auto" w:fill="auto"/>
          </w:tcPr>
          <w:p w14:paraId="5B8B3099" w14:textId="657D7272" w:rsidR="00BE7494" w:rsidRPr="000619D7" w:rsidRDefault="00BE7494" w:rsidP="00BE7494">
            <w:pPr>
              <w:jc w:val="center"/>
            </w:pPr>
          </w:p>
        </w:tc>
        <w:tc>
          <w:tcPr>
            <w:tcW w:w="760" w:type="dxa"/>
            <w:shd w:val="clear" w:color="auto" w:fill="auto"/>
          </w:tcPr>
          <w:p w14:paraId="05D44523" w14:textId="1A0C509E" w:rsidR="00BE7494" w:rsidRPr="000619D7" w:rsidRDefault="00BE7494" w:rsidP="00BE7494">
            <w:pPr>
              <w:jc w:val="center"/>
            </w:pPr>
          </w:p>
        </w:tc>
        <w:tc>
          <w:tcPr>
            <w:tcW w:w="752" w:type="dxa"/>
            <w:shd w:val="clear" w:color="auto" w:fill="auto"/>
          </w:tcPr>
          <w:p w14:paraId="3B6D043D" w14:textId="3771019F" w:rsidR="00BE7494" w:rsidRPr="000619D7" w:rsidRDefault="00BE7494" w:rsidP="00BE7494">
            <w:pPr>
              <w:jc w:val="center"/>
            </w:pPr>
          </w:p>
        </w:tc>
        <w:tc>
          <w:tcPr>
            <w:tcW w:w="718" w:type="dxa"/>
            <w:shd w:val="clear" w:color="auto" w:fill="auto"/>
          </w:tcPr>
          <w:p w14:paraId="60487EA9" w14:textId="5490A180" w:rsidR="00BE7494" w:rsidRPr="000619D7" w:rsidRDefault="00BE7494" w:rsidP="00BE7494">
            <w:pPr>
              <w:jc w:val="center"/>
            </w:pPr>
          </w:p>
        </w:tc>
        <w:tc>
          <w:tcPr>
            <w:tcW w:w="630" w:type="dxa"/>
          </w:tcPr>
          <w:p w14:paraId="583005D1" w14:textId="77777777" w:rsidR="00BE7494" w:rsidRDefault="00BE7494" w:rsidP="00BE7494">
            <w:pPr>
              <w:jc w:val="center"/>
            </w:pPr>
          </w:p>
        </w:tc>
        <w:tc>
          <w:tcPr>
            <w:tcW w:w="731" w:type="dxa"/>
          </w:tcPr>
          <w:p w14:paraId="455BF665" w14:textId="77777777" w:rsidR="00BE7494" w:rsidRDefault="00BE7494" w:rsidP="00BE7494">
            <w:pPr>
              <w:jc w:val="center"/>
            </w:pPr>
          </w:p>
        </w:tc>
      </w:tr>
      <w:tr w:rsidR="007022CC" w14:paraId="524FCACB" w14:textId="77777777" w:rsidTr="0081243B">
        <w:trPr>
          <w:trHeight w:hRule="exact" w:val="288"/>
        </w:trPr>
        <w:tc>
          <w:tcPr>
            <w:tcW w:w="531" w:type="dxa"/>
          </w:tcPr>
          <w:p w14:paraId="01858E10" w14:textId="77777777" w:rsidR="007022CC" w:rsidRDefault="007022CC" w:rsidP="007022CC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  <w:tc>
          <w:tcPr>
            <w:tcW w:w="744" w:type="dxa"/>
            <w:vAlign w:val="center"/>
          </w:tcPr>
          <w:p w14:paraId="7BA7AA31" w14:textId="1CCD2CF4" w:rsidR="007022CC" w:rsidRDefault="007022CC" w:rsidP="007022CC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6A390459" w14:textId="064252DA" w:rsidR="007022CC" w:rsidRDefault="007022CC" w:rsidP="007022CC">
            <w:pPr>
              <w:jc w:val="center"/>
            </w:pPr>
            <w:r>
              <w:t>12:00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2868BAF3" w14:textId="3971303D" w:rsidR="007022CC" w:rsidRDefault="007022CC" w:rsidP="007022CC">
            <w:pPr>
              <w:jc w:val="center"/>
            </w:pPr>
            <w:r>
              <w:t>1:00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54D8D657" w14:textId="46547318" w:rsidR="007022CC" w:rsidRDefault="007022CC" w:rsidP="007022CC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1DA3AE2F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2B5E0E1A" w14:textId="77777777" w:rsidR="007022CC" w:rsidRDefault="007022CC" w:rsidP="007022CC">
            <w:pPr>
              <w:jc w:val="center"/>
            </w:pPr>
          </w:p>
        </w:tc>
      </w:tr>
      <w:tr w:rsidR="007022CC" w14:paraId="1555A76C" w14:textId="77777777" w:rsidTr="00767AF3">
        <w:trPr>
          <w:trHeight w:hRule="exact" w:val="288"/>
        </w:trPr>
        <w:tc>
          <w:tcPr>
            <w:tcW w:w="531" w:type="dxa"/>
          </w:tcPr>
          <w:p w14:paraId="5A23B54C" w14:textId="77777777" w:rsidR="007022CC" w:rsidRDefault="007022CC" w:rsidP="007022CC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</w:t>
            </w:r>
          </w:p>
        </w:tc>
        <w:tc>
          <w:tcPr>
            <w:tcW w:w="744" w:type="dxa"/>
            <w:vAlign w:val="center"/>
          </w:tcPr>
          <w:p w14:paraId="26EEFF80" w14:textId="1CF92241" w:rsidR="007022CC" w:rsidRDefault="007022CC" w:rsidP="007022CC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39CC91A4" w14:textId="1CA3DCA0" w:rsidR="007022CC" w:rsidRDefault="007022CC" w:rsidP="007022CC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77FC06A2" w14:textId="4A624987" w:rsidR="007022CC" w:rsidRDefault="007022CC" w:rsidP="007022CC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1A976EB0" w14:textId="04E4C75A" w:rsidR="007022CC" w:rsidRDefault="007022CC" w:rsidP="007022CC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3E7E16E7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064161E8" w14:textId="77777777" w:rsidR="007022CC" w:rsidRDefault="007022CC" w:rsidP="007022CC">
            <w:pPr>
              <w:jc w:val="center"/>
            </w:pPr>
          </w:p>
        </w:tc>
      </w:tr>
      <w:tr w:rsidR="007022CC" w14:paraId="119BAAA0" w14:textId="77777777" w:rsidTr="00BE15DF">
        <w:trPr>
          <w:trHeight w:hRule="exact" w:val="288"/>
        </w:trPr>
        <w:tc>
          <w:tcPr>
            <w:tcW w:w="531" w:type="dxa"/>
          </w:tcPr>
          <w:p w14:paraId="12049F2C" w14:textId="77777777" w:rsidR="007022CC" w:rsidRDefault="007022CC" w:rsidP="007022CC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</w:t>
            </w:r>
          </w:p>
        </w:tc>
        <w:tc>
          <w:tcPr>
            <w:tcW w:w="744" w:type="dxa"/>
            <w:vAlign w:val="center"/>
          </w:tcPr>
          <w:p w14:paraId="565B12A8" w14:textId="4D51F295" w:rsidR="007022CC" w:rsidRDefault="007022CC" w:rsidP="007022CC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7EE78F4B" w14:textId="5BD40E27" w:rsidR="007022CC" w:rsidRDefault="007022CC" w:rsidP="007022CC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14712F67" w14:textId="712FC7B4" w:rsidR="007022CC" w:rsidRDefault="007022CC" w:rsidP="007022CC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55343F55" w14:textId="510D46EA" w:rsidR="007022CC" w:rsidRDefault="007022CC" w:rsidP="007022CC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506E9391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3D200CE6" w14:textId="77777777" w:rsidR="007022CC" w:rsidRDefault="007022CC" w:rsidP="007022CC">
            <w:pPr>
              <w:jc w:val="center"/>
            </w:pPr>
          </w:p>
        </w:tc>
      </w:tr>
      <w:tr w:rsidR="007022CC" w14:paraId="62DCF9FE" w14:textId="77777777" w:rsidTr="00D42DF7">
        <w:trPr>
          <w:trHeight w:hRule="exact" w:val="288"/>
        </w:trPr>
        <w:tc>
          <w:tcPr>
            <w:tcW w:w="531" w:type="dxa"/>
          </w:tcPr>
          <w:p w14:paraId="1BED7227" w14:textId="77777777" w:rsidR="007022CC" w:rsidRDefault="007022CC" w:rsidP="007022CC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</w:t>
            </w:r>
          </w:p>
        </w:tc>
        <w:tc>
          <w:tcPr>
            <w:tcW w:w="744" w:type="dxa"/>
            <w:vAlign w:val="center"/>
          </w:tcPr>
          <w:p w14:paraId="7F40F437" w14:textId="192205B1" w:rsidR="007022CC" w:rsidRDefault="007022CC" w:rsidP="007022CC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79E5EF11" w14:textId="494126CD" w:rsidR="007022CC" w:rsidRDefault="007022CC" w:rsidP="007022CC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05116095" w14:textId="637A5598" w:rsidR="007022CC" w:rsidRDefault="007022CC" w:rsidP="007022CC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06B2DBEB" w14:textId="6732A13A" w:rsidR="007022CC" w:rsidRDefault="007022CC" w:rsidP="007022CC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16AB8B28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4E064DA1" w14:textId="77777777" w:rsidR="007022CC" w:rsidRDefault="007022CC" w:rsidP="007022CC">
            <w:pPr>
              <w:jc w:val="center"/>
            </w:pPr>
          </w:p>
        </w:tc>
      </w:tr>
      <w:tr w:rsidR="007022CC" w14:paraId="3314FA4D" w14:textId="77777777" w:rsidTr="00A259FF">
        <w:trPr>
          <w:trHeight w:hRule="exact" w:val="288"/>
        </w:trPr>
        <w:tc>
          <w:tcPr>
            <w:tcW w:w="531" w:type="dxa"/>
          </w:tcPr>
          <w:p w14:paraId="526F83AD" w14:textId="77777777" w:rsidR="007022CC" w:rsidRDefault="007022CC" w:rsidP="007022CC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</w:t>
            </w:r>
          </w:p>
        </w:tc>
        <w:tc>
          <w:tcPr>
            <w:tcW w:w="744" w:type="dxa"/>
            <w:vAlign w:val="center"/>
          </w:tcPr>
          <w:p w14:paraId="1B1B6E19" w14:textId="50F12BF7" w:rsidR="007022CC" w:rsidRDefault="007022CC" w:rsidP="007022CC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065B7E4A" w14:textId="61D630DC" w:rsidR="007022CC" w:rsidRDefault="007022CC" w:rsidP="007022CC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7F08A21D" w14:textId="11B7A3C2" w:rsidR="007022CC" w:rsidRDefault="007022CC" w:rsidP="007022CC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09402C72" w14:textId="4D1203C5" w:rsidR="007022CC" w:rsidRDefault="007022CC" w:rsidP="007022CC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7DF5D944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5B9D0D52" w14:textId="77777777" w:rsidR="007022CC" w:rsidRDefault="007022CC" w:rsidP="007022CC">
            <w:pPr>
              <w:jc w:val="center"/>
            </w:pPr>
          </w:p>
        </w:tc>
      </w:tr>
      <w:tr w:rsidR="007022CC" w14:paraId="678AA98C" w14:textId="77777777" w:rsidTr="00F4299C">
        <w:trPr>
          <w:trHeight w:hRule="exact" w:val="288"/>
        </w:trPr>
        <w:tc>
          <w:tcPr>
            <w:tcW w:w="531" w:type="dxa"/>
          </w:tcPr>
          <w:p w14:paraId="46D32AF2" w14:textId="77777777" w:rsidR="007022CC" w:rsidRDefault="007022CC" w:rsidP="007022CC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</w:t>
            </w:r>
          </w:p>
        </w:tc>
        <w:tc>
          <w:tcPr>
            <w:tcW w:w="744" w:type="dxa"/>
          </w:tcPr>
          <w:p w14:paraId="2E2370FD" w14:textId="64008D38" w:rsidR="007022CC" w:rsidRDefault="007022CC" w:rsidP="007022CC">
            <w:pPr>
              <w:jc w:val="center"/>
            </w:pPr>
          </w:p>
        </w:tc>
        <w:tc>
          <w:tcPr>
            <w:tcW w:w="760" w:type="dxa"/>
          </w:tcPr>
          <w:p w14:paraId="20B2630B" w14:textId="462BE41F" w:rsidR="007022CC" w:rsidRDefault="007022CC" w:rsidP="007022C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8528" behindDoc="0" locked="0" layoutInCell="1" allowOverlap="1" wp14:anchorId="4EE9019C" wp14:editId="6E961AD1">
                      <wp:simplePos x="0" y="0"/>
                      <wp:positionH relativeFrom="column">
                        <wp:posOffset>-450215</wp:posOffset>
                      </wp:positionH>
                      <wp:positionV relativeFrom="paragraph">
                        <wp:posOffset>66252</wp:posOffset>
                      </wp:positionV>
                      <wp:extent cx="1783080" cy="259080"/>
                      <wp:effectExtent l="0" t="0" r="0" b="0"/>
                      <wp:wrapNone/>
                      <wp:docPr id="3736180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308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CA4999" w14:textId="77777777" w:rsidR="007022CC" w:rsidRPr="007022CC" w:rsidRDefault="007022CC" w:rsidP="007022CC">
                                  <w:pPr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  <w:r w:rsidRPr="007022CC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>SERVICE NOT REQUIRED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E9019C" id="_x0000_s1064" type="#_x0000_t202" style="position:absolute;left:0;text-align:left;margin-left:-35.45pt;margin-top:5.2pt;width:140.4pt;height:20.4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" filled="f" stroked="f">
                      <v:textbox>
                        <w:txbxContent>
                          <w:p w14:paraId="74CA4999" w14:textId="77777777" w:rsidR="007022CC" w:rsidRPr="007022CC" w:rsidRDefault="007022CC" w:rsidP="007022CC">
                            <w:p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7022CC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SERVICE NOT REQUIRED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52" w:type="dxa"/>
          </w:tcPr>
          <w:p w14:paraId="768E5B42" w14:textId="48B3437F" w:rsidR="007022CC" w:rsidRDefault="007022CC" w:rsidP="007022CC">
            <w:pPr>
              <w:jc w:val="center"/>
            </w:pPr>
          </w:p>
        </w:tc>
        <w:tc>
          <w:tcPr>
            <w:tcW w:w="718" w:type="dxa"/>
          </w:tcPr>
          <w:p w14:paraId="4E4FF101" w14:textId="36100EAF" w:rsidR="007022CC" w:rsidRDefault="007022CC" w:rsidP="007022CC">
            <w:pPr>
              <w:jc w:val="center"/>
            </w:pPr>
          </w:p>
        </w:tc>
        <w:tc>
          <w:tcPr>
            <w:tcW w:w="630" w:type="dxa"/>
          </w:tcPr>
          <w:p w14:paraId="6BDDA148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308132E8" w14:textId="77777777" w:rsidR="007022CC" w:rsidRDefault="007022CC" w:rsidP="007022CC">
            <w:pPr>
              <w:jc w:val="center"/>
            </w:pPr>
          </w:p>
        </w:tc>
      </w:tr>
      <w:tr w:rsidR="007022CC" w14:paraId="2831DA9C" w14:textId="77777777" w:rsidTr="00F4299C">
        <w:trPr>
          <w:trHeight w:hRule="exact" w:val="288"/>
        </w:trPr>
        <w:tc>
          <w:tcPr>
            <w:tcW w:w="531" w:type="dxa"/>
          </w:tcPr>
          <w:p w14:paraId="4D9753B3" w14:textId="77777777" w:rsidR="007022CC" w:rsidRDefault="007022CC" w:rsidP="007022CC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26</w:t>
            </w:r>
          </w:p>
        </w:tc>
        <w:tc>
          <w:tcPr>
            <w:tcW w:w="744" w:type="dxa"/>
          </w:tcPr>
          <w:p w14:paraId="4172CCD3" w14:textId="7A057169" w:rsidR="007022CC" w:rsidRDefault="007022CC" w:rsidP="007022CC">
            <w:pPr>
              <w:jc w:val="center"/>
            </w:pPr>
          </w:p>
        </w:tc>
        <w:tc>
          <w:tcPr>
            <w:tcW w:w="760" w:type="dxa"/>
          </w:tcPr>
          <w:p w14:paraId="6C288979" w14:textId="11F7422C" w:rsidR="007022CC" w:rsidRDefault="007022CC" w:rsidP="007022CC">
            <w:pPr>
              <w:jc w:val="center"/>
            </w:pPr>
          </w:p>
        </w:tc>
        <w:tc>
          <w:tcPr>
            <w:tcW w:w="752" w:type="dxa"/>
          </w:tcPr>
          <w:p w14:paraId="6A2EEA74" w14:textId="18FC7C2C" w:rsidR="007022CC" w:rsidRDefault="007022CC" w:rsidP="007022CC">
            <w:pPr>
              <w:jc w:val="center"/>
            </w:pPr>
          </w:p>
        </w:tc>
        <w:tc>
          <w:tcPr>
            <w:tcW w:w="718" w:type="dxa"/>
          </w:tcPr>
          <w:p w14:paraId="24E55BF4" w14:textId="21102D3D" w:rsidR="007022CC" w:rsidRDefault="007022CC" w:rsidP="007022CC">
            <w:pPr>
              <w:jc w:val="center"/>
            </w:pPr>
          </w:p>
        </w:tc>
        <w:tc>
          <w:tcPr>
            <w:tcW w:w="630" w:type="dxa"/>
          </w:tcPr>
          <w:p w14:paraId="0E056421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7FDEFA36" w14:textId="77777777" w:rsidR="007022CC" w:rsidRDefault="007022CC" w:rsidP="007022CC">
            <w:pPr>
              <w:jc w:val="center"/>
            </w:pPr>
          </w:p>
        </w:tc>
      </w:tr>
      <w:tr w:rsidR="007022CC" w14:paraId="390FC889" w14:textId="77777777" w:rsidTr="00137D71">
        <w:trPr>
          <w:trHeight w:hRule="exact" w:val="288"/>
        </w:trPr>
        <w:tc>
          <w:tcPr>
            <w:tcW w:w="531" w:type="dxa"/>
          </w:tcPr>
          <w:p w14:paraId="1B9C6937" w14:textId="77777777" w:rsidR="007022CC" w:rsidRDefault="007022CC" w:rsidP="007022CC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</w:t>
            </w:r>
          </w:p>
        </w:tc>
        <w:tc>
          <w:tcPr>
            <w:tcW w:w="744" w:type="dxa"/>
            <w:vAlign w:val="center"/>
          </w:tcPr>
          <w:p w14:paraId="5A7D34F3" w14:textId="239BE73F" w:rsidR="007022CC" w:rsidRDefault="007022CC" w:rsidP="007022CC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1065438B" w14:textId="2F031ECD" w:rsidR="007022CC" w:rsidRDefault="007022CC" w:rsidP="007022CC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17DCE93D" w14:textId="25C159D1" w:rsidR="007022CC" w:rsidRDefault="007022CC" w:rsidP="007022CC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10EC966A" w14:textId="059F7B60" w:rsidR="007022CC" w:rsidRDefault="007022CC" w:rsidP="007022CC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5F531E66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12C20A3F" w14:textId="77777777" w:rsidR="007022CC" w:rsidRDefault="007022CC" w:rsidP="007022CC">
            <w:pPr>
              <w:jc w:val="center"/>
            </w:pPr>
          </w:p>
        </w:tc>
      </w:tr>
      <w:tr w:rsidR="007022CC" w14:paraId="37F77AE8" w14:textId="77777777" w:rsidTr="009D210B">
        <w:trPr>
          <w:trHeight w:hRule="exact" w:val="288"/>
        </w:trPr>
        <w:tc>
          <w:tcPr>
            <w:tcW w:w="531" w:type="dxa"/>
          </w:tcPr>
          <w:p w14:paraId="2D8D0BB5" w14:textId="77777777" w:rsidR="007022CC" w:rsidRDefault="007022CC" w:rsidP="007022CC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28</w:t>
            </w:r>
          </w:p>
        </w:tc>
        <w:tc>
          <w:tcPr>
            <w:tcW w:w="744" w:type="dxa"/>
            <w:vAlign w:val="center"/>
          </w:tcPr>
          <w:p w14:paraId="1706F3BA" w14:textId="3625CC54" w:rsidR="007022CC" w:rsidRDefault="007022CC" w:rsidP="007022CC">
            <w:pPr>
              <w:jc w:val="center"/>
            </w:pPr>
          </w:p>
        </w:tc>
        <w:tc>
          <w:tcPr>
            <w:tcW w:w="760" w:type="dxa"/>
            <w:vAlign w:val="center"/>
          </w:tcPr>
          <w:p w14:paraId="00C0D94D" w14:textId="157EA251" w:rsidR="007022CC" w:rsidRDefault="007022CC" w:rsidP="007022CC">
            <w:pPr>
              <w:jc w:val="center"/>
            </w:pPr>
          </w:p>
        </w:tc>
        <w:tc>
          <w:tcPr>
            <w:tcW w:w="752" w:type="dxa"/>
            <w:vAlign w:val="center"/>
          </w:tcPr>
          <w:p w14:paraId="015D1154" w14:textId="71F66B48" w:rsidR="007022CC" w:rsidRDefault="007022CC" w:rsidP="007022CC">
            <w:pPr>
              <w:jc w:val="center"/>
            </w:pPr>
          </w:p>
        </w:tc>
        <w:tc>
          <w:tcPr>
            <w:tcW w:w="718" w:type="dxa"/>
            <w:vAlign w:val="center"/>
          </w:tcPr>
          <w:p w14:paraId="6A6E7963" w14:textId="2ABEBA1B" w:rsidR="007022CC" w:rsidRDefault="007022CC" w:rsidP="007022CC">
            <w:pPr>
              <w:jc w:val="center"/>
            </w:pPr>
          </w:p>
        </w:tc>
        <w:tc>
          <w:tcPr>
            <w:tcW w:w="630" w:type="dxa"/>
          </w:tcPr>
          <w:p w14:paraId="2B33C74F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7C71E1FC" w14:textId="77777777" w:rsidR="007022CC" w:rsidRDefault="007022CC" w:rsidP="007022CC">
            <w:pPr>
              <w:jc w:val="center"/>
            </w:pPr>
          </w:p>
        </w:tc>
      </w:tr>
      <w:tr w:rsidR="007022CC" w14:paraId="56D665DE" w14:textId="77777777" w:rsidTr="00E70675">
        <w:trPr>
          <w:trHeight w:hRule="exact" w:val="288"/>
        </w:trPr>
        <w:tc>
          <w:tcPr>
            <w:tcW w:w="531" w:type="dxa"/>
          </w:tcPr>
          <w:p w14:paraId="2C32E196" w14:textId="77777777" w:rsidR="007022CC" w:rsidRDefault="007022CC" w:rsidP="007022CC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29</w:t>
            </w:r>
          </w:p>
        </w:tc>
        <w:tc>
          <w:tcPr>
            <w:tcW w:w="744" w:type="dxa"/>
            <w:vAlign w:val="center"/>
          </w:tcPr>
          <w:p w14:paraId="37050006" w14:textId="319A9557" w:rsidR="007022CC" w:rsidRDefault="007022CC" w:rsidP="007022CC">
            <w:pPr>
              <w:jc w:val="center"/>
            </w:pPr>
          </w:p>
        </w:tc>
        <w:tc>
          <w:tcPr>
            <w:tcW w:w="760" w:type="dxa"/>
            <w:vAlign w:val="center"/>
          </w:tcPr>
          <w:p w14:paraId="55DEB96D" w14:textId="309DD253" w:rsidR="007022CC" w:rsidRDefault="007022CC" w:rsidP="007022CC">
            <w:pPr>
              <w:jc w:val="center"/>
            </w:pPr>
          </w:p>
        </w:tc>
        <w:tc>
          <w:tcPr>
            <w:tcW w:w="752" w:type="dxa"/>
            <w:vAlign w:val="center"/>
          </w:tcPr>
          <w:p w14:paraId="5C7C5CDE" w14:textId="550B613A" w:rsidR="007022CC" w:rsidRDefault="007022CC" w:rsidP="007022CC">
            <w:pPr>
              <w:jc w:val="center"/>
            </w:pPr>
          </w:p>
        </w:tc>
        <w:tc>
          <w:tcPr>
            <w:tcW w:w="718" w:type="dxa"/>
            <w:vAlign w:val="center"/>
          </w:tcPr>
          <w:p w14:paraId="2A039B6C" w14:textId="631C7041" w:rsidR="007022CC" w:rsidRDefault="007022CC" w:rsidP="007022CC">
            <w:pPr>
              <w:jc w:val="center"/>
            </w:pPr>
          </w:p>
        </w:tc>
        <w:tc>
          <w:tcPr>
            <w:tcW w:w="630" w:type="dxa"/>
          </w:tcPr>
          <w:p w14:paraId="676E51DA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0E470D50" w14:textId="77777777" w:rsidR="007022CC" w:rsidRDefault="007022CC" w:rsidP="007022CC">
            <w:pPr>
              <w:jc w:val="center"/>
            </w:pPr>
          </w:p>
        </w:tc>
      </w:tr>
      <w:tr w:rsidR="007022CC" w14:paraId="1F680203" w14:textId="77777777" w:rsidTr="00681944">
        <w:trPr>
          <w:trHeight w:hRule="exact" w:val="288"/>
        </w:trPr>
        <w:tc>
          <w:tcPr>
            <w:tcW w:w="531" w:type="dxa"/>
          </w:tcPr>
          <w:p w14:paraId="7A0ECB23" w14:textId="77777777" w:rsidR="007022CC" w:rsidRDefault="007022CC" w:rsidP="007022CC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</w:t>
            </w:r>
          </w:p>
        </w:tc>
        <w:tc>
          <w:tcPr>
            <w:tcW w:w="744" w:type="dxa"/>
            <w:vAlign w:val="center"/>
          </w:tcPr>
          <w:p w14:paraId="24940796" w14:textId="172177B6" w:rsidR="007022CC" w:rsidRDefault="007022CC" w:rsidP="007022CC">
            <w:pPr>
              <w:jc w:val="center"/>
            </w:pPr>
          </w:p>
        </w:tc>
        <w:tc>
          <w:tcPr>
            <w:tcW w:w="760" w:type="dxa"/>
            <w:vAlign w:val="center"/>
          </w:tcPr>
          <w:p w14:paraId="5DF3C15C" w14:textId="2F883336" w:rsidR="007022CC" w:rsidRDefault="007022CC" w:rsidP="007022CC">
            <w:pPr>
              <w:jc w:val="center"/>
            </w:pPr>
          </w:p>
        </w:tc>
        <w:tc>
          <w:tcPr>
            <w:tcW w:w="752" w:type="dxa"/>
            <w:vAlign w:val="center"/>
          </w:tcPr>
          <w:p w14:paraId="6B4DC547" w14:textId="08EAB757" w:rsidR="007022CC" w:rsidRDefault="007022CC" w:rsidP="007022CC">
            <w:pPr>
              <w:jc w:val="center"/>
            </w:pPr>
          </w:p>
        </w:tc>
        <w:tc>
          <w:tcPr>
            <w:tcW w:w="718" w:type="dxa"/>
            <w:vAlign w:val="center"/>
          </w:tcPr>
          <w:p w14:paraId="21963359" w14:textId="1260069F" w:rsidR="007022CC" w:rsidRDefault="007022CC" w:rsidP="007022CC">
            <w:pPr>
              <w:jc w:val="center"/>
            </w:pPr>
          </w:p>
        </w:tc>
        <w:tc>
          <w:tcPr>
            <w:tcW w:w="630" w:type="dxa"/>
          </w:tcPr>
          <w:p w14:paraId="1A3CAF3B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251B325E" w14:textId="77777777" w:rsidR="007022CC" w:rsidRDefault="007022CC" w:rsidP="007022CC">
            <w:pPr>
              <w:jc w:val="center"/>
            </w:pPr>
          </w:p>
        </w:tc>
      </w:tr>
      <w:tr w:rsidR="007022CC" w14:paraId="05578BD4" w14:textId="77777777" w:rsidTr="00E22C89">
        <w:trPr>
          <w:trHeight w:hRule="exact" w:val="288"/>
        </w:trPr>
        <w:tc>
          <w:tcPr>
            <w:tcW w:w="531" w:type="dxa"/>
          </w:tcPr>
          <w:p w14:paraId="78019AB5" w14:textId="1A47A768" w:rsidR="007022CC" w:rsidRDefault="007022CC" w:rsidP="007022CC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31</w:t>
            </w:r>
          </w:p>
        </w:tc>
        <w:tc>
          <w:tcPr>
            <w:tcW w:w="744" w:type="dxa"/>
            <w:vAlign w:val="center"/>
          </w:tcPr>
          <w:p w14:paraId="70991C5E" w14:textId="78F92F65" w:rsidR="007022CC" w:rsidRDefault="007022CC" w:rsidP="007022CC">
            <w:pPr>
              <w:jc w:val="center"/>
            </w:pPr>
          </w:p>
        </w:tc>
        <w:tc>
          <w:tcPr>
            <w:tcW w:w="760" w:type="dxa"/>
            <w:vAlign w:val="center"/>
          </w:tcPr>
          <w:p w14:paraId="3CE243DA" w14:textId="1363DBF0" w:rsidR="007022CC" w:rsidRDefault="007022CC" w:rsidP="007022CC">
            <w:pPr>
              <w:jc w:val="center"/>
            </w:pPr>
          </w:p>
        </w:tc>
        <w:tc>
          <w:tcPr>
            <w:tcW w:w="752" w:type="dxa"/>
            <w:vAlign w:val="center"/>
          </w:tcPr>
          <w:p w14:paraId="4F51C5DB" w14:textId="0E955ED5" w:rsidR="007022CC" w:rsidRDefault="007022CC" w:rsidP="007022CC">
            <w:pPr>
              <w:jc w:val="center"/>
            </w:pPr>
          </w:p>
        </w:tc>
        <w:tc>
          <w:tcPr>
            <w:tcW w:w="718" w:type="dxa"/>
            <w:vAlign w:val="center"/>
          </w:tcPr>
          <w:p w14:paraId="0F203D3A" w14:textId="79FA3377" w:rsidR="007022CC" w:rsidRDefault="007022CC" w:rsidP="007022CC">
            <w:pPr>
              <w:jc w:val="center"/>
            </w:pPr>
          </w:p>
        </w:tc>
        <w:tc>
          <w:tcPr>
            <w:tcW w:w="630" w:type="dxa"/>
          </w:tcPr>
          <w:p w14:paraId="62D9854D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4DDBD3C2" w14:textId="77777777" w:rsidR="007022CC" w:rsidRDefault="007022CC" w:rsidP="007022CC">
            <w:pPr>
              <w:jc w:val="center"/>
            </w:pPr>
          </w:p>
        </w:tc>
      </w:tr>
    </w:tbl>
    <w:tbl>
      <w:tblPr>
        <w:tblpPr w:leftFromText="180" w:rightFromText="180" w:vertAnchor="text" w:horzAnchor="margin" w:tblpXSpec="right" w:tblpY="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"/>
        <w:gridCol w:w="744"/>
        <w:gridCol w:w="760"/>
        <w:gridCol w:w="752"/>
        <w:gridCol w:w="718"/>
        <w:gridCol w:w="630"/>
        <w:gridCol w:w="731"/>
      </w:tblGrid>
      <w:tr w:rsidR="009925E7" w14:paraId="23198591" w14:textId="77777777" w:rsidTr="00F4299C">
        <w:trPr>
          <w:trHeight w:hRule="exact" w:val="536"/>
        </w:trPr>
        <w:tc>
          <w:tcPr>
            <w:tcW w:w="531" w:type="dxa"/>
            <w:vMerge w:val="restart"/>
          </w:tcPr>
          <w:p w14:paraId="7421F9F7" w14:textId="77777777" w:rsidR="009925E7" w:rsidRDefault="009925E7" w:rsidP="00F4299C">
            <w:pPr>
              <w:spacing w:before="9" w:line="160" w:lineRule="exact"/>
              <w:rPr>
                <w:sz w:val="16"/>
                <w:szCs w:val="16"/>
              </w:rPr>
            </w:pPr>
          </w:p>
          <w:p w14:paraId="567F6081" w14:textId="77777777" w:rsidR="009925E7" w:rsidRDefault="009925E7" w:rsidP="00F4299C">
            <w:pPr>
              <w:spacing w:line="200" w:lineRule="exact"/>
            </w:pPr>
          </w:p>
          <w:p w14:paraId="6FA624BB" w14:textId="77777777" w:rsidR="009925E7" w:rsidRDefault="009925E7" w:rsidP="00F4299C">
            <w:pPr>
              <w:ind w:left="3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1" locked="0" layoutInCell="1" allowOverlap="1" wp14:anchorId="1B5C98DD" wp14:editId="4A61299B">
                      <wp:simplePos x="0" y="0"/>
                      <wp:positionH relativeFrom="column">
                        <wp:posOffset>-193172</wp:posOffset>
                      </wp:positionH>
                      <wp:positionV relativeFrom="paragraph">
                        <wp:posOffset>387985</wp:posOffset>
                      </wp:positionV>
                      <wp:extent cx="1931670" cy="257810"/>
                      <wp:effectExtent l="0" t="0" r="11430" b="27940"/>
                      <wp:wrapNone/>
                      <wp:docPr id="1005718520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1670" cy="257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E9D79C" w14:textId="77777777" w:rsidR="009925E7" w:rsidRPr="00345F41" w:rsidRDefault="009925E7" w:rsidP="009925E7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  <w:t>HOLIDAY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5C98DD" id="_x0000_s1065" style="position:absolute;left:0;text-align:left;margin-left:-15.2pt;margin-top:30.55pt;width:152.1pt;height:20.3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" fillcolor="white [3212]" strokecolor="white [3212]" strokeweight="2pt">
                      <v:textbox>
                        <w:txbxContent>
                          <w:p w14:paraId="0EE9D79C" w14:textId="77777777" w:rsidR="009925E7" w:rsidRPr="00345F41" w:rsidRDefault="009925E7" w:rsidP="009925E7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  <w:t>HOLIDAY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ys</w:t>
            </w:r>
          </w:p>
        </w:tc>
        <w:tc>
          <w:tcPr>
            <w:tcW w:w="1504" w:type="dxa"/>
            <w:gridSpan w:val="2"/>
          </w:tcPr>
          <w:p w14:paraId="53DBFB0A" w14:textId="77777777" w:rsidR="009925E7" w:rsidRDefault="009925E7" w:rsidP="00F4299C">
            <w:pPr>
              <w:spacing w:before="1" w:line="100" w:lineRule="exact"/>
              <w:rPr>
                <w:sz w:val="10"/>
                <w:szCs w:val="10"/>
              </w:rPr>
            </w:pPr>
          </w:p>
          <w:p w14:paraId="393A980F" w14:textId="77777777" w:rsidR="009925E7" w:rsidRDefault="009925E7" w:rsidP="00F4299C">
            <w:pPr>
              <w:ind w:left="5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M.</w:t>
            </w:r>
          </w:p>
        </w:tc>
        <w:tc>
          <w:tcPr>
            <w:tcW w:w="1470" w:type="dxa"/>
            <w:gridSpan w:val="2"/>
          </w:tcPr>
          <w:p w14:paraId="17E840BB" w14:textId="77777777" w:rsidR="009925E7" w:rsidRDefault="009925E7" w:rsidP="00F4299C">
            <w:pPr>
              <w:spacing w:before="1" w:line="100" w:lineRule="exact"/>
              <w:rPr>
                <w:sz w:val="10"/>
                <w:szCs w:val="10"/>
              </w:rPr>
            </w:pPr>
          </w:p>
          <w:p w14:paraId="44081223" w14:textId="77777777" w:rsidR="009925E7" w:rsidRDefault="009925E7" w:rsidP="00F4299C">
            <w:pPr>
              <w:ind w:left="474" w:right="46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M.</w:t>
            </w:r>
          </w:p>
        </w:tc>
        <w:tc>
          <w:tcPr>
            <w:tcW w:w="1361" w:type="dxa"/>
            <w:gridSpan w:val="2"/>
          </w:tcPr>
          <w:p w14:paraId="04AC9825" w14:textId="77777777" w:rsidR="009925E7" w:rsidRDefault="009925E7" w:rsidP="00F4299C">
            <w:pPr>
              <w:spacing w:line="220" w:lineRule="exact"/>
              <w:ind w:left="3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UNDER</w:t>
            </w:r>
          </w:p>
          <w:p w14:paraId="6C55653B" w14:textId="77777777" w:rsidR="009925E7" w:rsidRDefault="009925E7" w:rsidP="00F4299C">
            <w:pPr>
              <w:spacing w:before="19" w:line="260" w:lineRule="exact"/>
              <w:ind w:left="47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ME</w:t>
            </w:r>
          </w:p>
        </w:tc>
      </w:tr>
      <w:tr w:rsidR="009925E7" w14:paraId="08E53AB9" w14:textId="77777777" w:rsidTr="00F4299C">
        <w:trPr>
          <w:trHeight w:hRule="exact" w:val="533"/>
        </w:trPr>
        <w:tc>
          <w:tcPr>
            <w:tcW w:w="531" w:type="dxa"/>
            <w:vMerge/>
          </w:tcPr>
          <w:p w14:paraId="2525CC57" w14:textId="77777777" w:rsidR="009925E7" w:rsidRDefault="009925E7" w:rsidP="00F4299C"/>
        </w:tc>
        <w:tc>
          <w:tcPr>
            <w:tcW w:w="744" w:type="dxa"/>
          </w:tcPr>
          <w:p w14:paraId="361CF614" w14:textId="77777777" w:rsidR="009925E7" w:rsidRDefault="009925E7" w:rsidP="00F4299C">
            <w:pPr>
              <w:spacing w:before="2" w:line="140" w:lineRule="exact"/>
              <w:rPr>
                <w:sz w:val="15"/>
                <w:szCs w:val="15"/>
              </w:rPr>
            </w:pPr>
          </w:p>
          <w:p w14:paraId="10193A41" w14:textId="77777777" w:rsidR="009925E7" w:rsidRDefault="009925E7" w:rsidP="00F4299C">
            <w:pPr>
              <w:ind w:left="6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IV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L</w:t>
            </w:r>
          </w:p>
        </w:tc>
        <w:tc>
          <w:tcPr>
            <w:tcW w:w="760" w:type="dxa"/>
          </w:tcPr>
          <w:p w14:paraId="32DC930D" w14:textId="77777777" w:rsidR="009925E7" w:rsidRDefault="009925E7" w:rsidP="00F4299C">
            <w:pPr>
              <w:spacing w:before="44" w:line="265" w:lineRule="auto"/>
              <w:ind w:left="183" w:right="97" w:hanging="7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PA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 xml:space="preserve">-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E</w:t>
            </w:r>
          </w:p>
        </w:tc>
        <w:tc>
          <w:tcPr>
            <w:tcW w:w="752" w:type="dxa"/>
          </w:tcPr>
          <w:p w14:paraId="53021F7B" w14:textId="77777777" w:rsidR="009925E7" w:rsidRDefault="009925E7" w:rsidP="00F4299C">
            <w:pPr>
              <w:spacing w:before="2" w:line="140" w:lineRule="exact"/>
              <w:rPr>
                <w:sz w:val="15"/>
                <w:szCs w:val="15"/>
              </w:rPr>
            </w:pPr>
          </w:p>
          <w:p w14:paraId="137E8FA6" w14:textId="77777777" w:rsidR="009925E7" w:rsidRDefault="009925E7" w:rsidP="00F4299C">
            <w:pPr>
              <w:ind w:left="6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IV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L</w:t>
            </w:r>
          </w:p>
        </w:tc>
        <w:tc>
          <w:tcPr>
            <w:tcW w:w="718" w:type="dxa"/>
          </w:tcPr>
          <w:p w14:paraId="79597E3C" w14:textId="77777777" w:rsidR="009925E7" w:rsidRDefault="009925E7" w:rsidP="00F4299C">
            <w:pPr>
              <w:spacing w:before="44" w:line="265" w:lineRule="auto"/>
              <w:ind w:left="175" w:right="98" w:hanging="7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PA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 xml:space="preserve">-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E</w:t>
            </w:r>
          </w:p>
        </w:tc>
        <w:tc>
          <w:tcPr>
            <w:tcW w:w="630" w:type="dxa"/>
          </w:tcPr>
          <w:p w14:paraId="794CC711" w14:textId="77777777" w:rsidR="009925E7" w:rsidRDefault="009925E7" w:rsidP="00F4299C">
            <w:pPr>
              <w:spacing w:before="2" w:line="140" w:lineRule="exact"/>
              <w:rPr>
                <w:sz w:val="15"/>
                <w:szCs w:val="15"/>
              </w:rPr>
            </w:pPr>
          </w:p>
          <w:p w14:paraId="117DE05F" w14:textId="77777777" w:rsidR="009925E7" w:rsidRDefault="009925E7" w:rsidP="00F4299C">
            <w:pPr>
              <w:ind w:left="14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rs</w:t>
            </w:r>
          </w:p>
        </w:tc>
        <w:tc>
          <w:tcPr>
            <w:tcW w:w="731" w:type="dxa"/>
          </w:tcPr>
          <w:p w14:paraId="25156678" w14:textId="77777777" w:rsidR="009925E7" w:rsidRDefault="009925E7" w:rsidP="00F4299C">
            <w:pPr>
              <w:spacing w:before="2" w:line="140" w:lineRule="exact"/>
              <w:rPr>
                <w:sz w:val="15"/>
                <w:szCs w:val="15"/>
              </w:rPr>
            </w:pPr>
          </w:p>
          <w:p w14:paraId="4108C7C9" w14:textId="77777777" w:rsidR="009925E7" w:rsidRDefault="009925E7" w:rsidP="00F4299C">
            <w:pPr>
              <w:ind w:left="5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s</w:t>
            </w:r>
          </w:p>
        </w:tc>
      </w:tr>
      <w:tr w:rsidR="009925E7" w14:paraId="2766B57C" w14:textId="77777777" w:rsidTr="00F4299C">
        <w:trPr>
          <w:trHeight w:hRule="exact" w:val="288"/>
        </w:trPr>
        <w:tc>
          <w:tcPr>
            <w:tcW w:w="531" w:type="dxa"/>
          </w:tcPr>
          <w:p w14:paraId="5D0A705F" w14:textId="77777777" w:rsidR="009925E7" w:rsidRDefault="009925E7" w:rsidP="00F4299C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44" w:type="dxa"/>
            <w:vAlign w:val="center"/>
          </w:tcPr>
          <w:p w14:paraId="7485C9F2" w14:textId="77777777" w:rsidR="009925E7" w:rsidRDefault="009925E7" w:rsidP="00F4299C">
            <w:pPr>
              <w:jc w:val="center"/>
            </w:pPr>
          </w:p>
        </w:tc>
        <w:tc>
          <w:tcPr>
            <w:tcW w:w="760" w:type="dxa"/>
            <w:vAlign w:val="center"/>
          </w:tcPr>
          <w:p w14:paraId="4BA13629" w14:textId="77777777" w:rsidR="009925E7" w:rsidRDefault="009925E7" w:rsidP="00F4299C">
            <w:pPr>
              <w:jc w:val="center"/>
            </w:pPr>
          </w:p>
        </w:tc>
        <w:tc>
          <w:tcPr>
            <w:tcW w:w="752" w:type="dxa"/>
            <w:vAlign w:val="center"/>
          </w:tcPr>
          <w:p w14:paraId="02A79672" w14:textId="77777777" w:rsidR="009925E7" w:rsidRDefault="009925E7" w:rsidP="00F4299C">
            <w:pPr>
              <w:jc w:val="center"/>
            </w:pPr>
          </w:p>
        </w:tc>
        <w:tc>
          <w:tcPr>
            <w:tcW w:w="718" w:type="dxa"/>
            <w:vAlign w:val="center"/>
          </w:tcPr>
          <w:p w14:paraId="724334D4" w14:textId="77777777" w:rsidR="009925E7" w:rsidRDefault="009925E7" w:rsidP="00F4299C">
            <w:pPr>
              <w:jc w:val="center"/>
            </w:pPr>
          </w:p>
        </w:tc>
        <w:tc>
          <w:tcPr>
            <w:tcW w:w="630" w:type="dxa"/>
          </w:tcPr>
          <w:p w14:paraId="174EA9AC" w14:textId="77777777" w:rsidR="009925E7" w:rsidRDefault="009925E7" w:rsidP="00F4299C">
            <w:pPr>
              <w:jc w:val="center"/>
            </w:pPr>
          </w:p>
        </w:tc>
        <w:tc>
          <w:tcPr>
            <w:tcW w:w="731" w:type="dxa"/>
          </w:tcPr>
          <w:p w14:paraId="3FCFF13E" w14:textId="77777777" w:rsidR="009925E7" w:rsidRDefault="009925E7" w:rsidP="00F4299C">
            <w:pPr>
              <w:jc w:val="center"/>
            </w:pPr>
          </w:p>
        </w:tc>
      </w:tr>
      <w:tr w:rsidR="007022CC" w14:paraId="0A34DE09" w14:textId="77777777" w:rsidTr="00F4299C">
        <w:trPr>
          <w:trHeight w:hRule="exact" w:val="288"/>
        </w:trPr>
        <w:tc>
          <w:tcPr>
            <w:tcW w:w="531" w:type="dxa"/>
          </w:tcPr>
          <w:p w14:paraId="2A4D2759" w14:textId="77777777" w:rsidR="007022CC" w:rsidRDefault="007022CC" w:rsidP="007022CC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744" w:type="dxa"/>
            <w:vAlign w:val="center"/>
          </w:tcPr>
          <w:p w14:paraId="6CEB37E1" w14:textId="0BC5F6FE" w:rsidR="007022CC" w:rsidRDefault="007022CC" w:rsidP="007022CC">
            <w:pPr>
              <w:jc w:val="center"/>
            </w:pPr>
            <w:r>
              <w:t>8:0</w:t>
            </w:r>
          </w:p>
        </w:tc>
        <w:tc>
          <w:tcPr>
            <w:tcW w:w="760" w:type="dxa"/>
            <w:vAlign w:val="center"/>
          </w:tcPr>
          <w:p w14:paraId="16CB9592" w14:textId="745F1701" w:rsidR="007022CC" w:rsidRDefault="007022CC" w:rsidP="007022CC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1B35CBFF" w14:textId="1EFAA05F" w:rsidR="007022CC" w:rsidRDefault="007022CC" w:rsidP="007022CC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79DFB3D3" w14:textId="321D4363" w:rsidR="007022CC" w:rsidRDefault="007022CC" w:rsidP="007022CC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16029CB7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7D42E414" w14:textId="77777777" w:rsidR="007022CC" w:rsidRDefault="007022CC" w:rsidP="007022CC">
            <w:pPr>
              <w:jc w:val="center"/>
            </w:pPr>
          </w:p>
        </w:tc>
      </w:tr>
      <w:tr w:rsidR="007022CC" w14:paraId="63939463" w14:textId="77777777" w:rsidTr="00F4299C">
        <w:trPr>
          <w:trHeight w:hRule="exact" w:val="288"/>
        </w:trPr>
        <w:tc>
          <w:tcPr>
            <w:tcW w:w="531" w:type="dxa"/>
          </w:tcPr>
          <w:p w14:paraId="2936C208" w14:textId="77777777" w:rsidR="007022CC" w:rsidRDefault="007022CC" w:rsidP="007022CC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744" w:type="dxa"/>
            <w:vAlign w:val="center"/>
          </w:tcPr>
          <w:p w14:paraId="34BE80AD" w14:textId="0145D745" w:rsidR="007022CC" w:rsidRDefault="007022CC" w:rsidP="007022CC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0B5B498A" w14:textId="5664D8FB" w:rsidR="007022CC" w:rsidRDefault="007022CC" w:rsidP="007022CC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4820DAB2" w14:textId="6981D88F" w:rsidR="007022CC" w:rsidRDefault="007022CC" w:rsidP="007022CC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2F72B4E8" w14:textId="6ABB6139" w:rsidR="007022CC" w:rsidRDefault="007022CC" w:rsidP="007022CC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5E9304BE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4929CC68" w14:textId="77777777" w:rsidR="007022CC" w:rsidRDefault="007022CC" w:rsidP="007022CC">
            <w:pPr>
              <w:jc w:val="center"/>
            </w:pPr>
          </w:p>
        </w:tc>
      </w:tr>
      <w:tr w:rsidR="007022CC" w14:paraId="67A62BA8" w14:textId="77777777" w:rsidTr="00F4299C">
        <w:trPr>
          <w:trHeight w:hRule="exact" w:val="288"/>
        </w:trPr>
        <w:tc>
          <w:tcPr>
            <w:tcW w:w="531" w:type="dxa"/>
          </w:tcPr>
          <w:p w14:paraId="2FB0754E" w14:textId="77777777" w:rsidR="007022CC" w:rsidRDefault="007022CC" w:rsidP="007022CC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744" w:type="dxa"/>
            <w:vAlign w:val="center"/>
          </w:tcPr>
          <w:p w14:paraId="1F90F4EC" w14:textId="77777777" w:rsidR="007022CC" w:rsidRDefault="007022CC" w:rsidP="007022CC">
            <w:pPr>
              <w:jc w:val="center"/>
            </w:pPr>
          </w:p>
        </w:tc>
        <w:tc>
          <w:tcPr>
            <w:tcW w:w="760" w:type="dxa"/>
            <w:vAlign w:val="center"/>
          </w:tcPr>
          <w:p w14:paraId="1710D56F" w14:textId="30E9AF76" w:rsidR="007022CC" w:rsidRDefault="007022CC" w:rsidP="007022C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1" locked="0" layoutInCell="1" allowOverlap="1" wp14:anchorId="0FFD090D" wp14:editId="795100A0">
                      <wp:simplePos x="0" y="0"/>
                      <wp:positionH relativeFrom="column">
                        <wp:posOffset>-503555</wp:posOffset>
                      </wp:positionH>
                      <wp:positionV relativeFrom="paragraph">
                        <wp:posOffset>29210</wp:posOffset>
                      </wp:positionV>
                      <wp:extent cx="1931670" cy="257810"/>
                      <wp:effectExtent l="0" t="0" r="11430" b="27940"/>
                      <wp:wrapNone/>
                      <wp:docPr id="222616308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1670" cy="257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91F17B" w14:textId="77777777" w:rsidR="007022CC" w:rsidRPr="00345F41" w:rsidRDefault="007022CC" w:rsidP="009925E7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</w:pPr>
                                  <w:r w:rsidRPr="00345F41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  <w:t>SERVICES NOT REQUIRED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FD090D" id="_x0000_s1066" style="position:absolute;left:0;text-align:left;margin-left:-39.65pt;margin-top:2.3pt;width:152.1pt;height:20.3pt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" fillcolor="white [3212]" strokecolor="white [3212]" strokeweight="2pt">
                      <v:textbox>
                        <w:txbxContent>
                          <w:p w14:paraId="2391F17B" w14:textId="77777777" w:rsidR="007022CC" w:rsidRPr="00345F41" w:rsidRDefault="007022CC" w:rsidP="009925E7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345F41"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  <w:t>SERVICES NOT REQUIRED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52" w:type="dxa"/>
            <w:vAlign w:val="center"/>
          </w:tcPr>
          <w:p w14:paraId="7BD8B2AD" w14:textId="77777777" w:rsidR="007022CC" w:rsidRDefault="007022CC" w:rsidP="007022CC">
            <w:pPr>
              <w:jc w:val="center"/>
            </w:pPr>
          </w:p>
        </w:tc>
        <w:tc>
          <w:tcPr>
            <w:tcW w:w="718" w:type="dxa"/>
            <w:vAlign w:val="center"/>
          </w:tcPr>
          <w:p w14:paraId="434B8F42" w14:textId="77777777" w:rsidR="007022CC" w:rsidRDefault="007022CC" w:rsidP="007022CC">
            <w:pPr>
              <w:jc w:val="center"/>
            </w:pPr>
          </w:p>
        </w:tc>
        <w:tc>
          <w:tcPr>
            <w:tcW w:w="630" w:type="dxa"/>
          </w:tcPr>
          <w:p w14:paraId="44C3ACEB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21CD9A53" w14:textId="77777777" w:rsidR="007022CC" w:rsidRDefault="007022CC" w:rsidP="007022CC">
            <w:pPr>
              <w:jc w:val="center"/>
            </w:pPr>
          </w:p>
        </w:tc>
      </w:tr>
      <w:tr w:rsidR="007022CC" w14:paraId="06CD6226" w14:textId="77777777" w:rsidTr="00F4299C">
        <w:trPr>
          <w:trHeight w:hRule="exact" w:val="288"/>
        </w:trPr>
        <w:tc>
          <w:tcPr>
            <w:tcW w:w="531" w:type="dxa"/>
          </w:tcPr>
          <w:p w14:paraId="6CE5AD23" w14:textId="77777777" w:rsidR="007022CC" w:rsidRDefault="007022CC" w:rsidP="007022CC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744" w:type="dxa"/>
            <w:vAlign w:val="center"/>
          </w:tcPr>
          <w:p w14:paraId="42300124" w14:textId="77777777" w:rsidR="007022CC" w:rsidRDefault="007022CC" w:rsidP="007022CC">
            <w:pPr>
              <w:jc w:val="center"/>
            </w:pPr>
          </w:p>
        </w:tc>
        <w:tc>
          <w:tcPr>
            <w:tcW w:w="760" w:type="dxa"/>
            <w:vAlign w:val="center"/>
          </w:tcPr>
          <w:p w14:paraId="46A88B6F" w14:textId="77777777" w:rsidR="007022CC" w:rsidRDefault="007022CC" w:rsidP="007022CC">
            <w:pPr>
              <w:jc w:val="center"/>
            </w:pPr>
          </w:p>
        </w:tc>
        <w:tc>
          <w:tcPr>
            <w:tcW w:w="752" w:type="dxa"/>
            <w:vAlign w:val="center"/>
          </w:tcPr>
          <w:p w14:paraId="4AF9F47F" w14:textId="77777777" w:rsidR="007022CC" w:rsidRDefault="007022CC" w:rsidP="007022CC">
            <w:pPr>
              <w:jc w:val="center"/>
            </w:pPr>
          </w:p>
        </w:tc>
        <w:tc>
          <w:tcPr>
            <w:tcW w:w="718" w:type="dxa"/>
            <w:vAlign w:val="center"/>
          </w:tcPr>
          <w:p w14:paraId="72257770" w14:textId="77777777" w:rsidR="007022CC" w:rsidRDefault="007022CC" w:rsidP="007022CC">
            <w:pPr>
              <w:jc w:val="center"/>
            </w:pPr>
          </w:p>
        </w:tc>
        <w:tc>
          <w:tcPr>
            <w:tcW w:w="630" w:type="dxa"/>
          </w:tcPr>
          <w:p w14:paraId="2263F295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6F5E115F" w14:textId="77777777" w:rsidR="007022CC" w:rsidRDefault="007022CC" w:rsidP="007022CC">
            <w:pPr>
              <w:jc w:val="center"/>
            </w:pPr>
          </w:p>
        </w:tc>
      </w:tr>
      <w:tr w:rsidR="007022CC" w14:paraId="57CAC2D2" w14:textId="77777777" w:rsidTr="00F4299C">
        <w:trPr>
          <w:trHeight w:hRule="exact" w:val="288"/>
        </w:trPr>
        <w:tc>
          <w:tcPr>
            <w:tcW w:w="531" w:type="dxa"/>
          </w:tcPr>
          <w:p w14:paraId="103B105E" w14:textId="77777777" w:rsidR="007022CC" w:rsidRDefault="007022CC" w:rsidP="007022CC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744" w:type="dxa"/>
            <w:vAlign w:val="center"/>
          </w:tcPr>
          <w:p w14:paraId="44EFA158" w14:textId="00B92BA7" w:rsidR="007022CC" w:rsidRDefault="007022CC" w:rsidP="007022CC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380D737A" w14:textId="699673DE" w:rsidR="007022CC" w:rsidRDefault="007022CC" w:rsidP="007022CC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7713E63C" w14:textId="1C38E89E" w:rsidR="007022CC" w:rsidRDefault="007022CC" w:rsidP="007022CC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5174809C" w14:textId="228160B4" w:rsidR="007022CC" w:rsidRDefault="007022CC" w:rsidP="007022CC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7D76C167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4FE6795D" w14:textId="77777777" w:rsidR="007022CC" w:rsidRDefault="007022CC" w:rsidP="007022CC">
            <w:pPr>
              <w:jc w:val="center"/>
            </w:pPr>
          </w:p>
        </w:tc>
      </w:tr>
      <w:tr w:rsidR="007022CC" w14:paraId="0BE2BFAA" w14:textId="77777777" w:rsidTr="00F4299C">
        <w:trPr>
          <w:trHeight w:hRule="exact" w:val="289"/>
        </w:trPr>
        <w:tc>
          <w:tcPr>
            <w:tcW w:w="531" w:type="dxa"/>
          </w:tcPr>
          <w:p w14:paraId="18A0CA8F" w14:textId="77777777" w:rsidR="007022CC" w:rsidRDefault="007022CC" w:rsidP="007022CC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744" w:type="dxa"/>
            <w:vAlign w:val="center"/>
          </w:tcPr>
          <w:p w14:paraId="6B878260" w14:textId="19D89833" w:rsidR="007022CC" w:rsidRDefault="007022CC" w:rsidP="007022CC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48A18014" w14:textId="1371B4E6" w:rsidR="007022CC" w:rsidRDefault="007022CC" w:rsidP="007022CC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76BB6BFC" w14:textId="7E4131A0" w:rsidR="007022CC" w:rsidRDefault="007022CC" w:rsidP="007022CC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0F2A91E5" w14:textId="4645B029" w:rsidR="007022CC" w:rsidRDefault="007022CC" w:rsidP="007022CC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6F2BAEAB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79D8C3F6" w14:textId="77777777" w:rsidR="007022CC" w:rsidRDefault="007022CC" w:rsidP="007022CC">
            <w:pPr>
              <w:jc w:val="center"/>
            </w:pPr>
          </w:p>
        </w:tc>
      </w:tr>
      <w:tr w:rsidR="007022CC" w14:paraId="73C67522" w14:textId="77777777" w:rsidTr="00F4299C">
        <w:trPr>
          <w:trHeight w:hRule="exact" w:val="288"/>
        </w:trPr>
        <w:tc>
          <w:tcPr>
            <w:tcW w:w="531" w:type="dxa"/>
          </w:tcPr>
          <w:p w14:paraId="14DF83A6" w14:textId="77777777" w:rsidR="007022CC" w:rsidRDefault="007022CC" w:rsidP="007022CC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744" w:type="dxa"/>
            <w:vAlign w:val="center"/>
          </w:tcPr>
          <w:p w14:paraId="5DCA3532" w14:textId="3011AF00" w:rsidR="007022CC" w:rsidRDefault="007022CC" w:rsidP="007022CC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31679A5A" w14:textId="30ED2AC4" w:rsidR="007022CC" w:rsidRDefault="007022CC" w:rsidP="007022CC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6E994AB4" w14:textId="1469B9D0" w:rsidR="007022CC" w:rsidRDefault="007022CC" w:rsidP="007022CC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09D3DDB2" w14:textId="1808DCCF" w:rsidR="007022CC" w:rsidRDefault="007022CC" w:rsidP="007022CC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1FECA459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5469A407" w14:textId="77777777" w:rsidR="007022CC" w:rsidRDefault="007022CC" w:rsidP="007022CC">
            <w:pPr>
              <w:jc w:val="center"/>
            </w:pPr>
          </w:p>
        </w:tc>
      </w:tr>
      <w:tr w:rsidR="007022CC" w14:paraId="75CB9635" w14:textId="77777777" w:rsidTr="00F4299C">
        <w:trPr>
          <w:trHeight w:hRule="exact" w:val="288"/>
        </w:trPr>
        <w:tc>
          <w:tcPr>
            <w:tcW w:w="531" w:type="dxa"/>
          </w:tcPr>
          <w:p w14:paraId="1F889C54" w14:textId="77777777" w:rsidR="007022CC" w:rsidRDefault="007022CC" w:rsidP="007022CC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744" w:type="dxa"/>
            <w:vAlign w:val="center"/>
          </w:tcPr>
          <w:p w14:paraId="56E20979" w14:textId="05FB440A" w:rsidR="007022CC" w:rsidRDefault="007022CC" w:rsidP="007022CC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38924152" w14:textId="7A08B1B0" w:rsidR="007022CC" w:rsidRDefault="007022CC" w:rsidP="007022CC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5DE0C2E0" w14:textId="1765BAC4" w:rsidR="007022CC" w:rsidRDefault="007022CC" w:rsidP="007022CC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12A0EE49" w14:textId="765823DF" w:rsidR="007022CC" w:rsidRDefault="007022CC" w:rsidP="007022CC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42E21101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75B32CD3" w14:textId="77777777" w:rsidR="007022CC" w:rsidRDefault="007022CC" w:rsidP="007022CC">
            <w:pPr>
              <w:jc w:val="center"/>
            </w:pPr>
          </w:p>
        </w:tc>
      </w:tr>
      <w:tr w:rsidR="007022CC" w14:paraId="0887B5C5" w14:textId="77777777" w:rsidTr="00F4299C">
        <w:trPr>
          <w:trHeight w:hRule="exact" w:val="288"/>
        </w:trPr>
        <w:tc>
          <w:tcPr>
            <w:tcW w:w="531" w:type="dxa"/>
          </w:tcPr>
          <w:p w14:paraId="1E4E5D53" w14:textId="77777777" w:rsidR="007022CC" w:rsidRDefault="007022CC" w:rsidP="007022CC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744" w:type="dxa"/>
            <w:vAlign w:val="center"/>
          </w:tcPr>
          <w:p w14:paraId="3F5F0C8C" w14:textId="798DC1C3" w:rsidR="007022CC" w:rsidRDefault="007022CC" w:rsidP="007022CC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3C713711" w14:textId="5165FB31" w:rsidR="007022CC" w:rsidRDefault="007022CC" w:rsidP="007022CC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5E5A69B4" w14:textId="6B69CAFF" w:rsidR="007022CC" w:rsidRDefault="007022CC" w:rsidP="007022CC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4D96191F" w14:textId="3848D7F7" w:rsidR="007022CC" w:rsidRDefault="007022CC" w:rsidP="007022CC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124EA856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6E9C9832" w14:textId="77777777" w:rsidR="007022CC" w:rsidRDefault="007022CC" w:rsidP="007022CC">
            <w:pPr>
              <w:jc w:val="center"/>
            </w:pPr>
          </w:p>
        </w:tc>
      </w:tr>
      <w:tr w:rsidR="007022CC" w14:paraId="1E1A5B16" w14:textId="77777777" w:rsidTr="00F4299C">
        <w:trPr>
          <w:trHeight w:hRule="exact" w:val="288"/>
        </w:trPr>
        <w:tc>
          <w:tcPr>
            <w:tcW w:w="531" w:type="dxa"/>
          </w:tcPr>
          <w:p w14:paraId="595506EE" w14:textId="77777777" w:rsidR="007022CC" w:rsidRDefault="007022CC" w:rsidP="007022CC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  <w:tc>
          <w:tcPr>
            <w:tcW w:w="744" w:type="dxa"/>
            <w:vAlign w:val="center"/>
          </w:tcPr>
          <w:p w14:paraId="2DF7B36D" w14:textId="729C179D" w:rsidR="007022CC" w:rsidRDefault="007022CC" w:rsidP="007022C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1" locked="0" layoutInCell="1" allowOverlap="1" wp14:anchorId="6942D63F" wp14:editId="4422249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34925</wp:posOffset>
                      </wp:positionV>
                      <wp:extent cx="1931670" cy="257810"/>
                      <wp:effectExtent l="0" t="0" r="11430" b="27940"/>
                      <wp:wrapNone/>
                      <wp:docPr id="2121555784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1670" cy="257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F6EAD7" w14:textId="77777777" w:rsidR="007022CC" w:rsidRPr="00345F41" w:rsidRDefault="007022CC" w:rsidP="009925E7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</w:pPr>
                                  <w:r w:rsidRPr="00345F41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PH"/>
                                    </w:rPr>
                                    <w:t>SERVICES NOT REQUIRED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42D63F" id="_x0000_s1067" style="position:absolute;left:0;text-align:left;margin-left:1.25pt;margin-top:2.75pt;width:152.1pt;height:20.3pt;z-index:-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" fillcolor="white [3212]" strokecolor="white [3212]" strokeweight="2pt">
                      <v:textbox>
                        <w:txbxContent>
                          <w:p w14:paraId="43F6EAD7" w14:textId="77777777" w:rsidR="007022CC" w:rsidRPr="00345F41" w:rsidRDefault="007022CC" w:rsidP="009925E7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345F41">
                              <w:rPr>
                                <w:i/>
                                <w:iCs/>
                                <w:sz w:val="22"/>
                                <w:szCs w:val="22"/>
                                <w:lang w:val="en-PH"/>
                              </w:rPr>
                              <w:t>SERVICES NOT REQUIRED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60" w:type="dxa"/>
            <w:vAlign w:val="center"/>
          </w:tcPr>
          <w:p w14:paraId="12AB23B5" w14:textId="77777777" w:rsidR="007022CC" w:rsidRDefault="007022CC" w:rsidP="007022CC">
            <w:pPr>
              <w:jc w:val="center"/>
            </w:pPr>
          </w:p>
        </w:tc>
        <w:tc>
          <w:tcPr>
            <w:tcW w:w="752" w:type="dxa"/>
            <w:vAlign w:val="center"/>
          </w:tcPr>
          <w:p w14:paraId="4A8598B1" w14:textId="77777777" w:rsidR="007022CC" w:rsidRDefault="007022CC" w:rsidP="007022CC">
            <w:pPr>
              <w:jc w:val="center"/>
            </w:pPr>
          </w:p>
        </w:tc>
        <w:tc>
          <w:tcPr>
            <w:tcW w:w="718" w:type="dxa"/>
            <w:vAlign w:val="center"/>
          </w:tcPr>
          <w:p w14:paraId="023F9226" w14:textId="77777777" w:rsidR="007022CC" w:rsidRDefault="007022CC" w:rsidP="007022CC">
            <w:pPr>
              <w:jc w:val="center"/>
            </w:pPr>
          </w:p>
        </w:tc>
        <w:tc>
          <w:tcPr>
            <w:tcW w:w="630" w:type="dxa"/>
          </w:tcPr>
          <w:p w14:paraId="5BD67918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4DF07DE3" w14:textId="77777777" w:rsidR="007022CC" w:rsidRDefault="007022CC" w:rsidP="007022CC">
            <w:pPr>
              <w:jc w:val="center"/>
            </w:pPr>
          </w:p>
        </w:tc>
      </w:tr>
      <w:tr w:rsidR="007022CC" w14:paraId="1B5313E8" w14:textId="77777777" w:rsidTr="00F4299C">
        <w:trPr>
          <w:trHeight w:hRule="exact" w:val="288"/>
        </w:trPr>
        <w:tc>
          <w:tcPr>
            <w:tcW w:w="531" w:type="dxa"/>
          </w:tcPr>
          <w:p w14:paraId="74252ADD" w14:textId="77777777" w:rsidR="007022CC" w:rsidRDefault="007022CC" w:rsidP="007022CC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</w:p>
        </w:tc>
        <w:tc>
          <w:tcPr>
            <w:tcW w:w="744" w:type="dxa"/>
            <w:vAlign w:val="center"/>
          </w:tcPr>
          <w:p w14:paraId="50EA5240" w14:textId="77777777" w:rsidR="007022CC" w:rsidRDefault="007022CC" w:rsidP="007022CC">
            <w:pPr>
              <w:jc w:val="center"/>
            </w:pPr>
          </w:p>
        </w:tc>
        <w:tc>
          <w:tcPr>
            <w:tcW w:w="760" w:type="dxa"/>
            <w:vAlign w:val="center"/>
          </w:tcPr>
          <w:p w14:paraId="486245BB" w14:textId="77777777" w:rsidR="007022CC" w:rsidRDefault="007022CC" w:rsidP="007022CC">
            <w:pPr>
              <w:jc w:val="center"/>
            </w:pPr>
          </w:p>
        </w:tc>
        <w:tc>
          <w:tcPr>
            <w:tcW w:w="752" w:type="dxa"/>
            <w:vAlign w:val="center"/>
          </w:tcPr>
          <w:p w14:paraId="7D19E0A9" w14:textId="77777777" w:rsidR="007022CC" w:rsidRDefault="007022CC" w:rsidP="007022CC">
            <w:pPr>
              <w:jc w:val="center"/>
            </w:pPr>
          </w:p>
        </w:tc>
        <w:tc>
          <w:tcPr>
            <w:tcW w:w="718" w:type="dxa"/>
            <w:vAlign w:val="center"/>
          </w:tcPr>
          <w:p w14:paraId="64CCA968" w14:textId="77777777" w:rsidR="007022CC" w:rsidRDefault="007022CC" w:rsidP="007022CC">
            <w:pPr>
              <w:jc w:val="center"/>
            </w:pPr>
          </w:p>
        </w:tc>
        <w:tc>
          <w:tcPr>
            <w:tcW w:w="630" w:type="dxa"/>
          </w:tcPr>
          <w:p w14:paraId="1A8BD7EB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01E723BF" w14:textId="77777777" w:rsidR="007022CC" w:rsidRDefault="007022CC" w:rsidP="007022CC">
            <w:pPr>
              <w:jc w:val="center"/>
            </w:pPr>
          </w:p>
        </w:tc>
      </w:tr>
      <w:tr w:rsidR="007022CC" w14:paraId="3121BA34" w14:textId="77777777" w:rsidTr="00F4299C">
        <w:trPr>
          <w:trHeight w:hRule="exact" w:val="288"/>
        </w:trPr>
        <w:tc>
          <w:tcPr>
            <w:tcW w:w="531" w:type="dxa"/>
          </w:tcPr>
          <w:p w14:paraId="5D2F63A1" w14:textId="77777777" w:rsidR="007022CC" w:rsidRDefault="007022CC" w:rsidP="007022CC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</w:t>
            </w:r>
          </w:p>
        </w:tc>
        <w:tc>
          <w:tcPr>
            <w:tcW w:w="744" w:type="dxa"/>
            <w:vAlign w:val="center"/>
          </w:tcPr>
          <w:p w14:paraId="7E0DF8BE" w14:textId="5816983D" w:rsidR="007022CC" w:rsidRDefault="007022CC" w:rsidP="007022CC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790C8862" w14:textId="779C19AF" w:rsidR="007022CC" w:rsidRDefault="007022CC" w:rsidP="007022CC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70D8FF13" w14:textId="18528C26" w:rsidR="007022CC" w:rsidRDefault="007022CC" w:rsidP="007022CC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4FBE7642" w14:textId="2B23CAFE" w:rsidR="007022CC" w:rsidRDefault="007022CC" w:rsidP="007022CC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58CBB3A4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19B7897A" w14:textId="77777777" w:rsidR="007022CC" w:rsidRDefault="007022CC" w:rsidP="007022CC">
            <w:pPr>
              <w:jc w:val="center"/>
            </w:pPr>
          </w:p>
        </w:tc>
      </w:tr>
      <w:tr w:rsidR="007022CC" w14:paraId="2723D46E" w14:textId="77777777" w:rsidTr="00F4299C">
        <w:trPr>
          <w:trHeight w:hRule="exact" w:val="288"/>
        </w:trPr>
        <w:tc>
          <w:tcPr>
            <w:tcW w:w="531" w:type="dxa"/>
          </w:tcPr>
          <w:p w14:paraId="75F12F29" w14:textId="77777777" w:rsidR="007022CC" w:rsidRDefault="007022CC" w:rsidP="007022CC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</w:t>
            </w:r>
          </w:p>
        </w:tc>
        <w:tc>
          <w:tcPr>
            <w:tcW w:w="744" w:type="dxa"/>
            <w:vAlign w:val="center"/>
          </w:tcPr>
          <w:p w14:paraId="40AB22AB" w14:textId="099F47B5" w:rsidR="007022CC" w:rsidRDefault="007022CC" w:rsidP="007022CC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005DCDD2" w14:textId="7F423BA6" w:rsidR="007022CC" w:rsidRDefault="007022CC" w:rsidP="007022CC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29ADA0A5" w14:textId="694B0715" w:rsidR="007022CC" w:rsidRDefault="007022CC" w:rsidP="007022CC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04F8ABFE" w14:textId="1BF26BB4" w:rsidR="007022CC" w:rsidRDefault="007022CC" w:rsidP="007022CC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52EAED2A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19993F73" w14:textId="77777777" w:rsidR="007022CC" w:rsidRDefault="007022CC" w:rsidP="007022CC">
            <w:pPr>
              <w:jc w:val="center"/>
            </w:pPr>
          </w:p>
        </w:tc>
      </w:tr>
      <w:tr w:rsidR="007022CC" w14:paraId="7F17DF70" w14:textId="77777777" w:rsidTr="00F4299C">
        <w:trPr>
          <w:trHeight w:hRule="exact" w:val="289"/>
        </w:trPr>
        <w:tc>
          <w:tcPr>
            <w:tcW w:w="531" w:type="dxa"/>
          </w:tcPr>
          <w:p w14:paraId="24993589" w14:textId="77777777" w:rsidR="007022CC" w:rsidRDefault="007022CC" w:rsidP="007022CC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</w:t>
            </w:r>
          </w:p>
        </w:tc>
        <w:tc>
          <w:tcPr>
            <w:tcW w:w="744" w:type="dxa"/>
            <w:vAlign w:val="center"/>
          </w:tcPr>
          <w:p w14:paraId="24A79DBD" w14:textId="1E09B794" w:rsidR="007022CC" w:rsidRDefault="007022CC" w:rsidP="007022CC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4D5B34C0" w14:textId="70817592" w:rsidR="007022CC" w:rsidRDefault="007022CC" w:rsidP="007022CC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3F038277" w14:textId="557055D3" w:rsidR="007022CC" w:rsidRDefault="007022CC" w:rsidP="007022CC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04B0EB79" w14:textId="053B8F3B" w:rsidR="007022CC" w:rsidRDefault="007022CC" w:rsidP="007022CC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12462513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28091282" w14:textId="77777777" w:rsidR="007022CC" w:rsidRDefault="007022CC" w:rsidP="007022CC">
            <w:pPr>
              <w:jc w:val="center"/>
            </w:pPr>
          </w:p>
        </w:tc>
      </w:tr>
      <w:tr w:rsidR="007022CC" w14:paraId="1112A343" w14:textId="77777777" w:rsidTr="00F4299C">
        <w:trPr>
          <w:trHeight w:hRule="exact" w:val="288"/>
        </w:trPr>
        <w:tc>
          <w:tcPr>
            <w:tcW w:w="531" w:type="dxa"/>
          </w:tcPr>
          <w:p w14:paraId="51E3C033" w14:textId="77777777" w:rsidR="007022CC" w:rsidRDefault="007022CC" w:rsidP="007022CC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</w:p>
        </w:tc>
        <w:tc>
          <w:tcPr>
            <w:tcW w:w="744" w:type="dxa"/>
          </w:tcPr>
          <w:p w14:paraId="29514FC0" w14:textId="6A118299" w:rsidR="007022CC" w:rsidRDefault="007022CC" w:rsidP="007022CC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2F6D4FD1" w14:textId="7D954D68" w:rsidR="007022CC" w:rsidRDefault="007022CC" w:rsidP="007022CC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0F9BE151" w14:textId="78131EBE" w:rsidR="007022CC" w:rsidRDefault="007022CC" w:rsidP="007022CC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6A1F927A" w14:textId="6878980D" w:rsidR="007022CC" w:rsidRDefault="007022CC" w:rsidP="007022CC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5843390C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25F05C53" w14:textId="77777777" w:rsidR="007022CC" w:rsidRDefault="007022CC" w:rsidP="007022CC">
            <w:pPr>
              <w:jc w:val="center"/>
            </w:pPr>
          </w:p>
        </w:tc>
      </w:tr>
      <w:tr w:rsidR="007022CC" w14:paraId="343F6FEA" w14:textId="77777777" w:rsidTr="00F4299C">
        <w:trPr>
          <w:trHeight w:hRule="exact" w:val="288"/>
        </w:trPr>
        <w:tc>
          <w:tcPr>
            <w:tcW w:w="531" w:type="dxa"/>
          </w:tcPr>
          <w:p w14:paraId="130E0348" w14:textId="77777777" w:rsidR="007022CC" w:rsidRDefault="007022CC" w:rsidP="007022CC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</w:t>
            </w:r>
          </w:p>
        </w:tc>
        <w:tc>
          <w:tcPr>
            <w:tcW w:w="744" w:type="dxa"/>
          </w:tcPr>
          <w:p w14:paraId="1BA08EA4" w14:textId="1D9FC136" w:rsidR="007022CC" w:rsidRDefault="007022CC" w:rsidP="007022CC">
            <w:pPr>
              <w:jc w:val="center"/>
            </w:pPr>
            <w:r>
              <w:t>8:00</w:t>
            </w:r>
          </w:p>
        </w:tc>
        <w:tc>
          <w:tcPr>
            <w:tcW w:w="760" w:type="dxa"/>
          </w:tcPr>
          <w:p w14:paraId="798CE6DE" w14:textId="3F743B4C" w:rsidR="007022CC" w:rsidRDefault="007022CC" w:rsidP="007022CC">
            <w:pPr>
              <w:jc w:val="center"/>
            </w:pPr>
            <w:r>
              <w:t>12:00</w:t>
            </w:r>
          </w:p>
        </w:tc>
        <w:tc>
          <w:tcPr>
            <w:tcW w:w="752" w:type="dxa"/>
          </w:tcPr>
          <w:p w14:paraId="2D81C2D1" w14:textId="3418FA73" w:rsidR="007022CC" w:rsidRDefault="007022CC" w:rsidP="007022CC">
            <w:pPr>
              <w:jc w:val="center"/>
            </w:pPr>
            <w:r>
              <w:t>1:00</w:t>
            </w:r>
          </w:p>
        </w:tc>
        <w:tc>
          <w:tcPr>
            <w:tcW w:w="718" w:type="dxa"/>
          </w:tcPr>
          <w:p w14:paraId="661BA29E" w14:textId="47A6C95E" w:rsidR="007022CC" w:rsidRDefault="007022CC" w:rsidP="007022CC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4D3A674E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549A085B" w14:textId="77777777" w:rsidR="007022CC" w:rsidRDefault="007022CC" w:rsidP="007022CC">
            <w:pPr>
              <w:jc w:val="center"/>
            </w:pPr>
          </w:p>
        </w:tc>
      </w:tr>
      <w:tr w:rsidR="007022CC" w14:paraId="2879F4D0" w14:textId="77777777" w:rsidTr="00F4299C">
        <w:trPr>
          <w:trHeight w:hRule="exact" w:val="288"/>
        </w:trPr>
        <w:tc>
          <w:tcPr>
            <w:tcW w:w="531" w:type="dxa"/>
          </w:tcPr>
          <w:p w14:paraId="00B52A38" w14:textId="77777777" w:rsidR="007022CC" w:rsidRDefault="007022CC" w:rsidP="007022CC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</w:t>
            </w:r>
          </w:p>
        </w:tc>
        <w:tc>
          <w:tcPr>
            <w:tcW w:w="744" w:type="dxa"/>
          </w:tcPr>
          <w:p w14:paraId="41216163" w14:textId="77777777" w:rsidR="007022CC" w:rsidRDefault="007022CC" w:rsidP="007022CC">
            <w:pPr>
              <w:jc w:val="center"/>
            </w:pPr>
          </w:p>
        </w:tc>
        <w:tc>
          <w:tcPr>
            <w:tcW w:w="760" w:type="dxa"/>
          </w:tcPr>
          <w:p w14:paraId="38A1F1E7" w14:textId="77777777" w:rsidR="007022CC" w:rsidRDefault="007022CC" w:rsidP="007022CC">
            <w:pPr>
              <w:jc w:val="center"/>
            </w:pPr>
          </w:p>
        </w:tc>
        <w:tc>
          <w:tcPr>
            <w:tcW w:w="752" w:type="dxa"/>
          </w:tcPr>
          <w:p w14:paraId="37C9EF2E" w14:textId="77777777" w:rsidR="007022CC" w:rsidRDefault="007022CC" w:rsidP="007022CC">
            <w:pPr>
              <w:jc w:val="center"/>
            </w:pPr>
          </w:p>
        </w:tc>
        <w:tc>
          <w:tcPr>
            <w:tcW w:w="718" w:type="dxa"/>
          </w:tcPr>
          <w:p w14:paraId="58E97D65" w14:textId="6C026164" w:rsidR="007022CC" w:rsidRDefault="007022CC" w:rsidP="007022C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2624" behindDoc="0" locked="0" layoutInCell="1" allowOverlap="1" wp14:anchorId="325F2AEC" wp14:editId="07FE614D">
                      <wp:simplePos x="0" y="0"/>
                      <wp:positionH relativeFrom="column">
                        <wp:posOffset>-1362710</wp:posOffset>
                      </wp:positionH>
                      <wp:positionV relativeFrom="paragraph">
                        <wp:posOffset>75071</wp:posOffset>
                      </wp:positionV>
                      <wp:extent cx="1783080" cy="259080"/>
                      <wp:effectExtent l="0" t="0" r="0" b="0"/>
                      <wp:wrapNone/>
                      <wp:docPr id="2220734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308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7F463" w14:textId="77777777" w:rsidR="007022CC" w:rsidRPr="007022CC" w:rsidRDefault="007022CC">
                                  <w:pPr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  <w:r w:rsidRPr="007022CC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>SERVICE NOT REQUIRED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F2AEC" id="_x0000_s1068" type="#_x0000_t202" style="position:absolute;left:0;text-align:left;margin-left:-107.3pt;margin-top:5.9pt;width:140.4pt;height:20.4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" filled="f" stroked="f">
                      <v:textbox>
                        <w:txbxContent>
                          <w:p w14:paraId="6487F463" w14:textId="77777777" w:rsidR="007022CC" w:rsidRPr="007022CC" w:rsidRDefault="007022CC">
                            <w:p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7022CC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SERVICE NOT REQUIRED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14:paraId="107C62B0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0EE2A8FF" w14:textId="77777777" w:rsidR="007022CC" w:rsidRDefault="007022CC" w:rsidP="007022CC">
            <w:pPr>
              <w:jc w:val="center"/>
            </w:pPr>
          </w:p>
        </w:tc>
      </w:tr>
      <w:tr w:rsidR="007022CC" w14:paraId="632CB141" w14:textId="77777777" w:rsidTr="00F4299C">
        <w:trPr>
          <w:trHeight w:hRule="exact" w:val="288"/>
        </w:trPr>
        <w:tc>
          <w:tcPr>
            <w:tcW w:w="531" w:type="dxa"/>
          </w:tcPr>
          <w:p w14:paraId="69B18F8D" w14:textId="77777777" w:rsidR="007022CC" w:rsidRDefault="007022CC" w:rsidP="007022CC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</w:t>
            </w:r>
          </w:p>
        </w:tc>
        <w:tc>
          <w:tcPr>
            <w:tcW w:w="744" w:type="dxa"/>
            <w:shd w:val="clear" w:color="auto" w:fill="auto"/>
          </w:tcPr>
          <w:p w14:paraId="5BDCF2B5" w14:textId="77777777" w:rsidR="007022CC" w:rsidRDefault="007022CC" w:rsidP="007022CC">
            <w:pPr>
              <w:jc w:val="center"/>
            </w:pPr>
          </w:p>
        </w:tc>
        <w:tc>
          <w:tcPr>
            <w:tcW w:w="760" w:type="dxa"/>
            <w:shd w:val="clear" w:color="auto" w:fill="auto"/>
          </w:tcPr>
          <w:p w14:paraId="4657E577" w14:textId="77777777" w:rsidR="007022CC" w:rsidRDefault="007022CC" w:rsidP="007022CC">
            <w:pPr>
              <w:jc w:val="center"/>
            </w:pPr>
          </w:p>
        </w:tc>
        <w:tc>
          <w:tcPr>
            <w:tcW w:w="752" w:type="dxa"/>
            <w:shd w:val="clear" w:color="auto" w:fill="auto"/>
          </w:tcPr>
          <w:p w14:paraId="350AECA9" w14:textId="77777777" w:rsidR="007022CC" w:rsidRDefault="007022CC" w:rsidP="007022CC">
            <w:pPr>
              <w:jc w:val="center"/>
            </w:pPr>
          </w:p>
        </w:tc>
        <w:tc>
          <w:tcPr>
            <w:tcW w:w="718" w:type="dxa"/>
            <w:shd w:val="clear" w:color="auto" w:fill="auto"/>
          </w:tcPr>
          <w:p w14:paraId="7F25CE7B" w14:textId="77777777" w:rsidR="007022CC" w:rsidRDefault="007022CC" w:rsidP="007022CC">
            <w:pPr>
              <w:jc w:val="center"/>
            </w:pPr>
          </w:p>
        </w:tc>
        <w:tc>
          <w:tcPr>
            <w:tcW w:w="630" w:type="dxa"/>
          </w:tcPr>
          <w:p w14:paraId="686F42A3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0F5C4E18" w14:textId="77777777" w:rsidR="007022CC" w:rsidRDefault="007022CC" w:rsidP="007022CC">
            <w:pPr>
              <w:jc w:val="center"/>
            </w:pPr>
          </w:p>
        </w:tc>
      </w:tr>
      <w:tr w:rsidR="007022CC" w14:paraId="0849633D" w14:textId="77777777" w:rsidTr="002E3B5F">
        <w:trPr>
          <w:trHeight w:hRule="exact" w:val="288"/>
        </w:trPr>
        <w:tc>
          <w:tcPr>
            <w:tcW w:w="531" w:type="dxa"/>
          </w:tcPr>
          <w:p w14:paraId="4498EFD7" w14:textId="77777777" w:rsidR="007022CC" w:rsidRDefault="007022CC" w:rsidP="007022CC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  <w:tc>
          <w:tcPr>
            <w:tcW w:w="744" w:type="dxa"/>
            <w:vAlign w:val="center"/>
          </w:tcPr>
          <w:p w14:paraId="3A35F428" w14:textId="44E777FA" w:rsidR="007022CC" w:rsidRDefault="007022CC" w:rsidP="007022CC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42E46F55" w14:textId="7EF283B7" w:rsidR="007022CC" w:rsidRDefault="007022CC" w:rsidP="007022CC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508FF0B0" w14:textId="38B3F1C7" w:rsidR="007022CC" w:rsidRDefault="007022CC" w:rsidP="007022CC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3D115D7D" w14:textId="6A4F2127" w:rsidR="007022CC" w:rsidRDefault="007022CC" w:rsidP="007022CC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5E3C5E2C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4CF5AF0D" w14:textId="77777777" w:rsidR="007022CC" w:rsidRDefault="007022CC" w:rsidP="007022CC">
            <w:pPr>
              <w:jc w:val="center"/>
            </w:pPr>
          </w:p>
        </w:tc>
      </w:tr>
      <w:tr w:rsidR="007022CC" w14:paraId="55D7F090" w14:textId="77777777" w:rsidTr="002E3B5F">
        <w:trPr>
          <w:trHeight w:hRule="exact" w:val="288"/>
        </w:trPr>
        <w:tc>
          <w:tcPr>
            <w:tcW w:w="531" w:type="dxa"/>
          </w:tcPr>
          <w:p w14:paraId="0270C2A7" w14:textId="77777777" w:rsidR="007022CC" w:rsidRDefault="007022CC" w:rsidP="007022CC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</w:t>
            </w:r>
          </w:p>
        </w:tc>
        <w:tc>
          <w:tcPr>
            <w:tcW w:w="744" w:type="dxa"/>
            <w:vAlign w:val="center"/>
          </w:tcPr>
          <w:p w14:paraId="3AE82994" w14:textId="78B7C868" w:rsidR="007022CC" w:rsidRDefault="007022CC" w:rsidP="007022CC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778FF359" w14:textId="3D90258F" w:rsidR="007022CC" w:rsidRDefault="007022CC" w:rsidP="007022CC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68779358" w14:textId="5DFDA874" w:rsidR="007022CC" w:rsidRDefault="007022CC" w:rsidP="007022CC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4E5C741B" w14:textId="67344B3F" w:rsidR="007022CC" w:rsidRDefault="007022CC" w:rsidP="007022CC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4BDF012E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453D2597" w14:textId="77777777" w:rsidR="007022CC" w:rsidRDefault="007022CC" w:rsidP="007022CC">
            <w:pPr>
              <w:jc w:val="center"/>
            </w:pPr>
          </w:p>
        </w:tc>
      </w:tr>
      <w:tr w:rsidR="007022CC" w14:paraId="4ECD5FBF" w14:textId="77777777" w:rsidTr="002E3B5F">
        <w:trPr>
          <w:trHeight w:hRule="exact" w:val="288"/>
        </w:trPr>
        <w:tc>
          <w:tcPr>
            <w:tcW w:w="531" w:type="dxa"/>
          </w:tcPr>
          <w:p w14:paraId="5834B4EE" w14:textId="77777777" w:rsidR="007022CC" w:rsidRDefault="007022CC" w:rsidP="007022CC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</w:t>
            </w:r>
          </w:p>
        </w:tc>
        <w:tc>
          <w:tcPr>
            <w:tcW w:w="744" w:type="dxa"/>
            <w:vAlign w:val="center"/>
          </w:tcPr>
          <w:p w14:paraId="790DE886" w14:textId="5C37994F" w:rsidR="007022CC" w:rsidRDefault="007022CC" w:rsidP="007022CC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259E4342" w14:textId="5C015B57" w:rsidR="007022CC" w:rsidRDefault="007022CC" w:rsidP="007022CC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43870814" w14:textId="3B1A0B2C" w:rsidR="007022CC" w:rsidRDefault="007022CC" w:rsidP="007022CC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2E4DBD96" w14:textId="712B6668" w:rsidR="007022CC" w:rsidRDefault="007022CC" w:rsidP="007022CC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776EE08E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73A9A936" w14:textId="77777777" w:rsidR="007022CC" w:rsidRDefault="007022CC" w:rsidP="007022CC">
            <w:pPr>
              <w:jc w:val="center"/>
            </w:pPr>
          </w:p>
        </w:tc>
      </w:tr>
      <w:tr w:rsidR="007022CC" w14:paraId="0461061D" w14:textId="77777777" w:rsidTr="002E3B5F">
        <w:trPr>
          <w:trHeight w:hRule="exact" w:val="288"/>
        </w:trPr>
        <w:tc>
          <w:tcPr>
            <w:tcW w:w="531" w:type="dxa"/>
          </w:tcPr>
          <w:p w14:paraId="37DF0837" w14:textId="77777777" w:rsidR="007022CC" w:rsidRDefault="007022CC" w:rsidP="007022CC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</w:t>
            </w:r>
          </w:p>
        </w:tc>
        <w:tc>
          <w:tcPr>
            <w:tcW w:w="744" w:type="dxa"/>
            <w:vAlign w:val="center"/>
          </w:tcPr>
          <w:p w14:paraId="024AFA0E" w14:textId="2904924D" w:rsidR="007022CC" w:rsidRDefault="007022CC" w:rsidP="007022CC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116796EC" w14:textId="2F6D6AD1" w:rsidR="007022CC" w:rsidRDefault="007022CC" w:rsidP="007022CC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4E15992D" w14:textId="13A79B69" w:rsidR="007022CC" w:rsidRDefault="007022CC" w:rsidP="007022CC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2DA24218" w14:textId="2001C990" w:rsidR="007022CC" w:rsidRDefault="007022CC" w:rsidP="007022CC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44CE5807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3B13DF0F" w14:textId="77777777" w:rsidR="007022CC" w:rsidRDefault="007022CC" w:rsidP="007022CC">
            <w:pPr>
              <w:jc w:val="center"/>
            </w:pPr>
          </w:p>
        </w:tc>
      </w:tr>
      <w:tr w:rsidR="007022CC" w14:paraId="3F4C4ACE" w14:textId="77777777" w:rsidTr="002E3B5F">
        <w:trPr>
          <w:trHeight w:hRule="exact" w:val="288"/>
        </w:trPr>
        <w:tc>
          <w:tcPr>
            <w:tcW w:w="531" w:type="dxa"/>
          </w:tcPr>
          <w:p w14:paraId="19343AD6" w14:textId="77777777" w:rsidR="007022CC" w:rsidRDefault="007022CC" w:rsidP="007022CC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</w:t>
            </w:r>
          </w:p>
        </w:tc>
        <w:tc>
          <w:tcPr>
            <w:tcW w:w="744" w:type="dxa"/>
            <w:vAlign w:val="center"/>
          </w:tcPr>
          <w:p w14:paraId="03C1F558" w14:textId="7F9E588C" w:rsidR="007022CC" w:rsidRDefault="007022CC" w:rsidP="007022CC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42EDDD07" w14:textId="78B7FEBF" w:rsidR="007022CC" w:rsidRDefault="007022CC" w:rsidP="007022CC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3A4527E4" w14:textId="45B4EA62" w:rsidR="007022CC" w:rsidRDefault="007022CC" w:rsidP="007022CC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0A182136" w14:textId="48909B53" w:rsidR="007022CC" w:rsidRDefault="007022CC" w:rsidP="007022CC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5ABEBDC0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6282643C" w14:textId="77777777" w:rsidR="007022CC" w:rsidRDefault="007022CC" w:rsidP="007022CC">
            <w:pPr>
              <w:jc w:val="center"/>
            </w:pPr>
          </w:p>
        </w:tc>
      </w:tr>
      <w:tr w:rsidR="007022CC" w14:paraId="49CA6CBD" w14:textId="77777777" w:rsidTr="00F4299C">
        <w:trPr>
          <w:trHeight w:hRule="exact" w:val="288"/>
        </w:trPr>
        <w:tc>
          <w:tcPr>
            <w:tcW w:w="531" w:type="dxa"/>
          </w:tcPr>
          <w:p w14:paraId="6CDEA816" w14:textId="77777777" w:rsidR="007022CC" w:rsidRDefault="007022CC" w:rsidP="007022CC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</w:t>
            </w:r>
          </w:p>
        </w:tc>
        <w:tc>
          <w:tcPr>
            <w:tcW w:w="744" w:type="dxa"/>
          </w:tcPr>
          <w:p w14:paraId="34E3395F" w14:textId="77777777" w:rsidR="007022CC" w:rsidRDefault="007022CC" w:rsidP="007022CC">
            <w:pPr>
              <w:jc w:val="center"/>
            </w:pPr>
          </w:p>
        </w:tc>
        <w:tc>
          <w:tcPr>
            <w:tcW w:w="760" w:type="dxa"/>
          </w:tcPr>
          <w:p w14:paraId="0C1CC237" w14:textId="2345A7DF" w:rsidR="007022CC" w:rsidRDefault="007022CC" w:rsidP="007022C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3648" behindDoc="0" locked="0" layoutInCell="1" allowOverlap="1" wp14:anchorId="4245D70D" wp14:editId="0C57DAAD">
                      <wp:simplePos x="0" y="0"/>
                      <wp:positionH relativeFrom="column">
                        <wp:posOffset>-450215</wp:posOffset>
                      </wp:positionH>
                      <wp:positionV relativeFrom="paragraph">
                        <wp:posOffset>66252</wp:posOffset>
                      </wp:positionV>
                      <wp:extent cx="1783080" cy="259080"/>
                      <wp:effectExtent l="0" t="0" r="0" b="0"/>
                      <wp:wrapNone/>
                      <wp:docPr id="13094812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308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A3A44E" w14:textId="77777777" w:rsidR="007022CC" w:rsidRPr="007022CC" w:rsidRDefault="007022CC" w:rsidP="007022CC">
                                  <w:pPr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  <w:r w:rsidRPr="007022CC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>SERVICE NOT REQUIRED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5D70D" id="_x0000_s1069" type="#_x0000_t202" style="position:absolute;left:0;text-align:left;margin-left:-35.45pt;margin-top:5.2pt;width:140.4pt;height:20.4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" filled="f" stroked="f">
                      <v:textbox>
                        <w:txbxContent>
                          <w:p w14:paraId="6EA3A44E" w14:textId="77777777" w:rsidR="007022CC" w:rsidRPr="007022CC" w:rsidRDefault="007022CC" w:rsidP="007022CC">
                            <w:p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7022CC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SERVICE NOT REQUIRED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52" w:type="dxa"/>
          </w:tcPr>
          <w:p w14:paraId="46535D25" w14:textId="77777777" w:rsidR="007022CC" w:rsidRDefault="007022CC" w:rsidP="007022CC">
            <w:pPr>
              <w:jc w:val="center"/>
            </w:pPr>
          </w:p>
        </w:tc>
        <w:tc>
          <w:tcPr>
            <w:tcW w:w="718" w:type="dxa"/>
          </w:tcPr>
          <w:p w14:paraId="072931E1" w14:textId="77777777" w:rsidR="007022CC" w:rsidRDefault="007022CC" w:rsidP="007022CC">
            <w:pPr>
              <w:jc w:val="center"/>
            </w:pPr>
          </w:p>
        </w:tc>
        <w:tc>
          <w:tcPr>
            <w:tcW w:w="630" w:type="dxa"/>
          </w:tcPr>
          <w:p w14:paraId="526B4B9F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7940E627" w14:textId="77777777" w:rsidR="007022CC" w:rsidRDefault="007022CC" w:rsidP="007022CC">
            <w:pPr>
              <w:jc w:val="center"/>
            </w:pPr>
          </w:p>
        </w:tc>
      </w:tr>
      <w:tr w:rsidR="007022CC" w14:paraId="5C6120CC" w14:textId="77777777" w:rsidTr="00F4299C">
        <w:trPr>
          <w:trHeight w:hRule="exact" w:val="288"/>
        </w:trPr>
        <w:tc>
          <w:tcPr>
            <w:tcW w:w="531" w:type="dxa"/>
          </w:tcPr>
          <w:p w14:paraId="75BA7130" w14:textId="77777777" w:rsidR="007022CC" w:rsidRDefault="007022CC" w:rsidP="007022CC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26</w:t>
            </w:r>
          </w:p>
        </w:tc>
        <w:tc>
          <w:tcPr>
            <w:tcW w:w="744" w:type="dxa"/>
          </w:tcPr>
          <w:p w14:paraId="0C95392C" w14:textId="77777777" w:rsidR="007022CC" w:rsidRDefault="007022CC" w:rsidP="007022CC">
            <w:pPr>
              <w:jc w:val="center"/>
            </w:pPr>
          </w:p>
        </w:tc>
        <w:tc>
          <w:tcPr>
            <w:tcW w:w="760" w:type="dxa"/>
          </w:tcPr>
          <w:p w14:paraId="53BF14D7" w14:textId="77777777" w:rsidR="007022CC" w:rsidRDefault="007022CC" w:rsidP="007022CC">
            <w:pPr>
              <w:jc w:val="center"/>
            </w:pPr>
          </w:p>
        </w:tc>
        <w:tc>
          <w:tcPr>
            <w:tcW w:w="752" w:type="dxa"/>
          </w:tcPr>
          <w:p w14:paraId="648F5D5C" w14:textId="77777777" w:rsidR="007022CC" w:rsidRDefault="007022CC" w:rsidP="007022CC">
            <w:pPr>
              <w:jc w:val="center"/>
            </w:pPr>
          </w:p>
        </w:tc>
        <w:tc>
          <w:tcPr>
            <w:tcW w:w="718" w:type="dxa"/>
          </w:tcPr>
          <w:p w14:paraId="6AFD89C8" w14:textId="77777777" w:rsidR="007022CC" w:rsidRDefault="007022CC" w:rsidP="007022CC">
            <w:pPr>
              <w:jc w:val="center"/>
            </w:pPr>
          </w:p>
        </w:tc>
        <w:tc>
          <w:tcPr>
            <w:tcW w:w="630" w:type="dxa"/>
          </w:tcPr>
          <w:p w14:paraId="1B9BA50F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3D17FD67" w14:textId="77777777" w:rsidR="007022CC" w:rsidRDefault="007022CC" w:rsidP="007022CC">
            <w:pPr>
              <w:jc w:val="center"/>
            </w:pPr>
          </w:p>
        </w:tc>
      </w:tr>
      <w:tr w:rsidR="007022CC" w14:paraId="53F7E90A" w14:textId="77777777" w:rsidTr="002E3B5F">
        <w:trPr>
          <w:trHeight w:hRule="exact" w:val="288"/>
        </w:trPr>
        <w:tc>
          <w:tcPr>
            <w:tcW w:w="531" w:type="dxa"/>
          </w:tcPr>
          <w:p w14:paraId="15341DC9" w14:textId="77777777" w:rsidR="007022CC" w:rsidRDefault="007022CC" w:rsidP="007022CC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</w:t>
            </w:r>
          </w:p>
        </w:tc>
        <w:tc>
          <w:tcPr>
            <w:tcW w:w="744" w:type="dxa"/>
            <w:vAlign w:val="center"/>
          </w:tcPr>
          <w:p w14:paraId="0B675C2C" w14:textId="216CE73B" w:rsidR="007022CC" w:rsidRDefault="007022CC" w:rsidP="007022CC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1747C7A6" w14:textId="69EF87BD" w:rsidR="007022CC" w:rsidRDefault="007022CC" w:rsidP="007022CC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37C2DF9B" w14:textId="25375E8A" w:rsidR="007022CC" w:rsidRDefault="007022CC" w:rsidP="007022CC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4A090EE8" w14:textId="583297CB" w:rsidR="007022CC" w:rsidRDefault="007022CC" w:rsidP="007022CC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588DACB4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4E2747BC" w14:textId="77777777" w:rsidR="007022CC" w:rsidRDefault="007022CC" w:rsidP="007022CC">
            <w:pPr>
              <w:jc w:val="center"/>
            </w:pPr>
          </w:p>
        </w:tc>
      </w:tr>
      <w:tr w:rsidR="007022CC" w14:paraId="23482CF2" w14:textId="77777777" w:rsidTr="002E3B5F">
        <w:trPr>
          <w:trHeight w:hRule="exact" w:val="288"/>
        </w:trPr>
        <w:tc>
          <w:tcPr>
            <w:tcW w:w="531" w:type="dxa"/>
          </w:tcPr>
          <w:p w14:paraId="68B3F421" w14:textId="77777777" w:rsidR="007022CC" w:rsidRDefault="007022CC" w:rsidP="007022CC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28</w:t>
            </w:r>
          </w:p>
        </w:tc>
        <w:tc>
          <w:tcPr>
            <w:tcW w:w="744" w:type="dxa"/>
            <w:vAlign w:val="center"/>
          </w:tcPr>
          <w:p w14:paraId="5AA98B79" w14:textId="04B81D6D" w:rsidR="007022CC" w:rsidRDefault="007022CC" w:rsidP="007022CC">
            <w:pPr>
              <w:jc w:val="center"/>
            </w:pPr>
          </w:p>
        </w:tc>
        <w:tc>
          <w:tcPr>
            <w:tcW w:w="760" w:type="dxa"/>
            <w:vAlign w:val="center"/>
          </w:tcPr>
          <w:p w14:paraId="355899F8" w14:textId="715FD696" w:rsidR="007022CC" w:rsidRDefault="007022CC" w:rsidP="007022CC">
            <w:pPr>
              <w:jc w:val="center"/>
            </w:pPr>
          </w:p>
        </w:tc>
        <w:tc>
          <w:tcPr>
            <w:tcW w:w="752" w:type="dxa"/>
            <w:vAlign w:val="center"/>
          </w:tcPr>
          <w:p w14:paraId="23177FFC" w14:textId="1F96A5B5" w:rsidR="007022CC" w:rsidRDefault="007022CC" w:rsidP="007022CC">
            <w:pPr>
              <w:jc w:val="center"/>
            </w:pPr>
          </w:p>
        </w:tc>
        <w:tc>
          <w:tcPr>
            <w:tcW w:w="718" w:type="dxa"/>
            <w:vAlign w:val="center"/>
          </w:tcPr>
          <w:p w14:paraId="5795A58F" w14:textId="411A0DF7" w:rsidR="007022CC" w:rsidRDefault="007022CC" w:rsidP="007022CC">
            <w:pPr>
              <w:jc w:val="center"/>
            </w:pPr>
          </w:p>
        </w:tc>
        <w:tc>
          <w:tcPr>
            <w:tcW w:w="630" w:type="dxa"/>
          </w:tcPr>
          <w:p w14:paraId="22FD55F0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6BD69CBF" w14:textId="77777777" w:rsidR="007022CC" w:rsidRDefault="007022CC" w:rsidP="007022CC">
            <w:pPr>
              <w:jc w:val="center"/>
            </w:pPr>
          </w:p>
        </w:tc>
      </w:tr>
      <w:tr w:rsidR="007022CC" w14:paraId="587CECEC" w14:textId="77777777" w:rsidTr="002E3B5F">
        <w:trPr>
          <w:trHeight w:hRule="exact" w:val="288"/>
        </w:trPr>
        <w:tc>
          <w:tcPr>
            <w:tcW w:w="531" w:type="dxa"/>
          </w:tcPr>
          <w:p w14:paraId="22F10693" w14:textId="77777777" w:rsidR="007022CC" w:rsidRDefault="007022CC" w:rsidP="007022CC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29</w:t>
            </w:r>
          </w:p>
        </w:tc>
        <w:tc>
          <w:tcPr>
            <w:tcW w:w="744" w:type="dxa"/>
            <w:vAlign w:val="center"/>
          </w:tcPr>
          <w:p w14:paraId="1395F3E5" w14:textId="4F644BE8" w:rsidR="007022CC" w:rsidRDefault="007022CC" w:rsidP="007022CC">
            <w:pPr>
              <w:jc w:val="center"/>
            </w:pPr>
          </w:p>
        </w:tc>
        <w:tc>
          <w:tcPr>
            <w:tcW w:w="760" w:type="dxa"/>
            <w:vAlign w:val="center"/>
          </w:tcPr>
          <w:p w14:paraId="7ABA5E65" w14:textId="2A8BC729" w:rsidR="007022CC" w:rsidRDefault="007022CC" w:rsidP="007022CC">
            <w:pPr>
              <w:jc w:val="center"/>
            </w:pPr>
          </w:p>
        </w:tc>
        <w:tc>
          <w:tcPr>
            <w:tcW w:w="752" w:type="dxa"/>
            <w:vAlign w:val="center"/>
          </w:tcPr>
          <w:p w14:paraId="5AC45076" w14:textId="0706CA4E" w:rsidR="007022CC" w:rsidRDefault="007022CC" w:rsidP="007022CC">
            <w:pPr>
              <w:jc w:val="center"/>
            </w:pPr>
          </w:p>
        </w:tc>
        <w:tc>
          <w:tcPr>
            <w:tcW w:w="718" w:type="dxa"/>
            <w:vAlign w:val="center"/>
          </w:tcPr>
          <w:p w14:paraId="384F9DCD" w14:textId="264D857D" w:rsidR="007022CC" w:rsidRDefault="007022CC" w:rsidP="007022CC">
            <w:pPr>
              <w:jc w:val="center"/>
            </w:pPr>
          </w:p>
        </w:tc>
        <w:tc>
          <w:tcPr>
            <w:tcW w:w="630" w:type="dxa"/>
          </w:tcPr>
          <w:p w14:paraId="6165A0A1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12D0348E" w14:textId="77777777" w:rsidR="007022CC" w:rsidRDefault="007022CC" w:rsidP="007022CC">
            <w:pPr>
              <w:jc w:val="center"/>
            </w:pPr>
          </w:p>
        </w:tc>
      </w:tr>
      <w:tr w:rsidR="007022CC" w14:paraId="0F1E5554" w14:textId="77777777" w:rsidTr="002E3B5F">
        <w:trPr>
          <w:trHeight w:hRule="exact" w:val="288"/>
        </w:trPr>
        <w:tc>
          <w:tcPr>
            <w:tcW w:w="531" w:type="dxa"/>
          </w:tcPr>
          <w:p w14:paraId="4B9A028F" w14:textId="77777777" w:rsidR="007022CC" w:rsidRDefault="007022CC" w:rsidP="007022CC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</w:t>
            </w:r>
          </w:p>
        </w:tc>
        <w:tc>
          <w:tcPr>
            <w:tcW w:w="744" w:type="dxa"/>
            <w:vAlign w:val="center"/>
          </w:tcPr>
          <w:p w14:paraId="6E610635" w14:textId="40978AE2" w:rsidR="007022CC" w:rsidRDefault="007022CC" w:rsidP="007022CC">
            <w:pPr>
              <w:jc w:val="center"/>
            </w:pPr>
          </w:p>
        </w:tc>
        <w:tc>
          <w:tcPr>
            <w:tcW w:w="760" w:type="dxa"/>
            <w:vAlign w:val="center"/>
          </w:tcPr>
          <w:p w14:paraId="1B380C6D" w14:textId="3256A227" w:rsidR="007022CC" w:rsidRDefault="007022CC" w:rsidP="007022CC">
            <w:pPr>
              <w:jc w:val="center"/>
            </w:pPr>
          </w:p>
        </w:tc>
        <w:tc>
          <w:tcPr>
            <w:tcW w:w="752" w:type="dxa"/>
            <w:vAlign w:val="center"/>
          </w:tcPr>
          <w:p w14:paraId="50417E19" w14:textId="63403C50" w:rsidR="007022CC" w:rsidRDefault="007022CC" w:rsidP="007022CC">
            <w:pPr>
              <w:jc w:val="center"/>
            </w:pPr>
          </w:p>
        </w:tc>
        <w:tc>
          <w:tcPr>
            <w:tcW w:w="718" w:type="dxa"/>
            <w:vAlign w:val="center"/>
          </w:tcPr>
          <w:p w14:paraId="7B8F7060" w14:textId="55C0DF38" w:rsidR="007022CC" w:rsidRDefault="007022CC" w:rsidP="007022CC">
            <w:pPr>
              <w:jc w:val="center"/>
            </w:pPr>
          </w:p>
        </w:tc>
        <w:tc>
          <w:tcPr>
            <w:tcW w:w="630" w:type="dxa"/>
          </w:tcPr>
          <w:p w14:paraId="48D71746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7EA4B0C4" w14:textId="77777777" w:rsidR="007022CC" w:rsidRDefault="007022CC" w:rsidP="007022CC">
            <w:pPr>
              <w:jc w:val="center"/>
            </w:pPr>
          </w:p>
        </w:tc>
      </w:tr>
      <w:tr w:rsidR="007022CC" w14:paraId="39D65653" w14:textId="77777777" w:rsidTr="002E3B5F">
        <w:trPr>
          <w:trHeight w:hRule="exact" w:val="288"/>
        </w:trPr>
        <w:tc>
          <w:tcPr>
            <w:tcW w:w="531" w:type="dxa"/>
          </w:tcPr>
          <w:p w14:paraId="4D07CB09" w14:textId="062ADF80" w:rsidR="007022CC" w:rsidRDefault="007022CC" w:rsidP="007022CC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31</w:t>
            </w:r>
          </w:p>
        </w:tc>
        <w:tc>
          <w:tcPr>
            <w:tcW w:w="744" w:type="dxa"/>
            <w:vAlign w:val="center"/>
          </w:tcPr>
          <w:p w14:paraId="3F04E73F" w14:textId="2335CBDF" w:rsidR="007022CC" w:rsidRDefault="007022CC" w:rsidP="007022CC">
            <w:pPr>
              <w:jc w:val="center"/>
            </w:pPr>
          </w:p>
        </w:tc>
        <w:tc>
          <w:tcPr>
            <w:tcW w:w="760" w:type="dxa"/>
            <w:vAlign w:val="center"/>
          </w:tcPr>
          <w:p w14:paraId="3A282099" w14:textId="4AB1D499" w:rsidR="007022CC" w:rsidRDefault="007022CC" w:rsidP="007022CC">
            <w:pPr>
              <w:jc w:val="center"/>
            </w:pPr>
          </w:p>
        </w:tc>
        <w:tc>
          <w:tcPr>
            <w:tcW w:w="752" w:type="dxa"/>
            <w:vAlign w:val="center"/>
          </w:tcPr>
          <w:p w14:paraId="307756B7" w14:textId="788CC015" w:rsidR="007022CC" w:rsidRDefault="007022CC" w:rsidP="007022CC">
            <w:pPr>
              <w:jc w:val="center"/>
            </w:pPr>
          </w:p>
        </w:tc>
        <w:tc>
          <w:tcPr>
            <w:tcW w:w="718" w:type="dxa"/>
            <w:vAlign w:val="center"/>
          </w:tcPr>
          <w:p w14:paraId="6D4668BE" w14:textId="10B7DC57" w:rsidR="007022CC" w:rsidRDefault="007022CC" w:rsidP="007022CC">
            <w:pPr>
              <w:jc w:val="center"/>
            </w:pPr>
          </w:p>
        </w:tc>
        <w:tc>
          <w:tcPr>
            <w:tcW w:w="630" w:type="dxa"/>
          </w:tcPr>
          <w:p w14:paraId="412D3F0E" w14:textId="77777777" w:rsidR="007022CC" w:rsidRDefault="007022CC" w:rsidP="007022CC">
            <w:pPr>
              <w:jc w:val="center"/>
            </w:pPr>
          </w:p>
        </w:tc>
        <w:tc>
          <w:tcPr>
            <w:tcW w:w="731" w:type="dxa"/>
          </w:tcPr>
          <w:p w14:paraId="7FD8C3A4" w14:textId="77777777" w:rsidR="007022CC" w:rsidRDefault="007022CC" w:rsidP="007022CC">
            <w:pPr>
              <w:jc w:val="center"/>
            </w:pPr>
          </w:p>
        </w:tc>
      </w:tr>
    </w:tbl>
    <w:p w14:paraId="70199F8E" w14:textId="77777777" w:rsidR="009925E7" w:rsidRDefault="009925E7" w:rsidP="009925E7">
      <w:pPr>
        <w:spacing w:line="180" w:lineRule="exact"/>
        <w:rPr>
          <w:sz w:val="19"/>
          <w:szCs w:val="19"/>
        </w:rPr>
      </w:pPr>
    </w:p>
    <w:p w14:paraId="220AEEB1" w14:textId="77777777" w:rsidR="009925E7" w:rsidRDefault="009925E7" w:rsidP="009925E7"/>
    <w:p w14:paraId="1873C98E" w14:textId="77777777" w:rsidR="009925E7" w:rsidRDefault="009925E7" w:rsidP="009925E7"/>
    <w:p w14:paraId="2D080A7A" w14:textId="77777777" w:rsidR="009925E7" w:rsidRDefault="009925E7" w:rsidP="009925E7"/>
    <w:p w14:paraId="2886C583" w14:textId="77777777" w:rsidR="009925E7" w:rsidRDefault="009925E7" w:rsidP="009925E7"/>
    <w:p w14:paraId="5553E83D" w14:textId="77777777" w:rsidR="009925E7" w:rsidRDefault="009925E7" w:rsidP="009925E7"/>
    <w:p w14:paraId="0F01481A" w14:textId="77777777" w:rsidR="009925E7" w:rsidRDefault="009925E7" w:rsidP="009925E7"/>
    <w:p w14:paraId="3F37BC0D" w14:textId="77777777" w:rsidR="009925E7" w:rsidRDefault="009925E7" w:rsidP="009925E7"/>
    <w:p w14:paraId="583617D0" w14:textId="77777777" w:rsidR="009925E7" w:rsidRDefault="009925E7" w:rsidP="009925E7"/>
    <w:p w14:paraId="2E3C5F47" w14:textId="77777777" w:rsidR="009925E7" w:rsidRDefault="009925E7" w:rsidP="009925E7"/>
    <w:p w14:paraId="5D200307" w14:textId="77777777" w:rsidR="009925E7" w:rsidRDefault="009925E7" w:rsidP="009925E7"/>
    <w:p w14:paraId="30211463" w14:textId="77777777" w:rsidR="009925E7" w:rsidRDefault="009925E7" w:rsidP="009925E7"/>
    <w:p w14:paraId="0017E293" w14:textId="77777777" w:rsidR="009925E7" w:rsidRDefault="009925E7" w:rsidP="009925E7"/>
    <w:p w14:paraId="2F5BD541" w14:textId="77777777" w:rsidR="009925E7" w:rsidRDefault="009925E7" w:rsidP="009925E7"/>
    <w:p w14:paraId="7110ECC3" w14:textId="737A3655" w:rsidR="009925E7" w:rsidRDefault="009925E7" w:rsidP="009925E7"/>
    <w:p w14:paraId="3157EDA0" w14:textId="7FBC6E50" w:rsidR="009925E7" w:rsidRDefault="009925E7" w:rsidP="009925E7"/>
    <w:p w14:paraId="1543E579" w14:textId="08AFC846" w:rsidR="009925E7" w:rsidRDefault="009925E7" w:rsidP="009925E7"/>
    <w:p w14:paraId="68C71E55" w14:textId="77777777" w:rsidR="009925E7" w:rsidRDefault="009925E7" w:rsidP="009925E7"/>
    <w:p w14:paraId="39E398BE" w14:textId="77777777" w:rsidR="009925E7" w:rsidRDefault="009925E7" w:rsidP="009925E7"/>
    <w:p w14:paraId="6B678025" w14:textId="1D8659B3" w:rsidR="009925E7" w:rsidRDefault="009925E7" w:rsidP="009925E7"/>
    <w:p w14:paraId="7CAC0472" w14:textId="34111DAF" w:rsidR="009925E7" w:rsidRDefault="009925E7" w:rsidP="009925E7"/>
    <w:p w14:paraId="6E33971A" w14:textId="77777777" w:rsidR="009925E7" w:rsidRDefault="009925E7" w:rsidP="009925E7"/>
    <w:p w14:paraId="4C38ACDE" w14:textId="77777777" w:rsidR="009925E7" w:rsidRDefault="009925E7" w:rsidP="009925E7"/>
    <w:p w14:paraId="354C9432" w14:textId="77777777" w:rsidR="009925E7" w:rsidRDefault="009925E7" w:rsidP="009925E7"/>
    <w:p w14:paraId="55DE09F2" w14:textId="77777777" w:rsidR="009925E7" w:rsidRDefault="009925E7" w:rsidP="009925E7"/>
    <w:p w14:paraId="42306334" w14:textId="77777777" w:rsidR="009925E7" w:rsidRDefault="009925E7" w:rsidP="009925E7"/>
    <w:p w14:paraId="555A9702" w14:textId="77777777" w:rsidR="009925E7" w:rsidRDefault="009925E7" w:rsidP="009925E7"/>
    <w:p w14:paraId="0F600EC2" w14:textId="77777777" w:rsidR="009925E7" w:rsidRDefault="009925E7" w:rsidP="009925E7"/>
    <w:p w14:paraId="7322D295" w14:textId="6431F784" w:rsidR="009925E7" w:rsidRDefault="009925E7" w:rsidP="009925E7"/>
    <w:p w14:paraId="19F5A17B" w14:textId="0E9E979C" w:rsidR="009925E7" w:rsidRDefault="009925E7" w:rsidP="009925E7"/>
    <w:p w14:paraId="7F40AF31" w14:textId="77777777" w:rsidR="009925E7" w:rsidRDefault="009925E7" w:rsidP="009925E7"/>
    <w:p w14:paraId="6F8DDDE3" w14:textId="77777777" w:rsidR="009925E7" w:rsidRDefault="009925E7" w:rsidP="009925E7"/>
    <w:p w14:paraId="30864DAB" w14:textId="77777777" w:rsidR="009925E7" w:rsidRDefault="009925E7" w:rsidP="009925E7"/>
    <w:p w14:paraId="2B5E6ADF" w14:textId="77777777" w:rsidR="009925E7" w:rsidRDefault="009925E7" w:rsidP="009925E7"/>
    <w:p w14:paraId="6036A701" w14:textId="77777777" w:rsidR="009925E7" w:rsidRDefault="009925E7" w:rsidP="009925E7"/>
    <w:p w14:paraId="2BB1C1D5" w14:textId="77777777" w:rsidR="009925E7" w:rsidRDefault="009925E7" w:rsidP="009925E7"/>
    <w:p w14:paraId="5D65D481" w14:textId="77777777" w:rsidR="009925E7" w:rsidRDefault="009925E7" w:rsidP="009925E7"/>
    <w:p w14:paraId="269647AF" w14:textId="77777777" w:rsidR="009925E7" w:rsidRDefault="009925E7" w:rsidP="009925E7"/>
    <w:p w14:paraId="6E48D0D9" w14:textId="77777777" w:rsidR="009925E7" w:rsidRDefault="009925E7" w:rsidP="009925E7"/>
    <w:p w14:paraId="7A811196" w14:textId="77777777" w:rsidR="009925E7" w:rsidRDefault="009925E7" w:rsidP="009925E7"/>
    <w:p w14:paraId="448C91F7" w14:textId="77777777" w:rsidR="009925E7" w:rsidRDefault="009925E7" w:rsidP="009925E7"/>
    <w:p w14:paraId="5FC88EEA" w14:textId="77777777" w:rsidR="009925E7" w:rsidRDefault="009925E7" w:rsidP="009925E7"/>
    <w:p w14:paraId="2C1F8D36" w14:textId="77777777" w:rsidR="009925E7" w:rsidRDefault="009925E7" w:rsidP="009925E7"/>
    <w:p w14:paraId="5179212A" w14:textId="77777777" w:rsidR="009925E7" w:rsidRDefault="009925E7" w:rsidP="009925E7"/>
    <w:p w14:paraId="2EFA2C37" w14:textId="77777777" w:rsidR="009925E7" w:rsidRDefault="009925E7" w:rsidP="009925E7"/>
    <w:p w14:paraId="4E7EF94B" w14:textId="3989CDA7" w:rsidR="009925E7" w:rsidRPr="00223D7A" w:rsidRDefault="009925E7" w:rsidP="009925E7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4DCC9E" wp14:editId="5FAF9BF8">
                <wp:simplePos x="0" y="0"/>
                <wp:positionH relativeFrom="column">
                  <wp:posOffset>6560185</wp:posOffset>
                </wp:positionH>
                <wp:positionV relativeFrom="paragraph">
                  <wp:posOffset>120015</wp:posOffset>
                </wp:positionV>
                <wp:extent cx="636270" cy="0"/>
                <wp:effectExtent l="0" t="0" r="0" b="0"/>
                <wp:wrapNone/>
                <wp:docPr id="3835296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E7A94" id="Straight Connector 1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55pt,9.45pt" to="566.6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FF5960" wp14:editId="5514A160">
                <wp:simplePos x="0" y="0"/>
                <wp:positionH relativeFrom="column">
                  <wp:posOffset>2357120</wp:posOffset>
                </wp:positionH>
                <wp:positionV relativeFrom="paragraph">
                  <wp:posOffset>121285</wp:posOffset>
                </wp:positionV>
                <wp:extent cx="636270" cy="0"/>
                <wp:effectExtent l="0" t="0" r="0" b="0"/>
                <wp:wrapNone/>
                <wp:docPr id="19381371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168D8" id="Straight Connector 1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6pt,9.55pt" to="235.7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" strokecolor="black [3213]"/>
            </w:pict>
          </mc:Fallback>
        </mc:AlternateContent>
      </w:r>
      <w:r>
        <w:t xml:space="preserve">                                                              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T</w:t>
      </w:r>
      <w:r>
        <w:rPr>
          <w:rFonts w:ascii="Calibri" w:eastAsia="Calibri" w:hAnsi="Calibri" w:cs="Calibri"/>
          <w:b/>
          <w:spacing w:val="-2"/>
          <w:sz w:val="18"/>
          <w:szCs w:val="18"/>
        </w:rPr>
        <w:t>O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T</w:t>
      </w:r>
      <w:r>
        <w:rPr>
          <w:rFonts w:ascii="Calibri" w:eastAsia="Calibri" w:hAnsi="Calibri" w:cs="Calibri"/>
          <w:b/>
          <w:spacing w:val="-2"/>
          <w:sz w:val="18"/>
          <w:szCs w:val="18"/>
        </w:rPr>
        <w:t>A</w:t>
      </w:r>
      <w:r>
        <w:rPr>
          <w:rFonts w:ascii="Calibri" w:eastAsia="Calibri" w:hAnsi="Calibri" w:cs="Calibri"/>
          <w:b/>
          <w:sz w:val="18"/>
          <w:szCs w:val="18"/>
        </w:rPr>
        <w:t xml:space="preserve">L:    </w:t>
      </w:r>
      <w:r w:rsidR="00CB77B6">
        <w:rPr>
          <w:rFonts w:ascii="Calibri" w:eastAsia="Calibri" w:hAnsi="Calibri" w:cs="Calibri"/>
          <w:b/>
          <w:sz w:val="18"/>
          <w:szCs w:val="18"/>
        </w:rPr>
        <w:t>1</w:t>
      </w:r>
      <w:r w:rsidR="007E553B">
        <w:rPr>
          <w:rFonts w:ascii="Calibri" w:eastAsia="Calibri" w:hAnsi="Calibri" w:cs="Calibri"/>
          <w:b/>
          <w:sz w:val="18"/>
          <w:szCs w:val="18"/>
        </w:rPr>
        <w:t>3</w:t>
      </w:r>
      <w:r w:rsidR="00CB77B6">
        <w:rPr>
          <w:rFonts w:ascii="Calibri" w:eastAsia="Calibri" w:hAnsi="Calibri" w:cs="Calibri"/>
          <w:b/>
          <w:sz w:val="18"/>
          <w:szCs w:val="18"/>
        </w:rPr>
        <w:t>6</w:t>
      </w:r>
      <w:r w:rsidRPr="00223D7A"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h</w:t>
      </w:r>
      <w:r w:rsidRPr="00223D7A">
        <w:rPr>
          <w:rFonts w:ascii="Calibri" w:eastAsia="Calibri" w:hAnsi="Calibri" w:cs="Calibri"/>
          <w:b/>
          <w:sz w:val="18"/>
          <w:szCs w:val="18"/>
        </w:rPr>
        <w:t xml:space="preserve">ours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18"/>
          <w:szCs w:val="18"/>
        </w:rPr>
        <w:t xml:space="preserve">        </w:t>
      </w:r>
      <w:r w:rsidRPr="00223D7A">
        <w:rPr>
          <w:rFonts w:ascii="Calibri" w:eastAsia="Calibri" w:hAnsi="Calibri" w:cs="Calibri"/>
          <w:b/>
          <w:sz w:val="18"/>
          <w:szCs w:val="18"/>
        </w:rPr>
        <w:t xml:space="preserve">   </w:t>
      </w:r>
      <w:r w:rsidRPr="00223D7A">
        <w:rPr>
          <w:rFonts w:ascii="Calibri" w:eastAsia="Calibri" w:hAnsi="Calibri" w:cs="Calibri"/>
          <w:b/>
          <w:spacing w:val="-1"/>
          <w:sz w:val="18"/>
          <w:szCs w:val="18"/>
        </w:rPr>
        <w:t>T</w:t>
      </w:r>
      <w:r w:rsidRPr="00223D7A">
        <w:rPr>
          <w:rFonts w:ascii="Calibri" w:eastAsia="Calibri" w:hAnsi="Calibri" w:cs="Calibri"/>
          <w:b/>
          <w:spacing w:val="-2"/>
          <w:sz w:val="18"/>
          <w:szCs w:val="18"/>
        </w:rPr>
        <w:t>O</w:t>
      </w:r>
      <w:r w:rsidRPr="00223D7A">
        <w:rPr>
          <w:rFonts w:ascii="Calibri" w:eastAsia="Calibri" w:hAnsi="Calibri" w:cs="Calibri"/>
          <w:b/>
          <w:spacing w:val="-1"/>
          <w:sz w:val="18"/>
          <w:szCs w:val="18"/>
        </w:rPr>
        <w:t>T</w:t>
      </w:r>
      <w:r w:rsidRPr="00223D7A">
        <w:rPr>
          <w:rFonts w:ascii="Calibri" w:eastAsia="Calibri" w:hAnsi="Calibri" w:cs="Calibri"/>
          <w:b/>
          <w:spacing w:val="-2"/>
          <w:sz w:val="18"/>
          <w:szCs w:val="18"/>
        </w:rPr>
        <w:t>A</w:t>
      </w:r>
      <w:r w:rsidRPr="00223D7A">
        <w:rPr>
          <w:rFonts w:ascii="Calibri" w:eastAsia="Calibri" w:hAnsi="Calibri" w:cs="Calibri"/>
          <w:b/>
          <w:sz w:val="18"/>
          <w:szCs w:val="18"/>
        </w:rPr>
        <w:t>L</w:t>
      </w:r>
      <w:r>
        <w:rPr>
          <w:rFonts w:ascii="Calibri" w:eastAsia="Calibri" w:hAnsi="Calibri" w:cs="Calibri"/>
          <w:b/>
          <w:sz w:val="18"/>
          <w:szCs w:val="18"/>
        </w:rPr>
        <w:t xml:space="preserve">:     </w:t>
      </w:r>
      <w:r w:rsidR="00CB77B6">
        <w:rPr>
          <w:rFonts w:ascii="Calibri" w:eastAsia="Calibri" w:hAnsi="Calibri" w:cs="Calibri"/>
          <w:b/>
          <w:sz w:val="18"/>
          <w:szCs w:val="18"/>
        </w:rPr>
        <w:t>1</w:t>
      </w:r>
      <w:r w:rsidR="007E553B">
        <w:rPr>
          <w:rFonts w:ascii="Calibri" w:eastAsia="Calibri" w:hAnsi="Calibri" w:cs="Calibri"/>
          <w:b/>
          <w:sz w:val="18"/>
          <w:szCs w:val="18"/>
        </w:rPr>
        <w:t>3</w:t>
      </w:r>
      <w:r w:rsidR="00CB77B6">
        <w:rPr>
          <w:rFonts w:ascii="Calibri" w:eastAsia="Calibri" w:hAnsi="Calibri" w:cs="Calibri"/>
          <w:b/>
          <w:sz w:val="18"/>
          <w:szCs w:val="18"/>
        </w:rPr>
        <w:t>6</w:t>
      </w:r>
      <w:r>
        <w:rPr>
          <w:rFonts w:ascii="Calibri" w:eastAsia="Calibri" w:hAnsi="Calibri" w:cs="Calibri"/>
          <w:b/>
          <w:sz w:val="18"/>
          <w:szCs w:val="18"/>
        </w:rPr>
        <w:t xml:space="preserve"> h</w:t>
      </w:r>
      <w:r w:rsidRPr="00223D7A">
        <w:rPr>
          <w:rFonts w:ascii="Calibri" w:eastAsia="Calibri" w:hAnsi="Calibri" w:cs="Calibri"/>
          <w:b/>
          <w:sz w:val="18"/>
          <w:szCs w:val="18"/>
        </w:rPr>
        <w:t>our</w:t>
      </w:r>
      <w:r>
        <w:rPr>
          <w:rFonts w:ascii="Calibri" w:eastAsia="Calibri" w:hAnsi="Calibri" w:cs="Calibri"/>
          <w:b/>
          <w:sz w:val="18"/>
          <w:szCs w:val="18"/>
        </w:rPr>
        <w:t>s</w:t>
      </w:r>
    </w:p>
    <w:p w14:paraId="782E9EBD" w14:textId="77777777" w:rsidR="009925E7" w:rsidRPr="00223D7A" w:rsidRDefault="009925E7" w:rsidP="009925E7"/>
    <w:p w14:paraId="2F8CB977" w14:textId="77777777" w:rsidR="009925E7" w:rsidRDefault="009925E7" w:rsidP="009925E7"/>
    <w:p w14:paraId="44B3C6FF" w14:textId="77777777" w:rsidR="009925E7" w:rsidRDefault="009925E7" w:rsidP="009925E7">
      <w:pPr>
        <w:sectPr w:rsidR="009925E7" w:rsidSect="009925E7">
          <w:type w:val="continuous"/>
          <w:pgSz w:w="12240" w:h="18720"/>
          <w:pgMar w:top="300" w:right="380" w:bottom="280" w:left="380" w:header="720" w:footer="720" w:gutter="0"/>
          <w:cols w:space="720"/>
        </w:sectPr>
      </w:pPr>
    </w:p>
    <w:p w14:paraId="3FE60A64" w14:textId="77777777" w:rsidR="009925E7" w:rsidRDefault="009925E7" w:rsidP="009925E7">
      <w:pPr>
        <w:spacing w:line="200" w:lineRule="exact"/>
        <w:ind w:left="26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i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I</w:t>
      </w:r>
      <w:r>
        <w:rPr>
          <w:rFonts w:ascii="Calibri" w:eastAsia="Calibri" w:hAnsi="Calibri" w:cs="Calibri"/>
          <w:i/>
          <w:sz w:val="18"/>
          <w:szCs w:val="18"/>
        </w:rPr>
        <w:t>FY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n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y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hono</w:t>
      </w:r>
      <w:r>
        <w:rPr>
          <w:rFonts w:ascii="Calibri" w:eastAsia="Calibri" w:hAnsi="Calibri" w:cs="Calibri"/>
          <w:i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ha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abo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v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i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ru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an</w:t>
      </w:r>
      <w:r>
        <w:rPr>
          <w:rFonts w:ascii="Calibri" w:eastAsia="Calibri" w:hAnsi="Calibri" w:cs="Calibri"/>
          <w:i/>
          <w:sz w:val="18"/>
          <w:szCs w:val="18"/>
        </w:rPr>
        <w:t>d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w w:val="102"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orr</w:t>
      </w:r>
      <w:r>
        <w:rPr>
          <w:rFonts w:ascii="Calibri" w:eastAsia="Calibri" w:hAnsi="Calibri" w:cs="Calibri"/>
          <w:i/>
          <w:w w:val="102"/>
          <w:sz w:val="18"/>
          <w:szCs w:val="18"/>
        </w:rPr>
        <w:t>ect</w:t>
      </w:r>
    </w:p>
    <w:p w14:paraId="77296B6D" w14:textId="77777777" w:rsidR="009925E7" w:rsidRDefault="009925E7" w:rsidP="009925E7">
      <w:pPr>
        <w:spacing w:before="24" w:line="266" w:lineRule="auto"/>
        <w:ind w:left="140" w:right="-33"/>
        <w:rPr>
          <w:rFonts w:ascii="Calibri" w:eastAsia="Calibri" w:hAnsi="Calibri" w:cs="Calibri"/>
          <w:i/>
          <w:w w:val="102"/>
          <w:sz w:val="18"/>
          <w:szCs w:val="18"/>
        </w:rPr>
      </w:pP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por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hour</w:t>
      </w:r>
      <w:r>
        <w:rPr>
          <w:rFonts w:ascii="Calibri" w:eastAsia="Calibri" w:hAnsi="Calibri" w:cs="Calibri"/>
          <w:i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w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o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k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or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>,</w:t>
      </w:r>
      <w:r>
        <w:rPr>
          <w:rFonts w:ascii="Calibri" w:eastAsia="Calibri" w:hAnsi="Calibri" w:cs="Calibri"/>
          <w:i/>
          <w:spacing w:val="1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ec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or</w:t>
      </w:r>
      <w:r>
        <w:rPr>
          <w:rFonts w:ascii="Calibri" w:eastAsia="Calibri" w:hAnsi="Calibri" w:cs="Calibri"/>
          <w:i/>
          <w:sz w:val="18"/>
          <w:szCs w:val="18"/>
        </w:rPr>
        <w:t>d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w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hi</w:t>
      </w:r>
      <w:r>
        <w:rPr>
          <w:rFonts w:ascii="Calibri" w:eastAsia="Calibri" w:hAnsi="Calibri" w:cs="Calibri"/>
          <w:i/>
          <w:sz w:val="18"/>
          <w:szCs w:val="18"/>
        </w:rPr>
        <w:t>ch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w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1"/>
          <w:w w:val="102"/>
          <w:sz w:val="18"/>
          <w:szCs w:val="18"/>
        </w:rPr>
        <w:t>m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ad</w:t>
      </w:r>
      <w:r>
        <w:rPr>
          <w:rFonts w:ascii="Calibri" w:eastAsia="Calibri" w:hAnsi="Calibri" w:cs="Calibri"/>
          <w:i/>
          <w:w w:val="102"/>
          <w:sz w:val="18"/>
          <w:szCs w:val="18"/>
        </w:rPr>
        <w:t xml:space="preserve">e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da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il</w:t>
      </w:r>
      <w:r>
        <w:rPr>
          <w:rFonts w:ascii="Calibri" w:eastAsia="Calibri" w:hAnsi="Calibri" w:cs="Calibri"/>
          <w:i/>
          <w:sz w:val="18"/>
          <w:szCs w:val="18"/>
        </w:rPr>
        <w:t>y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arr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iv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>l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an</w:t>
      </w:r>
      <w:r>
        <w:rPr>
          <w:rFonts w:ascii="Calibri" w:eastAsia="Calibri" w:hAnsi="Calibri" w:cs="Calibri"/>
          <w:i/>
          <w:sz w:val="18"/>
          <w:szCs w:val="18"/>
        </w:rPr>
        <w:t>d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par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ur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ro</w:t>
      </w:r>
      <w:r>
        <w:rPr>
          <w:rFonts w:ascii="Calibri" w:eastAsia="Calibri" w:hAnsi="Calibri" w:cs="Calibri"/>
          <w:i/>
          <w:sz w:val="18"/>
          <w:szCs w:val="18"/>
        </w:rPr>
        <w:t>m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o</w:t>
      </w:r>
      <w:r>
        <w:rPr>
          <w:rFonts w:ascii="Calibri" w:eastAsia="Calibri" w:hAnsi="Calibri" w:cs="Calibri"/>
          <w:i/>
          <w:w w:val="102"/>
          <w:sz w:val="18"/>
          <w:szCs w:val="18"/>
        </w:rPr>
        <w:t>ff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i</w:t>
      </w:r>
      <w:r>
        <w:rPr>
          <w:rFonts w:ascii="Calibri" w:eastAsia="Calibri" w:hAnsi="Calibri" w:cs="Calibri"/>
          <w:i/>
          <w:w w:val="102"/>
          <w:sz w:val="18"/>
          <w:szCs w:val="18"/>
        </w:rPr>
        <w:t>ce.</w:t>
      </w:r>
    </w:p>
    <w:p w14:paraId="476E5439" w14:textId="77777777" w:rsidR="009925E7" w:rsidRDefault="009925E7" w:rsidP="00046F4C">
      <w:pPr>
        <w:spacing w:before="24" w:line="266" w:lineRule="auto"/>
        <w:ind w:right="-33"/>
        <w:rPr>
          <w:rFonts w:ascii="Calibri" w:eastAsia="Calibri" w:hAnsi="Calibri" w:cs="Calibri"/>
          <w:sz w:val="18"/>
          <w:szCs w:val="18"/>
        </w:rPr>
      </w:pPr>
    </w:p>
    <w:p w14:paraId="6EA1E9F8" w14:textId="62E863F4" w:rsidR="009925E7" w:rsidRDefault="00046F4C" w:rsidP="009925E7">
      <w:pPr>
        <w:spacing w:before="24" w:line="266" w:lineRule="auto"/>
        <w:ind w:right="-33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0D4524D8" wp14:editId="6C85ED60">
                <wp:simplePos x="0" y="0"/>
                <wp:positionH relativeFrom="column">
                  <wp:posOffset>207010</wp:posOffset>
                </wp:positionH>
                <wp:positionV relativeFrom="paragraph">
                  <wp:posOffset>164465</wp:posOffset>
                </wp:positionV>
                <wp:extent cx="2209800" cy="409575"/>
                <wp:effectExtent l="0" t="0" r="19050" b="28575"/>
                <wp:wrapSquare wrapText="bothSides"/>
                <wp:docPr id="1297230608" name="Text Box 1297230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6BA5E3" w14:textId="787362F2" w:rsidR="00046F4C" w:rsidRPr="00517378" w:rsidRDefault="003D4C92" w:rsidP="008E5F4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FRANZ ARCEBAL CAYUBIT</w:t>
                            </w:r>
                          </w:p>
                          <w:p w14:paraId="67C7BF0B" w14:textId="77777777" w:rsidR="00046F4C" w:rsidRDefault="00046F4C" w:rsidP="008E5F4E">
                            <w:pPr>
                              <w:jc w:val="center"/>
                            </w:pPr>
                            <w:r w:rsidRPr="00794C64">
                              <w:t>Name of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524D8" id="Text Box 1297230608" o:spid="_x0000_s1070" type="#_x0000_t202" style="position:absolute;margin-left:16.3pt;margin-top:12.95pt;width:174pt;height:32.2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" fillcolor="white [3212]" strokecolor="white [3212]" strokeweight=".5pt">
                <v:textbox>
                  <w:txbxContent>
                    <w:p w14:paraId="276BA5E3" w14:textId="787362F2" w:rsidR="00046F4C" w:rsidRPr="00517378" w:rsidRDefault="003D4C92" w:rsidP="008E5F4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FRANZ ARCEBAL CAYUBIT</w:t>
                      </w:r>
                    </w:p>
                    <w:p w14:paraId="67C7BF0B" w14:textId="77777777" w:rsidR="00046F4C" w:rsidRDefault="00046F4C" w:rsidP="008E5F4E">
                      <w:pPr>
                        <w:jc w:val="center"/>
                      </w:pPr>
                      <w:r w:rsidRPr="00794C64">
                        <w:t>Name of Intern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5E7">
        <w:rPr>
          <w:rFonts w:ascii="Calibri" w:eastAsia="Calibri" w:hAnsi="Calibri" w:cs="Calibri"/>
          <w:sz w:val="18"/>
          <w:szCs w:val="18"/>
        </w:rPr>
        <w:tab/>
      </w:r>
    </w:p>
    <w:p w14:paraId="5499B213" w14:textId="661B349B" w:rsidR="009925E7" w:rsidRDefault="009925E7" w:rsidP="009925E7">
      <w:pPr>
        <w:spacing w:line="200" w:lineRule="exact"/>
        <w:ind w:left="120"/>
        <w:rPr>
          <w:rFonts w:ascii="Calibri" w:eastAsia="Calibri" w:hAnsi="Calibri" w:cs="Calibri"/>
          <w:sz w:val="18"/>
          <w:szCs w:val="18"/>
        </w:rPr>
      </w:pPr>
      <w:r>
        <w:br w:type="column"/>
      </w: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i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I</w:t>
      </w:r>
      <w:r>
        <w:rPr>
          <w:rFonts w:ascii="Calibri" w:eastAsia="Calibri" w:hAnsi="Calibri" w:cs="Calibri"/>
          <w:i/>
          <w:sz w:val="18"/>
          <w:szCs w:val="18"/>
        </w:rPr>
        <w:t>FY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n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y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hono</w:t>
      </w:r>
      <w:r>
        <w:rPr>
          <w:rFonts w:ascii="Calibri" w:eastAsia="Calibri" w:hAnsi="Calibri" w:cs="Calibri"/>
          <w:i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ha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abo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v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i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ru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an</w:t>
      </w:r>
      <w:r>
        <w:rPr>
          <w:rFonts w:ascii="Calibri" w:eastAsia="Calibri" w:hAnsi="Calibri" w:cs="Calibri"/>
          <w:i/>
          <w:sz w:val="18"/>
          <w:szCs w:val="18"/>
        </w:rPr>
        <w:t>d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w w:val="102"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orr</w:t>
      </w:r>
      <w:r>
        <w:rPr>
          <w:rFonts w:ascii="Calibri" w:eastAsia="Calibri" w:hAnsi="Calibri" w:cs="Calibri"/>
          <w:i/>
          <w:w w:val="102"/>
          <w:sz w:val="18"/>
          <w:szCs w:val="18"/>
        </w:rPr>
        <w:t>ect</w:t>
      </w:r>
    </w:p>
    <w:p w14:paraId="27515ACC" w14:textId="6F36C703" w:rsidR="009925E7" w:rsidRDefault="00046F4C" w:rsidP="009925E7">
      <w:pPr>
        <w:spacing w:before="24" w:line="266" w:lineRule="auto"/>
        <w:ind w:right="302"/>
        <w:rPr>
          <w:rFonts w:ascii="Calibri" w:eastAsia="Calibri" w:hAnsi="Calibri" w:cs="Calibri"/>
          <w:sz w:val="18"/>
          <w:szCs w:val="18"/>
        </w:rPr>
        <w:sectPr w:rsidR="009925E7" w:rsidSect="009925E7">
          <w:type w:val="continuous"/>
          <w:pgSz w:w="12240" w:h="18720"/>
          <w:pgMar w:top="300" w:right="380" w:bottom="280" w:left="380" w:header="720" w:footer="720" w:gutter="0"/>
          <w:cols w:num="2" w:space="720" w:equalWidth="0">
            <w:col w:w="5032" w:space="1222"/>
            <w:col w:w="5226"/>
          </w:cols>
        </w:sectPr>
      </w:pPr>
      <w:r>
        <w:rPr>
          <w:rFonts w:ascii="Calibri" w:eastAsia="Calibri" w:hAnsi="Calibri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7520CC47" wp14:editId="2A5CABA0">
                <wp:simplePos x="0" y="0"/>
                <wp:positionH relativeFrom="column">
                  <wp:posOffset>788670</wp:posOffset>
                </wp:positionH>
                <wp:positionV relativeFrom="paragraph">
                  <wp:posOffset>653415</wp:posOffset>
                </wp:positionV>
                <wp:extent cx="2209800" cy="409575"/>
                <wp:effectExtent l="0" t="0" r="19050" b="28575"/>
                <wp:wrapSquare wrapText="bothSides"/>
                <wp:docPr id="1770521599" name="Text Box 1770521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F9ADD5" w14:textId="09D8624E" w:rsidR="00046F4C" w:rsidRPr="00517378" w:rsidRDefault="003D4C92" w:rsidP="008E5F4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FRANZ ARCEBAL CAYUBIT</w:t>
                            </w:r>
                          </w:p>
                          <w:p w14:paraId="718EA422" w14:textId="77777777" w:rsidR="00046F4C" w:rsidRDefault="00046F4C" w:rsidP="008E5F4E">
                            <w:pPr>
                              <w:jc w:val="center"/>
                            </w:pPr>
                            <w:r w:rsidRPr="00794C64">
                              <w:t>Name of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0CC47" id="Text Box 1770521599" o:spid="_x0000_s1071" type="#_x0000_t202" style="position:absolute;margin-left:62.1pt;margin-top:51.45pt;width:174pt;height:32.2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" fillcolor="white [3212]" strokecolor="white [3212]" strokeweight=".5pt">
                <v:textbox>
                  <w:txbxContent>
                    <w:p w14:paraId="5CF9ADD5" w14:textId="09D8624E" w:rsidR="00046F4C" w:rsidRPr="00517378" w:rsidRDefault="003D4C92" w:rsidP="008E5F4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FRANZ ARCEBAL CAYUBIT</w:t>
                      </w:r>
                    </w:p>
                    <w:p w14:paraId="718EA422" w14:textId="77777777" w:rsidR="00046F4C" w:rsidRDefault="00046F4C" w:rsidP="008E5F4E">
                      <w:pPr>
                        <w:jc w:val="center"/>
                      </w:pPr>
                      <w:r w:rsidRPr="00794C64">
                        <w:t>Name of Intern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 w:rsidR="009925E7">
        <w:rPr>
          <w:rFonts w:ascii="Calibri" w:eastAsia="Calibri" w:hAnsi="Calibri" w:cs="Calibri"/>
          <w:i/>
          <w:sz w:val="18"/>
          <w:szCs w:val="18"/>
        </w:rPr>
        <w:t>e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por</w:t>
      </w:r>
      <w:r w:rsidR="009925E7">
        <w:rPr>
          <w:rFonts w:ascii="Calibri" w:eastAsia="Calibri" w:hAnsi="Calibri" w:cs="Calibri"/>
          <w:i/>
          <w:sz w:val="18"/>
          <w:szCs w:val="18"/>
        </w:rPr>
        <w:t>t</w:t>
      </w:r>
      <w:r w:rsidR="009925E7"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 w:rsidR="009925E7">
        <w:rPr>
          <w:rFonts w:ascii="Calibri" w:eastAsia="Calibri" w:hAnsi="Calibri" w:cs="Calibri"/>
          <w:i/>
          <w:sz w:val="18"/>
          <w:szCs w:val="18"/>
        </w:rPr>
        <w:t>f</w:t>
      </w:r>
      <w:r w:rsidR="009925E7"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 w:rsidR="009925E7">
        <w:rPr>
          <w:rFonts w:ascii="Calibri" w:eastAsia="Calibri" w:hAnsi="Calibri" w:cs="Calibri"/>
          <w:i/>
          <w:sz w:val="18"/>
          <w:szCs w:val="18"/>
        </w:rPr>
        <w:t>e</w:t>
      </w:r>
      <w:r w:rsidR="009925E7"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hour</w:t>
      </w:r>
      <w:r w:rsidR="009925E7">
        <w:rPr>
          <w:rFonts w:ascii="Calibri" w:eastAsia="Calibri" w:hAnsi="Calibri" w:cs="Calibri"/>
          <w:i/>
          <w:sz w:val="18"/>
          <w:szCs w:val="18"/>
        </w:rPr>
        <w:t>s</w:t>
      </w:r>
      <w:r w:rsidR="009925E7">
        <w:rPr>
          <w:rFonts w:ascii="Calibri" w:eastAsia="Calibri" w:hAnsi="Calibri" w:cs="Calibri"/>
          <w:i/>
          <w:spacing w:val="8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 w:rsidR="009925E7">
        <w:rPr>
          <w:rFonts w:ascii="Calibri" w:eastAsia="Calibri" w:hAnsi="Calibri" w:cs="Calibri"/>
          <w:i/>
          <w:sz w:val="18"/>
          <w:szCs w:val="18"/>
        </w:rPr>
        <w:t>f</w:t>
      </w:r>
      <w:r w:rsidR="009925E7"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z w:val="18"/>
          <w:szCs w:val="18"/>
        </w:rPr>
        <w:t>w</w:t>
      </w:r>
      <w:r w:rsidR="009925E7">
        <w:rPr>
          <w:rFonts w:ascii="Calibri" w:eastAsia="Calibri" w:hAnsi="Calibri" w:cs="Calibri"/>
          <w:i/>
          <w:spacing w:val="2"/>
          <w:sz w:val="18"/>
          <w:szCs w:val="18"/>
        </w:rPr>
        <w:t>o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 w:rsidR="009925E7">
        <w:rPr>
          <w:rFonts w:ascii="Calibri" w:eastAsia="Calibri" w:hAnsi="Calibri" w:cs="Calibri"/>
          <w:i/>
          <w:sz w:val="18"/>
          <w:szCs w:val="18"/>
        </w:rPr>
        <w:t>k</w:t>
      </w:r>
      <w:r w:rsidR="009925E7"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p</w:t>
      </w:r>
      <w:r w:rsidR="009925E7">
        <w:rPr>
          <w:rFonts w:ascii="Calibri" w:eastAsia="Calibri" w:hAnsi="Calibri" w:cs="Calibri"/>
          <w:i/>
          <w:sz w:val="18"/>
          <w:szCs w:val="18"/>
        </w:rPr>
        <w:t>e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 w:rsidR="009925E7">
        <w:rPr>
          <w:rFonts w:ascii="Calibri" w:eastAsia="Calibri" w:hAnsi="Calibri" w:cs="Calibri"/>
          <w:i/>
          <w:sz w:val="18"/>
          <w:szCs w:val="18"/>
        </w:rPr>
        <w:t>f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or</w:t>
      </w:r>
      <w:r w:rsidR="009925E7"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 w:rsidR="009925E7">
        <w:rPr>
          <w:rFonts w:ascii="Calibri" w:eastAsia="Calibri" w:hAnsi="Calibri" w:cs="Calibri"/>
          <w:i/>
          <w:sz w:val="18"/>
          <w:szCs w:val="18"/>
        </w:rPr>
        <w:t>e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 w:rsidR="009925E7">
        <w:rPr>
          <w:rFonts w:ascii="Calibri" w:eastAsia="Calibri" w:hAnsi="Calibri" w:cs="Calibri"/>
          <w:i/>
          <w:sz w:val="18"/>
          <w:szCs w:val="18"/>
        </w:rPr>
        <w:t>,</w:t>
      </w:r>
      <w:r w:rsidR="009925E7">
        <w:rPr>
          <w:rFonts w:ascii="Calibri" w:eastAsia="Calibri" w:hAnsi="Calibri" w:cs="Calibri"/>
          <w:i/>
          <w:spacing w:val="13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 w:rsidR="009925E7">
        <w:rPr>
          <w:rFonts w:ascii="Calibri" w:eastAsia="Calibri" w:hAnsi="Calibri" w:cs="Calibri"/>
          <w:i/>
          <w:sz w:val="18"/>
          <w:szCs w:val="18"/>
        </w:rPr>
        <w:t>ec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or</w:t>
      </w:r>
      <w:r w:rsidR="009925E7">
        <w:rPr>
          <w:rFonts w:ascii="Calibri" w:eastAsia="Calibri" w:hAnsi="Calibri" w:cs="Calibri"/>
          <w:i/>
          <w:sz w:val="18"/>
          <w:szCs w:val="18"/>
        </w:rPr>
        <w:t>d</w:t>
      </w:r>
      <w:r w:rsidR="009925E7"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 w:rsidR="009925E7">
        <w:rPr>
          <w:rFonts w:ascii="Calibri" w:eastAsia="Calibri" w:hAnsi="Calibri" w:cs="Calibri"/>
          <w:i/>
          <w:sz w:val="18"/>
          <w:szCs w:val="18"/>
        </w:rPr>
        <w:t>f</w:t>
      </w:r>
      <w:r w:rsidR="009925E7"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z w:val="18"/>
          <w:szCs w:val="18"/>
        </w:rPr>
        <w:t>w</w:t>
      </w:r>
      <w:r w:rsidR="009925E7">
        <w:rPr>
          <w:rFonts w:ascii="Calibri" w:eastAsia="Calibri" w:hAnsi="Calibri" w:cs="Calibri"/>
          <w:i/>
          <w:spacing w:val="2"/>
          <w:sz w:val="18"/>
          <w:szCs w:val="18"/>
        </w:rPr>
        <w:t>hi</w:t>
      </w:r>
      <w:r w:rsidR="009925E7">
        <w:rPr>
          <w:rFonts w:ascii="Calibri" w:eastAsia="Calibri" w:hAnsi="Calibri" w:cs="Calibri"/>
          <w:i/>
          <w:sz w:val="18"/>
          <w:szCs w:val="18"/>
        </w:rPr>
        <w:t>ch</w:t>
      </w:r>
      <w:r w:rsidR="009925E7"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z w:val="18"/>
          <w:szCs w:val="18"/>
        </w:rPr>
        <w:t>w</w:t>
      </w:r>
      <w:r w:rsidR="009925E7">
        <w:rPr>
          <w:rFonts w:ascii="Calibri" w:eastAsia="Calibri" w:hAnsi="Calibri" w:cs="Calibri"/>
          <w:i/>
          <w:spacing w:val="2"/>
          <w:sz w:val="18"/>
          <w:szCs w:val="18"/>
        </w:rPr>
        <w:t>a</w:t>
      </w:r>
      <w:r w:rsidR="009925E7">
        <w:rPr>
          <w:rFonts w:ascii="Calibri" w:eastAsia="Calibri" w:hAnsi="Calibri" w:cs="Calibri"/>
          <w:i/>
          <w:sz w:val="18"/>
          <w:szCs w:val="18"/>
        </w:rPr>
        <w:t>s</w:t>
      </w:r>
      <w:r w:rsidR="009925E7"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pacing w:val="-1"/>
          <w:w w:val="102"/>
          <w:sz w:val="18"/>
          <w:szCs w:val="18"/>
        </w:rPr>
        <w:t>m</w:t>
      </w:r>
      <w:r w:rsidR="009925E7"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ad</w:t>
      </w:r>
      <w:r w:rsidR="009925E7">
        <w:rPr>
          <w:rFonts w:ascii="Calibri" w:eastAsia="Calibri" w:hAnsi="Calibri" w:cs="Calibri"/>
          <w:i/>
          <w:w w:val="102"/>
          <w:sz w:val="18"/>
          <w:szCs w:val="18"/>
        </w:rPr>
        <w:t xml:space="preserve">e 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da</w:t>
      </w:r>
      <w:r w:rsidR="009925E7">
        <w:rPr>
          <w:rFonts w:ascii="Calibri" w:eastAsia="Calibri" w:hAnsi="Calibri" w:cs="Calibri"/>
          <w:i/>
          <w:spacing w:val="2"/>
          <w:sz w:val="18"/>
          <w:szCs w:val="18"/>
        </w:rPr>
        <w:t>il</w:t>
      </w:r>
      <w:r w:rsidR="009925E7">
        <w:rPr>
          <w:rFonts w:ascii="Calibri" w:eastAsia="Calibri" w:hAnsi="Calibri" w:cs="Calibri"/>
          <w:i/>
          <w:sz w:val="18"/>
          <w:szCs w:val="18"/>
        </w:rPr>
        <w:t>y</w:t>
      </w:r>
      <w:r w:rsidR="009925E7">
        <w:rPr>
          <w:rFonts w:ascii="Calibri" w:eastAsia="Calibri" w:hAnsi="Calibri" w:cs="Calibri"/>
          <w:i/>
          <w:spacing w:val="8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 w:rsidR="009925E7">
        <w:rPr>
          <w:rFonts w:ascii="Calibri" w:eastAsia="Calibri" w:hAnsi="Calibri" w:cs="Calibri"/>
          <w:i/>
          <w:sz w:val="18"/>
          <w:szCs w:val="18"/>
        </w:rPr>
        <w:t>t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 w:rsidR="009925E7">
        <w:rPr>
          <w:rFonts w:ascii="Calibri" w:eastAsia="Calibri" w:hAnsi="Calibri" w:cs="Calibri"/>
          <w:i/>
          <w:sz w:val="18"/>
          <w:szCs w:val="18"/>
        </w:rPr>
        <w:t>e</w:t>
      </w:r>
      <w:r w:rsidR="009925E7"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 w:rsidR="009925E7">
        <w:rPr>
          <w:rFonts w:ascii="Calibri" w:eastAsia="Calibri" w:hAnsi="Calibri" w:cs="Calibri"/>
          <w:i/>
          <w:spacing w:val="2"/>
          <w:sz w:val="18"/>
          <w:szCs w:val="18"/>
        </w:rPr>
        <w:t>i</w:t>
      </w:r>
      <w:r w:rsidR="009925E7"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 w:rsidR="009925E7">
        <w:rPr>
          <w:rFonts w:ascii="Calibri" w:eastAsia="Calibri" w:hAnsi="Calibri" w:cs="Calibri"/>
          <w:i/>
          <w:sz w:val="18"/>
          <w:szCs w:val="18"/>
        </w:rPr>
        <w:t>e</w:t>
      </w:r>
      <w:r w:rsidR="009925E7"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 w:rsidR="009925E7">
        <w:rPr>
          <w:rFonts w:ascii="Calibri" w:eastAsia="Calibri" w:hAnsi="Calibri" w:cs="Calibri"/>
          <w:i/>
          <w:sz w:val="18"/>
          <w:szCs w:val="18"/>
        </w:rPr>
        <w:t>f</w:t>
      </w:r>
      <w:r w:rsidR="009925E7"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arr</w:t>
      </w:r>
      <w:r w:rsidR="009925E7">
        <w:rPr>
          <w:rFonts w:ascii="Calibri" w:eastAsia="Calibri" w:hAnsi="Calibri" w:cs="Calibri"/>
          <w:i/>
          <w:spacing w:val="2"/>
          <w:sz w:val="18"/>
          <w:szCs w:val="18"/>
        </w:rPr>
        <w:t>iv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 w:rsidR="009925E7">
        <w:rPr>
          <w:rFonts w:ascii="Calibri" w:eastAsia="Calibri" w:hAnsi="Calibri" w:cs="Calibri"/>
          <w:i/>
          <w:sz w:val="18"/>
          <w:szCs w:val="18"/>
        </w:rPr>
        <w:t>l</w:t>
      </w:r>
      <w:r w:rsidR="009925E7"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an</w:t>
      </w:r>
      <w:r w:rsidR="009925E7">
        <w:rPr>
          <w:rFonts w:ascii="Calibri" w:eastAsia="Calibri" w:hAnsi="Calibri" w:cs="Calibri"/>
          <w:i/>
          <w:sz w:val="18"/>
          <w:szCs w:val="18"/>
        </w:rPr>
        <w:t>d</w:t>
      </w:r>
      <w:r w:rsidR="009925E7"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 w:rsidR="009925E7">
        <w:rPr>
          <w:rFonts w:ascii="Calibri" w:eastAsia="Calibri" w:hAnsi="Calibri" w:cs="Calibri"/>
          <w:i/>
          <w:sz w:val="18"/>
          <w:szCs w:val="18"/>
        </w:rPr>
        <w:t>e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par</w:t>
      </w:r>
      <w:r w:rsidR="009925E7"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ur</w:t>
      </w:r>
      <w:r w:rsidR="009925E7">
        <w:rPr>
          <w:rFonts w:ascii="Calibri" w:eastAsia="Calibri" w:hAnsi="Calibri" w:cs="Calibri"/>
          <w:i/>
          <w:sz w:val="18"/>
          <w:szCs w:val="18"/>
        </w:rPr>
        <w:t>e</w:t>
      </w:r>
      <w:r w:rsidR="009925E7">
        <w:rPr>
          <w:rFonts w:ascii="Calibri" w:eastAsia="Calibri" w:hAnsi="Calibri" w:cs="Calibri"/>
          <w:i/>
          <w:spacing w:val="14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z w:val="18"/>
          <w:szCs w:val="18"/>
        </w:rPr>
        <w:t>f</w:t>
      </w:r>
      <w:r w:rsidR="009925E7">
        <w:rPr>
          <w:rFonts w:ascii="Calibri" w:eastAsia="Calibri" w:hAnsi="Calibri" w:cs="Calibri"/>
          <w:i/>
          <w:spacing w:val="1"/>
          <w:sz w:val="18"/>
          <w:szCs w:val="18"/>
        </w:rPr>
        <w:t>ro</w:t>
      </w:r>
      <w:r w:rsidR="009925E7">
        <w:rPr>
          <w:rFonts w:ascii="Calibri" w:eastAsia="Calibri" w:hAnsi="Calibri" w:cs="Calibri"/>
          <w:i/>
          <w:sz w:val="18"/>
          <w:szCs w:val="18"/>
        </w:rPr>
        <w:t>m</w:t>
      </w:r>
      <w:r w:rsidR="009925E7"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 w:rsidR="009925E7"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o</w:t>
      </w:r>
      <w:r w:rsidR="009925E7">
        <w:rPr>
          <w:rFonts w:ascii="Calibri" w:eastAsia="Calibri" w:hAnsi="Calibri" w:cs="Calibri"/>
          <w:i/>
          <w:w w:val="102"/>
          <w:sz w:val="18"/>
          <w:szCs w:val="18"/>
        </w:rPr>
        <w:t>ff</w:t>
      </w:r>
      <w:r w:rsidR="009925E7"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i</w:t>
      </w:r>
      <w:r w:rsidR="009925E7">
        <w:rPr>
          <w:rFonts w:ascii="Calibri" w:eastAsia="Calibri" w:hAnsi="Calibri" w:cs="Calibri"/>
          <w:i/>
          <w:w w:val="102"/>
          <w:sz w:val="18"/>
          <w:szCs w:val="18"/>
        </w:rPr>
        <w:t>ce.</w:t>
      </w:r>
    </w:p>
    <w:p w14:paraId="7714FA0E" w14:textId="0583F161" w:rsidR="009925E7" w:rsidRPr="00EB5C04" w:rsidRDefault="009925E7" w:rsidP="009925E7">
      <w:pPr>
        <w:tabs>
          <w:tab w:val="left" w:pos="4920"/>
        </w:tabs>
        <w:spacing w:before="23"/>
        <w:ind w:left="144" w:right="-53"/>
        <w:rPr>
          <w:rFonts w:ascii="Calibri" w:eastAsia="Calibri" w:hAnsi="Calibri" w:cs="Calibri"/>
          <w:b/>
          <w:i/>
          <w:spacing w:val="-1"/>
          <w:sz w:val="22"/>
          <w:szCs w:val="2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C9E2E5" w14:textId="762078FB" w:rsidR="009925E7" w:rsidRDefault="009925E7" w:rsidP="009925E7">
      <w:pPr>
        <w:spacing w:line="200" w:lineRule="exact"/>
      </w:pPr>
    </w:p>
    <w:p w14:paraId="5ADA98A3" w14:textId="73B812BF" w:rsidR="00046F4C" w:rsidRDefault="00046F4C" w:rsidP="00046F4C">
      <w:pPr>
        <w:spacing w:line="200" w:lineRule="exact"/>
        <w:ind w:left="540"/>
        <w:jc w:val="both"/>
      </w:pPr>
      <w:r>
        <w:t xml:space="preserve">      </w:t>
      </w:r>
      <w:r>
        <w:rPr>
          <w:b/>
          <w:bCs/>
          <w:u w:val="single"/>
        </w:rPr>
        <w:t xml:space="preserve">EGBERT G.  </w:t>
      </w:r>
      <w:r w:rsidR="00C867A7">
        <w:rPr>
          <w:b/>
          <w:bCs/>
          <w:u w:val="single"/>
        </w:rPr>
        <w:t>DEL</w:t>
      </w:r>
      <w:r>
        <w:rPr>
          <w:b/>
          <w:bCs/>
          <w:u w:val="single"/>
        </w:rPr>
        <w:t xml:space="preserve"> PILAR, Ed.D.</w:t>
      </w:r>
      <w:r w:rsidRPr="00E419E3">
        <w:tab/>
      </w:r>
      <w:r w:rsidRPr="00E419E3">
        <w:tab/>
      </w:r>
      <w:r w:rsidRPr="00E419E3">
        <w:tab/>
      </w:r>
      <w:r w:rsidRPr="00E419E3">
        <w:tab/>
        <w:t xml:space="preserve">          </w:t>
      </w:r>
      <w:r>
        <w:t xml:space="preserve">    </w:t>
      </w:r>
      <w:r w:rsidRPr="00E419E3">
        <w:t xml:space="preserve">    </w:t>
      </w:r>
      <w:r>
        <w:t xml:space="preserve">        </w:t>
      </w:r>
      <w:r>
        <w:rPr>
          <w:b/>
          <w:bCs/>
          <w:u w:val="single"/>
        </w:rPr>
        <w:t xml:space="preserve">EGBERT G. </w:t>
      </w:r>
      <w:r w:rsidR="00C867A7">
        <w:rPr>
          <w:b/>
          <w:bCs/>
          <w:u w:val="single"/>
        </w:rPr>
        <w:t>DEL</w:t>
      </w:r>
      <w:r>
        <w:rPr>
          <w:b/>
          <w:bCs/>
          <w:u w:val="single"/>
        </w:rPr>
        <w:t xml:space="preserve"> PILAR, Ed.D.</w:t>
      </w:r>
      <w:r>
        <w:tab/>
        <w:t xml:space="preserve">         </w:t>
      </w:r>
    </w:p>
    <w:p w14:paraId="451F0978" w14:textId="3986010C" w:rsidR="009925E7" w:rsidRPr="009925E7" w:rsidRDefault="00046F4C" w:rsidP="00046F4C">
      <w:pPr>
        <w:spacing w:line="200" w:lineRule="exact"/>
        <w:ind w:left="540" w:firstLine="720"/>
        <w:jc w:val="both"/>
        <w:sectPr w:rsidR="009925E7" w:rsidRPr="009925E7" w:rsidSect="007E2A25">
          <w:type w:val="continuous"/>
          <w:pgSz w:w="12240" w:h="18720"/>
          <w:pgMar w:top="300" w:right="380" w:bottom="280" w:left="380" w:header="720" w:footer="720" w:gutter="0"/>
          <w:cols w:space="720"/>
        </w:sectPr>
      </w:pP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      </w:t>
      </w:r>
      <w:r w:rsidRPr="00D17129">
        <w:rPr>
          <w:rFonts w:ascii="Calibri" w:eastAsia="Calibri" w:hAnsi="Calibri" w:cs="Calibri"/>
          <w:i/>
          <w:spacing w:val="1"/>
          <w:sz w:val="22"/>
          <w:szCs w:val="22"/>
        </w:rPr>
        <w:t>I</w:t>
      </w:r>
      <w:r w:rsidRPr="00D17129">
        <w:rPr>
          <w:rFonts w:ascii="Calibri" w:eastAsia="Calibri" w:hAnsi="Calibri" w:cs="Calibri"/>
          <w:i/>
          <w:sz w:val="22"/>
          <w:szCs w:val="22"/>
        </w:rPr>
        <w:t>n-</w:t>
      </w:r>
      <w:r w:rsidRPr="00D17129">
        <w:rPr>
          <w:rFonts w:ascii="Calibri" w:eastAsia="Calibri" w:hAnsi="Calibri" w:cs="Calibri"/>
          <w:i/>
          <w:spacing w:val="2"/>
          <w:sz w:val="22"/>
          <w:szCs w:val="22"/>
        </w:rPr>
        <w:t>C</w:t>
      </w:r>
      <w:r w:rsidRPr="00D17129">
        <w:rPr>
          <w:rFonts w:ascii="Calibri" w:eastAsia="Calibri" w:hAnsi="Calibri" w:cs="Calibri"/>
          <w:i/>
          <w:sz w:val="22"/>
          <w:szCs w:val="22"/>
        </w:rPr>
        <w:t>ha</w:t>
      </w:r>
      <w:r w:rsidRPr="00D17129">
        <w:rPr>
          <w:rFonts w:ascii="Calibri" w:eastAsia="Calibri" w:hAnsi="Calibri" w:cs="Calibri"/>
          <w:i/>
          <w:spacing w:val="-2"/>
          <w:sz w:val="22"/>
          <w:szCs w:val="22"/>
        </w:rPr>
        <w:t>r</w:t>
      </w:r>
      <w:r w:rsidRPr="00D17129">
        <w:rPr>
          <w:rFonts w:ascii="Calibri" w:eastAsia="Calibri" w:hAnsi="Calibri" w:cs="Calibri"/>
          <w:i/>
          <w:sz w:val="22"/>
          <w:szCs w:val="22"/>
        </w:rPr>
        <w:t>ge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                                                                                   </w:t>
      </w:r>
      <w:r>
        <w:rPr>
          <w:rFonts w:ascii="Calibri" w:eastAsia="Calibri" w:hAnsi="Calibri" w:cs="Calibri"/>
          <w:b/>
          <w:i/>
          <w:sz w:val="22"/>
          <w:szCs w:val="22"/>
        </w:rPr>
        <w:tab/>
      </w:r>
      <w:r>
        <w:rPr>
          <w:rFonts w:ascii="Calibri" w:eastAsia="Calibri" w:hAnsi="Calibri" w:cs="Calibri"/>
          <w:b/>
          <w:i/>
          <w:sz w:val="22"/>
          <w:szCs w:val="22"/>
        </w:rPr>
        <w:tab/>
        <w:t xml:space="preserve">              </w:t>
      </w:r>
      <w:r w:rsidRPr="008100FF">
        <w:rPr>
          <w:rFonts w:ascii="Calibri" w:eastAsia="Calibri" w:hAnsi="Calibri" w:cs="Calibri"/>
          <w:i/>
          <w:spacing w:val="1"/>
          <w:sz w:val="22"/>
          <w:szCs w:val="22"/>
        </w:rPr>
        <w:t>I</w:t>
      </w:r>
      <w:r w:rsidRPr="008100FF">
        <w:rPr>
          <w:rFonts w:ascii="Calibri" w:eastAsia="Calibri" w:hAnsi="Calibri" w:cs="Calibri"/>
          <w:i/>
          <w:sz w:val="22"/>
          <w:szCs w:val="22"/>
        </w:rPr>
        <w:t>n-</w:t>
      </w:r>
      <w:r w:rsidRPr="008100FF">
        <w:rPr>
          <w:rFonts w:ascii="Calibri" w:eastAsia="Calibri" w:hAnsi="Calibri" w:cs="Calibri"/>
          <w:i/>
          <w:spacing w:val="2"/>
          <w:sz w:val="22"/>
          <w:szCs w:val="22"/>
        </w:rPr>
        <w:t>C</w:t>
      </w:r>
      <w:r w:rsidRPr="008100FF">
        <w:rPr>
          <w:rFonts w:ascii="Calibri" w:eastAsia="Calibri" w:hAnsi="Calibri" w:cs="Calibri"/>
          <w:i/>
          <w:sz w:val="22"/>
          <w:szCs w:val="22"/>
        </w:rPr>
        <w:t>ha</w:t>
      </w:r>
      <w:r w:rsidRPr="008100FF">
        <w:rPr>
          <w:rFonts w:ascii="Calibri" w:eastAsia="Calibri" w:hAnsi="Calibri" w:cs="Calibri"/>
          <w:i/>
          <w:spacing w:val="-2"/>
          <w:sz w:val="22"/>
          <w:szCs w:val="22"/>
        </w:rPr>
        <w:t>r</w:t>
      </w:r>
      <w:r w:rsidRPr="008100FF">
        <w:rPr>
          <w:rFonts w:ascii="Calibri" w:eastAsia="Calibri" w:hAnsi="Calibri" w:cs="Calibri"/>
          <w:i/>
          <w:sz w:val="22"/>
          <w:szCs w:val="22"/>
        </w:rPr>
        <w:t>g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 w:rsidR="009925E7">
        <w:rPr>
          <w:rFonts w:ascii="Calibri" w:eastAsia="Calibri" w:hAnsi="Calibri" w:cs="Calibri"/>
        </w:rPr>
        <w:tab/>
      </w:r>
      <w:r w:rsidR="009925E7">
        <w:rPr>
          <w:rFonts w:ascii="Calibri" w:eastAsia="Calibri" w:hAnsi="Calibri" w:cs="Calibri"/>
        </w:rPr>
        <w:tab/>
      </w:r>
      <w:r w:rsidR="009925E7">
        <w:rPr>
          <w:rFonts w:ascii="Calibri" w:eastAsia="Calibri" w:hAnsi="Calibri" w:cs="Calibri"/>
        </w:rPr>
        <w:tab/>
      </w:r>
      <w:r w:rsidR="009925E7">
        <w:tab/>
      </w:r>
    </w:p>
    <w:p w14:paraId="20AD817B" w14:textId="3B4D0FB8" w:rsidR="00F07292" w:rsidRDefault="00F07292" w:rsidP="007E1C8F">
      <w:pPr>
        <w:spacing w:before="39"/>
        <w:rPr>
          <w:rFonts w:ascii="Calibri" w:eastAsia="Calibri" w:hAnsi="Calibri" w:cs="Calibri"/>
        </w:rPr>
        <w:sectPr w:rsidR="00F07292" w:rsidSect="00202131">
          <w:type w:val="continuous"/>
          <w:pgSz w:w="12240" w:h="18720"/>
          <w:pgMar w:top="300" w:right="380" w:bottom="280" w:left="380" w:header="720" w:footer="720" w:gutter="0"/>
          <w:cols w:space="720"/>
        </w:sectPr>
      </w:pPr>
    </w:p>
    <w:p w14:paraId="1304A1B7" w14:textId="7A3516F8" w:rsidR="005C7FFA" w:rsidRDefault="005C7FFA" w:rsidP="007E1C8F">
      <w:pPr>
        <w:spacing w:before="95" w:line="300" w:lineRule="exact"/>
        <w:ind w:left="989" w:right="-62"/>
        <w:rPr>
          <w:sz w:val="28"/>
          <w:szCs w:val="28"/>
        </w:rPr>
      </w:pPr>
      <w:r>
        <w:rPr>
          <w:b/>
          <w:position w:val="-1"/>
          <w:sz w:val="28"/>
          <w:szCs w:val="28"/>
          <w:u w:val="thick" w:color="000000"/>
        </w:rPr>
        <w:lastRenderedPageBreak/>
        <w:t>I</w:t>
      </w:r>
      <w:r>
        <w:rPr>
          <w:b/>
          <w:spacing w:val="1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N</w:t>
      </w:r>
      <w:r>
        <w:rPr>
          <w:b/>
          <w:spacing w:val="3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S</w:t>
      </w:r>
      <w:r>
        <w:rPr>
          <w:b/>
          <w:spacing w:val="-2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T</w:t>
      </w:r>
      <w:r>
        <w:rPr>
          <w:b/>
          <w:spacing w:val="-1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R</w:t>
      </w:r>
      <w:r>
        <w:rPr>
          <w:b/>
          <w:spacing w:val="-1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U C T</w:t>
      </w:r>
      <w:r>
        <w:rPr>
          <w:b/>
          <w:spacing w:val="3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I</w:t>
      </w:r>
      <w:r>
        <w:rPr>
          <w:b/>
          <w:spacing w:val="-3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O N</w:t>
      </w:r>
      <w:r>
        <w:rPr>
          <w:b/>
          <w:spacing w:val="-1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S</w:t>
      </w:r>
    </w:p>
    <w:p w14:paraId="33BCAF2A" w14:textId="77777777" w:rsidR="005C7FFA" w:rsidRDefault="005C7FFA" w:rsidP="007E1C8F">
      <w:pPr>
        <w:spacing w:before="95" w:line="300" w:lineRule="exact"/>
        <w:rPr>
          <w:sz w:val="28"/>
          <w:szCs w:val="28"/>
        </w:rPr>
        <w:sectPr w:rsidR="005C7FFA" w:rsidSect="00202131">
          <w:pgSz w:w="12260" w:h="18740"/>
          <w:pgMar w:top="1760" w:right="600" w:bottom="280" w:left="620" w:header="720" w:footer="720" w:gutter="0"/>
          <w:cols w:num="2" w:space="720" w:equalWidth="0">
            <w:col w:w="3889" w:space="3222"/>
            <w:col w:w="3929"/>
          </w:cols>
        </w:sectPr>
      </w:pPr>
      <w:r>
        <w:br w:type="column"/>
      </w:r>
      <w:r>
        <w:rPr>
          <w:b/>
          <w:position w:val="-1"/>
          <w:sz w:val="28"/>
          <w:szCs w:val="28"/>
          <w:u w:val="thick" w:color="000000"/>
        </w:rPr>
        <w:t>I</w:t>
      </w:r>
      <w:r>
        <w:rPr>
          <w:b/>
          <w:spacing w:val="1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N</w:t>
      </w:r>
      <w:r>
        <w:rPr>
          <w:b/>
          <w:spacing w:val="3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S</w:t>
      </w:r>
      <w:r>
        <w:rPr>
          <w:b/>
          <w:spacing w:val="-2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T</w:t>
      </w:r>
      <w:r>
        <w:rPr>
          <w:b/>
          <w:spacing w:val="-1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R</w:t>
      </w:r>
      <w:r>
        <w:rPr>
          <w:b/>
          <w:spacing w:val="-1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U C T</w:t>
      </w:r>
      <w:r>
        <w:rPr>
          <w:b/>
          <w:spacing w:val="3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I</w:t>
      </w:r>
      <w:r>
        <w:rPr>
          <w:b/>
          <w:spacing w:val="-3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O N</w:t>
      </w:r>
      <w:r>
        <w:rPr>
          <w:b/>
          <w:spacing w:val="-1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S</w:t>
      </w:r>
    </w:p>
    <w:p w14:paraId="6898B53F" w14:textId="77777777" w:rsidR="005C7FFA" w:rsidRDefault="005C7FFA" w:rsidP="007E1C8F">
      <w:pPr>
        <w:spacing w:before="2" w:line="100" w:lineRule="exact"/>
        <w:rPr>
          <w:sz w:val="11"/>
          <w:szCs w:val="11"/>
        </w:rPr>
      </w:pPr>
    </w:p>
    <w:p w14:paraId="456E2DAB" w14:textId="77777777" w:rsidR="005C7FFA" w:rsidRDefault="005C7FFA" w:rsidP="007E1C8F">
      <w:pPr>
        <w:spacing w:line="200" w:lineRule="exact"/>
      </w:pPr>
    </w:p>
    <w:p w14:paraId="2EDAD5A9" w14:textId="77777777" w:rsidR="005C7FFA" w:rsidRDefault="005C7FFA" w:rsidP="007E1C8F">
      <w:pPr>
        <w:spacing w:line="200" w:lineRule="exact"/>
      </w:pPr>
    </w:p>
    <w:p w14:paraId="1C437463" w14:textId="77777777" w:rsidR="005C7FFA" w:rsidRDefault="005C7FFA" w:rsidP="007E1C8F">
      <w:pPr>
        <w:spacing w:line="200" w:lineRule="exact"/>
        <w:sectPr w:rsidR="005C7FFA" w:rsidSect="00202131">
          <w:type w:val="continuous"/>
          <w:pgSz w:w="12260" w:h="18740"/>
          <w:pgMar w:top="300" w:right="600" w:bottom="280" w:left="620" w:header="720" w:footer="720" w:gutter="0"/>
          <w:cols w:space="720"/>
        </w:sectPr>
      </w:pPr>
    </w:p>
    <w:p w14:paraId="62D4B216" w14:textId="77777777" w:rsidR="005C7FFA" w:rsidRDefault="005C7FFA" w:rsidP="007E1C8F">
      <w:pPr>
        <w:spacing w:before="31"/>
        <w:ind w:left="100" w:right="-34" w:firstLine="361"/>
        <w:jc w:val="both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C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v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l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>er</w:t>
      </w:r>
      <w:r>
        <w:rPr>
          <w:b/>
          <w:spacing w:val="2"/>
          <w:sz w:val="22"/>
          <w:szCs w:val="22"/>
        </w:rPr>
        <w:t>v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c</w:t>
      </w:r>
      <w:r>
        <w:rPr>
          <w:b/>
          <w:sz w:val="22"/>
          <w:szCs w:val="22"/>
        </w:rPr>
        <w:t xml:space="preserve">e </w:t>
      </w:r>
      <w:r>
        <w:rPr>
          <w:b/>
          <w:spacing w:val="5"/>
          <w:sz w:val="22"/>
          <w:szCs w:val="22"/>
        </w:rPr>
        <w:t>F</w:t>
      </w:r>
      <w:r>
        <w:rPr>
          <w:b/>
          <w:spacing w:val="2"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N</w:t>
      </w:r>
      <w:r>
        <w:rPr>
          <w:b/>
          <w:spacing w:val="2"/>
          <w:sz w:val="22"/>
          <w:szCs w:val="22"/>
        </w:rPr>
        <w:t>o</w:t>
      </w:r>
      <w:r>
        <w:rPr>
          <w:b/>
          <w:sz w:val="22"/>
          <w:szCs w:val="22"/>
        </w:rPr>
        <w:t>.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4</w:t>
      </w:r>
      <w:r>
        <w:rPr>
          <w:b/>
          <w:spacing w:val="2"/>
          <w:sz w:val="22"/>
          <w:szCs w:val="22"/>
        </w:rPr>
        <w:t>8</w:t>
      </w:r>
      <w:r>
        <w:rPr>
          <w:b/>
          <w:sz w:val="22"/>
          <w:szCs w:val="22"/>
        </w:rPr>
        <w:t>,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a</w:t>
      </w:r>
      <w:r>
        <w:rPr>
          <w:b/>
          <w:spacing w:val="2"/>
          <w:sz w:val="22"/>
          <w:szCs w:val="22"/>
        </w:rPr>
        <w:t>f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 xml:space="preserve">r </w:t>
      </w:r>
      <w:r>
        <w:rPr>
          <w:b/>
          <w:spacing w:val="-2"/>
          <w:sz w:val="22"/>
          <w:szCs w:val="22"/>
        </w:rPr>
        <w:t>c</w:t>
      </w:r>
      <w:r>
        <w:rPr>
          <w:b/>
          <w:spacing w:val="2"/>
          <w:sz w:val="22"/>
          <w:szCs w:val="22"/>
        </w:rPr>
        <w:t>o</w:t>
      </w:r>
      <w:r>
        <w:rPr>
          <w:b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>p</w:t>
      </w:r>
      <w:r>
        <w:rPr>
          <w:b/>
          <w:spacing w:val="-1"/>
          <w:sz w:val="22"/>
          <w:szCs w:val="22"/>
        </w:rPr>
        <w:t>l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3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on</w:t>
      </w:r>
      <w:r>
        <w:rPr>
          <w:b/>
          <w:sz w:val="22"/>
          <w:szCs w:val="22"/>
        </w:rPr>
        <w:t xml:space="preserve">, </w:t>
      </w:r>
      <w:r>
        <w:rPr>
          <w:b/>
          <w:spacing w:val="2"/>
          <w:sz w:val="22"/>
          <w:szCs w:val="22"/>
        </w:rPr>
        <w:t>Sh</w:t>
      </w:r>
      <w:r>
        <w:rPr>
          <w:b/>
          <w:spacing w:val="-2"/>
          <w:sz w:val="22"/>
          <w:szCs w:val="22"/>
        </w:rPr>
        <w:t>o</w:t>
      </w:r>
      <w:r>
        <w:rPr>
          <w:b/>
          <w:spacing w:val="2"/>
          <w:sz w:val="22"/>
          <w:szCs w:val="22"/>
        </w:rPr>
        <w:t>u</w:t>
      </w:r>
      <w:r>
        <w:rPr>
          <w:b/>
          <w:spacing w:val="-1"/>
          <w:sz w:val="22"/>
          <w:szCs w:val="22"/>
        </w:rPr>
        <w:t>l</w:t>
      </w:r>
      <w:r>
        <w:rPr>
          <w:b/>
          <w:sz w:val="22"/>
          <w:szCs w:val="22"/>
        </w:rPr>
        <w:t>d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b</w:t>
      </w:r>
      <w:r>
        <w:rPr>
          <w:b/>
          <w:sz w:val="22"/>
          <w:szCs w:val="22"/>
        </w:rPr>
        <w:t>e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f</w:t>
      </w:r>
      <w:r>
        <w:rPr>
          <w:b/>
          <w:spacing w:val="-1"/>
          <w:sz w:val="22"/>
          <w:szCs w:val="22"/>
        </w:rPr>
        <w:t>il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>d</w:t>
      </w:r>
      <w:r>
        <w:rPr>
          <w:b/>
          <w:spacing w:val="7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n</w:t>
      </w:r>
      <w:r>
        <w:rPr>
          <w:b/>
          <w:spacing w:val="7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2"/>
          <w:sz w:val="22"/>
          <w:szCs w:val="22"/>
        </w:rPr>
        <w:t>h</w:t>
      </w:r>
      <w:r>
        <w:rPr>
          <w:b/>
          <w:sz w:val="22"/>
          <w:szCs w:val="22"/>
        </w:rPr>
        <w:t>e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rec</w:t>
      </w:r>
      <w:r>
        <w:rPr>
          <w:b/>
          <w:spacing w:val="2"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2"/>
          <w:sz w:val="22"/>
          <w:szCs w:val="22"/>
        </w:rPr>
        <w:t>d</w:t>
      </w:r>
      <w:r>
        <w:rPr>
          <w:b/>
          <w:sz w:val="22"/>
          <w:szCs w:val="22"/>
        </w:rPr>
        <w:t>s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o</w:t>
      </w:r>
      <w:r>
        <w:rPr>
          <w:b/>
          <w:sz w:val="22"/>
          <w:szCs w:val="22"/>
        </w:rPr>
        <w:t>f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2"/>
          <w:sz w:val="22"/>
          <w:szCs w:val="22"/>
        </w:rPr>
        <w:t>h</w:t>
      </w:r>
      <w:r>
        <w:rPr>
          <w:b/>
          <w:sz w:val="22"/>
          <w:szCs w:val="22"/>
        </w:rPr>
        <w:t xml:space="preserve">e </w:t>
      </w:r>
      <w:r>
        <w:rPr>
          <w:b/>
          <w:spacing w:val="5"/>
          <w:sz w:val="22"/>
          <w:szCs w:val="22"/>
        </w:rPr>
        <w:t>B</w:t>
      </w:r>
      <w:r>
        <w:rPr>
          <w:b/>
          <w:spacing w:val="2"/>
          <w:sz w:val="22"/>
          <w:szCs w:val="22"/>
        </w:rPr>
        <w:t>u</w:t>
      </w:r>
      <w:r>
        <w:rPr>
          <w:b/>
          <w:spacing w:val="-6"/>
          <w:sz w:val="22"/>
          <w:szCs w:val="22"/>
        </w:rPr>
        <w:t>r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2"/>
          <w:sz w:val="22"/>
          <w:szCs w:val="22"/>
        </w:rPr>
        <w:t>a</w:t>
      </w:r>
      <w:r>
        <w:rPr>
          <w:b/>
          <w:sz w:val="22"/>
          <w:szCs w:val="22"/>
        </w:rPr>
        <w:t>u</w:t>
      </w:r>
      <w:r>
        <w:rPr>
          <w:b/>
          <w:spacing w:val="7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o</w:t>
      </w:r>
      <w:r>
        <w:rPr>
          <w:b/>
          <w:sz w:val="22"/>
          <w:szCs w:val="22"/>
        </w:rPr>
        <w:t xml:space="preserve">r </w:t>
      </w:r>
      <w:r>
        <w:rPr>
          <w:b/>
          <w:spacing w:val="1"/>
          <w:sz w:val="22"/>
          <w:szCs w:val="22"/>
        </w:rPr>
        <w:t>O</w:t>
      </w:r>
      <w:r>
        <w:rPr>
          <w:b/>
          <w:spacing w:val="-1"/>
          <w:sz w:val="22"/>
          <w:szCs w:val="22"/>
        </w:rPr>
        <w:t>f</w:t>
      </w:r>
      <w:r>
        <w:rPr>
          <w:b/>
          <w:spacing w:val="2"/>
          <w:sz w:val="22"/>
          <w:szCs w:val="22"/>
        </w:rPr>
        <w:t>f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c</w:t>
      </w:r>
      <w:r>
        <w:rPr>
          <w:b/>
          <w:sz w:val="22"/>
          <w:szCs w:val="22"/>
        </w:rPr>
        <w:t>e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pacing w:val="-7"/>
          <w:sz w:val="22"/>
          <w:szCs w:val="22"/>
        </w:rPr>
        <w:t>w</w:t>
      </w:r>
      <w:r>
        <w:rPr>
          <w:b/>
          <w:spacing w:val="2"/>
          <w:sz w:val="22"/>
          <w:szCs w:val="22"/>
        </w:rPr>
        <w:t>h</w:t>
      </w:r>
      <w:r>
        <w:rPr>
          <w:b/>
          <w:spacing w:val="3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c</w:t>
      </w:r>
      <w:r>
        <w:rPr>
          <w:b/>
          <w:sz w:val="22"/>
          <w:szCs w:val="22"/>
        </w:rPr>
        <w:t>h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s</w:t>
      </w:r>
      <w:r>
        <w:rPr>
          <w:b/>
          <w:spacing w:val="2"/>
          <w:sz w:val="22"/>
          <w:szCs w:val="22"/>
        </w:rPr>
        <w:t>ub</w:t>
      </w:r>
      <w:r>
        <w:rPr>
          <w:b/>
          <w:sz w:val="22"/>
          <w:szCs w:val="22"/>
        </w:rPr>
        <w:t>m</w:t>
      </w:r>
      <w:r>
        <w:rPr>
          <w:b/>
          <w:spacing w:val="-1"/>
          <w:sz w:val="22"/>
          <w:szCs w:val="22"/>
        </w:rPr>
        <w:t>it</w:t>
      </w:r>
      <w:r>
        <w:rPr>
          <w:b/>
          <w:sz w:val="22"/>
          <w:szCs w:val="22"/>
        </w:rPr>
        <w:t xml:space="preserve">s 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2"/>
          <w:sz w:val="22"/>
          <w:szCs w:val="22"/>
        </w:rPr>
        <w:t>h</w:t>
      </w:r>
      <w:r>
        <w:rPr>
          <w:b/>
          <w:sz w:val="22"/>
          <w:szCs w:val="22"/>
        </w:rPr>
        <w:t>e m</w:t>
      </w:r>
      <w:r>
        <w:rPr>
          <w:b/>
          <w:spacing w:val="2"/>
          <w:sz w:val="22"/>
          <w:szCs w:val="22"/>
        </w:rPr>
        <w:t>on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2"/>
          <w:sz w:val="22"/>
          <w:szCs w:val="22"/>
        </w:rPr>
        <w:t>h</w:t>
      </w:r>
      <w:r>
        <w:rPr>
          <w:b/>
          <w:spacing w:val="-1"/>
          <w:sz w:val="22"/>
          <w:szCs w:val="22"/>
        </w:rPr>
        <w:t>l</w:t>
      </w:r>
      <w:r>
        <w:rPr>
          <w:b/>
          <w:sz w:val="22"/>
          <w:szCs w:val="22"/>
        </w:rPr>
        <w:t>y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re</w:t>
      </w:r>
      <w:r>
        <w:rPr>
          <w:b/>
          <w:spacing w:val="2"/>
          <w:sz w:val="22"/>
          <w:szCs w:val="22"/>
        </w:rPr>
        <w:t>po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 xml:space="preserve">t </w:t>
      </w:r>
      <w:r>
        <w:rPr>
          <w:b/>
          <w:spacing w:val="2"/>
          <w:sz w:val="22"/>
          <w:szCs w:val="22"/>
        </w:rPr>
        <w:t>o</w:t>
      </w:r>
      <w:r>
        <w:rPr>
          <w:b/>
          <w:sz w:val="22"/>
          <w:szCs w:val="22"/>
        </w:rPr>
        <w:t>n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C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v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 xml:space="preserve">l </w:t>
      </w:r>
      <w:r>
        <w:rPr>
          <w:b/>
          <w:spacing w:val="2"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>erv</w:t>
      </w:r>
      <w:r>
        <w:rPr>
          <w:b/>
          <w:spacing w:val="3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c</w:t>
      </w:r>
      <w:r>
        <w:rPr>
          <w:b/>
          <w:sz w:val="22"/>
          <w:szCs w:val="22"/>
        </w:rPr>
        <w:t xml:space="preserve">e 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5"/>
          <w:sz w:val="22"/>
          <w:szCs w:val="22"/>
        </w:rPr>
        <w:t>F</w:t>
      </w:r>
      <w:r>
        <w:rPr>
          <w:b/>
          <w:spacing w:val="2"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 xml:space="preserve">m 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N</w:t>
      </w:r>
      <w:r>
        <w:rPr>
          <w:b/>
          <w:spacing w:val="2"/>
          <w:sz w:val="22"/>
          <w:szCs w:val="22"/>
        </w:rPr>
        <w:t>o</w:t>
      </w:r>
      <w:r>
        <w:rPr>
          <w:b/>
          <w:sz w:val="22"/>
          <w:szCs w:val="22"/>
        </w:rPr>
        <w:t xml:space="preserve">. 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3 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 xml:space="preserve">o 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2"/>
          <w:sz w:val="22"/>
          <w:szCs w:val="22"/>
        </w:rPr>
        <w:t>h</w:t>
      </w:r>
      <w:r>
        <w:rPr>
          <w:b/>
          <w:sz w:val="22"/>
          <w:szCs w:val="22"/>
        </w:rPr>
        <w:t xml:space="preserve">e 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5"/>
          <w:sz w:val="22"/>
          <w:szCs w:val="22"/>
        </w:rPr>
        <w:t>B</w:t>
      </w:r>
      <w:r>
        <w:rPr>
          <w:b/>
          <w:spacing w:val="2"/>
          <w:sz w:val="22"/>
          <w:szCs w:val="22"/>
        </w:rPr>
        <w:t>u</w:t>
      </w:r>
      <w:r>
        <w:rPr>
          <w:b/>
          <w:spacing w:val="-2"/>
          <w:sz w:val="22"/>
          <w:szCs w:val="22"/>
        </w:rPr>
        <w:t>re</w:t>
      </w:r>
      <w:r>
        <w:rPr>
          <w:b/>
          <w:spacing w:val="2"/>
          <w:sz w:val="22"/>
          <w:szCs w:val="22"/>
        </w:rPr>
        <w:t>a</w:t>
      </w:r>
      <w:r>
        <w:rPr>
          <w:b/>
          <w:sz w:val="22"/>
          <w:szCs w:val="22"/>
        </w:rPr>
        <w:t xml:space="preserve">u  </w:t>
      </w:r>
      <w:r>
        <w:rPr>
          <w:b/>
          <w:spacing w:val="2"/>
          <w:sz w:val="22"/>
          <w:szCs w:val="22"/>
        </w:rPr>
        <w:t>o</w:t>
      </w:r>
      <w:r>
        <w:rPr>
          <w:b/>
          <w:sz w:val="22"/>
          <w:szCs w:val="22"/>
        </w:rPr>
        <w:t xml:space="preserve">f </w:t>
      </w:r>
      <w:r>
        <w:rPr>
          <w:b/>
          <w:spacing w:val="1"/>
          <w:sz w:val="22"/>
          <w:szCs w:val="22"/>
        </w:rPr>
        <w:t xml:space="preserve"> C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v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 xml:space="preserve">l </w:t>
      </w:r>
      <w:r>
        <w:rPr>
          <w:b/>
          <w:spacing w:val="2"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>erv</w:t>
      </w:r>
      <w:r>
        <w:rPr>
          <w:b/>
          <w:spacing w:val="3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ce</w:t>
      </w:r>
      <w:r>
        <w:rPr>
          <w:b/>
          <w:sz w:val="22"/>
          <w:szCs w:val="22"/>
        </w:rPr>
        <w:t>.</w:t>
      </w:r>
    </w:p>
    <w:p w14:paraId="14C0D1B5" w14:textId="77777777" w:rsidR="005C7FFA" w:rsidRDefault="005C7FFA" w:rsidP="007E1C8F">
      <w:pPr>
        <w:spacing w:before="2"/>
        <w:ind w:left="100" w:right="-33" w:firstLine="361"/>
        <w:jc w:val="both"/>
      </w:pPr>
      <w:r>
        <w:rPr>
          <w:b/>
          <w:spacing w:val="-2"/>
        </w:rPr>
        <w:t>I</w:t>
      </w:r>
      <w:r>
        <w:rPr>
          <w:b/>
        </w:rPr>
        <w:t>n</w:t>
      </w:r>
      <w:r>
        <w:rPr>
          <w:b/>
          <w:spacing w:val="3"/>
        </w:rPr>
        <w:t xml:space="preserve"> </w:t>
      </w:r>
      <w:r>
        <w:rPr>
          <w:b/>
          <w:spacing w:val="-4"/>
        </w:rPr>
        <w:t>l</w:t>
      </w:r>
      <w:r>
        <w:rPr>
          <w:b/>
        </w:rPr>
        <w:t>ieu</w:t>
      </w:r>
      <w:r>
        <w:rPr>
          <w:b/>
          <w:spacing w:val="3"/>
        </w:rPr>
        <w:t xml:space="preserve"> </w:t>
      </w:r>
      <w:r>
        <w:rPr>
          <w:b/>
          <w:spacing w:val="4"/>
        </w:rPr>
        <w:t>o</w:t>
      </w:r>
      <w:r>
        <w:rPr>
          <w:b/>
        </w:rPr>
        <w:t xml:space="preserve">f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b</w:t>
      </w:r>
      <w:r>
        <w:rPr>
          <w:b/>
        </w:rPr>
        <w:t>ov</w:t>
      </w:r>
      <w:r>
        <w:rPr>
          <w:b/>
          <w:spacing w:val="-1"/>
        </w:rPr>
        <w:t>e</w:t>
      </w:r>
      <w:r>
        <w:rPr>
          <w:b/>
        </w:rPr>
        <w:t>,</w:t>
      </w:r>
      <w:r>
        <w:rPr>
          <w:b/>
          <w:spacing w:val="5"/>
        </w:rPr>
        <w:t xml:space="preserve"> </w:t>
      </w:r>
      <w:r>
        <w:rPr>
          <w:b/>
          <w:spacing w:val="-1"/>
        </w:rPr>
        <w:t>c</w:t>
      </w:r>
      <w:r>
        <w:rPr>
          <w:b/>
        </w:rPr>
        <w:t>o</w:t>
      </w:r>
      <w:r>
        <w:rPr>
          <w:b/>
          <w:spacing w:val="1"/>
        </w:rPr>
        <w:t>u</w:t>
      </w:r>
      <w:r>
        <w:rPr>
          <w:b/>
          <w:spacing w:val="-5"/>
        </w:rPr>
        <w:t>r</w:t>
      </w:r>
      <w:r>
        <w:rPr>
          <w:b/>
        </w:rPr>
        <w:t>t</w:t>
      </w:r>
      <w:r>
        <w:rPr>
          <w:b/>
          <w:spacing w:val="7"/>
        </w:rPr>
        <w:t xml:space="preserve"> </w:t>
      </w:r>
      <w:r>
        <w:rPr>
          <w:b/>
        </w:rPr>
        <w:t>i</w:t>
      </w:r>
      <w:r>
        <w:rPr>
          <w:b/>
          <w:spacing w:val="1"/>
        </w:rPr>
        <w:t>nt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  <w:spacing w:val="5"/>
        </w:rPr>
        <w:t>p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t</w:t>
      </w:r>
      <w:r>
        <w:rPr>
          <w:b/>
          <w:spacing w:val="3"/>
        </w:rPr>
        <w:t>e</w:t>
      </w:r>
      <w:r>
        <w:rPr>
          <w:b/>
          <w:spacing w:val="-1"/>
        </w:rPr>
        <w:t>r</w:t>
      </w:r>
      <w:r>
        <w:rPr>
          <w:b/>
        </w:rPr>
        <w:t>s</w:t>
      </w:r>
      <w:r>
        <w:rPr>
          <w:b/>
          <w:spacing w:val="5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</w:rPr>
        <w:t xml:space="preserve">d </w:t>
      </w:r>
      <w:r>
        <w:rPr>
          <w:b/>
          <w:spacing w:val="-2"/>
        </w:rPr>
        <w:t>s</w:t>
      </w:r>
      <w:r>
        <w:rPr>
          <w:b/>
          <w:spacing w:val="1"/>
        </w:rPr>
        <w:t>t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</w:rPr>
        <w:t>og</w:t>
      </w:r>
      <w:r>
        <w:rPr>
          <w:b/>
          <w:spacing w:val="-5"/>
        </w:rPr>
        <w:t>r</w:t>
      </w:r>
      <w:r>
        <w:rPr>
          <w:b/>
        </w:rPr>
        <w:t>a</w:t>
      </w:r>
      <w:r>
        <w:rPr>
          <w:b/>
          <w:spacing w:val="1"/>
        </w:rPr>
        <w:t>ph</w:t>
      </w:r>
      <w:r>
        <w:rPr>
          <w:b/>
          <w:spacing w:val="3"/>
        </w:rPr>
        <w:t>e</w:t>
      </w:r>
      <w:r>
        <w:rPr>
          <w:b/>
          <w:spacing w:val="-1"/>
        </w:rPr>
        <w:t>r</w:t>
      </w:r>
      <w:r>
        <w:rPr>
          <w:b/>
        </w:rPr>
        <w:t>s</w:t>
      </w:r>
      <w:r>
        <w:rPr>
          <w:b/>
          <w:spacing w:val="1"/>
        </w:rPr>
        <w:t xml:space="preserve"> </w:t>
      </w:r>
      <w:r>
        <w:rPr>
          <w:b/>
        </w:rPr>
        <w:t>who</w:t>
      </w:r>
      <w:r>
        <w:rPr>
          <w:b/>
          <w:spacing w:val="3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>cc</w:t>
      </w:r>
      <w:r>
        <w:rPr>
          <w:b/>
        </w:rPr>
        <w:t>o</w:t>
      </w:r>
      <w:r>
        <w:rPr>
          <w:b/>
          <w:spacing w:val="-3"/>
        </w:rPr>
        <w:t>m</w:t>
      </w:r>
      <w:r>
        <w:rPr>
          <w:b/>
          <w:spacing w:val="1"/>
        </w:rPr>
        <w:t>p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</w:rPr>
        <w:t>y</w:t>
      </w:r>
      <w:r>
        <w:rPr>
          <w:b/>
          <w:spacing w:val="3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1"/>
        </w:rPr>
        <w:t>jud</w:t>
      </w:r>
      <w:r>
        <w:rPr>
          <w:b/>
        </w:rPr>
        <w:t>g</w:t>
      </w:r>
      <w:r>
        <w:rPr>
          <w:b/>
          <w:spacing w:val="-1"/>
        </w:rPr>
        <w:t>e</w:t>
      </w:r>
      <w:r>
        <w:rPr>
          <w:b/>
        </w:rPr>
        <w:t>s</w:t>
      </w:r>
      <w:r>
        <w:rPr>
          <w:b/>
          <w:spacing w:val="1"/>
        </w:rPr>
        <w:t xml:space="preserve"> </w:t>
      </w:r>
      <w:r>
        <w:rPr>
          <w:b/>
        </w:rPr>
        <w:t xml:space="preserve">of </w:t>
      </w:r>
      <w:r>
        <w:rPr>
          <w:b/>
          <w:spacing w:val="1"/>
        </w:rPr>
        <w:t>t</w:t>
      </w:r>
      <w:r>
        <w:rPr>
          <w:b/>
          <w:spacing w:val="-3"/>
        </w:rPr>
        <w:t>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</w:rPr>
        <w:t>Cou</w:t>
      </w:r>
      <w:r>
        <w:rPr>
          <w:b/>
          <w:spacing w:val="-4"/>
        </w:rPr>
        <w:t>r</w:t>
      </w:r>
      <w:r>
        <w:rPr>
          <w:b/>
        </w:rPr>
        <w:t>t of</w:t>
      </w:r>
      <w:r>
        <w:rPr>
          <w:b/>
          <w:spacing w:val="4"/>
        </w:rPr>
        <w:t xml:space="preserve"> </w:t>
      </w:r>
      <w:r>
        <w:rPr>
          <w:b/>
          <w:spacing w:val="-2"/>
        </w:rPr>
        <w:t>F</w:t>
      </w:r>
      <w:r>
        <w:rPr>
          <w:b/>
          <w:spacing w:val="4"/>
        </w:rPr>
        <w:t>i</w:t>
      </w:r>
      <w:r>
        <w:rPr>
          <w:b/>
          <w:spacing w:val="-5"/>
        </w:rPr>
        <w:t>r</w:t>
      </w:r>
      <w:r>
        <w:rPr>
          <w:b/>
          <w:spacing w:val="-2"/>
        </w:rPr>
        <w:t>s</w:t>
      </w:r>
      <w:r>
        <w:rPr>
          <w:b/>
        </w:rPr>
        <w:t>t</w:t>
      </w:r>
      <w:r>
        <w:rPr>
          <w:b/>
          <w:spacing w:val="8"/>
        </w:rPr>
        <w:t xml:space="preserve"> </w:t>
      </w:r>
      <w:r>
        <w:rPr>
          <w:b/>
          <w:spacing w:val="-2"/>
        </w:rPr>
        <w:t>I</w:t>
      </w:r>
      <w:r>
        <w:rPr>
          <w:b/>
          <w:spacing w:val="1"/>
        </w:rPr>
        <w:t>n</w:t>
      </w:r>
      <w:r>
        <w:rPr>
          <w:b/>
          <w:spacing w:val="-2"/>
        </w:rPr>
        <w:t>s</w:t>
      </w:r>
      <w:r>
        <w:rPr>
          <w:b/>
          <w:spacing w:val="1"/>
        </w:rPr>
        <w:t>t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  <w:spacing w:val="-1"/>
        </w:rPr>
        <w:t>c</w:t>
      </w:r>
      <w:r>
        <w:rPr>
          <w:b/>
        </w:rPr>
        <w:t>e</w:t>
      </w:r>
      <w:r>
        <w:rPr>
          <w:b/>
          <w:spacing w:val="6"/>
        </w:rPr>
        <w:t xml:space="preserve"> </w:t>
      </w:r>
      <w:r>
        <w:rPr>
          <w:b/>
        </w:rPr>
        <w:t>will</w:t>
      </w:r>
      <w:r>
        <w:rPr>
          <w:b/>
          <w:spacing w:val="3"/>
        </w:rPr>
        <w:t xml:space="preserve"> </w:t>
      </w:r>
      <w:r>
        <w:rPr>
          <w:b/>
          <w:spacing w:val="-3"/>
        </w:rPr>
        <w:t>f</w:t>
      </w:r>
      <w:r>
        <w:rPr>
          <w:b/>
          <w:spacing w:val="4"/>
        </w:rPr>
        <w:t>i</w:t>
      </w:r>
      <w:r>
        <w:rPr>
          <w:b/>
        </w:rPr>
        <w:t>ll o</w:t>
      </w:r>
      <w:r>
        <w:rPr>
          <w:b/>
          <w:spacing w:val="1"/>
        </w:rPr>
        <w:t>u</w:t>
      </w:r>
      <w:r>
        <w:rPr>
          <w:b/>
        </w:rPr>
        <w:t>t</w:t>
      </w:r>
      <w:r>
        <w:rPr>
          <w:b/>
          <w:spacing w:val="4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6"/>
        </w:rPr>
        <w:t xml:space="preserve"> </w:t>
      </w:r>
      <w:r>
        <w:rPr>
          <w:b/>
          <w:spacing w:val="1"/>
        </w:rPr>
        <w:t>d</w:t>
      </w:r>
      <w:r>
        <w:rPr>
          <w:b/>
        </w:rPr>
        <w:t>ai</w:t>
      </w:r>
      <w:r>
        <w:rPr>
          <w:b/>
          <w:spacing w:val="-3"/>
        </w:rPr>
        <w:t>l</w:t>
      </w:r>
      <w:r>
        <w:rPr>
          <w:b/>
        </w:rPr>
        <w:t>y</w:t>
      </w:r>
      <w:r>
        <w:rPr>
          <w:b/>
          <w:spacing w:val="7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i</w:t>
      </w:r>
      <w:r>
        <w:rPr>
          <w:b/>
          <w:spacing w:val="-2"/>
        </w:rPr>
        <w:t>m</w:t>
      </w:r>
      <w:r>
        <w:rPr>
          <w:b/>
        </w:rPr>
        <w:t>e</w:t>
      </w:r>
      <w:r>
        <w:rPr>
          <w:b/>
          <w:spacing w:val="6"/>
        </w:rPr>
        <w:t xml:space="preserve"> </w:t>
      </w:r>
      <w:r>
        <w:rPr>
          <w:b/>
          <w:spacing w:val="-1"/>
        </w:rPr>
        <w:t>re</w:t>
      </w:r>
      <w:r>
        <w:rPr>
          <w:b/>
          <w:spacing w:val="5"/>
        </w:rPr>
        <w:t>p</w:t>
      </w:r>
      <w:r>
        <w:rPr>
          <w:b/>
        </w:rPr>
        <w:t>o</w:t>
      </w:r>
      <w:r>
        <w:rPr>
          <w:b/>
          <w:spacing w:val="-5"/>
        </w:rPr>
        <w:t>r</w:t>
      </w:r>
      <w:r>
        <w:rPr>
          <w:b/>
          <w:spacing w:val="1"/>
        </w:rPr>
        <w:t>t</w:t>
      </w:r>
      <w:r>
        <w:rPr>
          <w:b/>
        </w:rPr>
        <w:t>s</w:t>
      </w:r>
      <w:r>
        <w:rPr>
          <w:b/>
          <w:spacing w:val="5"/>
        </w:rPr>
        <w:t xml:space="preserve"> </w:t>
      </w:r>
      <w:r>
        <w:rPr>
          <w:b/>
        </w:rPr>
        <w:t xml:space="preserve">on </w:t>
      </w:r>
      <w:r>
        <w:rPr>
          <w:b/>
          <w:spacing w:val="1"/>
        </w:rPr>
        <w:t>th</w:t>
      </w:r>
      <w:r>
        <w:rPr>
          <w:b/>
        </w:rPr>
        <w:t>is</w:t>
      </w:r>
      <w:r>
        <w:rPr>
          <w:b/>
          <w:spacing w:val="3"/>
        </w:rPr>
        <w:t xml:space="preserve"> </w:t>
      </w:r>
      <w:r>
        <w:rPr>
          <w:b/>
          <w:spacing w:val="-3"/>
        </w:rPr>
        <w:t>f</w:t>
      </w:r>
      <w:r>
        <w:rPr>
          <w:b/>
          <w:spacing w:val="4"/>
        </w:rPr>
        <w:t>o</w:t>
      </w:r>
      <w:r>
        <w:rPr>
          <w:b/>
          <w:spacing w:val="-5"/>
        </w:rPr>
        <w:t>r</w:t>
      </w:r>
      <w:r>
        <w:rPr>
          <w:b/>
        </w:rPr>
        <w:t>m</w:t>
      </w:r>
      <w:r>
        <w:rPr>
          <w:b/>
          <w:spacing w:val="2"/>
        </w:rPr>
        <w:t xml:space="preserve"> </w:t>
      </w:r>
      <w:r>
        <w:rPr>
          <w:b/>
        </w:rPr>
        <w:t>in</w:t>
      </w:r>
      <w:r>
        <w:rPr>
          <w:b/>
          <w:spacing w:val="6"/>
        </w:rPr>
        <w:t xml:space="preserve"> </w:t>
      </w:r>
      <w:r>
        <w:rPr>
          <w:b/>
          <w:spacing w:val="5"/>
        </w:rPr>
        <w:t>t</w:t>
      </w:r>
      <w:r>
        <w:rPr>
          <w:b/>
          <w:spacing w:val="-5"/>
        </w:rPr>
        <w:t>r</w:t>
      </w:r>
      <w:r>
        <w:rPr>
          <w:b/>
        </w:rPr>
        <w:t>i</w:t>
      </w:r>
      <w:r>
        <w:rPr>
          <w:b/>
          <w:spacing w:val="5"/>
        </w:rPr>
        <w:t>p</w:t>
      </w:r>
      <w:r>
        <w:rPr>
          <w:b/>
          <w:spacing w:val="-4"/>
        </w:rPr>
        <w:t>l</w:t>
      </w:r>
      <w:r>
        <w:rPr>
          <w:b/>
        </w:rPr>
        <w:t>ica</w:t>
      </w:r>
      <w:r>
        <w:rPr>
          <w:b/>
          <w:spacing w:val="1"/>
        </w:rPr>
        <w:t>t</w:t>
      </w:r>
      <w:r>
        <w:rPr>
          <w:b/>
          <w:spacing w:val="2"/>
        </w:rPr>
        <w:t>e</w:t>
      </w:r>
      <w:r>
        <w:rPr>
          <w:b/>
        </w:rPr>
        <w:t>,</w:t>
      </w:r>
      <w:r>
        <w:rPr>
          <w:b/>
          <w:spacing w:val="7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>f</w:t>
      </w:r>
      <w:r>
        <w:rPr>
          <w:b/>
          <w:spacing w:val="1"/>
        </w:rPr>
        <w:t>t</w:t>
      </w:r>
      <w:r>
        <w:rPr>
          <w:b/>
          <w:spacing w:val="3"/>
        </w:rPr>
        <w:t>e</w:t>
      </w:r>
      <w:r>
        <w:rPr>
          <w:b/>
        </w:rPr>
        <w:t>r wh</w:t>
      </w:r>
      <w:r>
        <w:rPr>
          <w:b/>
          <w:spacing w:val="1"/>
        </w:rPr>
        <w:t>i</w:t>
      </w:r>
      <w:r>
        <w:rPr>
          <w:b/>
          <w:spacing w:val="-1"/>
        </w:rPr>
        <w:t>c</w:t>
      </w:r>
      <w:r>
        <w:rPr>
          <w:b/>
        </w:rPr>
        <w:t>h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  <w:spacing w:val="-1"/>
        </w:rPr>
        <w:t>e</w:t>
      </w:r>
      <w:r>
        <w:rPr>
          <w:b/>
        </w:rPr>
        <w:t>y</w:t>
      </w:r>
      <w:r>
        <w:rPr>
          <w:b/>
          <w:spacing w:val="7"/>
        </w:rPr>
        <w:t xml:space="preserve"> </w:t>
      </w:r>
      <w:r>
        <w:rPr>
          <w:b/>
          <w:spacing w:val="-2"/>
        </w:rPr>
        <w:t>s</w:t>
      </w:r>
      <w:r>
        <w:rPr>
          <w:b/>
          <w:spacing w:val="1"/>
        </w:rPr>
        <w:t>h</w:t>
      </w:r>
      <w:r>
        <w:rPr>
          <w:b/>
          <w:spacing w:val="4"/>
        </w:rPr>
        <w:t>o</w:t>
      </w:r>
      <w:r>
        <w:rPr>
          <w:b/>
          <w:spacing w:val="1"/>
        </w:rPr>
        <w:t>u</w:t>
      </w:r>
      <w:r>
        <w:rPr>
          <w:b/>
          <w:spacing w:val="-4"/>
        </w:rPr>
        <w:t>l</w:t>
      </w:r>
      <w:r>
        <w:rPr>
          <w:b/>
        </w:rPr>
        <w:t>d</w:t>
      </w:r>
      <w:r>
        <w:rPr>
          <w:b/>
          <w:spacing w:val="5"/>
        </w:rPr>
        <w:t xml:space="preserve"> </w:t>
      </w:r>
      <w:r>
        <w:rPr>
          <w:b/>
          <w:spacing w:val="1"/>
        </w:rPr>
        <w:t>b</w:t>
      </w:r>
      <w:r>
        <w:rPr>
          <w:b/>
        </w:rPr>
        <w:t>e a</w:t>
      </w:r>
      <w:r>
        <w:rPr>
          <w:b/>
          <w:spacing w:val="1"/>
        </w:rPr>
        <w:t>pp</w:t>
      </w:r>
      <w:r>
        <w:rPr>
          <w:b/>
          <w:spacing w:val="-5"/>
        </w:rPr>
        <w:t>r</w:t>
      </w:r>
      <w:r>
        <w:rPr>
          <w:b/>
        </w:rPr>
        <w:t>ov</w:t>
      </w:r>
      <w:r>
        <w:rPr>
          <w:b/>
          <w:spacing w:val="-1"/>
        </w:rPr>
        <w:t>e</w:t>
      </w:r>
      <w:r>
        <w:rPr>
          <w:b/>
        </w:rPr>
        <w:t>d</w:t>
      </w:r>
      <w:r>
        <w:rPr>
          <w:b/>
          <w:spacing w:val="2"/>
        </w:rPr>
        <w:t xml:space="preserve"> </w:t>
      </w:r>
      <w:r>
        <w:rPr>
          <w:b/>
          <w:spacing w:val="1"/>
        </w:rPr>
        <w:t>b</w:t>
      </w:r>
      <w:r>
        <w:rPr>
          <w:b/>
        </w:rPr>
        <w:t>y</w:t>
      </w:r>
      <w:r>
        <w:rPr>
          <w:b/>
          <w:spacing w:val="2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1"/>
        </w:rPr>
        <w:t xml:space="preserve"> jud</w:t>
      </w:r>
      <w:r>
        <w:rPr>
          <w:b/>
        </w:rPr>
        <w:t>ge</w:t>
      </w:r>
      <w:r>
        <w:rPr>
          <w:b/>
          <w:spacing w:val="1"/>
        </w:rPr>
        <w:t xml:space="preserve"> </w:t>
      </w:r>
      <w:r>
        <w:rPr>
          <w:b/>
        </w:rPr>
        <w:t>wi</w:t>
      </w:r>
      <w:r>
        <w:rPr>
          <w:b/>
          <w:spacing w:val="1"/>
        </w:rPr>
        <w:t>t</w:t>
      </w:r>
      <w:r>
        <w:rPr>
          <w:b/>
        </w:rPr>
        <w:t>h</w:t>
      </w:r>
      <w:r>
        <w:rPr>
          <w:b/>
          <w:spacing w:val="2"/>
        </w:rPr>
        <w:t xml:space="preserve"> </w:t>
      </w:r>
      <w:r>
        <w:rPr>
          <w:b/>
        </w:rPr>
        <w:t xml:space="preserve">whom </w:t>
      </w:r>
      <w:r>
        <w:rPr>
          <w:b/>
          <w:spacing w:val="-2"/>
        </w:rPr>
        <w:t>s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</w:rPr>
        <w:t>vice</w:t>
      </w:r>
      <w:r>
        <w:rPr>
          <w:b/>
          <w:spacing w:val="1"/>
        </w:rPr>
        <w:t xml:space="preserve"> </w:t>
      </w:r>
      <w:r>
        <w:rPr>
          <w:b/>
          <w:spacing w:val="5"/>
        </w:rPr>
        <w:t>h</w:t>
      </w:r>
      <w:r>
        <w:rPr>
          <w:b/>
        </w:rPr>
        <w:t xml:space="preserve">as </w:t>
      </w:r>
      <w:r>
        <w:rPr>
          <w:b/>
          <w:spacing w:val="1"/>
        </w:rPr>
        <w:t>b</w:t>
      </w:r>
      <w:r>
        <w:rPr>
          <w:b/>
          <w:spacing w:val="-1"/>
        </w:rPr>
        <w:t>ee</w:t>
      </w:r>
      <w:r>
        <w:rPr>
          <w:b/>
        </w:rPr>
        <w:t xml:space="preserve">n 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nd</w:t>
      </w:r>
      <w:r>
        <w:rPr>
          <w:b/>
          <w:spacing w:val="3"/>
        </w:rPr>
        <w:t>e</w:t>
      </w:r>
      <w:r>
        <w:rPr>
          <w:b/>
          <w:spacing w:val="-1"/>
        </w:rPr>
        <w:t>re</w:t>
      </w:r>
      <w:r>
        <w:rPr>
          <w:b/>
          <w:spacing w:val="1"/>
        </w:rPr>
        <w:t>d</w:t>
      </w:r>
      <w:r>
        <w:rPr>
          <w:b/>
        </w:rPr>
        <w:t>,</w:t>
      </w:r>
      <w:r>
        <w:rPr>
          <w:b/>
          <w:spacing w:val="4"/>
        </w:rPr>
        <w:t xml:space="preserve"> </w:t>
      </w:r>
      <w:r>
        <w:rPr>
          <w:b/>
        </w:rPr>
        <w:t>or</w:t>
      </w:r>
      <w:r>
        <w:rPr>
          <w:b/>
          <w:spacing w:val="-3"/>
        </w:rPr>
        <w:t xml:space="preserve"> </w:t>
      </w:r>
      <w:r>
        <w:rPr>
          <w:b/>
          <w:spacing w:val="1"/>
        </w:rPr>
        <w:t>b</w:t>
      </w:r>
      <w:r>
        <w:rPr>
          <w:b/>
        </w:rPr>
        <w:t>y</w:t>
      </w:r>
      <w:r>
        <w:rPr>
          <w:b/>
          <w:spacing w:val="2"/>
        </w:rPr>
        <w:t xml:space="preserve"> </w:t>
      </w:r>
      <w:r>
        <w:rPr>
          <w:b/>
        </w:rPr>
        <w:t>an</w:t>
      </w:r>
      <w:r>
        <w:rPr>
          <w:b/>
          <w:spacing w:val="2"/>
        </w:rPr>
        <w:t xml:space="preserve"> </w:t>
      </w:r>
      <w:r>
        <w:rPr>
          <w:b/>
        </w:rPr>
        <w:t>o</w:t>
      </w:r>
      <w:r>
        <w:rPr>
          <w:b/>
          <w:spacing w:val="1"/>
        </w:rPr>
        <w:t>f</w:t>
      </w:r>
      <w:r>
        <w:rPr>
          <w:b/>
          <w:spacing w:val="-3"/>
        </w:rPr>
        <w:t>f</w:t>
      </w:r>
      <w:r>
        <w:rPr>
          <w:b/>
        </w:rPr>
        <w:t>ic</w:t>
      </w:r>
      <w:r>
        <w:rPr>
          <w:b/>
          <w:spacing w:val="3"/>
        </w:rPr>
        <w:t>e</w:t>
      </w:r>
      <w:r>
        <w:rPr>
          <w:b/>
        </w:rPr>
        <w:t>r</w:t>
      </w:r>
      <w:r>
        <w:rPr>
          <w:b/>
          <w:spacing w:val="-3"/>
        </w:rPr>
        <w:t xml:space="preserve"> </w:t>
      </w:r>
      <w:r>
        <w:rPr>
          <w:b/>
          <w:spacing w:val="8"/>
        </w:rPr>
        <w:t>o</w:t>
      </w:r>
      <w:r>
        <w:rPr>
          <w:b/>
        </w:rPr>
        <w:t>f</w:t>
      </w:r>
      <w:r>
        <w:rPr>
          <w:b/>
          <w:spacing w:val="-1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1"/>
        </w:rPr>
        <w:t xml:space="preserve"> </w:t>
      </w:r>
      <w:r>
        <w:rPr>
          <w:b/>
        </w:rPr>
        <w:t>D</w:t>
      </w:r>
      <w:r>
        <w:rPr>
          <w:b/>
          <w:spacing w:val="-1"/>
        </w:rPr>
        <w:t>e</w:t>
      </w:r>
      <w:r>
        <w:rPr>
          <w:b/>
          <w:spacing w:val="1"/>
        </w:rPr>
        <w:t>p</w:t>
      </w:r>
      <w:r>
        <w:rPr>
          <w:b/>
          <w:spacing w:val="4"/>
        </w:rPr>
        <w:t>a</w:t>
      </w:r>
      <w:r>
        <w:rPr>
          <w:b/>
          <w:spacing w:val="-5"/>
        </w:rPr>
        <w:t>r</w:t>
      </w:r>
      <w:r>
        <w:rPr>
          <w:b/>
          <w:spacing w:val="1"/>
        </w:rPr>
        <w:t>t</w:t>
      </w:r>
      <w:r>
        <w:rPr>
          <w:b/>
          <w:spacing w:val="-3"/>
        </w:rPr>
        <w:t>m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</w:rPr>
        <w:t>t</w:t>
      </w:r>
      <w:r>
        <w:rPr>
          <w:b/>
          <w:spacing w:val="3"/>
        </w:rPr>
        <w:t xml:space="preserve"> </w:t>
      </w:r>
      <w:r>
        <w:rPr>
          <w:b/>
        </w:rPr>
        <w:t>of</w:t>
      </w:r>
      <w:r>
        <w:rPr>
          <w:b/>
          <w:spacing w:val="3"/>
        </w:rPr>
        <w:t xml:space="preserve"> </w:t>
      </w:r>
      <w:r>
        <w:rPr>
          <w:b/>
        </w:rPr>
        <w:t>J</w:t>
      </w:r>
      <w:r>
        <w:rPr>
          <w:b/>
          <w:spacing w:val="1"/>
        </w:rPr>
        <w:t>u</w:t>
      </w:r>
      <w:r>
        <w:rPr>
          <w:b/>
          <w:spacing w:val="-2"/>
        </w:rPr>
        <w:t>s</w:t>
      </w:r>
      <w:r>
        <w:rPr>
          <w:b/>
          <w:spacing w:val="1"/>
        </w:rPr>
        <w:t>t</w:t>
      </w:r>
      <w:r>
        <w:rPr>
          <w:b/>
        </w:rPr>
        <w:t>ice a</w:t>
      </w:r>
      <w:r>
        <w:rPr>
          <w:b/>
          <w:spacing w:val="1"/>
        </w:rPr>
        <w:t>uth</w:t>
      </w:r>
      <w:r>
        <w:rPr>
          <w:b/>
        </w:rPr>
        <w:t>o</w:t>
      </w:r>
      <w:r>
        <w:rPr>
          <w:b/>
          <w:spacing w:val="-5"/>
        </w:rPr>
        <w:t>r</w:t>
      </w:r>
      <w:r>
        <w:rPr>
          <w:b/>
          <w:spacing w:val="4"/>
        </w:rPr>
        <w:t>i</w:t>
      </w:r>
      <w:r>
        <w:rPr>
          <w:b/>
          <w:spacing w:val="-5"/>
        </w:rPr>
        <w:t>z</w:t>
      </w:r>
      <w:r>
        <w:rPr>
          <w:b/>
          <w:spacing w:val="-1"/>
        </w:rPr>
        <w:t>e</w:t>
      </w:r>
      <w:r>
        <w:rPr>
          <w:b/>
        </w:rPr>
        <w:t>d</w:t>
      </w:r>
      <w:r>
        <w:rPr>
          <w:b/>
          <w:spacing w:val="4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4"/>
        </w:rPr>
        <w:t xml:space="preserve"> </w:t>
      </w:r>
      <w:r>
        <w:rPr>
          <w:b/>
          <w:spacing w:val="1"/>
        </w:rPr>
        <w:t>d</w:t>
      </w:r>
      <w:r>
        <w:rPr>
          <w:b/>
        </w:rPr>
        <w:t>o</w:t>
      </w:r>
      <w:r>
        <w:rPr>
          <w:b/>
          <w:spacing w:val="4"/>
        </w:rPr>
        <w:t xml:space="preserve"> </w:t>
      </w:r>
      <w:r>
        <w:rPr>
          <w:b/>
          <w:spacing w:val="-2"/>
        </w:rPr>
        <w:t>s</w:t>
      </w:r>
      <w:r>
        <w:rPr>
          <w:b/>
          <w:spacing w:val="-4"/>
        </w:rPr>
        <w:t>o</w:t>
      </w:r>
      <w:r>
        <w:rPr>
          <w:b/>
        </w:rPr>
        <w:t xml:space="preserve">. </w:t>
      </w:r>
      <w:r>
        <w:rPr>
          <w:b/>
          <w:spacing w:val="7"/>
        </w:rPr>
        <w:t xml:space="preserve"> </w:t>
      </w:r>
      <w:r>
        <w:rPr>
          <w:b/>
          <w:spacing w:val="-1"/>
        </w:rPr>
        <w:t>T</w:t>
      </w:r>
      <w:r>
        <w:rPr>
          <w:b/>
          <w:spacing w:val="1"/>
        </w:rPr>
        <w:t>h</w:t>
      </w:r>
      <w:r>
        <w:rPr>
          <w:b/>
        </w:rPr>
        <w:t>e</w:t>
      </w:r>
      <w:r>
        <w:rPr>
          <w:b/>
          <w:spacing w:val="3"/>
        </w:rPr>
        <w:t xml:space="preserve"> </w:t>
      </w:r>
      <w:r>
        <w:rPr>
          <w:b/>
        </w:rPr>
        <w:t>o</w:t>
      </w:r>
      <w:r>
        <w:rPr>
          <w:b/>
          <w:spacing w:val="-5"/>
        </w:rPr>
        <w:t>r</w:t>
      </w:r>
      <w:r>
        <w:rPr>
          <w:b/>
        </w:rPr>
        <w:t>ig</w:t>
      </w:r>
      <w:r>
        <w:rPr>
          <w:b/>
          <w:spacing w:val="1"/>
        </w:rPr>
        <w:t>in</w:t>
      </w:r>
      <w:r>
        <w:rPr>
          <w:b/>
        </w:rPr>
        <w:t xml:space="preserve">al </w:t>
      </w:r>
      <w:r>
        <w:rPr>
          <w:b/>
          <w:spacing w:val="-2"/>
        </w:rPr>
        <w:t>s</w:t>
      </w:r>
      <w:r>
        <w:rPr>
          <w:b/>
          <w:spacing w:val="1"/>
        </w:rPr>
        <w:t>h</w:t>
      </w:r>
      <w:r>
        <w:rPr>
          <w:b/>
        </w:rPr>
        <w:t>o</w:t>
      </w:r>
      <w:r>
        <w:rPr>
          <w:b/>
          <w:spacing w:val="1"/>
        </w:rPr>
        <w:t>u</w:t>
      </w:r>
      <w:r>
        <w:rPr>
          <w:b/>
          <w:spacing w:val="-4"/>
        </w:rPr>
        <w:t>l</w:t>
      </w:r>
      <w:r>
        <w:rPr>
          <w:b/>
        </w:rPr>
        <w:t>d</w:t>
      </w:r>
      <w:r>
        <w:rPr>
          <w:b/>
          <w:spacing w:val="4"/>
        </w:rPr>
        <w:t xml:space="preserve"> </w:t>
      </w:r>
      <w:r>
        <w:rPr>
          <w:b/>
          <w:spacing w:val="1"/>
        </w:rPr>
        <w:t>b</w:t>
      </w:r>
      <w:r>
        <w:rPr>
          <w:b/>
        </w:rPr>
        <w:t>e</w:t>
      </w:r>
      <w:r>
        <w:rPr>
          <w:b/>
          <w:spacing w:val="3"/>
        </w:rPr>
        <w:t xml:space="preserve"> </w:t>
      </w:r>
      <w:r>
        <w:rPr>
          <w:b/>
          <w:spacing w:val="-3"/>
        </w:rPr>
        <w:t>f</w:t>
      </w:r>
      <w:r>
        <w:rPr>
          <w:b/>
          <w:spacing w:val="4"/>
        </w:rPr>
        <w:t>o</w:t>
      </w:r>
      <w:r>
        <w:rPr>
          <w:b/>
          <w:spacing w:val="-1"/>
        </w:rPr>
        <w:t>r</w:t>
      </w:r>
      <w:r>
        <w:rPr>
          <w:b/>
        </w:rPr>
        <w:t>wa</w:t>
      </w:r>
      <w:r>
        <w:rPr>
          <w:b/>
          <w:spacing w:val="-5"/>
        </w:rPr>
        <w:t>r</w:t>
      </w:r>
      <w:r>
        <w:rPr>
          <w:b/>
          <w:spacing w:val="1"/>
        </w:rPr>
        <w:t>d</w:t>
      </w:r>
      <w:r>
        <w:rPr>
          <w:b/>
          <w:spacing w:val="-1"/>
        </w:rPr>
        <w:t>e</w:t>
      </w:r>
      <w:r>
        <w:rPr>
          <w:b/>
        </w:rPr>
        <w:t xml:space="preserve">d </w:t>
      </w:r>
      <w:r>
        <w:rPr>
          <w:b/>
          <w:spacing w:val="1"/>
        </w:rPr>
        <w:t>p</w:t>
      </w:r>
      <w:r>
        <w:rPr>
          <w:b/>
          <w:spacing w:val="-5"/>
        </w:rPr>
        <w:t>r</w:t>
      </w:r>
      <w:r>
        <w:rPr>
          <w:b/>
          <w:spacing w:val="4"/>
        </w:rPr>
        <w:t>o</w:t>
      </w:r>
      <w:r>
        <w:rPr>
          <w:b/>
          <w:spacing w:val="-3"/>
        </w:rPr>
        <w:t>m</w:t>
      </w:r>
      <w:r>
        <w:rPr>
          <w:b/>
          <w:spacing w:val="1"/>
        </w:rPr>
        <w:t>pt</w:t>
      </w:r>
      <w:r>
        <w:rPr>
          <w:b/>
          <w:spacing w:val="-4"/>
        </w:rPr>
        <w:t>l</w:t>
      </w:r>
      <w:r>
        <w:rPr>
          <w:b/>
        </w:rPr>
        <w:t>y</w:t>
      </w:r>
      <w:r>
        <w:rPr>
          <w:b/>
          <w:spacing w:val="5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>f</w:t>
      </w:r>
      <w:r>
        <w:rPr>
          <w:b/>
          <w:spacing w:val="1"/>
        </w:rPr>
        <w:t>t</w:t>
      </w:r>
      <w:r>
        <w:rPr>
          <w:b/>
          <w:spacing w:val="3"/>
        </w:rPr>
        <w:t>e</w:t>
      </w:r>
      <w:r>
        <w:rPr>
          <w:b/>
        </w:rPr>
        <w:t xml:space="preserve">r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</w:rPr>
        <w:t>d</w:t>
      </w:r>
      <w:r>
        <w:rPr>
          <w:b/>
          <w:spacing w:val="5"/>
        </w:rPr>
        <w:t xml:space="preserve"> </w:t>
      </w:r>
      <w:r>
        <w:rPr>
          <w:b/>
        </w:rPr>
        <w:t>of</w:t>
      </w:r>
      <w:r>
        <w:rPr>
          <w:b/>
          <w:spacing w:val="2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  <w:spacing w:val="-3"/>
        </w:rPr>
        <w:t>m</w:t>
      </w:r>
      <w:r>
        <w:rPr>
          <w:b/>
        </w:rPr>
        <w:t>o</w:t>
      </w:r>
      <w:r>
        <w:rPr>
          <w:b/>
          <w:spacing w:val="1"/>
        </w:rPr>
        <w:t>nt</w:t>
      </w:r>
      <w:r>
        <w:rPr>
          <w:b/>
        </w:rPr>
        <w:t>h</w:t>
      </w:r>
      <w:r>
        <w:rPr>
          <w:b/>
          <w:spacing w:val="11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 xml:space="preserve">e </w:t>
      </w:r>
      <w:r>
        <w:rPr>
          <w:b/>
          <w:spacing w:val="2"/>
        </w:rPr>
        <w:t>B</w:t>
      </w:r>
      <w:r>
        <w:rPr>
          <w:b/>
          <w:spacing w:val="-3"/>
        </w:rPr>
        <w:t>u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</w:rPr>
        <w:t>au</w:t>
      </w:r>
      <w:r>
        <w:rPr>
          <w:b/>
          <w:spacing w:val="5"/>
        </w:rPr>
        <w:t xml:space="preserve"> </w:t>
      </w:r>
      <w:r>
        <w:rPr>
          <w:b/>
          <w:spacing w:val="4"/>
        </w:rPr>
        <w:t>o</w:t>
      </w:r>
      <w:r>
        <w:rPr>
          <w:b/>
        </w:rPr>
        <w:t xml:space="preserve">f Civil </w:t>
      </w:r>
      <w:r>
        <w:rPr>
          <w:b/>
          <w:spacing w:val="1"/>
        </w:rPr>
        <w:t>S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</w:rPr>
        <w:t>vi</w:t>
      </w:r>
      <w:r>
        <w:rPr>
          <w:b/>
          <w:spacing w:val="3"/>
        </w:rPr>
        <w:t>c</w:t>
      </w:r>
      <w:r>
        <w:rPr>
          <w:b/>
          <w:spacing w:val="-1"/>
        </w:rPr>
        <w:t>e</w:t>
      </w:r>
      <w:r>
        <w:rPr>
          <w:b/>
        </w:rPr>
        <w:t>,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  <w:spacing w:val="-5"/>
        </w:rPr>
        <w:t>r</w:t>
      </w:r>
      <w:r>
        <w:rPr>
          <w:b/>
        </w:rPr>
        <w:t>u</w:t>
      </w:r>
      <w:r>
        <w:rPr>
          <w:b/>
          <w:spacing w:val="3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</w:rPr>
        <w:t>D</w:t>
      </w:r>
      <w:r>
        <w:rPr>
          <w:b/>
          <w:spacing w:val="-1"/>
        </w:rPr>
        <w:t>e</w:t>
      </w:r>
      <w:r>
        <w:rPr>
          <w:b/>
          <w:spacing w:val="1"/>
        </w:rPr>
        <w:t>p</w:t>
      </w:r>
      <w:r>
        <w:rPr>
          <w:b/>
          <w:spacing w:val="4"/>
        </w:rPr>
        <w:t>a</w:t>
      </w:r>
      <w:r>
        <w:rPr>
          <w:b/>
          <w:spacing w:val="-5"/>
        </w:rPr>
        <w:t>r</w:t>
      </w:r>
      <w:r>
        <w:rPr>
          <w:b/>
          <w:spacing w:val="5"/>
        </w:rPr>
        <w:t>t</w:t>
      </w:r>
      <w:r>
        <w:rPr>
          <w:b/>
          <w:spacing w:val="-3"/>
        </w:rPr>
        <w:t>m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</w:rPr>
        <w:t>t</w:t>
      </w:r>
      <w:r>
        <w:rPr>
          <w:b/>
          <w:spacing w:val="4"/>
        </w:rPr>
        <w:t xml:space="preserve"> </w:t>
      </w:r>
      <w:r>
        <w:rPr>
          <w:b/>
        </w:rPr>
        <w:t>of</w:t>
      </w:r>
      <w:r>
        <w:rPr>
          <w:b/>
          <w:spacing w:val="4"/>
        </w:rPr>
        <w:t xml:space="preserve"> </w:t>
      </w:r>
      <w:r>
        <w:rPr>
          <w:b/>
        </w:rPr>
        <w:t>J</w:t>
      </w:r>
      <w:r>
        <w:rPr>
          <w:b/>
          <w:spacing w:val="1"/>
        </w:rPr>
        <w:t>u</w:t>
      </w:r>
      <w:r>
        <w:rPr>
          <w:b/>
          <w:spacing w:val="-2"/>
        </w:rPr>
        <w:t>s</w:t>
      </w:r>
      <w:r>
        <w:rPr>
          <w:b/>
          <w:spacing w:val="1"/>
        </w:rPr>
        <w:t>t</w:t>
      </w:r>
      <w:r>
        <w:rPr>
          <w:b/>
        </w:rPr>
        <w:t>ic</w:t>
      </w:r>
      <w:r>
        <w:rPr>
          <w:b/>
          <w:spacing w:val="-1"/>
        </w:rPr>
        <w:t>e</w:t>
      </w:r>
      <w:r>
        <w:rPr>
          <w:b/>
        </w:rPr>
        <w:t>,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 xml:space="preserve">e </w:t>
      </w:r>
      <w:r>
        <w:rPr>
          <w:b/>
          <w:spacing w:val="1"/>
        </w:rPr>
        <w:t>dup</w:t>
      </w:r>
      <w:r>
        <w:rPr>
          <w:b/>
          <w:spacing w:val="-4"/>
        </w:rPr>
        <w:t>l</w:t>
      </w:r>
      <w:r>
        <w:rPr>
          <w:b/>
        </w:rPr>
        <w:t>ica</w:t>
      </w:r>
      <w:r>
        <w:rPr>
          <w:b/>
          <w:spacing w:val="1"/>
        </w:rPr>
        <w:t>t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3"/>
        </w:rPr>
        <w:t xml:space="preserve"> </w:t>
      </w:r>
      <w:r>
        <w:rPr>
          <w:b/>
          <w:spacing w:val="-3"/>
        </w:rPr>
        <w:t>k</w:t>
      </w:r>
      <w:r>
        <w:rPr>
          <w:b/>
          <w:spacing w:val="-1"/>
        </w:rPr>
        <w:t>e</w:t>
      </w:r>
      <w:r>
        <w:rPr>
          <w:b/>
          <w:spacing w:val="1"/>
        </w:rPr>
        <w:t>p</w:t>
      </w:r>
      <w:r>
        <w:rPr>
          <w:b/>
        </w:rPr>
        <w:t>t</w:t>
      </w:r>
      <w:r>
        <w:rPr>
          <w:b/>
          <w:spacing w:val="4"/>
        </w:rPr>
        <w:t xml:space="preserve"> </w:t>
      </w:r>
      <w:r>
        <w:rPr>
          <w:b/>
        </w:rPr>
        <w:t>in</w:t>
      </w:r>
      <w:r>
        <w:rPr>
          <w:b/>
          <w:spacing w:val="4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1"/>
        </w:rPr>
        <w:t>d</w:t>
      </w:r>
      <w:r>
        <w:rPr>
          <w:b/>
          <w:spacing w:val="-1"/>
        </w:rPr>
        <w:t>e</w:t>
      </w:r>
      <w:r>
        <w:rPr>
          <w:b/>
          <w:spacing w:val="1"/>
        </w:rPr>
        <w:t>p</w:t>
      </w:r>
      <w:r>
        <w:rPr>
          <w:b/>
        </w:rPr>
        <w:t>a</w:t>
      </w:r>
      <w:r>
        <w:rPr>
          <w:b/>
          <w:spacing w:val="-5"/>
        </w:rPr>
        <w:t>r</w:t>
      </w:r>
      <w:r>
        <w:rPr>
          <w:b/>
          <w:spacing w:val="1"/>
        </w:rPr>
        <w:t>t</w:t>
      </w:r>
      <w:r>
        <w:rPr>
          <w:b/>
          <w:spacing w:val="-3"/>
        </w:rPr>
        <w:t>m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</w:rPr>
        <w:t>t</w:t>
      </w:r>
      <w:r>
        <w:rPr>
          <w:b/>
          <w:spacing w:val="4"/>
        </w:rPr>
        <w:t xml:space="preserve"> </w:t>
      </w:r>
      <w:r>
        <w:rPr>
          <w:b/>
        </w:rPr>
        <w:t xml:space="preserve">of </w:t>
      </w:r>
      <w:r>
        <w:rPr>
          <w:b/>
          <w:spacing w:val="1"/>
        </w:rPr>
        <w:t>ju</w:t>
      </w:r>
      <w:r>
        <w:rPr>
          <w:b/>
          <w:spacing w:val="-2"/>
        </w:rPr>
        <w:t>s</w:t>
      </w:r>
      <w:r>
        <w:rPr>
          <w:b/>
          <w:spacing w:val="1"/>
        </w:rPr>
        <w:t>t</w:t>
      </w:r>
      <w:r>
        <w:rPr>
          <w:b/>
        </w:rPr>
        <w:t>ic</w:t>
      </w:r>
      <w:r>
        <w:rPr>
          <w:b/>
          <w:spacing w:val="-1"/>
        </w:rPr>
        <w:t>e</w:t>
      </w:r>
      <w:r>
        <w:rPr>
          <w:b/>
        </w:rPr>
        <w:t>;</w:t>
      </w:r>
      <w:r>
        <w:rPr>
          <w:b/>
          <w:spacing w:val="4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</w:rPr>
        <w:t>d</w:t>
      </w:r>
      <w:r>
        <w:rPr>
          <w:b/>
          <w:spacing w:val="3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 xml:space="preserve">e </w:t>
      </w:r>
      <w:r>
        <w:rPr>
          <w:b/>
          <w:spacing w:val="1"/>
        </w:rPr>
        <w:t>t</w:t>
      </w:r>
      <w:r>
        <w:rPr>
          <w:b/>
          <w:spacing w:val="-5"/>
        </w:rPr>
        <w:t>r</w:t>
      </w:r>
      <w:r>
        <w:rPr>
          <w:b/>
        </w:rPr>
        <w:t>i</w:t>
      </w:r>
      <w:r>
        <w:rPr>
          <w:b/>
          <w:spacing w:val="1"/>
        </w:rPr>
        <w:t>p</w:t>
      </w:r>
      <w:r>
        <w:rPr>
          <w:b/>
          <w:spacing w:val="-4"/>
        </w:rPr>
        <w:t>l</w:t>
      </w:r>
      <w:r>
        <w:rPr>
          <w:b/>
          <w:spacing w:val="4"/>
        </w:rPr>
        <w:t>i</w:t>
      </w:r>
      <w:r>
        <w:rPr>
          <w:b/>
          <w:spacing w:val="-1"/>
        </w:rPr>
        <w:t>c</w:t>
      </w:r>
      <w:r>
        <w:rPr>
          <w:b/>
        </w:rPr>
        <w:t>a</w:t>
      </w:r>
      <w:r>
        <w:rPr>
          <w:b/>
          <w:spacing w:val="1"/>
        </w:rPr>
        <w:t>t</w:t>
      </w:r>
      <w:r>
        <w:rPr>
          <w:b/>
          <w:spacing w:val="-1"/>
        </w:rPr>
        <w:t>e</w:t>
      </w:r>
      <w:r>
        <w:rPr>
          <w:b/>
        </w:rPr>
        <w:t>,</w:t>
      </w:r>
      <w:r>
        <w:rPr>
          <w:b/>
          <w:spacing w:val="5"/>
        </w:rPr>
        <w:t xml:space="preserve"> </w:t>
      </w:r>
      <w:r>
        <w:rPr>
          <w:b/>
          <w:spacing w:val="2"/>
        </w:rPr>
        <w:t>i</w:t>
      </w:r>
      <w:r>
        <w:rPr>
          <w:b/>
        </w:rPr>
        <w:t>n</w:t>
      </w:r>
      <w:r>
        <w:rPr>
          <w:b/>
          <w:spacing w:val="3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</w:rPr>
        <w:t>o</w:t>
      </w:r>
      <w:r>
        <w:rPr>
          <w:b/>
          <w:spacing w:val="-3"/>
        </w:rPr>
        <w:t>ff</w:t>
      </w:r>
      <w:r>
        <w:rPr>
          <w:b/>
        </w:rPr>
        <w:t>ice</w:t>
      </w:r>
      <w:r>
        <w:rPr>
          <w:b/>
          <w:spacing w:val="2"/>
        </w:rPr>
        <w:t xml:space="preserve"> </w:t>
      </w:r>
      <w:r>
        <w:rPr>
          <w:b/>
          <w:spacing w:val="4"/>
        </w:rPr>
        <w:t>o</w:t>
      </w:r>
      <w:r>
        <w:rPr>
          <w:b/>
        </w:rPr>
        <w:t xml:space="preserve">f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3"/>
        </w:rPr>
        <w:t>C</w:t>
      </w:r>
      <w:r>
        <w:rPr>
          <w:b/>
          <w:spacing w:val="-4"/>
        </w:rPr>
        <w:t>l</w:t>
      </w:r>
      <w:r>
        <w:rPr>
          <w:b/>
          <w:spacing w:val="3"/>
        </w:rPr>
        <w:t>e</w:t>
      </w:r>
      <w:r>
        <w:rPr>
          <w:b/>
          <w:spacing w:val="-1"/>
        </w:rPr>
        <w:t>r</w:t>
      </w:r>
      <w:r>
        <w:rPr>
          <w:b/>
        </w:rPr>
        <w:t xml:space="preserve">k </w:t>
      </w:r>
      <w:r>
        <w:rPr>
          <w:b/>
          <w:spacing w:val="4"/>
        </w:rPr>
        <w:t>o</w:t>
      </w:r>
      <w:r>
        <w:rPr>
          <w:b/>
        </w:rPr>
        <w:t>f Co</w:t>
      </w:r>
      <w:r>
        <w:rPr>
          <w:b/>
          <w:spacing w:val="4"/>
        </w:rPr>
        <w:t>u</w:t>
      </w:r>
      <w:r>
        <w:rPr>
          <w:b/>
          <w:spacing w:val="-5"/>
        </w:rPr>
        <w:t>r</w:t>
      </w:r>
      <w:r>
        <w:rPr>
          <w:b/>
        </w:rPr>
        <w:t>t</w:t>
      </w:r>
      <w:r>
        <w:rPr>
          <w:b/>
          <w:spacing w:val="8"/>
        </w:rPr>
        <w:t xml:space="preserve"> </w:t>
      </w:r>
      <w:r>
        <w:rPr>
          <w:b/>
        </w:rPr>
        <w:t>whe</w:t>
      </w:r>
      <w:r>
        <w:rPr>
          <w:b/>
          <w:spacing w:val="-1"/>
        </w:rPr>
        <w:t>r</w:t>
      </w:r>
      <w:r>
        <w:rPr>
          <w:b/>
        </w:rPr>
        <w:t xml:space="preserve">e </w:t>
      </w:r>
      <w:r>
        <w:rPr>
          <w:b/>
          <w:spacing w:val="-2"/>
        </w:rPr>
        <w:t>s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</w:rPr>
        <w:t>vice</w:t>
      </w:r>
      <w:r>
        <w:rPr>
          <w:b/>
          <w:spacing w:val="1"/>
        </w:rPr>
        <w:t xml:space="preserve"> </w:t>
      </w:r>
      <w:r>
        <w:rPr>
          <w:b/>
        </w:rPr>
        <w:t>was</w:t>
      </w:r>
      <w:r>
        <w:rPr>
          <w:b/>
          <w:spacing w:val="4"/>
        </w:rPr>
        <w:t xml:space="preserve"> 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nd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d</w:t>
      </w:r>
      <w:r>
        <w:rPr>
          <w:b/>
        </w:rPr>
        <w:t>.</w:t>
      </w:r>
    </w:p>
    <w:p w14:paraId="4439CCD1" w14:textId="77777777" w:rsidR="005C7FFA" w:rsidRDefault="005C7FFA" w:rsidP="007E1C8F">
      <w:pPr>
        <w:spacing w:before="2"/>
        <w:ind w:left="100" w:right="-27" w:firstLine="361"/>
        <w:jc w:val="both"/>
      </w:pPr>
      <w:r>
        <w:rPr>
          <w:b/>
          <w:spacing w:val="-2"/>
        </w:rPr>
        <w:t>I</w:t>
      </w:r>
      <w:r>
        <w:rPr>
          <w:b/>
        </w:rPr>
        <w:t>n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  <w:spacing w:val="-2"/>
        </w:rPr>
        <w:t>s</w:t>
      </w:r>
      <w:r>
        <w:rPr>
          <w:b/>
          <w:spacing w:val="1"/>
        </w:rPr>
        <w:t>p</w:t>
      </w:r>
      <w:r>
        <w:rPr>
          <w:b/>
        </w:rPr>
        <w:t>a</w:t>
      </w:r>
      <w:r>
        <w:rPr>
          <w:b/>
          <w:spacing w:val="-1"/>
        </w:rPr>
        <w:t>c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  <w:spacing w:val="1"/>
        </w:rPr>
        <w:t>p</w:t>
      </w:r>
      <w:r>
        <w:rPr>
          <w:b/>
          <w:spacing w:val="-5"/>
        </w:rPr>
        <w:t>r</w:t>
      </w:r>
      <w:r>
        <w:rPr>
          <w:b/>
        </w:rPr>
        <w:t>ovi</w:t>
      </w:r>
      <w:r>
        <w:rPr>
          <w:b/>
          <w:spacing w:val="1"/>
        </w:rPr>
        <w:t>d</w:t>
      </w:r>
      <w:r>
        <w:rPr>
          <w:b/>
          <w:spacing w:val="-1"/>
        </w:rPr>
        <w:t>e</w:t>
      </w:r>
      <w:r>
        <w:rPr>
          <w:b/>
        </w:rPr>
        <w:t>d</w:t>
      </w:r>
      <w:r>
        <w:rPr>
          <w:b/>
          <w:spacing w:val="5"/>
        </w:rPr>
        <w:t xml:space="preserve"> </w:t>
      </w:r>
      <w:r>
        <w:rPr>
          <w:b/>
          <w:spacing w:val="-3"/>
        </w:rPr>
        <w:t>f</w:t>
      </w:r>
      <w:r>
        <w:rPr>
          <w:b/>
        </w:rPr>
        <w:t xml:space="preserve">or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  <w:spacing w:val="1"/>
        </w:rPr>
        <w:t>pu</w:t>
      </w:r>
      <w:r>
        <w:rPr>
          <w:b/>
          <w:spacing w:val="-5"/>
        </w:rPr>
        <w:t>r</w:t>
      </w:r>
      <w:r>
        <w:rPr>
          <w:b/>
          <w:spacing w:val="1"/>
        </w:rPr>
        <w:t>p</w:t>
      </w:r>
      <w:r>
        <w:rPr>
          <w:b/>
        </w:rPr>
        <w:t>o</w:t>
      </w:r>
      <w:r>
        <w:rPr>
          <w:b/>
          <w:spacing w:val="-2"/>
        </w:rPr>
        <w:t>s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</w:rPr>
        <w:t>on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</w:rPr>
        <w:t>o</w:t>
      </w:r>
      <w:r>
        <w:rPr>
          <w:b/>
          <w:spacing w:val="-3"/>
        </w:rPr>
        <w:t>t</w:t>
      </w:r>
      <w:r>
        <w:rPr>
          <w:b/>
          <w:spacing w:val="1"/>
        </w:rPr>
        <w:t>h</w:t>
      </w:r>
      <w:r>
        <w:rPr>
          <w:b/>
          <w:spacing w:val="-1"/>
        </w:rPr>
        <w:t>e</w:t>
      </w:r>
      <w:r>
        <w:rPr>
          <w:b/>
        </w:rPr>
        <w:t xml:space="preserve">r </w:t>
      </w:r>
      <w:r>
        <w:rPr>
          <w:b/>
          <w:spacing w:val="-2"/>
        </w:rPr>
        <w:t>s</w:t>
      </w:r>
      <w:r>
        <w:rPr>
          <w:b/>
        </w:rPr>
        <w:t>i</w:t>
      </w:r>
      <w:r>
        <w:rPr>
          <w:b/>
          <w:spacing w:val="1"/>
        </w:rPr>
        <w:t>d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</w:rPr>
        <w:t>w</w:t>
      </w:r>
      <w:r>
        <w:rPr>
          <w:b/>
          <w:spacing w:val="4"/>
        </w:rPr>
        <w:t>i</w:t>
      </w:r>
      <w:r>
        <w:rPr>
          <w:b/>
        </w:rPr>
        <w:t xml:space="preserve">ll </w:t>
      </w:r>
      <w:r>
        <w:rPr>
          <w:b/>
          <w:spacing w:val="1"/>
        </w:rPr>
        <w:t>b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</w:rPr>
        <w:t>i</w:t>
      </w:r>
      <w:r>
        <w:rPr>
          <w:b/>
          <w:spacing w:val="1"/>
        </w:rPr>
        <w:t>nd</w:t>
      </w:r>
      <w:r>
        <w:rPr>
          <w:b/>
        </w:rPr>
        <w:t>ica</w:t>
      </w:r>
      <w:r>
        <w:rPr>
          <w:b/>
          <w:spacing w:val="1"/>
        </w:rPr>
        <w:t>t</w:t>
      </w:r>
      <w:r>
        <w:rPr>
          <w:b/>
          <w:spacing w:val="-1"/>
        </w:rPr>
        <w:t>e</w:t>
      </w:r>
      <w:r>
        <w:rPr>
          <w:b/>
        </w:rPr>
        <w:t>d</w:t>
      </w:r>
      <w:r>
        <w:rPr>
          <w:b/>
          <w:spacing w:val="3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4"/>
        </w:rPr>
        <w:t>o</w:t>
      </w:r>
      <w:r>
        <w:rPr>
          <w:b/>
          <w:spacing w:val="-3"/>
        </w:rPr>
        <w:t>ff</w:t>
      </w:r>
      <w:r>
        <w:rPr>
          <w:b/>
        </w:rPr>
        <w:t>i</w:t>
      </w:r>
      <w:r>
        <w:rPr>
          <w:b/>
          <w:spacing w:val="3"/>
        </w:rPr>
        <w:t>c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1"/>
        </w:rPr>
        <w:t>h</w:t>
      </w:r>
      <w:r>
        <w:rPr>
          <w:b/>
        </w:rPr>
        <w:t>o</w:t>
      </w:r>
      <w:r>
        <w:rPr>
          <w:b/>
          <w:spacing w:val="5"/>
        </w:rPr>
        <w:t>u</w:t>
      </w:r>
      <w:r>
        <w:rPr>
          <w:b/>
          <w:spacing w:val="-5"/>
        </w:rPr>
        <w:t>r</w:t>
      </w:r>
      <w:r>
        <w:rPr>
          <w:b/>
        </w:rPr>
        <w:t>s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-1"/>
        </w:rPr>
        <w:t>e</w:t>
      </w:r>
      <w:r>
        <w:rPr>
          <w:b/>
          <w:spacing w:val="-3"/>
        </w:rPr>
        <w:t>m</w:t>
      </w:r>
      <w:r>
        <w:rPr>
          <w:b/>
          <w:spacing w:val="5"/>
        </w:rPr>
        <w:t>p</w:t>
      </w:r>
      <w:r>
        <w:rPr>
          <w:b/>
          <w:spacing w:val="-4"/>
        </w:rPr>
        <w:t>l</w:t>
      </w:r>
      <w:r>
        <w:rPr>
          <w:b/>
        </w:rPr>
        <w:t>oy</w:t>
      </w:r>
      <w:r>
        <w:rPr>
          <w:b/>
          <w:spacing w:val="-1"/>
        </w:rPr>
        <w:t>e</w:t>
      </w:r>
      <w:r>
        <w:rPr>
          <w:b/>
        </w:rPr>
        <w:t>e</w:t>
      </w:r>
      <w:r>
        <w:rPr>
          <w:b/>
          <w:spacing w:val="6"/>
        </w:rPr>
        <w:t xml:space="preserve"> </w:t>
      </w:r>
      <w:r>
        <w:rPr>
          <w:b/>
        </w:rPr>
        <w:t xml:space="preserve">is 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qu</w:t>
      </w:r>
      <w:r>
        <w:rPr>
          <w:b/>
          <w:spacing w:val="4"/>
        </w:rPr>
        <w:t>i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</w:rPr>
        <w:t>d</w:t>
      </w:r>
      <w:r>
        <w:rPr>
          <w:b/>
          <w:spacing w:val="42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42"/>
        </w:rPr>
        <w:t xml:space="preserve"> </w:t>
      </w:r>
      <w:r>
        <w:rPr>
          <w:b/>
        </w:rPr>
        <w:t>o</w:t>
      </w:r>
      <w:r>
        <w:rPr>
          <w:b/>
          <w:spacing w:val="1"/>
        </w:rPr>
        <w:t>b</w:t>
      </w:r>
      <w:r>
        <w:rPr>
          <w:b/>
          <w:spacing w:val="-2"/>
        </w:rPr>
        <w:t>s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</w:rPr>
        <w:t>v</w:t>
      </w:r>
      <w:r>
        <w:rPr>
          <w:b/>
          <w:spacing w:val="-1"/>
        </w:rPr>
        <w:t>e</w:t>
      </w:r>
      <w:r>
        <w:rPr>
          <w:b/>
        </w:rPr>
        <w:t>,</w:t>
      </w:r>
      <w:r>
        <w:rPr>
          <w:b/>
          <w:spacing w:val="44"/>
        </w:rPr>
        <w:t xml:space="preserve"> </w:t>
      </w:r>
      <w:r>
        <w:rPr>
          <w:b/>
        </w:rPr>
        <w:t>as</w:t>
      </w:r>
      <w:r>
        <w:rPr>
          <w:b/>
          <w:spacing w:val="44"/>
        </w:rPr>
        <w:t xml:space="preserve"> </w:t>
      </w:r>
      <w:r>
        <w:rPr>
          <w:b/>
          <w:spacing w:val="-3"/>
        </w:rPr>
        <w:t>f</w:t>
      </w:r>
      <w:r>
        <w:rPr>
          <w:b/>
          <w:spacing w:val="4"/>
        </w:rPr>
        <w:t>o</w:t>
      </w:r>
      <w:r>
        <w:rPr>
          <w:b/>
        </w:rPr>
        <w:t>r</w:t>
      </w:r>
      <w:r>
        <w:rPr>
          <w:b/>
          <w:spacing w:val="37"/>
        </w:rPr>
        <w:t xml:space="preserve"> </w:t>
      </w:r>
      <w:r>
        <w:rPr>
          <w:b/>
          <w:spacing w:val="3"/>
        </w:rPr>
        <w:t>e</w:t>
      </w:r>
      <w:r>
        <w:rPr>
          <w:b/>
          <w:spacing w:val="-4"/>
        </w:rPr>
        <w:t>x</w:t>
      </w:r>
      <w:r>
        <w:rPr>
          <w:b/>
          <w:spacing w:val="4"/>
        </w:rPr>
        <w:t>a</w:t>
      </w:r>
      <w:r>
        <w:rPr>
          <w:b/>
          <w:spacing w:val="-3"/>
        </w:rPr>
        <w:t>m</w:t>
      </w:r>
      <w:r>
        <w:rPr>
          <w:b/>
          <w:spacing w:val="5"/>
        </w:rPr>
        <w:t>p</w:t>
      </w:r>
      <w:r>
        <w:rPr>
          <w:b/>
          <w:spacing w:val="-4"/>
        </w:rPr>
        <w:t>l</w:t>
      </w:r>
      <w:r>
        <w:rPr>
          <w:b/>
          <w:spacing w:val="-1"/>
        </w:rPr>
        <w:t>e</w:t>
      </w:r>
      <w:r>
        <w:rPr>
          <w:b/>
        </w:rPr>
        <w:t>,</w:t>
      </w:r>
      <w:r>
        <w:rPr>
          <w:b/>
          <w:spacing w:val="44"/>
        </w:rPr>
        <w:t xml:space="preserve"> </w:t>
      </w:r>
      <w:r>
        <w:rPr>
          <w:b/>
        </w:rPr>
        <w:t>“R</w:t>
      </w:r>
      <w:r>
        <w:rPr>
          <w:b/>
          <w:spacing w:val="-1"/>
        </w:rPr>
        <w:t>e</w:t>
      </w:r>
      <w:r>
        <w:rPr>
          <w:b/>
        </w:rPr>
        <w:t>g</w:t>
      </w:r>
      <w:r>
        <w:rPr>
          <w:b/>
          <w:spacing w:val="1"/>
        </w:rPr>
        <w:t>u</w:t>
      </w:r>
      <w:r>
        <w:rPr>
          <w:b/>
          <w:spacing w:val="-4"/>
        </w:rPr>
        <w:t>l</w:t>
      </w:r>
      <w:r>
        <w:rPr>
          <w:b/>
          <w:spacing w:val="4"/>
        </w:rPr>
        <w:t>a</w:t>
      </w:r>
      <w:r>
        <w:rPr>
          <w:b/>
        </w:rPr>
        <w:t>r</w:t>
      </w:r>
      <w:r>
        <w:rPr>
          <w:b/>
          <w:spacing w:val="37"/>
        </w:rPr>
        <w:t xml:space="preserve"> </w:t>
      </w:r>
      <w:r>
        <w:rPr>
          <w:b/>
          <w:spacing w:val="1"/>
        </w:rPr>
        <w:t>d</w:t>
      </w:r>
      <w:r>
        <w:rPr>
          <w:b/>
        </w:rPr>
        <w:t>ay</w:t>
      </w:r>
      <w:r>
        <w:rPr>
          <w:b/>
          <w:spacing w:val="-2"/>
        </w:rPr>
        <w:t>s</w:t>
      </w:r>
      <w:r>
        <w:rPr>
          <w:b/>
        </w:rPr>
        <w:t>,</w:t>
      </w:r>
    </w:p>
    <w:p w14:paraId="78735360" w14:textId="77777777" w:rsidR="005C7FFA" w:rsidRDefault="005C7FFA" w:rsidP="007E1C8F">
      <w:pPr>
        <w:spacing w:line="220" w:lineRule="exact"/>
        <w:ind w:left="100" w:right="-30"/>
        <w:jc w:val="both"/>
      </w:pPr>
      <w:r>
        <w:rPr>
          <w:b/>
        </w:rPr>
        <w:t>8</w:t>
      </w:r>
      <w:r>
        <w:rPr>
          <w:b/>
          <w:spacing w:val="1"/>
        </w:rPr>
        <w:t>:</w:t>
      </w:r>
      <w:r>
        <w:rPr>
          <w:b/>
        </w:rPr>
        <w:t xml:space="preserve">00 </w:t>
      </w:r>
      <w:r>
        <w:rPr>
          <w:b/>
          <w:spacing w:val="12"/>
        </w:rPr>
        <w:t xml:space="preserve"> </w:t>
      </w:r>
      <w:r>
        <w:rPr>
          <w:b/>
          <w:spacing w:val="1"/>
        </w:rPr>
        <w:t>t</w:t>
      </w:r>
      <w:r>
        <w:rPr>
          <w:b/>
        </w:rPr>
        <w:t xml:space="preserve">o </w:t>
      </w:r>
      <w:r>
        <w:rPr>
          <w:b/>
          <w:spacing w:val="8"/>
        </w:rPr>
        <w:t xml:space="preserve"> </w:t>
      </w:r>
      <w:r>
        <w:rPr>
          <w:b/>
        </w:rPr>
        <w:t>12</w:t>
      </w:r>
      <w:r>
        <w:rPr>
          <w:b/>
          <w:spacing w:val="1"/>
        </w:rPr>
        <w:t>:</w:t>
      </w:r>
      <w:r>
        <w:rPr>
          <w:b/>
        </w:rPr>
        <w:t xml:space="preserve">00 </w:t>
      </w:r>
      <w:r>
        <w:rPr>
          <w:b/>
          <w:spacing w:val="12"/>
        </w:rPr>
        <w:t xml:space="preserve"> </w:t>
      </w:r>
      <w:r>
        <w:rPr>
          <w:b/>
          <w:spacing w:val="-4"/>
        </w:rPr>
        <w:t>a</w:t>
      </w:r>
      <w:r>
        <w:rPr>
          <w:b/>
          <w:spacing w:val="1"/>
        </w:rPr>
        <w:t>n</w:t>
      </w:r>
      <w:r>
        <w:rPr>
          <w:b/>
        </w:rPr>
        <w:t xml:space="preserve">d </w:t>
      </w:r>
      <w:r>
        <w:rPr>
          <w:b/>
          <w:spacing w:val="12"/>
        </w:rPr>
        <w:t xml:space="preserve"> </w:t>
      </w:r>
      <w:r>
        <w:rPr>
          <w:b/>
          <w:spacing w:val="-4"/>
        </w:rPr>
        <w:t>1</w:t>
      </w:r>
      <w:r>
        <w:rPr>
          <w:b/>
          <w:spacing w:val="1"/>
        </w:rPr>
        <w:t>:</w:t>
      </w:r>
      <w:r>
        <w:rPr>
          <w:b/>
        </w:rPr>
        <w:t xml:space="preserve">00 </w:t>
      </w:r>
      <w:r>
        <w:rPr>
          <w:b/>
          <w:spacing w:val="12"/>
        </w:rPr>
        <w:t xml:space="preserve"> </w:t>
      </w:r>
      <w:r>
        <w:rPr>
          <w:b/>
          <w:spacing w:val="1"/>
        </w:rPr>
        <w:t>t</w:t>
      </w:r>
      <w:r>
        <w:rPr>
          <w:b/>
        </w:rPr>
        <w:t xml:space="preserve">o </w:t>
      </w:r>
      <w:r>
        <w:rPr>
          <w:b/>
          <w:spacing w:val="8"/>
        </w:rPr>
        <w:t xml:space="preserve"> </w:t>
      </w:r>
      <w:r>
        <w:rPr>
          <w:b/>
        </w:rPr>
        <w:t>4</w:t>
      </w:r>
      <w:r>
        <w:rPr>
          <w:b/>
          <w:spacing w:val="1"/>
        </w:rPr>
        <w:t>:</w:t>
      </w:r>
      <w:r>
        <w:rPr>
          <w:b/>
        </w:rPr>
        <w:t xml:space="preserve">00; </w:t>
      </w:r>
      <w:r>
        <w:rPr>
          <w:b/>
          <w:spacing w:val="13"/>
        </w:rPr>
        <w:t xml:space="preserve"> </w:t>
      </w:r>
      <w:r>
        <w:rPr>
          <w:b/>
          <w:spacing w:val="1"/>
        </w:rPr>
        <w:t>S</w:t>
      </w:r>
      <w:r>
        <w:rPr>
          <w:b/>
        </w:rPr>
        <w:t>a</w:t>
      </w:r>
      <w:r>
        <w:rPr>
          <w:b/>
          <w:spacing w:val="-3"/>
        </w:rPr>
        <w:t>t</w:t>
      </w:r>
      <w:r>
        <w:rPr>
          <w:b/>
          <w:spacing w:val="1"/>
        </w:rPr>
        <w:t>u</w:t>
      </w:r>
      <w:r>
        <w:rPr>
          <w:b/>
          <w:spacing w:val="-5"/>
        </w:rPr>
        <w:t>r</w:t>
      </w:r>
      <w:r>
        <w:rPr>
          <w:b/>
          <w:spacing w:val="1"/>
        </w:rPr>
        <w:t>d</w:t>
      </w:r>
      <w:r>
        <w:rPr>
          <w:b/>
        </w:rPr>
        <w:t xml:space="preserve">ays </w:t>
      </w:r>
      <w:r>
        <w:rPr>
          <w:b/>
          <w:spacing w:val="10"/>
        </w:rPr>
        <w:t xml:space="preserve"> </w:t>
      </w:r>
      <w:r>
        <w:rPr>
          <w:b/>
        </w:rPr>
        <w:t>8</w:t>
      </w:r>
      <w:r>
        <w:rPr>
          <w:b/>
          <w:spacing w:val="1"/>
        </w:rPr>
        <w:t>:</w:t>
      </w:r>
      <w:r>
        <w:rPr>
          <w:b/>
        </w:rPr>
        <w:t xml:space="preserve">00 </w:t>
      </w:r>
      <w:r>
        <w:rPr>
          <w:b/>
          <w:spacing w:val="12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</w:p>
    <w:p w14:paraId="7B5287D3" w14:textId="77777777" w:rsidR="005C7FFA" w:rsidRDefault="005C7FFA" w:rsidP="007E1C8F">
      <w:pPr>
        <w:spacing w:before="2"/>
        <w:ind w:left="100" w:right="4134"/>
        <w:jc w:val="both"/>
      </w:pPr>
      <w:r>
        <w:rPr>
          <w:b/>
        </w:rPr>
        <w:t>1</w:t>
      </w:r>
      <w:r>
        <w:rPr>
          <w:b/>
          <w:spacing w:val="1"/>
        </w:rPr>
        <w:t>:</w:t>
      </w:r>
      <w:r>
        <w:rPr>
          <w:b/>
        </w:rPr>
        <w:t>00</w:t>
      </w:r>
      <w:r>
        <w:rPr>
          <w:b/>
          <w:spacing w:val="2"/>
        </w:rPr>
        <w:t>.</w:t>
      </w:r>
      <w:r>
        <w:rPr>
          <w:b/>
        </w:rPr>
        <w:t>”</w:t>
      </w:r>
    </w:p>
    <w:p w14:paraId="2831B6E5" w14:textId="77777777" w:rsidR="005C7FFA" w:rsidRDefault="005C7FFA" w:rsidP="007E1C8F">
      <w:pPr>
        <w:spacing w:line="220" w:lineRule="exact"/>
        <w:ind w:left="461" w:right="-44"/>
      </w:pPr>
      <w:r>
        <w:rPr>
          <w:b/>
        </w:rPr>
        <w:t>A</w:t>
      </w:r>
      <w:r>
        <w:rPr>
          <w:b/>
          <w:spacing w:val="1"/>
        </w:rPr>
        <w:t>tt</w:t>
      </w:r>
      <w:r>
        <w:rPr>
          <w:b/>
          <w:spacing w:val="-1"/>
        </w:rPr>
        <w:t>e</w:t>
      </w:r>
      <w:r>
        <w:rPr>
          <w:b/>
          <w:spacing w:val="1"/>
        </w:rPr>
        <w:t>nt</w:t>
      </w:r>
      <w:r>
        <w:rPr>
          <w:b/>
        </w:rPr>
        <w:t>ion</w:t>
      </w:r>
      <w:r>
        <w:rPr>
          <w:b/>
          <w:spacing w:val="23"/>
        </w:rPr>
        <w:t xml:space="preserve"> </w:t>
      </w:r>
      <w:r>
        <w:rPr>
          <w:b/>
        </w:rPr>
        <w:t>is</w:t>
      </w:r>
      <w:r>
        <w:rPr>
          <w:b/>
          <w:spacing w:val="24"/>
        </w:rPr>
        <w:t xml:space="preserve"> 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</w:rPr>
        <w:t>vi</w:t>
      </w:r>
      <w:r>
        <w:rPr>
          <w:b/>
          <w:spacing w:val="2"/>
        </w:rPr>
        <w:t>t</w:t>
      </w:r>
      <w:r>
        <w:rPr>
          <w:b/>
          <w:spacing w:val="-1"/>
        </w:rPr>
        <w:t>e</w:t>
      </w:r>
      <w:r>
        <w:rPr>
          <w:b/>
        </w:rPr>
        <w:t>d</w:t>
      </w:r>
      <w:r>
        <w:rPr>
          <w:b/>
          <w:spacing w:val="22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26"/>
        </w:rPr>
        <w:t xml:space="preserve"> </w:t>
      </w:r>
      <w:r>
        <w:rPr>
          <w:b/>
          <w:spacing w:val="1"/>
        </w:rPr>
        <w:t>p</w:t>
      </w:r>
      <w:r>
        <w:rPr>
          <w:b/>
        </w:rPr>
        <w:t>a</w:t>
      </w:r>
      <w:r>
        <w:rPr>
          <w:b/>
          <w:spacing w:val="-5"/>
        </w:rPr>
        <w:t>r</w:t>
      </w:r>
      <w:r>
        <w:rPr>
          <w:b/>
        </w:rPr>
        <w:t>ag</w:t>
      </w:r>
      <w:r>
        <w:rPr>
          <w:b/>
          <w:spacing w:val="-5"/>
        </w:rPr>
        <w:t>r</w:t>
      </w:r>
      <w:r>
        <w:rPr>
          <w:b/>
        </w:rPr>
        <w:t>a</w:t>
      </w:r>
      <w:r>
        <w:rPr>
          <w:b/>
          <w:spacing w:val="1"/>
        </w:rPr>
        <w:t>p</w:t>
      </w:r>
      <w:r>
        <w:rPr>
          <w:b/>
        </w:rPr>
        <w:t>h</w:t>
      </w:r>
      <w:r>
        <w:rPr>
          <w:b/>
          <w:spacing w:val="26"/>
        </w:rPr>
        <w:t xml:space="preserve"> </w:t>
      </w:r>
      <w:r>
        <w:rPr>
          <w:b/>
        </w:rPr>
        <w:t>3,</w:t>
      </w:r>
      <w:r>
        <w:rPr>
          <w:b/>
          <w:spacing w:val="28"/>
        </w:rPr>
        <w:t xml:space="preserve"> </w:t>
      </w:r>
      <w:r>
        <w:rPr>
          <w:b/>
        </w:rPr>
        <w:t>Civil</w:t>
      </w:r>
      <w:r>
        <w:rPr>
          <w:b/>
          <w:spacing w:val="23"/>
        </w:rPr>
        <w:t xml:space="preserve"> </w:t>
      </w:r>
      <w:r>
        <w:rPr>
          <w:b/>
          <w:spacing w:val="1"/>
        </w:rPr>
        <w:t>S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  <w:spacing w:val="4"/>
        </w:rPr>
        <w:t>v</w:t>
      </w:r>
      <w:r>
        <w:rPr>
          <w:b/>
        </w:rPr>
        <w:t>ice</w:t>
      </w:r>
    </w:p>
    <w:p w14:paraId="164231CE" w14:textId="77777777" w:rsidR="005C7FFA" w:rsidRDefault="005C7FFA" w:rsidP="007E1C8F">
      <w:pPr>
        <w:spacing w:before="6" w:line="220" w:lineRule="exact"/>
        <w:ind w:left="100" w:right="-30"/>
        <w:jc w:val="both"/>
      </w:pPr>
      <w:r>
        <w:rPr>
          <w:b/>
        </w:rPr>
        <w:t>Ru</w:t>
      </w:r>
      <w:r>
        <w:rPr>
          <w:b/>
          <w:spacing w:val="-3"/>
        </w:rPr>
        <w:t>l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</w:rPr>
        <w:t>X</w:t>
      </w:r>
      <w:r>
        <w:rPr>
          <w:b/>
          <w:spacing w:val="-1"/>
        </w:rPr>
        <w:t>V</w:t>
      </w:r>
      <w:r>
        <w:rPr>
          <w:b/>
        </w:rPr>
        <w:t>,</w:t>
      </w:r>
      <w:r>
        <w:rPr>
          <w:b/>
          <w:spacing w:val="7"/>
        </w:rPr>
        <w:t xml:space="preserve"> </w:t>
      </w:r>
      <w:r>
        <w:rPr>
          <w:b/>
          <w:spacing w:val="-1"/>
        </w:rPr>
        <w:t>E</w:t>
      </w:r>
      <w:r>
        <w:rPr>
          <w:b/>
          <w:spacing w:val="-4"/>
        </w:rPr>
        <w:t>x</w:t>
      </w:r>
      <w:r>
        <w:rPr>
          <w:b/>
          <w:spacing w:val="3"/>
        </w:rPr>
        <w:t>e</w:t>
      </w:r>
      <w:r>
        <w:rPr>
          <w:b/>
          <w:spacing w:val="-1"/>
        </w:rPr>
        <w:t>c</w:t>
      </w:r>
      <w:r>
        <w:rPr>
          <w:b/>
          <w:spacing w:val="1"/>
        </w:rPr>
        <w:t>ut</w:t>
      </w:r>
      <w:r>
        <w:rPr>
          <w:b/>
        </w:rPr>
        <w:t>ive</w:t>
      </w:r>
      <w:r>
        <w:rPr>
          <w:b/>
          <w:spacing w:val="4"/>
        </w:rPr>
        <w:t xml:space="preserve"> </w:t>
      </w:r>
      <w:r>
        <w:rPr>
          <w:b/>
        </w:rPr>
        <w:t>O</w:t>
      </w:r>
      <w:r>
        <w:rPr>
          <w:b/>
          <w:spacing w:val="-4"/>
        </w:rPr>
        <w:t>r</w:t>
      </w:r>
      <w:r>
        <w:rPr>
          <w:b/>
          <w:spacing w:val="1"/>
        </w:rPr>
        <w:t>d</w:t>
      </w:r>
      <w:r>
        <w:rPr>
          <w:b/>
          <w:spacing w:val="3"/>
        </w:rPr>
        <w:t>e</w:t>
      </w:r>
      <w:r>
        <w:rPr>
          <w:b/>
        </w:rPr>
        <w:t>r No.</w:t>
      </w:r>
      <w:r>
        <w:rPr>
          <w:b/>
          <w:spacing w:val="6"/>
        </w:rPr>
        <w:t xml:space="preserve"> </w:t>
      </w:r>
      <w:r>
        <w:rPr>
          <w:b/>
        </w:rPr>
        <w:t>5,</w:t>
      </w:r>
      <w:r>
        <w:rPr>
          <w:b/>
          <w:spacing w:val="7"/>
        </w:rPr>
        <w:t xml:space="preserve"> </w:t>
      </w:r>
      <w:r>
        <w:rPr>
          <w:b/>
          <w:spacing w:val="-2"/>
        </w:rPr>
        <w:t>s</w:t>
      </w:r>
      <w:r>
        <w:rPr>
          <w:b/>
          <w:spacing w:val="-1"/>
        </w:rPr>
        <w:t>e</w:t>
      </w:r>
      <w:r>
        <w:rPr>
          <w:b/>
          <w:spacing w:val="-5"/>
        </w:rPr>
        <w:t>r</w:t>
      </w:r>
      <w:r>
        <w:rPr>
          <w:b/>
        </w:rPr>
        <w:t>ies</w:t>
      </w:r>
      <w:r>
        <w:rPr>
          <w:b/>
          <w:spacing w:val="3"/>
        </w:rPr>
        <w:t xml:space="preserve"> </w:t>
      </w:r>
      <w:r>
        <w:rPr>
          <w:b/>
          <w:spacing w:val="4"/>
        </w:rPr>
        <w:t>o</w:t>
      </w:r>
      <w:r>
        <w:rPr>
          <w:b/>
        </w:rPr>
        <w:t>f</w:t>
      </w:r>
      <w:r>
        <w:rPr>
          <w:b/>
          <w:spacing w:val="2"/>
        </w:rPr>
        <w:t xml:space="preserve"> </w:t>
      </w:r>
      <w:r>
        <w:rPr>
          <w:b/>
        </w:rPr>
        <w:t>1909,</w:t>
      </w:r>
      <w:r>
        <w:rPr>
          <w:b/>
          <w:spacing w:val="7"/>
        </w:rPr>
        <w:t xml:space="preserve"> </w:t>
      </w:r>
      <w:r>
        <w:rPr>
          <w:b/>
        </w:rPr>
        <w:t>wh</w:t>
      </w:r>
      <w:r>
        <w:rPr>
          <w:b/>
          <w:spacing w:val="1"/>
        </w:rPr>
        <w:t>i</w:t>
      </w:r>
      <w:r>
        <w:rPr>
          <w:b/>
          <w:spacing w:val="-1"/>
        </w:rPr>
        <w:t>c</w:t>
      </w:r>
      <w:r>
        <w:rPr>
          <w:b/>
        </w:rPr>
        <w:t xml:space="preserve">h 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</w:rPr>
        <w:t>a</w:t>
      </w:r>
      <w:r>
        <w:rPr>
          <w:b/>
          <w:spacing w:val="5"/>
        </w:rPr>
        <w:t>d</w:t>
      </w:r>
      <w:r>
        <w:rPr>
          <w:b/>
        </w:rPr>
        <w:t xml:space="preserve">s as </w:t>
      </w:r>
      <w:r>
        <w:rPr>
          <w:b/>
          <w:spacing w:val="-3"/>
        </w:rPr>
        <w:t>f</w:t>
      </w:r>
      <w:r>
        <w:rPr>
          <w:b/>
          <w:spacing w:val="4"/>
        </w:rPr>
        <w:t>o</w:t>
      </w:r>
      <w:r>
        <w:rPr>
          <w:b/>
        </w:rPr>
        <w:t>l</w:t>
      </w:r>
      <w:r>
        <w:rPr>
          <w:b/>
          <w:spacing w:val="-3"/>
        </w:rPr>
        <w:t>l</w:t>
      </w:r>
      <w:r>
        <w:rPr>
          <w:b/>
        </w:rPr>
        <w:t>ow</w:t>
      </w:r>
      <w:r>
        <w:rPr>
          <w:b/>
          <w:spacing w:val="-2"/>
        </w:rPr>
        <w:t>s</w:t>
      </w:r>
      <w:r>
        <w:rPr>
          <w:b/>
        </w:rPr>
        <w:t>:</w:t>
      </w:r>
    </w:p>
    <w:p w14:paraId="047D71AC" w14:textId="77777777" w:rsidR="005C7FFA" w:rsidRDefault="005C7FFA" w:rsidP="007E1C8F">
      <w:pPr>
        <w:spacing w:line="220" w:lineRule="exact"/>
        <w:ind w:left="461" w:right="-48"/>
      </w:pPr>
      <w:r>
        <w:rPr>
          <w:b/>
        </w:rPr>
        <w:t>“</w:t>
      </w:r>
      <w:r>
        <w:rPr>
          <w:b/>
          <w:spacing w:val="-1"/>
        </w:rPr>
        <w:t>E</w:t>
      </w:r>
      <w:r>
        <w:rPr>
          <w:b/>
        </w:rPr>
        <w:t>a</w:t>
      </w:r>
      <w:r>
        <w:rPr>
          <w:b/>
          <w:spacing w:val="-1"/>
        </w:rPr>
        <w:t>c</w:t>
      </w:r>
      <w:r>
        <w:rPr>
          <w:b/>
        </w:rPr>
        <w:t>h</w:t>
      </w:r>
      <w:r>
        <w:rPr>
          <w:b/>
          <w:spacing w:val="22"/>
        </w:rPr>
        <w:t xml:space="preserve"> </w:t>
      </w:r>
      <w:r>
        <w:rPr>
          <w:b/>
          <w:spacing w:val="-1"/>
        </w:rPr>
        <w:t>c</w:t>
      </w:r>
      <w:r>
        <w:rPr>
          <w:b/>
          <w:spacing w:val="1"/>
        </w:rPr>
        <w:t>h</w:t>
      </w:r>
      <w:r>
        <w:rPr>
          <w:b/>
        </w:rPr>
        <w:t>ief</w:t>
      </w:r>
      <w:r>
        <w:rPr>
          <w:b/>
          <w:spacing w:val="19"/>
        </w:rPr>
        <w:t xml:space="preserve"> </w:t>
      </w:r>
      <w:r>
        <w:rPr>
          <w:b/>
        </w:rPr>
        <w:t>of</w:t>
      </w:r>
      <w:r>
        <w:rPr>
          <w:b/>
          <w:spacing w:val="19"/>
        </w:rPr>
        <w:t xml:space="preserve"> </w:t>
      </w:r>
      <w:r>
        <w:rPr>
          <w:b/>
        </w:rPr>
        <w:t>a</w:t>
      </w:r>
      <w:r>
        <w:rPr>
          <w:b/>
          <w:spacing w:val="22"/>
        </w:rPr>
        <w:t xml:space="preserve"> </w:t>
      </w:r>
      <w:r>
        <w:rPr>
          <w:b/>
          <w:spacing w:val="2"/>
        </w:rPr>
        <w:t>B</w:t>
      </w:r>
      <w:r>
        <w:rPr>
          <w:b/>
          <w:spacing w:val="1"/>
        </w:rPr>
        <w:t>u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</w:rPr>
        <w:t>au</w:t>
      </w:r>
      <w:r>
        <w:rPr>
          <w:b/>
          <w:spacing w:val="22"/>
        </w:rPr>
        <w:t xml:space="preserve"> </w:t>
      </w:r>
      <w:r>
        <w:rPr>
          <w:b/>
        </w:rPr>
        <w:t>or</w:t>
      </w:r>
      <w:r>
        <w:rPr>
          <w:b/>
          <w:spacing w:val="17"/>
        </w:rPr>
        <w:t xml:space="preserve"> </w:t>
      </w:r>
      <w:r>
        <w:rPr>
          <w:b/>
        </w:rPr>
        <w:t>O</w:t>
      </w:r>
      <w:r>
        <w:rPr>
          <w:b/>
          <w:spacing w:val="2"/>
        </w:rPr>
        <w:t>f</w:t>
      </w:r>
      <w:r>
        <w:rPr>
          <w:b/>
          <w:spacing w:val="-3"/>
        </w:rPr>
        <w:t>f</w:t>
      </w:r>
      <w:r>
        <w:rPr>
          <w:b/>
        </w:rPr>
        <w:t>ice</w:t>
      </w:r>
      <w:r>
        <w:rPr>
          <w:b/>
          <w:spacing w:val="21"/>
        </w:rPr>
        <w:t xml:space="preserve"> </w:t>
      </w:r>
      <w:r>
        <w:rPr>
          <w:b/>
          <w:spacing w:val="-2"/>
        </w:rPr>
        <w:t>s</w:t>
      </w:r>
      <w:r>
        <w:rPr>
          <w:b/>
          <w:spacing w:val="1"/>
        </w:rPr>
        <w:t>h</w:t>
      </w:r>
      <w:r>
        <w:rPr>
          <w:b/>
          <w:spacing w:val="4"/>
        </w:rPr>
        <w:t>a</w:t>
      </w:r>
      <w:r>
        <w:rPr>
          <w:b/>
        </w:rPr>
        <w:t>ll</w:t>
      </w:r>
      <w:r>
        <w:rPr>
          <w:b/>
          <w:spacing w:val="23"/>
        </w:rPr>
        <w:t xml:space="preserve"> 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qu</w:t>
      </w:r>
      <w:r>
        <w:rPr>
          <w:b/>
        </w:rPr>
        <w:t>ire</w:t>
      </w:r>
      <w:r>
        <w:rPr>
          <w:b/>
          <w:spacing w:val="21"/>
        </w:rPr>
        <w:t xml:space="preserve"> </w:t>
      </w:r>
      <w:r>
        <w:rPr>
          <w:b/>
        </w:rPr>
        <w:t>a</w:t>
      </w:r>
    </w:p>
    <w:p w14:paraId="5B7E920C" w14:textId="77777777" w:rsidR="005C7FFA" w:rsidRDefault="005C7FFA" w:rsidP="007E1C8F">
      <w:pPr>
        <w:spacing w:line="220" w:lineRule="exact"/>
        <w:ind w:left="100" w:right="-24"/>
        <w:jc w:val="both"/>
      </w:pPr>
      <w:r>
        <w:rPr>
          <w:b/>
          <w:spacing w:val="1"/>
        </w:rPr>
        <w:t>d</w:t>
      </w:r>
      <w:r>
        <w:rPr>
          <w:b/>
        </w:rPr>
        <w:t>ai</w:t>
      </w:r>
      <w:r>
        <w:rPr>
          <w:b/>
          <w:spacing w:val="-3"/>
        </w:rPr>
        <w:t>l</w:t>
      </w:r>
      <w:r>
        <w:rPr>
          <w:b/>
        </w:rPr>
        <w:t xml:space="preserve">y </w:t>
      </w:r>
      <w:r>
        <w:rPr>
          <w:b/>
          <w:spacing w:val="28"/>
        </w:rPr>
        <w:t xml:space="preserve"> </w:t>
      </w:r>
      <w:r>
        <w:rPr>
          <w:b/>
          <w:spacing w:val="-5"/>
        </w:rPr>
        <w:t>r</w:t>
      </w:r>
      <w:r>
        <w:rPr>
          <w:b/>
          <w:spacing w:val="-1"/>
        </w:rPr>
        <w:t>ec</w:t>
      </w:r>
      <w:r>
        <w:rPr>
          <w:b/>
          <w:spacing w:val="4"/>
        </w:rPr>
        <w:t>o</w:t>
      </w:r>
      <w:r>
        <w:rPr>
          <w:b/>
          <w:spacing w:val="-5"/>
        </w:rPr>
        <w:t>r</w:t>
      </w:r>
      <w:r>
        <w:rPr>
          <w:b/>
        </w:rPr>
        <w:t xml:space="preserve">d </w:t>
      </w:r>
      <w:r>
        <w:rPr>
          <w:b/>
          <w:spacing w:val="24"/>
        </w:rPr>
        <w:t xml:space="preserve"> </w:t>
      </w:r>
      <w:r>
        <w:rPr>
          <w:b/>
          <w:spacing w:val="4"/>
        </w:rPr>
        <w:t>o</w:t>
      </w:r>
      <w:r>
        <w:rPr>
          <w:b/>
        </w:rPr>
        <w:t xml:space="preserve">f </w:t>
      </w:r>
      <w:r>
        <w:rPr>
          <w:b/>
          <w:spacing w:val="21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tt</w:t>
      </w:r>
      <w:r>
        <w:rPr>
          <w:b/>
          <w:spacing w:val="2"/>
        </w:rPr>
        <w:t>e</w:t>
      </w:r>
      <w:r>
        <w:rPr>
          <w:b/>
          <w:spacing w:val="1"/>
        </w:rPr>
        <w:t>nd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  <w:spacing w:val="-1"/>
        </w:rPr>
        <w:t>c</w:t>
      </w:r>
      <w:r>
        <w:rPr>
          <w:b/>
        </w:rPr>
        <w:t xml:space="preserve">e </w:t>
      </w:r>
      <w:r>
        <w:rPr>
          <w:b/>
          <w:spacing w:val="23"/>
        </w:rPr>
        <w:t xml:space="preserve"> </w:t>
      </w:r>
      <w:r>
        <w:rPr>
          <w:b/>
        </w:rPr>
        <w:t xml:space="preserve">of </w:t>
      </w:r>
      <w:r>
        <w:rPr>
          <w:b/>
          <w:spacing w:val="21"/>
        </w:rPr>
        <w:t xml:space="preserve"> </w:t>
      </w:r>
      <w:r>
        <w:rPr>
          <w:b/>
          <w:spacing w:val="4"/>
        </w:rPr>
        <w:t>a</w:t>
      </w:r>
      <w:r>
        <w:rPr>
          <w:b/>
        </w:rPr>
        <w:t xml:space="preserve">ll </w:t>
      </w:r>
      <w:r>
        <w:rPr>
          <w:b/>
          <w:spacing w:val="21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 xml:space="preserve">e </w:t>
      </w:r>
      <w:r>
        <w:rPr>
          <w:b/>
          <w:spacing w:val="23"/>
        </w:rPr>
        <w:t xml:space="preserve"> </w:t>
      </w:r>
      <w:r>
        <w:rPr>
          <w:b/>
        </w:rPr>
        <w:t>o</w:t>
      </w:r>
      <w:r>
        <w:rPr>
          <w:b/>
          <w:spacing w:val="1"/>
        </w:rPr>
        <w:t>f</w:t>
      </w:r>
      <w:r>
        <w:rPr>
          <w:b/>
          <w:spacing w:val="-3"/>
        </w:rPr>
        <w:t>f</w:t>
      </w:r>
      <w:r>
        <w:rPr>
          <w:b/>
        </w:rPr>
        <w:t>ic</w:t>
      </w:r>
      <w:r>
        <w:rPr>
          <w:b/>
          <w:spacing w:val="3"/>
        </w:rPr>
        <w:t>e</w:t>
      </w:r>
      <w:r>
        <w:rPr>
          <w:b/>
          <w:spacing w:val="-1"/>
        </w:rPr>
        <w:t>r</w:t>
      </w:r>
      <w:r>
        <w:rPr>
          <w:b/>
        </w:rPr>
        <w:t xml:space="preserve">s </w:t>
      </w:r>
      <w:r>
        <w:rPr>
          <w:b/>
          <w:spacing w:val="22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</w:rPr>
        <w:t>d</w:t>
      </w:r>
    </w:p>
    <w:p w14:paraId="21B5C9E7" w14:textId="77777777" w:rsidR="005C7FFA" w:rsidRDefault="005C7FFA" w:rsidP="007E1C8F">
      <w:pPr>
        <w:spacing w:before="2"/>
        <w:ind w:left="100" w:right="-32"/>
        <w:jc w:val="both"/>
      </w:pPr>
      <w:r>
        <w:rPr>
          <w:b/>
          <w:spacing w:val="-1"/>
        </w:rPr>
        <w:t>e</w:t>
      </w:r>
      <w:r>
        <w:rPr>
          <w:b/>
          <w:spacing w:val="-3"/>
        </w:rPr>
        <w:t>m</w:t>
      </w:r>
      <w:r>
        <w:rPr>
          <w:b/>
          <w:spacing w:val="5"/>
        </w:rPr>
        <w:t>p</w:t>
      </w:r>
      <w:r>
        <w:rPr>
          <w:b/>
          <w:spacing w:val="-4"/>
        </w:rPr>
        <w:t>l</w:t>
      </w:r>
      <w:r>
        <w:rPr>
          <w:b/>
          <w:spacing w:val="1"/>
        </w:rPr>
        <w:t>o</w:t>
      </w:r>
      <w:r>
        <w:rPr>
          <w:b/>
        </w:rPr>
        <w:t>y</w:t>
      </w:r>
      <w:r>
        <w:rPr>
          <w:b/>
          <w:spacing w:val="-1"/>
        </w:rPr>
        <w:t>ee</w:t>
      </w:r>
      <w:r>
        <w:rPr>
          <w:b/>
        </w:rPr>
        <w:t>s</w:t>
      </w:r>
      <w:r>
        <w:rPr>
          <w:b/>
          <w:spacing w:val="3"/>
        </w:rPr>
        <w:t xml:space="preserve"> </w:t>
      </w:r>
      <w:r>
        <w:rPr>
          <w:b/>
          <w:spacing w:val="1"/>
        </w:rPr>
        <w:t>und</w:t>
      </w:r>
      <w:r>
        <w:rPr>
          <w:b/>
          <w:spacing w:val="3"/>
        </w:rPr>
        <w:t>e</w:t>
      </w:r>
      <w:r>
        <w:rPr>
          <w:b/>
        </w:rPr>
        <w:t xml:space="preserve">r </w:t>
      </w:r>
      <w:r>
        <w:rPr>
          <w:b/>
          <w:spacing w:val="1"/>
        </w:rPr>
        <w:t>h</w:t>
      </w:r>
      <w:r>
        <w:rPr>
          <w:b/>
        </w:rPr>
        <w:t>im</w:t>
      </w:r>
      <w:r>
        <w:rPr>
          <w:b/>
          <w:spacing w:val="7"/>
        </w:rPr>
        <w:t xml:space="preserve"> </w:t>
      </w:r>
      <w:r>
        <w:rPr>
          <w:b/>
          <w:spacing w:val="-1"/>
        </w:rPr>
        <w:t>e</w:t>
      </w:r>
      <w:r>
        <w:rPr>
          <w:b/>
          <w:spacing w:val="1"/>
        </w:rPr>
        <w:t>nt</w:t>
      </w:r>
      <w:r>
        <w:rPr>
          <w:b/>
        </w:rPr>
        <w:t>i</w:t>
      </w:r>
      <w:r>
        <w:rPr>
          <w:b/>
          <w:spacing w:val="2"/>
        </w:rPr>
        <w:t>t</w:t>
      </w:r>
      <w:r>
        <w:rPr>
          <w:b/>
          <w:spacing w:val="-4"/>
        </w:rPr>
        <w:t>l</w:t>
      </w:r>
      <w:r>
        <w:rPr>
          <w:b/>
          <w:spacing w:val="-1"/>
        </w:rPr>
        <w:t>e</w:t>
      </w:r>
      <w:r>
        <w:rPr>
          <w:b/>
        </w:rPr>
        <w:t>d</w:t>
      </w:r>
      <w:r>
        <w:rPr>
          <w:b/>
          <w:spacing w:val="5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5"/>
        </w:rPr>
        <w:t xml:space="preserve"> </w:t>
      </w:r>
      <w:r>
        <w:rPr>
          <w:b/>
          <w:spacing w:val="-4"/>
        </w:rPr>
        <w:t>l</w:t>
      </w:r>
      <w:r>
        <w:rPr>
          <w:b/>
          <w:spacing w:val="-1"/>
        </w:rPr>
        <w:t>e</w:t>
      </w:r>
      <w:r>
        <w:rPr>
          <w:b/>
        </w:rPr>
        <w:t>ave</w:t>
      </w:r>
      <w:r>
        <w:rPr>
          <w:b/>
          <w:spacing w:val="4"/>
        </w:rPr>
        <w:t xml:space="preserve"> o</w:t>
      </w:r>
      <w:r>
        <w:rPr>
          <w:b/>
        </w:rPr>
        <w:t>r a</w:t>
      </w:r>
      <w:r>
        <w:rPr>
          <w:b/>
          <w:spacing w:val="5"/>
        </w:rPr>
        <w:t>b</w:t>
      </w:r>
      <w:r>
        <w:rPr>
          <w:b/>
          <w:spacing w:val="2"/>
        </w:rPr>
        <w:t>s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  <w:spacing w:val="-1"/>
        </w:rPr>
        <w:t>c</w:t>
      </w:r>
      <w:r>
        <w:rPr>
          <w:b/>
        </w:rPr>
        <w:t>e</w:t>
      </w:r>
      <w:r>
        <w:rPr>
          <w:b/>
          <w:spacing w:val="4"/>
        </w:rPr>
        <w:t xml:space="preserve"> o</w:t>
      </w:r>
      <w:r>
        <w:rPr>
          <w:b/>
        </w:rPr>
        <w:t>r va</w:t>
      </w:r>
      <w:r>
        <w:rPr>
          <w:b/>
          <w:spacing w:val="-1"/>
        </w:rPr>
        <w:t>c</w:t>
      </w:r>
      <w:r>
        <w:rPr>
          <w:b/>
        </w:rPr>
        <w:t>a</w:t>
      </w:r>
      <w:r>
        <w:rPr>
          <w:b/>
          <w:spacing w:val="1"/>
        </w:rPr>
        <w:t>t</w:t>
      </w:r>
      <w:r>
        <w:rPr>
          <w:b/>
        </w:rPr>
        <w:t>ion</w:t>
      </w:r>
      <w:r>
        <w:rPr>
          <w:b/>
          <w:spacing w:val="6"/>
        </w:rPr>
        <w:t xml:space="preserve"> </w:t>
      </w:r>
      <w:r>
        <w:rPr>
          <w:b/>
          <w:spacing w:val="1"/>
        </w:rPr>
        <w:t>(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  <w:spacing w:val="-1"/>
        </w:rPr>
        <w:t>c</w:t>
      </w:r>
      <w:r>
        <w:rPr>
          <w:b/>
          <w:spacing w:val="-4"/>
        </w:rPr>
        <w:t>l</w:t>
      </w:r>
      <w:r>
        <w:rPr>
          <w:b/>
          <w:spacing w:val="1"/>
        </w:rPr>
        <w:t>ud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</w:rPr>
        <w:t>g</w:t>
      </w:r>
      <w:r>
        <w:rPr>
          <w:b/>
          <w:spacing w:val="1"/>
        </w:rPr>
        <w:t xml:space="preserve"> t</w:t>
      </w:r>
      <w:r>
        <w:rPr>
          <w:b/>
          <w:spacing w:val="-1"/>
        </w:rPr>
        <w:t>e</w:t>
      </w:r>
      <w:r>
        <w:rPr>
          <w:b/>
        </w:rPr>
        <w:t>a</w:t>
      </w:r>
      <w:r>
        <w:rPr>
          <w:b/>
          <w:spacing w:val="-1"/>
        </w:rPr>
        <w:t>c</w:t>
      </w:r>
      <w:r>
        <w:rPr>
          <w:b/>
          <w:spacing w:val="1"/>
        </w:rPr>
        <w:t>h</w:t>
      </w:r>
      <w:r>
        <w:rPr>
          <w:b/>
          <w:spacing w:val="-1"/>
        </w:rPr>
        <w:t>e</w:t>
      </w:r>
      <w:r>
        <w:rPr>
          <w:b/>
          <w:spacing w:val="-5"/>
        </w:rPr>
        <w:t>r</w:t>
      </w:r>
      <w:r>
        <w:rPr>
          <w:b/>
          <w:spacing w:val="-2"/>
        </w:rPr>
        <w:t>s</w:t>
      </w:r>
      <w:r>
        <w:rPr>
          <w:b/>
        </w:rPr>
        <w:t>)</w:t>
      </w:r>
      <w:r>
        <w:rPr>
          <w:b/>
          <w:spacing w:val="6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5"/>
        </w:rPr>
        <w:t xml:space="preserve"> </w:t>
      </w:r>
      <w:r>
        <w:rPr>
          <w:b/>
          <w:spacing w:val="1"/>
        </w:rPr>
        <w:t>b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  <w:spacing w:val="-3"/>
        </w:rPr>
        <w:t>k</w:t>
      </w:r>
      <w:r>
        <w:rPr>
          <w:b/>
          <w:spacing w:val="-1"/>
        </w:rPr>
        <w:t>e</w:t>
      </w:r>
      <w:r>
        <w:rPr>
          <w:b/>
          <w:spacing w:val="1"/>
        </w:rPr>
        <w:t>p</w:t>
      </w:r>
      <w:r>
        <w:rPr>
          <w:b/>
        </w:rPr>
        <w:t>t</w:t>
      </w:r>
      <w:r>
        <w:rPr>
          <w:b/>
          <w:spacing w:val="6"/>
        </w:rPr>
        <w:t xml:space="preserve"> </w:t>
      </w:r>
      <w:r>
        <w:rPr>
          <w:b/>
        </w:rPr>
        <w:t>on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 xml:space="preserve">e </w:t>
      </w:r>
      <w:r>
        <w:rPr>
          <w:b/>
          <w:spacing w:val="1"/>
        </w:rPr>
        <w:t>p</w:t>
      </w:r>
      <w:r>
        <w:rPr>
          <w:b/>
          <w:spacing w:val="-5"/>
        </w:rPr>
        <w:t>r</w:t>
      </w:r>
      <w:r>
        <w:rPr>
          <w:b/>
        </w:rPr>
        <w:t>o</w:t>
      </w:r>
      <w:r>
        <w:rPr>
          <w:b/>
          <w:spacing w:val="1"/>
        </w:rPr>
        <w:t>p</w:t>
      </w:r>
      <w:r>
        <w:rPr>
          <w:b/>
          <w:spacing w:val="3"/>
        </w:rPr>
        <w:t>e</w:t>
      </w:r>
      <w:r>
        <w:rPr>
          <w:b/>
        </w:rPr>
        <w:t xml:space="preserve">r </w:t>
      </w:r>
      <w:r>
        <w:rPr>
          <w:b/>
          <w:spacing w:val="-3"/>
        </w:rPr>
        <w:t>f</w:t>
      </w:r>
      <w:r>
        <w:rPr>
          <w:b/>
          <w:spacing w:val="4"/>
        </w:rPr>
        <w:t>o</w:t>
      </w:r>
      <w:r>
        <w:rPr>
          <w:b/>
          <w:spacing w:val="-5"/>
        </w:rPr>
        <w:t>r</w:t>
      </w:r>
      <w:r>
        <w:rPr>
          <w:b/>
        </w:rPr>
        <w:t>m a</w:t>
      </w:r>
      <w:r>
        <w:rPr>
          <w:b/>
          <w:spacing w:val="1"/>
        </w:rPr>
        <w:t>n</w:t>
      </w:r>
      <w:r>
        <w:rPr>
          <w:b/>
        </w:rPr>
        <w:t>d</w:t>
      </w:r>
      <w:r>
        <w:rPr>
          <w:b/>
          <w:spacing w:val="3"/>
        </w:rPr>
        <w:t xml:space="preserve"> </w:t>
      </w:r>
      <w:r>
        <w:rPr>
          <w:b/>
        </w:rPr>
        <w:t>al</w:t>
      </w:r>
      <w:r>
        <w:rPr>
          <w:b/>
          <w:spacing w:val="-1"/>
        </w:rPr>
        <w:t>s</w:t>
      </w:r>
      <w:r>
        <w:rPr>
          <w:b/>
        </w:rPr>
        <w:t>o</w:t>
      </w:r>
      <w:r>
        <w:rPr>
          <w:b/>
          <w:spacing w:val="3"/>
        </w:rPr>
        <w:t xml:space="preserve"> </w:t>
      </w:r>
      <w:r>
        <w:rPr>
          <w:b/>
        </w:rPr>
        <w:t>a</w:t>
      </w:r>
      <w:r>
        <w:rPr>
          <w:b/>
          <w:spacing w:val="3"/>
        </w:rPr>
        <w:t xml:space="preserve"> </w:t>
      </w:r>
      <w:r>
        <w:rPr>
          <w:b/>
          <w:spacing w:val="-2"/>
        </w:rPr>
        <w:t>s</w:t>
      </w:r>
      <w:r>
        <w:rPr>
          <w:b/>
        </w:rPr>
        <w:t>y</w:t>
      </w:r>
      <w:r>
        <w:rPr>
          <w:b/>
          <w:spacing w:val="-2"/>
        </w:rPr>
        <w:t>s</w:t>
      </w:r>
      <w:r>
        <w:rPr>
          <w:b/>
          <w:spacing w:val="1"/>
        </w:rPr>
        <w:t>t</w:t>
      </w:r>
      <w:r>
        <w:rPr>
          <w:b/>
          <w:spacing w:val="-1"/>
        </w:rPr>
        <w:t>e</w:t>
      </w:r>
      <w:r>
        <w:rPr>
          <w:b/>
          <w:spacing w:val="-3"/>
        </w:rPr>
        <w:t>m</w:t>
      </w:r>
      <w:r>
        <w:rPr>
          <w:b/>
        </w:rPr>
        <w:t>a</w:t>
      </w:r>
      <w:r>
        <w:rPr>
          <w:b/>
          <w:spacing w:val="1"/>
        </w:rPr>
        <w:t>t</w:t>
      </w:r>
      <w:r>
        <w:rPr>
          <w:b/>
        </w:rPr>
        <w:t>ic</w:t>
      </w:r>
      <w:r>
        <w:rPr>
          <w:b/>
          <w:spacing w:val="2"/>
        </w:rPr>
        <w:t xml:space="preserve"> </w:t>
      </w:r>
      <w:r>
        <w:rPr>
          <w:b/>
        </w:rPr>
        <w:t>o</w:t>
      </w:r>
      <w:r>
        <w:rPr>
          <w:b/>
          <w:spacing w:val="1"/>
        </w:rPr>
        <w:t>f</w:t>
      </w:r>
      <w:r>
        <w:rPr>
          <w:b/>
          <w:spacing w:val="-3"/>
        </w:rPr>
        <w:t>f</w:t>
      </w:r>
      <w:r>
        <w:rPr>
          <w:b/>
        </w:rPr>
        <w:t>ice</w:t>
      </w:r>
      <w:r>
        <w:rPr>
          <w:b/>
          <w:spacing w:val="6"/>
        </w:rPr>
        <w:t xml:space="preserve"> </w:t>
      </w:r>
      <w:r>
        <w:rPr>
          <w:b/>
          <w:spacing w:val="-5"/>
        </w:rPr>
        <w:t>r</w:t>
      </w:r>
      <w:r>
        <w:rPr>
          <w:b/>
          <w:spacing w:val="-1"/>
        </w:rPr>
        <w:t>ec</w:t>
      </w:r>
      <w:r>
        <w:rPr>
          <w:b/>
          <w:spacing w:val="4"/>
        </w:rPr>
        <w:t>o</w:t>
      </w:r>
      <w:r>
        <w:rPr>
          <w:b/>
          <w:spacing w:val="-5"/>
        </w:rPr>
        <w:t>r</w:t>
      </w:r>
      <w:r>
        <w:rPr>
          <w:b/>
        </w:rPr>
        <w:t>d</w:t>
      </w:r>
      <w:r>
        <w:rPr>
          <w:b/>
          <w:spacing w:val="3"/>
        </w:rPr>
        <w:t xml:space="preserve"> </w:t>
      </w:r>
      <w:r>
        <w:rPr>
          <w:b/>
          <w:spacing w:val="-2"/>
        </w:rPr>
        <w:t>s</w:t>
      </w:r>
      <w:r>
        <w:rPr>
          <w:b/>
          <w:spacing w:val="1"/>
        </w:rPr>
        <w:t>h</w:t>
      </w:r>
      <w:r>
        <w:rPr>
          <w:b/>
        </w:rPr>
        <w:t>o</w:t>
      </w:r>
      <w:r>
        <w:rPr>
          <w:b/>
          <w:spacing w:val="3"/>
        </w:rPr>
        <w:t>w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</w:rPr>
        <w:t>g</w:t>
      </w:r>
      <w:r>
        <w:rPr>
          <w:b/>
          <w:spacing w:val="3"/>
        </w:rPr>
        <w:t xml:space="preserve"> </w:t>
      </w:r>
      <w:r>
        <w:rPr>
          <w:b/>
          <w:spacing w:val="-3"/>
        </w:rPr>
        <w:t>f</w:t>
      </w:r>
      <w:r>
        <w:rPr>
          <w:b/>
        </w:rPr>
        <w:t xml:space="preserve">or </w:t>
      </w:r>
      <w:r>
        <w:rPr>
          <w:b/>
          <w:spacing w:val="-1"/>
        </w:rPr>
        <w:t>e</w:t>
      </w:r>
      <w:r>
        <w:rPr>
          <w:b/>
        </w:rPr>
        <w:t>a</w:t>
      </w:r>
      <w:r>
        <w:rPr>
          <w:b/>
          <w:spacing w:val="-1"/>
        </w:rPr>
        <w:t>c</w:t>
      </w:r>
      <w:r>
        <w:rPr>
          <w:b/>
        </w:rPr>
        <w:t>h</w:t>
      </w:r>
      <w:r>
        <w:rPr>
          <w:b/>
          <w:spacing w:val="4"/>
        </w:rPr>
        <w:t xml:space="preserve"> </w:t>
      </w:r>
      <w:r>
        <w:rPr>
          <w:b/>
          <w:spacing w:val="1"/>
        </w:rPr>
        <w:t>d</w:t>
      </w:r>
      <w:r>
        <w:rPr>
          <w:b/>
        </w:rPr>
        <w:t>ay</w:t>
      </w:r>
      <w:r>
        <w:rPr>
          <w:b/>
          <w:spacing w:val="4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>l</w:t>
      </w:r>
      <w:r>
        <w:rPr>
          <w:b/>
        </w:rPr>
        <w:t>l a</w:t>
      </w:r>
      <w:r>
        <w:rPr>
          <w:b/>
          <w:spacing w:val="1"/>
        </w:rPr>
        <w:t>b</w:t>
      </w:r>
      <w:r>
        <w:rPr>
          <w:b/>
          <w:spacing w:val="-2"/>
        </w:rPr>
        <w:t>s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  <w:spacing w:val="3"/>
        </w:rPr>
        <w:t>c</w:t>
      </w:r>
      <w:r>
        <w:rPr>
          <w:b/>
          <w:spacing w:val="-1"/>
        </w:rPr>
        <w:t>e</w:t>
      </w:r>
      <w:r>
        <w:rPr>
          <w:b/>
        </w:rPr>
        <w:t>s</w:t>
      </w:r>
      <w:r>
        <w:rPr>
          <w:b/>
          <w:spacing w:val="2"/>
        </w:rPr>
        <w:t xml:space="preserve"> </w:t>
      </w:r>
      <w:r>
        <w:rPr>
          <w:b/>
          <w:spacing w:val="1"/>
        </w:rPr>
        <w:t>f</w:t>
      </w:r>
      <w:r>
        <w:rPr>
          <w:b/>
          <w:spacing w:val="-1"/>
        </w:rPr>
        <w:t>r</w:t>
      </w:r>
      <w:r>
        <w:rPr>
          <w:b/>
        </w:rPr>
        <w:t>om</w:t>
      </w:r>
      <w:r>
        <w:rPr>
          <w:b/>
          <w:spacing w:val="1"/>
        </w:rPr>
        <w:t xml:space="preserve"> dut</w:t>
      </w:r>
      <w:r>
        <w:rPr>
          <w:b/>
        </w:rPr>
        <w:t>y</w:t>
      </w:r>
      <w:r>
        <w:rPr>
          <w:b/>
          <w:spacing w:val="4"/>
        </w:rPr>
        <w:t xml:space="preserve"> </w:t>
      </w:r>
      <w:r>
        <w:rPr>
          <w:b/>
          <w:spacing w:val="1"/>
        </w:rPr>
        <w:t>f</w:t>
      </w:r>
      <w:r>
        <w:rPr>
          <w:b/>
          <w:spacing w:val="-5"/>
        </w:rPr>
        <w:t>r</w:t>
      </w:r>
      <w:r>
        <w:rPr>
          <w:b/>
        </w:rPr>
        <w:t>om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</w:rPr>
        <w:t>y</w:t>
      </w:r>
      <w:r>
        <w:rPr>
          <w:b/>
          <w:spacing w:val="8"/>
        </w:rPr>
        <w:t xml:space="preserve"> </w:t>
      </w:r>
      <w:r>
        <w:rPr>
          <w:b/>
          <w:spacing w:val="-1"/>
        </w:rPr>
        <w:t>c</w:t>
      </w:r>
      <w:r>
        <w:rPr>
          <w:b/>
        </w:rPr>
        <w:t>a</w:t>
      </w:r>
      <w:r>
        <w:rPr>
          <w:b/>
          <w:spacing w:val="1"/>
        </w:rPr>
        <w:t>u</w:t>
      </w:r>
      <w:r>
        <w:rPr>
          <w:b/>
          <w:spacing w:val="-2"/>
        </w:rPr>
        <w:t>s</w:t>
      </w:r>
      <w:r>
        <w:rPr>
          <w:b/>
        </w:rPr>
        <w:t>e wha</w:t>
      </w:r>
      <w:r>
        <w:rPr>
          <w:b/>
          <w:spacing w:val="2"/>
        </w:rPr>
        <w:t>t</w:t>
      </w:r>
      <w:r>
        <w:rPr>
          <w:b/>
          <w:spacing w:val="-1"/>
        </w:rPr>
        <w:t>e</w:t>
      </w:r>
      <w:r>
        <w:rPr>
          <w:b/>
        </w:rPr>
        <w:t>v</w:t>
      </w:r>
      <w:r>
        <w:rPr>
          <w:b/>
          <w:spacing w:val="-1"/>
        </w:rPr>
        <w:t>e</w:t>
      </w:r>
      <w:r>
        <w:rPr>
          <w:b/>
          <w:spacing w:val="-5"/>
        </w:rPr>
        <w:t>r</w:t>
      </w:r>
      <w:r>
        <w:rPr>
          <w:b/>
        </w:rPr>
        <w:t>.   At</w:t>
      </w:r>
      <w:r>
        <w:rPr>
          <w:b/>
          <w:spacing w:val="8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6"/>
        </w:rPr>
        <w:t xml:space="preserve"> </w:t>
      </w:r>
      <w:r>
        <w:rPr>
          <w:b/>
          <w:spacing w:val="1"/>
        </w:rPr>
        <w:t>b</w:t>
      </w:r>
      <w:r>
        <w:rPr>
          <w:b/>
          <w:spacing w:val="-1"/>
        </w:rPr>
        <w:t>e</w:t>
      </w:r>
      <w:r>
        <w:rPr>
          <w:b/>
        </w:rPr>
        <w:t>gi</w:t>
      </w:r>
      <w:r>
        <w:rPr>
          <w:b/>
          <w:spacing w:val="1"/>
        </w:rPr>
        <w:t>nn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</w:rPr>
        <w:t>g</w:t>
      </w:r>
      <w:r>
        <w:rPr>
          <w:b/>
          <w:spacing w:val="7"/>
        </w:rPr>
        <w:t xml:space="preserve"> </w:t>
      </w:r>
      <w:r>
        <w:rPr>
          <w:b/>
        </w:rPr>
        <w:t>of</w:t>
      </w:r>
      <w:r>
        <w:rPr>
          <w:b/>
          <w:spacing w:val="8"/>
        </w:rPr>
        <w:t xml:space="preserve"> </w:t>
      </w:r>
      <w:r>
        <w:rPr>
          <w:b/>
          <w:spacing w:val="-1"/>
        </w:rPr>
        <w:t>e</w:t>
      </w:r>
      <w:r>
        <w:rPr>
          <w:b/>
        </w:rPr>
        <w:t>a</w:t>
      </w:r>
      <w:r>
        <w:rPr>
          <w:b/>
          <w:spacing w:val="-1"/>
        </w:rPr>
        <w:t>c</w:t>
      </w:r>
      <w:r>
        <w:rPr>
          <w:b/>
        </w:rPr>
        <w:t>h</w:t>
      </w:r>
      <w:r>
        <w:rPr>
          <w:b/>
          <w:spacing w:val="11"/>
        </w:rPr>
        <w:t xml:space="preserve"> </w:t>
      </w:r>
      <w:r>
        <w:rPr>
          <w:b/>
          <w:spacing w:val="-3"/>
        </w:rPr>
        <w:t>m</w:t>
      </w:r>
      <w:r>
        <w:rPr>
          <w:b/>
        </w:rPr>
        <w:t>o</w:t>
      </w:r>
      <w:r>
        <w:rPr>
          <w:b/>
          <w:spacing w:val="1"/>
        </w:rPr>
        <w:t>nt</w:t>
      </w:r>
      <w:r>
        <w:rPr>
          <w:b/>
        </w:rPr>
        <w:t>h</w:t>
      </w:r>
      <w:r>
        <w:rPr>
          <w:b/>
          <w:spacing w:val="11"/>
        </w:rPr>
        <w:t xml:space="preserve"> </w:t>
      </w:r>
      <w:r>
        <w:rPr>
          <w:b/>
          <w:spacing w:val="1"/>
        </w:rPr>
        <w:t>h</w:t>
      </w:r>
      <w:r>
        <w:rPr>
          <w:b/>
        </w:rPr>
        <w:t>e</w:t>
      </w:r>
      <w:r>
        <w:rPr>
          <w:b/>
          <w:spacing w:val="6"/>
        </w:rPr>
        <w:t xml:space="preserve"> </w:t>
      </w:r>
      <w:r>
        <w:rPr>
          <w:b/>
          <w:spacing w:val="-2"/>
        </w:rPr>
        <w:t>s</w:t>
      </w:r>
      <w:r>
        <w:rPr>
          <w:b/>
          <w:spacing w:val="1"/>
        </w:rPr>
        <w:t>h</w:t>
      </w:r>
      <w:r>
        <w:rPr>
          <w:b/>
          <w:spacing w:val="4"/>
        </w:rPr>
        <w:t>a</w:t>
      </w:r>
      <w:r>
        <w:rPr>
          <w:b/>
        </w:rPr>
        <w:t xml:space="preserve">ll 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p</w:t>
      </w:r>
      <w:r>
        <w:rPr>
          <w:b/>
          <w:spacing w:val="4"/>
        </w:rPr>
        <w:t>o</w:t>
      </w:r>
      <w:r>
        <w:rPr>
          <w:b/>
          <w:spacing w:val="-5"/>
        </w:rPr>
        <w:t>r</w:t>
      </w:r>
      <w:r>
        <w:rPr>
          <w:b/>
        </w:rPr>
        <w:t>t</w:t>
      </w:r>
      <w:r>
        <w:rPr>
          <w:b/>
          <w:spacing w:val="6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</w:rPr>
        <w:t>Co</w:t>
      </w:r>
      <w:r>
        <w:rPr>
          <w:b/>
          <w:spacing w:val="-3"/>
        </w:rPr>
        <w:t>mm</w:t>
      </w:r>
      <w:r>
        <w:rPr>
          <w:b/>
        </w:rPr>
        <w:t>i</w:t>
      </w:r>
      <w:r>
        <w:rPr>
          <w:b/>
          <w:spacing w:val="2"/>
        </w:rPr>
        <w:t>s</w:t>
      </w:r>
      <w:r>
        <w:rPr>
          <w:b/>
          <w:spacing w:val="-2"/>
        </w:rPr>
        <w:t>s</w:t>
      </w:r>
      <w:r>
        <w:rPr>
          <w:b/>
        </w:rPr>
        <w:t>io</w:t>
      </w:r>
      <w:r>
        <w:rPr>
          <w:b/>
          <w:spacing w:val="1"/>
        </w:rPr>
        <w:t>n</w:t>
      </w:r>
      <w:r>
        <w:rPr>
          <w:b/>
          <w:spacing w:val="3"/>
        </w:rPr>
        <w:t>e</w:t>
      </w:r>
      <w:r>
        <w:rPr>
          <w:b/>
        </w:rPr>
        <w:t>r on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  <w:spacing w:val="1"/>
        </w:rPr>
        <w:t>p</w:t>
      </w:r>
      <w:r>
        <w:rPr>
          <w:b/>
          <w:spacing w:val="-5"/>
        </w:rPr>
        <w:t>r</w:t>
      </w:r>
      <w:r>
        <w:rPr>
          <w:b/>
        </w:rPr>
        <w:t>o</w:t>
      </w:r>
      <w:r>
        <w:rPr>
          <w:b/>
          <w:spacing w:val="1"/>
        </w:rPr>
        <w:t>p</w:t>
      </w:r>
      <w:r>
        <w:rPr>
          <w:b/>
          <w:spacing w:val="3"/>
        </w:rPr>
        <w:t>e</w:t>
      </w:r>
      <w:r>
        <w:rPr>
          <w:b/>
        </w:rPr>
        <w:t xml:space="preserve">r </w:t>
      </w:r>
      <w:r>
        <w:rPr>
          <w:b/>
          <w:spacing w:val="-3"/>
        </w:rPr>
        <w:t>f</w:t>
      </w:r>
      <w:r>
        <w:rPr>
          <w:b/>
          <w:spacing w:val="4"/>
        </w:rPr>
        <w:t>o</w:t>
      </w:r>
      <w:r>
        <w:rPr>
          <w:b/>
          <w:spacing w:val="3"/>
        </w:rPr>
        <w:t>r</w:t>
      </w:r>
      <w:r>
        <w:rPr>
          <w:b/>
        </w:rPr>
        <w:t>m</w:t>
      </w:r>
      <w:r>
        <w:rPr>
          <w:b/>
          <w:spacing w:val="2"/>
        </w:rPr>
        <w:t xml:space="preserve"> </w:t>
      </w:r>
      <w:r>
        <w:rPr>
          <w:b/>
        </w:rPr>
        <w:t>of</w:t>
      </w:r>
      <w:r>
        <w:rPr>
          <w:b/>
          <w:spacing w:val="2"/>
        </w:rPr>
        <w:t xml:space="preserve"> </w:t>
      </w:r>
      <w:r>
        <w:rPr>
          <w:b/>
          <w:spacing w:val="4"/>
        </w:rPr>
        <w:t>a</w:t>
      </w:r>
      <w:r>
        <w:rPr>
          <w:b/>
        </w:rPr>
        <w:t>ll a</w:t>
      </w:r>
      <w:r>
        <w:rPr>
          <w:b/>
          <w:spacing w:val="1"/>
        </w:rPr>
        <w:t>b</w:t>
      </w:r>
      <w:r>
        <w:rPr>
          <w:b/>
          <w:spacing w:val="-2"/>
        </w:rPr>
        <w:t>s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  <w:spacing w:val="-1"/>
        </w:rPr>
        <w:t>ce</w:t>
      </w:r>
      <w:r>
        <w:rPr>
          <w:b/>
        </w:rPr>
        <w:t>s</w:t>
      </w:r>
      <w:r>
        <w:rPr>
          <w:b/>
          <w:spacing w:val="5"/>
        </w:rPr>
        <w:t xml:space="preserve"> </w:t>
      </w:r>
      <w:r>
        <w:rPr>
          <w:b/>
          <w:spacing w:val="1"/>
        </w:rPr>
        <w:t>f</w:t>
      </w:r>
      <w:r>
        <w:rPr>
          <w:b/>
          <w:spacing w:val="-5"/>
        </w:rPr>
        <w:t>r</w:t>
      </w:r>
      <w:r>
        <w:rPr>
          <w:b/>
        </w:rPr>
        <w:t>om a</w:t>
      </w:r>
      <w:r>
        <w:rPr>
          <w:b/>
          <w:spacing w:val="1"/>
        </w:rPr>
        <w:t>n</w:t>
      </w:r>
      <w:r>
        <w:rPr>
          <w:b/>
        </w:rPr>
        <w:t>y</w:t>
      </w:r>
      <w:r>
        <w:rPr>
          <w:b/>
          <w:spacing w:val="3"/>
        </w:rPr>
        <w:t xml:space="preserve"> </w:t>
      </w:r>
      <w:r>
        <w:rPr>
          <w:b/>
          <w:spacing w:val="-1"/>
        </w:rPr>
        <w:t>c</w:t>
      </w:r>
      <w:r>
        <w:rPr>
          <w:b/>
        </w:rPr>
        <w:t>a</w:t>
      </w:r>
      <w:r>
        <w:rPr>
          <w:b/>
          <w:spacing w:val="1"/>
        </w:rPr>
        <w:t>u</w:t>
      </w:r>
      <w:r>
        <w:rPr>
          <w:b/>
          <w:spacing w:val="2"/>
        </w:rPr>
        <w:t>s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</w:rPr>
        <w:t>wha</w:t>
      </w:r>
      <w:r>
        <w:rPr>
          <w:b/>
          <w:spacing w:val="2"/>
        </w:rPr>
        <w:t>t</w:t>
      </w:r>
      <w:r>
        <w:rPr>
          <w:b/>
          <w:spacing w:val="-1"/>
        </w:rPr>
        <w:t>e</w:t>
      </w:r>
      <w:r>
        <w:rPr>
          <w:b/>
        </w:rPr>
        <w:t>v</w:t>
      </w:r>
      <w:r>
        <w:rPr>
          <w:b/>
          <w:spacing w:val="-1"/>
        </w:rPr>
        <w:t>e</w:t>
      </w:r>
      <w:r>
        <w:rPr>
          <w:b/>
          <w:spacing w:val="-5"/>
        </w:rPr>
        <w:t>r</w:t>
      </w:r>
      <w:r>
        <w:rPr>
          <w:b/>
        </w:rPr>
        <w:t>,</w:t>
      </w:r>
      <w:r>
        <w:rPr>
          <w:b/>
          <w:spacing w:val="5"/>
        </w:rPr>
        <w:t xml:space="preserve"> 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  <w:spacing w:val="3"/>
        </w:rPr>
        <w:t>c</w:t>
      </w:r>
      <w:r>
        <w:rPr>
          <w:b/>
          <w:spacing w:val="-4"/>
        </w:rPr>
        <w:t>l</w:t>
      </w:r>
      <w:r>
        <w:rPr>
          <w:b/>
          <w:spacing w:val="1"/>
        </w:rPr>
        <w:t>ud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</w:rPr>
        <w:t>g</w:t>
      </w:r>
      <w:r>
        <w:rPr>
          <w:b/>
          <w:spacing w:val="3"/>
        </w:rPr>
        <w:t xml:space="preserve"> </w:t>
      </w:r>
      <w:r>
        <w:rPr>
          <w:b/>
          <w:spacing w:val="1"/>
        </w:rPr>
        <w:t>t</w:t>
      </w:r>
      <w:r>
        <w:rPr>
          <w:b/>
          <w:spacing w:val="-3"/>
        </w:rPr>
        <w:t>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-1"/>
        </w:rPr>
        <w:t>e</w:t>
      </w:r>
      <w:r>
        <w:rPr>
          <w:b/>
          <w:spacing w:val="-4"/>
        </w:rPr>
        <w:t>x</w:t>
      </w:r>
      <w:r>
        <w:rPr>
          <w:b/>
        </w:rPr>
        <w:t>a</w:t>
      </w:r>
      <w:r>
        <w:rPr>
          <w:b/>
          <w:spacing w:val="-1"/>
        </w:rPr>
        <w:t>c</w:t>
      </w:r>
      <w:r>
        <w:rPr>
          <w:b/>
        </w:rPr>
        <w:t>t a</w:t>
      </w:r>
      <w:r>
        <w:rPr>
          <w:b/>
          <w:spacing w:val="-3"/>
        </w:rPr>
        <w:t>m</w:t>
      </w:r>
      <w:r>
        <w:rPr>
          <w:b/>
        </w:rPr>
        <w:t>o</w:t>
      </w:r>
      <w:r>
        <w:rPr>
          <w:b/>
          <w:spacing w:val="1"/>
        </w:rPr>
        <w:t>un</w:t>
      </w:r>
      <w:r>
        <w:rPr>
          <w:b/>
        </w:rPr>
        <w:t xml:space="preserve">t </w:t>
      </w:r>
      <w:r>
        <w:rPr>
          <w:b/>
          <w:spacing w:val="4"/>
        </w:rPr>
        <w:t xml:space="preserve"> </w:t>
      </w:r>
      <w:r>
        <w:rPr>
          <w:b/>
        </w:rPr>
        <w:t xml:space="preserve">of  </w:t>
      </w:r>
      <w:r>
        <w:rPr>
          <w:b/>
          <w:spacing w:val="1"/>
        </w:rPr>
        <w:t>und</w:t>
      </w:r>
      <w:r>
        <w:rPr>
          <w:b/>
          <w:spacing w:val="-1"/>
        </w:rPr>
        <w:t>e</w:t>
      </w:r>
      <w:r>
        <w:rPr>
          <w:b/>
          <w:spacing w:val="-5"/>
        </w:rPr>
        <w:t>r</w:t>
      </w:r>
      <w:r>
        <w:rPr>
          <w:b/>
          <w:spacing w:val="1"/>
        </w:rPr>
        <w:t>t</w:t>
      </w:r>
      <w:r>
        <w:rPr>
          <w:b/>
          <w:spacing w:val="4"/>
        </w:rPr>
        <w:t>i</w:t>
      </w:r>
      <w:r>
        <w:rPr>
          <w:b/>
          <w:spacing w:val="-3"/>
        </w:rPr>
        <w:t>m</w:t>
      </w:r>
      <w:r>
        <w:rPr>
          <w:b/>
        </w:rPr>
        <w:t xml:space="preserve">e </w:t>
      </w:r>
      <w:r>
        <w:rPr>
          <w:b/>
          <w:spacing w:val="2"/>
        </w:rPr>
        <w:t xml:space="preserve"> </w:t>
      </w:r>
      <w:r>
        <w:rPr>
          <w:b/>
        </w:rPr>
        <w:t xml:space="preserve">of </w:t>
      </w:r>
      <w:r>
        <w:rPr>
          <w:b/>
          <w:spacing w:val="4"/>
        </w:rPr>
        <w:t xml:space="preserve"> </w:t>
      </w:r>
      <w:r>
        <w:rPr>
          <w:b/>
          <w:spacing w:val="-1"/>
        </w:rPr>
        <w:t>e</w:t>
      </w:r>
      <w:r>
        <w:rPr>
          <w:b/>
        </w:rPr>
        <w:t>a</w:t>
      </w:r>
      <w:r>
        <w:rPr>
          <w:b/>
          <w:spacing w:val="-1"/>
        </w:rPr>
        <w:t>c</w:t>
      </w:r>
      <w:r>
        <w:rPr>
          <w:b/>
        </w:rPr>
        <w:t xml:space="preserve">h </w:t>
      </w:r>
      <w:r>
        <w:rPr>
          <w:b/>
          <w:spacing w:val="3"/>
        </w:rPr>
        <w:t xml:space="preserve"> </w:t>
      </w:r>
      <w:r>
        <w:rPr>
          <w:b/>
          <w:spacing w:val="1"/>
        </w:rPr>
        <w:t>p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  <w:spacing w:val="-2"/>
        </w:rPr>
        <w:t>s</w:t>
      </w:r>
      <w:r>
        <w:rPr>
          <w:b/>
        </w:rPr>
        <w:t xml:space="preserve">on </w:t>
      </w:r>
      <w:r>
        <w:rPr>
          <w:b/>
          <w:spacing w:val="7"/>
        </w:rPr>
        <w:t xml:space="preserve"> </w:t>
      </w:r>
      <w:r>
        <w:rPr>
          <w:b/>
          <w:spacing w:val="-3"/>
        </w:rPr>
        <w:t>f</w:t>
      </w:r>
      <w:r>
        <w:rPr>
          <w:b/>
          <w:spacing w:val="4"/>
        </w:rPr>
        <w:t>o</w:t>
      </w:r>
      <w:r>
        <w:rPr>
          <w:b/>
        </w:rPr>
        <w:t>r</w:t>
      </w:r>
      <w:r>
        <w:rPr>
          <w:b/>
          <w:spacing w:val="48"/>
        </w:rPr>
        <w:t xml:space="preserve"> </w:t>
      </w:r>
      <w:r>
        <w:rPr>
          <w:b/>
          <w:spacing w:val="-1"/>
        </w:rPr>
        <w:t>e</w:t>
      </w:r>
      <w:r>
        <w:rPr>
          <w:b/>
          <w:spacing w:val="4"/>
        </w:rPr>
        <w:t>a</w:t>
      </w:r>
      <w:r>
        <w:rPr>
          <w:b/>
          <w:spacing w:val="-1"/>
        </w:rPr>
        <w:t>c</w:t>
      </w:r>
      <w:r>
        <w:rPr>
          <w:b/>
        </w:rPr>
        <w:t xml:space="preserve">h </w:t>
      </w:r>
      <w:r>
        <w:rPr>
          <w:b/>
          <w:spacing w:val="3"/>
        </w:rPr>
        <w:t xml:space="preserve"> </w:t>
      </w:r>
      <w:r>
        <w:rPr>
          <w:b/>
          <w:spacing w:val="1"/>
        </w:rPr>
        <w:t>d</w:t>
      </w:r>
      <w:r>
        <w:rPr>
          <w:b/>
        </w:rPr>
        <w:t>ay. O</w:t>
      </w:r>
      <w:r>
        <w:rPr>
          <w:b/>
          <w:spacing w:val="-2"/>
        </w:rPr>
        <w:t>f</w:t>
      </w:r>
      <w:r>
        <w:rPr>
          <w:b/>
          <w:spacing w:val="-3"/>
        </w:rPr>
        <w:t>f</w:t>
      </w:r>
      <w:r>
        <w:rPr>
          <w:b/>
        </w:rPr>
        <w:t>ic</w:t>
      </w:r>
      <w:r>
        <w:rPr>
          <w:b/>
          <w:spacing w:val="3"/>
        </w:rPr>
        <w:t>e</w:t>
      </w:r>
      <w:r>
        <w:rPr>
          <w:b/>
          <w:spacing w:val="-1"/>
        </w:rPr>
        <w:t>r</w:t>
      </w:r>
      <w:r>
        <w:rPr>
          <w:b/>
        </w:rPr>
        <w:t>s</w:t>
      </w:r>
      <w:r>
        <w:rPr>
          <w:b/>
          <w:spacing w:val="3"/>
        </w:rPr>
        <w:t xml:space="preserve"> </w:t>
      </w:r>
      <w:r>
        <w:rPr>
          <w:b/>
          <w:spacing w:val="4"/>
        </w:rPr>
        <w:t>o</w:t>
      </w:r>
      <w:r>
        <w:rPr>
          <w:b/>
        </w:rPr>
        <w:t xml:space="preserve">r </w:t>
      </w:r>
      <w:r>
        <w:rPr>
          <w:b/>
          <w:spacing w:val="3"/>
        </w:rPr>
        <w:t>e</w:t>
      </w:r>
      <w:r>
        <w:rPr>
          <w:b/>
          <w:spacing w:val="-3"/>
        </w:rPr>
        <w:t>m</w:t>
      </w:r>
      <w:r>
        <w:rPr>
          <w:b/>
          <w:spacing w:val="5"/>
        </w:rPr>
        <w:t>p</w:t>
      </w:r>
      <w:r>
        <w:rPr>
          <w:b/>
          <w:spacing w:val="-4"/>
        </w:rPr>
        <w:t>l</w:t>
      </w:r>
      <w:r>
        <w:rPr>
          <w:b/>
        </w:rPr>
        <w:t>oy</w:t>
      </w:r>
      <w:r>
        <w:rPr>
          <w:b/>
          <w:spacing w:val="-1"/>
        </w:rPr>
        <w:t>e</w:t>
      </w:r>
      <w:r>
        <w:rPr>
          <w:b/>
          <w:spacing w:val="3"/>
        </w:rPr>
        <w:t>e</w:t>
      </w:r>
      <w:r>
        <w:rPr>
          <w:b/>
        </w:rPr>
        <w:t>s</w:t>
      </w:r>
      <w:r>
        <w:rPr>
          <w:b/>
          <w:spacing w:val="3"/>
        </w:rPr>
        <w:t xml:space="preserve"> </w:t>
      </w:r>
      <w:r>
        <w:rPr>
          <w:b/>
          <w:spacing w:val="-2"/>
        </w:rPr>
        <w:t>s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</w:rPr>
        <w:t>vi</w:t>
      </w:r>
      <w:r>
        <w:rPr>
          <w:b/>
          <w:spacing w:val="1"/>
        </w:rPr>
        <w:t>n</w:t>
      </w:r>
      <w:r>
        <w:rPr>
          <w:b/>
        </w:rPr>
        <w:t>g</w:t>
      </w:r>
      <w:r>
        <w:rPr>
          <w:b/>
          <w:spacing w:val="5"/>
        </w:rPr>
        <w:t xml:space="preserve"> </w:t>
      </w:r>
      <w:r>
        <w:rPr>
          <w:b/>
        </w:rPr>
        <w:t>in</w:t>
      </w:r>
      <w:r>
        <w:rPr>
          <w:b/>
          <w:spacing w:val="6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  <w:spacing w:val="-3"/>
        </w:rPr>
        <w:t>f</w:t>
      </w:r>
      <w:r>
        <w:rPr>
          <w:b/>
        </w:rPr>
        <w:t>i</w:t>
      </w:r>
      <w:r>
        <w:rPr>
          <w:b/>
          <w:spacing w:val="3"/>
        </w:rPr>
        <w:t>e</w:t>
      </w:r>
      <w:r>
        <w:rPr>
          <w:b/>
          <w:spacing w:val="-4"/>
        </w:rPr>
        <w:t>l</w:t>
      </w:r>
      <w:r>
        <w:rPr>
          <w:b/>
        </w:rPr>
        <w:t>d</w:t>
      </w:r>
      <w:r>
        <w:rPr>
          <w:b/>
          <w:spacing w:val="5"/>
        </w:rPr>
        <w:t xml:space="preserve"> </w:t>
      </w:r>
      <w:r>
        <w:rPr>
          <w:b/>
          <w:spacing w:val="4"/>
        </w:rPr>
        <w:t>o</w:t>
      </w:r>
      <w:r>
        <w:rPr>
          <w:b/>
        </w:rPr>
        <w:t>r</w:t>
      </w:r>
      <w:r>
        <w:rPr>
          <w:b/>
          <w:spacing w:val="4"/>
        </w:rPr>
        <w:t xml:space="preserve"> </w:t>
      </w:r>
      <w:r>
        <w:rPr>
          <w:b/>
        </w:rPr>
        <w:t>on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 wa</w:t>
      </w:r>
      <w:r>
        <w:rPr>
          <w:b/>
          <w:spacing w:val="1"/>
        </w:rPr>
        <w:t>t</w:t>
      </w:r>
      <w:r>
        <w:rPr>
          <w:b/>
          <w:spacing w:val="-1"/>
        </w:rPr>
        <w:t>e</w:t>
      </w:r>
      <w:r>
        <w:rPr>
          <w:b/>
        </w:rPr>
        <w:t xml:space="preserve">r </w:t>
      </w:r>
      <w:r>
        <w:rPr>
          <w:b/>
          <w:spacing w:val="1"/>
        </w:rPr>
        <w:t>n</w:t>
      </w:r>
      <w:r>
        <w:rPr>
          <w:b/>
          <w:spacing w:val="-1"/>
        </w:rPr>
        <w:t>ee</w:t>
      </w:r>
      <w:r>
        <w:rPr>
          <w:b/>
        </w:rPr>
        <w:t>d</w:t>
      </w:r>
      <w:r>
        <w:rPr>
          <w:b/>
          <w:spacing w:val="1"/>
        </w:rPr>
        <w:t xml:space="preserve"> n</w:t>
      </w:r>
      <w:r>
        <w:rPr>
          <w:b/>
        </w:rPr>
        <w:t>ot</w:t>
      </w:r>
      <w:r>
        <w:rPr>
          <w:b/>
          <w:spacing w:val="2"/>
        </w:rPr>
        <w:t xml:space="preserve"> </w:t>
      </w:r>
      <w:r>
        <w:rPr>
          <w:b/>
          <w:spacing w:val="1"/>
        </w:rPr>
        <w:t>b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  <w:spacing w:val="-1"/>
        </w:rPr>
        <w:t>re</w:t>
      </w:r>
      <w:r>
        <w:rPr>
          <w:b/>
          <w:spacing w:val="1"/>
        </w:rPr>
        <w:t>qu</w:t>
      </w:r>
      <w:r>
        <w:rPr>
          <w:b/>
        </w:rPr>
        <w:t>i</w:t>
      </w:r>
      <w:r>
        <w:rPr>
          <w:b/>
          <w:spacing w:val="-4"/>
        </w:rPr>
        <w:t>r</w:t>
      </w:r>
      <w:r>
        <w:rPr>
          <w:b/>
          <w:spacing w:val="-1"/>
        </w:rPr>
        <w:t>e</w:t>
      </w:r>
      <w:r>
        <w:rPr>
          <w:b/>
        </w:rPr>
        <w:t>d</w:t>
      </w:r>
      <w:r>
        <w:rPr>
          <w:b/>
          <w:spacing w:val="5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5"/>
        </w:rPr>
        <w:t xml:space="preserve"> </w:t>
      </w:r>
      <w:r>
        <w:rPr>
          <w:b/>
          <w:spacing w:val="-3"/>
        </w:rPr>
        <w:t>k</w:t>
      </w:r>
      <w:r>
        <w:rPr>
          <w:b/>
          <w:spacing w:val="-1"/>
        </w:rPr>
        <w:t>ee</w:t>
      </w:r>
      <w:r>
        <w:rPr>
          <w:b/>
        </w:rPr>
        <w:t>p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5"/>
        </w:rPr>
        <w:t xml:space="preserve"> </w:t>
      </w:r>
      <w:r>
        <w:rPr>
          <w:b/>
          <w:spacing w:val="1"/>
        </w:rPr>
        <w:t>d</w:t>
      </w:r>
      <w:r>
        <w:rPr>
          <w:b/>
        </w:rPr>
        <w:t>ai</w:t>
      </w:r>
      <w:r>
        <w:rPr>
          <w:b/>
          <w:spacing w:val="-3"/>
        </w:rPr>
        <w:t>l</w:t>
      </w:r>
      <w:r>
        <w:rPr>
          <w:b/>
        </w:rPr>
        <w:t>y</w:t>
      </w:r>
      <w:r>
        <w:rPr>
          <w:b/>
          <w:spacing w:val="9"/>
        </w:rPr>
        <w:t xml:space="preserve"> </w:t>
      </w:r>
      <w:r>
        <w:rPr>
          <w:b/>
          <w:spacing w:val="-5"/>
        </w:rPr>
        <w:t>r</w:t>
      </w:r>
      <w:r>
        <w:rPr>
          <w:b/>
          <w:spacing w:val="-1"/>
        </w:rPr>
        <w:t>ec</w:t>
      </w:r>
      <w:r>
        <w:rPr>
          <w:b/>
          <w:spacing w:val="4"/>
        </w:rPr>
        <w:t>o</w:t>
      </w:r>
      <w:r>
        <w:rPr>
          <w:b/>
          <w:spacing w:val="-5"/>
        </w:rPr>
        <w:t>r</w:t>
      </w:r>
      <w:r>
        <w:rPr>
          <w:b/>
          <w:spacing w:val="7"/>
        </w:rPr>
        <w:t>d</w:t>
      </w:r>
      <w:r>
        <w:rPr>
          <w:b/>
        </w:rPr>
        <w:t>,</w:t>
      </w:r>
      <w:r>
        <w:rPr>
          <w:b/>
          <w:spacing w:val="3"/>
        </w:rPr>
        <w:t xml:space="preserve"> </w:t>
      </w:r>
      <w:r>
        <w:rPr>
          <w:b/>
          <w:spacing w:val="1"/>
        </w:rPr>
        <w:t>bu</w:t>
      </w:r>
      <w:r>
        <w:rPr>
          <w:b/>
        </w:rPr>
        <w:t>t all a</w:t>
      </w:r>
      <w:r>
        <w:rPr>
          <w:b/>
          <w:spacing w:val="1"/>
        </w:rPr>
        <w:t>b</w:t>
      </w:r>
      <w:r>
        <w:rPr>
          <w:b/>
          <w:spacing w:val="-2"/>
        </w:rPr>
        <w:t>s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  <w:spacing w:val="-1"/>
        </w:rPr>
        <w:t>c</w:t>
      </w:r>
      <w:r>
        <w:rPr>
          <w:b/>
          <w:spacing w:val="3"/>
        </w:rPr>
        <w:t>e</w:t>
      </w:r>
      <w:r>
        <w:rPr>
          <w:b/>
        </w:rPr>
        <w:t>s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4"/>
        </w:rPr>
        <w:t xml:space="preserve"> </w:t>
      </w:r>
      <w:r>
        <w:rPr>
          <w:b/>
          <w:spacing w:val="-2"/>
        </w:rPr>
        <w:t>s</w:t>
      </w:r>
      <w:r>
        <w:rPr>
          <w:b/>
          <w:spacing w:val="1"/>
        </w:rPr>
        <w:t>u</w:t>
      </w:r>
      <w:r>
        <w:rPr>
          <w:b/>
          <w:spacing w:val="-1"/>
        </w:rPr>
        <w:t>c</w:t>
      </w:r>
      <w:r>
        <w:rPr>
          <w:b/>
        </w:rPr>
        <w:t>h</w:t>
      </w:r>
      <w:r>
        <w:rPr>
          <w:b/>
          <w:spacing w:val="3"/>
        </w:rPr>
        <w:t xml:space="preserve"> e</w:t>
      </w:r>
      <w:r>
        <w:rPr>
          <w:b/>
          <w:spacing w:val="-3"/>
        </w:rPr>
        <w:t>m</w:t>
      </w:r>
      <w:r>
        <w:rPr>
          <w:b/>
          <w:spacing w:val="1"/>
        </w:rPr>
        <w:t>p</w:t>
      </w:r>
      <w:r>
        <w:rPr>
          <w:b/>
          <w:spacing w:val="-4"/>
        </w:rPr>
        <w:t>l</w:t>
      </w:r>
      <w:r>
        <w:rPr>
          <w:b/>
        </w:rPr>
        <w:t>oy</w:t>
      </w:r>
      <w:r>
        <w:rPr>
          <w:b/>
          <w:spacing w:val="3"/>
        </w:rPr>
        <w:t>e</w:t>
      </w:r>
      <w:r>
        <w:rPr>
          <w:b/>
          <w:spacing w:val="-1"/>
        </w:rPr>
        <w:t>e</w:t>
      </w:r>
      <w:r>
        <w:rPr>
          <w:b/>
        </w:rPr>
        <w:t>s</w:t>
      </w:r>
      <w:r>
        <w:rPr>
          <w:b/>
          <w:spacing w:val="5"/>
        </w:rPr>
        <w:t xml:space="preserve"> </w:t>
      </w:r>
      <w:r>
        <w:rPr>
          <w:b/>
          <w:spacing w:val="-3"/>
        </w:rPr>
        <w:t>m</w:t>
      </w:r>
      <w:r>
        <w:rPr>
          <w:b/>
          <w:spacing w:val="1"/>
        </w:rPr>
        <w:t>u</w:t>
      </w:r>
      <w:r>
        <w:rPr>
          <w:b/>
          <w:spacing w:val="-2"/>
        </w:rPr>
        <w:t>s</w:t>
      </w:r>
      <w:r>
        <w:rPr>
          <w:b/>
        </w:rPr>
        <w:t>t</w:t>
      </w:r>
      <w:r>
        <w:rPr>
          <w:b/>
          <w:spacing w:val="4"/>
        </w:rPr>
        <w:t xml:space="preserve"> </w:t>
      </w:r>
      <w:r>
        <w:rPr>
          <w:b/>
          <w:spacing w:val="1"/>
        </w:rPr>
        <w:t>b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  <w:spacing w:val="-1"/>
        </w:rPr>
        <w:t>c</w:t>
      </w:r>
      <w:r>
        <w:rPr>
          <w:b/>
          <w:spacing w:val="-4"/>
        </w:rPr>
        <w:t>l</w:t>
      </w:r>
      <w:r>
        <w:rPr>
          <w:b/>
          <w:spacing w:val="1"/>
        </w:rPr>
        <w:t>ud</w:t>
      </w:r>
      <w:r>
        <w:rPr>
          <w:b/>
          <w:spacing w:val="3"/>
        </w:rPr>
        <w:t>e</w:t>
      </w:r>
      <w:r>
        <w:rPr>
          <w:b/>
        </w:rPr>
        <w:t>d</w:t>
      </w:r>
      <w:r>
        <w:rPr>
          <w:b/>
          <w:spacing w:val="3"/>
        </w:rPr>
        <w:t xml:space="preserve"> </w:t>
      </w:r>
      <w:r>
        <w:rPr>
          <w:b/>
        </w:rPr>
        <w:t>in</w:t>
      </w:r>
      <w:r>
        <w:rPr>
          <w:b/>
          <w:spacing w:val="4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 xml:space="preserve">e </w:t>
      </w:r>
      <w:r>
        <w:rPr>
          <w:b/>
          <w:spacing w:val="-3"/>
        </w:rPr>
        <w:t>m</w:t>
      </w:r>
      <w:r>
        <w:rPr>
          <w:b/>
        </w:rPr>
        <w:t>o</w:t>
      </w:r>
      <w:r>
        <w:rPr>
          <w:b/>
          <w:spacing w:val="1"/>
        </w:rPr>
        <w:t>nth</w:t>
      </w:r>
      <w:r>
        <w:rPr>
          <w:b/>
          <w:spacing w:val="-4"/>
        </w:rPr>
        <w:t>l</w:t>
      </w:r>
      <w:r>
        <w:rPr>
          <w:b/>
        </w:rPr>
        <w:t>y</w:t>
      </w:r>
      <w:r>
        <w:rPr>
          <w:b/>
          <w:spacing w:val="7"/>
        </w:rPr>
        <w:t xml:space="preserve"> 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p</w:t>
      </w:r>
      <w:r>
        <w:rPr>
          <w:b/>
          <w:spacing w:val="4"/>
        </w:rPr>
        <w:t>o</w:t>
      </w:r>
      <w:r>
        <w:rPr>
          <w:b/>
          <w:spacing w:val="-5"/>
        </w:rPr>
        <w:t>r</w:t>
      </w:r>
      <w:r>
        <w:rPr>
          <w:b/>
        </w:rPr>
        <w:t>t</w:t>
      </w:r>
      <w:r>
        <w:rPr>
          <w:b/>
          <w:spacing w:val="4"/>
        </w:rPr>
        <w:t xml:space="preserve"> </w:t>
      </w:r>
      <w:r>
        <w:rPr>
          <w:b/>
        </w:rPr>
        <w:t xml:space="preserve">of </w:t>
      </w:r>
      <w:r>
        <w:rPr>
          <w:b/>
          <w:spacing w:val="-1"/>
        </w:rPr>
        <w:t>c</w:t>
      </w:r>
      <w:r>
        <w:rPr>
          <w:b/>
          <w:spacing w:val="1"/>
        </w:rPr>
        <w:t>h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</w:rPr>
        <w:t>g</w:t>
      </w:r>
      <w:r>
        <w:rPr>
          <w:b/>
          <w:spacing w:val="-1"/>
        </w:rPr>
        <w:t>e</w:t>
      </w:r>
      <w:r>
        <w:rPr>
          <w:b/>
        </w:rPr>
        <w:t>s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</w:rPr>
        <w:t>d</w:t>
      </w:r>
      <w:r>
        <w:rPr>
          <w:b/>
          <w:spacing w:val="3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b</w:t>
      </w:r>
      <w:r>
        <w:rPr>
          <w:b/>
          <w:spacing w:val="-2"/>
        </w:rPr>
        <w:t>s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  <w:spacing w:val="-1"/>
        </w:rPr>
        <w:t>ce</w:t>
      </w:r>
      <w:r>
        <w:rPr>
          <w:b/>
          <w:spacing w:val="-2"/>
        </w:rPr>
        <w:t>s</w:t>
      </w:r>
      <w:r>
        <w:rPr>
          <w:b/>
        </w:rPr>
        <w:t xml:space="preserve">. </w:t>
      </w:r>
      <w:r>
        <w:rPr>
          <w:b/>
          <w:spacing w:val="14"/>
        </w:rPr>
        <w:t xml:space="preserve"> </w:t>
      </w:r>
      <w:r>
        <w:rPr>
          <w:b/>
          <w:spacing w:val="-2"/>
        </w:rPr>
        <w:t>F</w:t>
      </w:r>
      <w:r>
        <w:rPr>
          <w:b/>
        </w:rPr>
        <w:t>a</w:t>
      </w:r>
      <w:r>
        <w:rPr>
          <w:b/>
          <w:spacing w:val="-4"/>
        </w:rPr>
        <w:t>l</w:t>
      </w:r>
      <w:r>
        <w:rPr>
          <w:b/>
          <w:spacing w:val="-2"/>
        </w:rPr>
        <w:t>s</w:t>
      </w:r>
      <w:r>
        <w:rPr>
          <w:b/>
          <w:spacing w:val="4"/>
        </w:rPr>
        <w:t>i</w:t>
      </w:r>
      <w:r>
        <w:rPr>
          <w:b/>
          <w:spacing w:val="-3"/>
        </w:rPr>
        <w:t>f</w:t>
      </w:r>
      <w:r>
        <w:rPr>
          <w:b/>
        </w:rPr>
        <w:t>ica</w:t>
      </w:r>
      <w:r>
        <w:rPr>
          <w:b/>
          <w:spacing w:val="1"/>
        </w:rPr>
        <w:t>t</w:t>
      </w:r>
      <w:r>
        <w:rPr>
          <w:b/>
        </w:rPr>
        <w:t>ion of</w:t>
      </w:r>
      <w:r>
        <w:rPr>
          <w:b/>
          <w:spacing w:val="2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i</w:t>
      </w:r>
      <w:r>
        <w:rPr>
          <w:b/>
          <w:spacing w:val="-2"/>
        </w:rPr>
        <w:t>m</w:t>
      </w:r>
      <w:r>
        <w:rPr>
          <w:b/>
        </w:rPr>
        <w:t>e</w:t>
      </w:r>
      <w:r>
        <w:rPr>
          <w:b/>
          <w:spacing w:val="8"/>
        </w:rPr>
        <w:t xml:space="preserve"> </w:t>
      </w:r>
      <w:r>
        <w:rPr>
          <w:b/>
          <w:spacing w:val="-5"/>
        </w:rPr>
        <w:t>r</w:t>
      </w:r>
      <w:r>
        <w:rPr>
          <w:b/>
          <w:spacing w:val="3"/>
        </w:rPr>
        <w:t>e</w:t>
      </w:r>
      <w:r>
        <w:rPr>
          <w:b/>
          <w:spacing w:val="-1"/>
        </w:rPr>
        <w:t>c</w:t>
      </w:r>
      <w:r>
        <w:rPr>
          <w:b/>
          <w:spacing w:val="4"/>
        </w:rPr>
        <w:t>o</w:t>
      </w:r>
      <w:r>
        <w:rPr>
          <w:b/>
          <w:spacing w:val="-5"/>
        </w:rPr>
        <w:t>r</w:t>
      </w:r>
      <w:r>
        <w:rPr>
          <w:b/>
          <w:spacing w:val="1"/>
        </w:rPr>
        <w:t>d</w:t>
      </w:r>
      <w:r>
        <w:rPr>
          <w:b/>
        </w:rPr>
        <w:t>s</w:t>
      </w:r>
      <w:r>
        <w:rPr>
          <w:b/>
          <w:spacing w:val="3"/>
        </w:rPr>
        <w:t xml:space="preserve"> </w:t>
      </w:r>
      <w:r>
        <w:rPr>
          <w:b/>
        </w:rPr>
        <w:t>w</w:t>
      </w:r>
      <w:r>
        <w:rPr>
          <w:b/>
          <w:spacing w:val="4"/>
        </w:rPr>
        <w:t>i</w:t>
      </w:r>
      <w:r>
        <w:rPr>
          <w:b/>
        </w:rPr>
        <w:t>ll</w:t>
      </w:r>
      <w:r>
        <w:rPr>
          <w:b/>
          <w:spacing w:val="6"/>
        </w:rPr>
        <w:t xml:space="preserve"> 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nd</w:t>
      </w:r>
      <w:r>
        <w:rPr>
          <w:b/>
          <w:spacing w:val="3"/>
        </w:rPr>
        <w:t>e</w:t>
      </w:r>
      <w:r>
        <w:rPr>
          <w:b/>
        </w:rPr>
        <w:t xml:space="preserve">r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o</w:t>
      </w:r>
      <w:r>
        <w:rPr>
          <w:b/>
          <w:spacing w:val="-3"/>
        </w:rPr>
        <w:t>ff</w:t>
      </w:r>
      <w:r>
        <w:rPr>
          <w:b/>
          <w:spacing w:val="-1"/>
        </w:rPr>
        <w:t>e</w:t>
      </w:r>
      <w:r>
        <w:rPr>
          <w:b/>
          <w:spacing w:val="1"/>
        </w:rPr>
        <w:t>nd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</w:rPr>
        <w:t>g</w:t>
      </w:r>
      <w:r>
        <w:rPr>
          <w:b/>
          <w:spacing w:val="5"/>
        </w:rPr>
        <w:t xml:space="preserve"> </w:t>
      </w:r>
      <w:r>
        <w:rPr>
          <w:b/>
        </w:rPr>
        <w:t>o</w:t>
      </w:r>
      <w:r>
        <w:rPr>
          <w:b/>
          <w:spacing w:val="1"/>
        </w:rPr>
        <w:t>f</w:t>
      </w:r>
      <w:r>
        <w:rPr>
          <w:b/>
          <w:spacing w:val="-3"/>
        </w:rPr>
        <w:t>f</w:t>
      </w:r>
      <w:r>
        <w:rPr>
          <w:b/>
          <w:spacing w:val="4"/>
        </w:rPr>
        <w:t>i</w:t>
      </w:r>
      <w:r>
        <w:rPr>
          <w:b/>
          <w:spacing w:val="-1"/>
        </w:rPr>
        <w:t>c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</w:rPr>
        <w:t>s</w:t>
      </w:r>
      <w:r>
        <w:rPr>
          <w:b/>
          <w:spacing w:val="3"/>
        </w:rPr>
        <w:t xml:space="preserve"> </w:t>
      </w:r>
      <w:r>
        <w:rPr>
          <w:b/>
          <w:spacing w:val="4"/>
        </w:rPr>
        <w:t>o</w:t>
      </w:r>
      <w:r>
        <w:rPr>
          <w:b/>
        </w:rPr>
        <w:t xml:space="preserve">r </w:t>
      </w:r>
      <w:r>
        <w:rPr>
          <w:b/>
          <w:spacing w:val="-1"/>
        </w:rPr>
        <w:t>e</w:t>
      </w:r>
      <w:r>
        <w:rPr>
          <w:b/>
          <w:spacing w:val="-3"/>
        </w:rPr>
        <w:t>m</w:t>
      </w:r>
      <w:r>
        <w:rPr>
          <w:b/>
          <w:spacing w:val="5"/>
        </w:rPr>
        <w:t>p</w:t>
      </w:r>
      <w:r>
        <w:rPr>
          <w:b/>
          <w:spacing w:val="-4"/>
        </w:rPr>
        <w:t>l</w:t>
      </w:r>
      <w:r>
        <w:rPr>
          <w:b/>
        </w:rPr>
        <w:t>oy</w:t>
      </w:r>
      <w:r>
        <w:rPr>
          <w:b/>
          <w:spacing w:val="-1"/>
        </w:rPr>
        <w:t>e</w:t>
      </w:r>
      <w:r>
        <w:rPr>
          <w:b/>
        </w:rPr>
        <w:t>e</w:t>
      </w:r>
      <w:r>
        <w:rPr>
          <w:b/>
          <w:spacing w:val="6"/>
        </w:rPr>
        <w:t xml:space="preserve"> </w:t>
      </w:r>
      <w:r>
        <w:rPr>
          <w:b/>
          <w:spacing w:val="-4"/>
        </w:rPr>
        <w:t>l</w:t>
      </w:r>
      <w:r>
        <w:rPr>
          <w:b/>
        </w:rPr>
        <w:t>ia</w:t>
      </w:r>
      <w:r>
        <w:rPr>
          <w:b/>
          <w:spacing w:val="5"/>
        </w:rPr>
        <w:t>b</w:t>
      </w:r>
      <w:r>
        <w:rPr>
          <w:b/>
          <w:spacing w:val="-4"/>
        </w:rPr>
        <w:t>l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7"/>
        </w:rPr>
        <w:t xml:space="preserve"> </w:t>
      </w:r>
      <w:r>
        <w:rPr>
          <w:b/>
          <w:spacing w:val="-2"/>
        </w:rPr>
        <w:t>s</w:t>
      </w:r>
      <w:r>
        <w:rPr>
          <w:b/>
          <w:spacing w:val="1"/>
        </w:rPr>
        <w:t>um</w:t>
      </w:r>
      <w:r>
        <w:rPr>
          <w:b/>
          <w:spacing w:val="-3"/>
        </w:rPr>
        <w:t>m</w:t>
      </w:r>
      <w:r>
        <w:rPr>
          <w:b/>
          <w:spacing w:val="4"/>
        </w:rPr>
        <w:t>a</w:t>
      </w:r>
      <w:r>
        <w:rPr>
          <w:b/>
          <w:spacing w:val="-5"/>
        </w:rPr>
        <w:t>r</w:t>
      </w:r>
      <w:r>
        <w:rPr>
          <w:b/>
        </w:rPr>
        <w:t>y</w:t>
      </w:r>
      <w:r>
        <w:rPr>
          <w:b/>
          <w:spacing w:val="11"/>
        </w:rPr>
        <w:t xml:space="preserve"> </w:t>
      </w:r>
      <w:r>
        <w:rPr>
          <w:b/>
          <w:spacing w:val="-5"/>
        </w:rPr>
        <w:t>r</w:t>
      </w:r>
      <w:r>
        <w:rPr>
          <w:b/>
          <w:spacing w:val="3"/>
        </w:rPr>
        <w:t>e</w:t>
      </w:r>
      <w:r>
        <w:rPr>
          <w:b/>
          <w:spacing w:val="-3"/>
        </w:rPr>
        <w:t>m</w:t>
      </w:r>
      <w:r>
        <w:rPr>
          <w:b/>
        </w:rPr>
        <w:t>ov</w:t>
      </w:r>
      <w:r>
        <w:rPr>
          <w:b/>
          <w:spacing w:val="4"/>
        </w:rPr>
        <w:t>a</w:t>
      </w:r>
      <w:r>
        <w:rPr>
          <w:b/>
        </w:rPr>
        <w:t>l</w:t>
      </w:r>
      <w:r>
        <w:rPr>
          <w:b/>
          <w:spacing w:val="3"/>
        </w:rPr>
        <w:t xml:space="preserve"> </w:t>
      </w:r>
      <w:r>
        <w:rPr>
          <w:b/>
          <w:spacing w:val="1"/>
        </w:rPr>
        <w:t>f</w:t>
      </w:r>
      <w:r>
        <w:rPr>
          <w:b/>
          <w:spacing w:val="-5"/>
        </w:rPr>
        <w:t>r</w:t>
      </w:r>
      <w:r>
        <w:rPr>
          <w:b/>
          <w:spacing w:val="4"/>
        </w:rPr>
        <w:t>o</w:t>
      </w:r>
      <w:r>
        <w:rPr>
          <w:b/>
        </w:rPr>
        <w:t xml:space="preserve">m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6"/>
        </w:rPr>
        <w:t xml:space="preserve"> </w:t>
      </w:r>
      <w:r>
        <w:rPr>
          <w:b/>
          <w:spacing w:val="-2"/>
        </w:rPr>
        <w:t>s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</w:rPr>
        <w:t>vice a</w:t>
      </w:r>
      <w:r>
        <w:rPr>
          <w:b/>
          <w:spacing w:val="1"/>
        </w:rPr>
        <w:t>n</w:t>
      </w:r>
      <w:r>
        <w:rPr>
          <w:b/>
        </w:rPr>
        <w:t>d</w:t>
      </w:r>
      <w:r>
        <w:rPr>
          <w:b/>
          <w:spacing w:val="2"/>
        </w:rPr>
        <w:t xml:space="preserve"> </w:t>
      </w:r>
      <w:r>
        <w:rPr>
          <w:b/>
          <w:spacing w:val="-1"/>
        </w:rPr>
        <w:t>c</w:t>
      </w:r>
      <w:r>
        <w:rPr>
          <w:b/>
          <w:spacing w:val="-5"/>
        </w:rPr>
        <w:t>r</w:t>
      </w:r>
      <w:r>
        <w:rPr>
          <w:b/>
        </w:rPr>
        <w:t>i</w:t>
      </w:r>
      <w:r>
        <w:rPr>
          <w:b/>
          <w:spacing w:val="-2"/>
        </w:rPr>
        <w:t>m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  <w:spacing w:val="4"/>
        </w:rPr>
        <w:t>a</w:t>
      </w:r>
      <w:r>
        <w:rPr>
          <w:b/>
        </w:rPr>
        <w:t>l</w:t>
      </w:r>
      <w:r>
        <w:rPr>
          <w:b/>
          <w:spacing w:val="-2"/>
        </w:rPr>
        <w:t xml:space="preserve"> </w:t>
      </w:r>
      <w:r>
        <w:rPr>
          <w:b/>
          <w:spacing w:val="1"/>
        </w:rPr>
        <w:t>p</w:t>
      </w:r>
      <w:r>
        <w:rPr>
          <w:b/>
          <w:spacing w:val="-5"/>
        </w:rPr>
        <w:t>r</w:t>
      </w:r>
      <w:r>
        <w:rPr>
          <w:b/>
          <w:spacing w:val="4"/>
        </w:rPr>
        <w:t>o</w:t>
      </w:r>
      <w:r>
        <w:rPr>
          <w:b/>
          <w:spacing w:val="-2"/>
        </w:rPr>
        <w:t>s</w:t>
      </w:r>
      <w:r>
        <w:rPr>
          <w:b/>
          <w:spacing w:val="-1"/>
        </w:rPr>
        <w:t>ec</w:t>
      </w:r>
      <w:r>
        <w:rPr>
          <w:b/>
          <w:spacing w:val="1"/>
        </w:rPr>
        <w:t>ut</w:t>
      </w:r>
      <w:r>
        <w:rPr>
          <w:b/>
        </w:rPr>
        <w:t>io</w:t>
      </w:r>
      <w:r>
        <w:rPr>
          <w:b/>
          <w:spacing w:val="1"/>
        </w:rPr>
        <w:t>n</w:t>
      </w:r>
      <w:r>
        <w:rPr>
          <w:b/>
        </w:rPr>
        <w:t>.</w:t>
      </w:r>
    </w:p>
    <w:p w14:paraId="560F59D7" w14:textId="77777777" w:rsidR="005C7FFA" w:rsidRDefault="005C7FFA" w:rsidP="007E1C8F">
      <w:pPr>
        <w:spacing w:before="31"/>
        <w:ind w:right="84" w:firstLine="361"/>
        <w:jc w:val="both"/>
        <w:rPr>
          <w:sz w:val="22"/>
          <w:szCs w:val="22"/>
        </w:rPr>
      </w:pPr>
      <w:r>
        <w:br w:type="column"/>
      </w:r>
      <w:r>
        <w:rPr>
          <w:b/>
          <w:spacing w:val="1"/>
          <w:sz w:val="22"/>
          <w:szCs w:val="22"/>
        </w:rPr>
        <w:t>C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v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l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>er</w:t>
      </w:r>
      <w:r>
        <w:rPr>
          <w:b/>
          <w:spacing w:val="2"/>
          <w:sz w:val="22"/>
          <w:szCs w:val="22"/>
        </w:rPr>
        <w:t>v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c</w:t>
      </w:r>
      <w:r>
        <w:rPr>
          <w:b/>
          <w:sz w:val="22"/>
          <w:szCs w:val="22"/>
        </w:rPr>
        <w:t xml:space="preserve">e </w:t>
      </w:r>
      <w:r>
        <w:rPr>
          <w:b/>
          <w:spacing w:val="5"/>
          <w:sz w:val="22"/>
          <w:szCs w:val="22"/>
        </w:rPr>
        <w:t>F</w:t>
      </w:r>
      <w:r>
        <w:rPr>
          <w:b/>
          <w:spacing w:val="2"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N</w:t>
      </w:r>
      <w:r>
        <w:rPr>
          <w:b/>
          <w:spacing w:val="2"/>
          <w:sz w:val="22"/>
          <w:szCs w:val="22"/>
        </w:rPr>
        <w:t>o</w:t>
      </w:r>
      <w:r>
        <w:rPr>
          <w:b/>
          <w:sz w:val="22"/>
          <w:szCs w:val="22"/>
        </w:rPr>
        <w:t>.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4</w:t>
      </w:r>
      <w:r>
        <w:rPr>
          <w:b/>
          <w:spacing w:val="2"/>
          <w:sz w:val="22"/>
          <w:szCs w:val="22"/>
        </w:rPr>
        <w:t>8</w:t>
      </w:r>
      <w:r>
        <w:rPr>
          <w:b/>
          <w:sz w:val="22"/>
          <w:szCs w:val="22"/>
        </w:rPr>
        <w:t>,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a</w:t>
      </w:r>
      <w:r>
        <w:rPr>
          <w:b/>
          <w:spacing w:val="2"/>
          <w:sz w:val="22"/>
          <w:szCs w:val="22"/>
        </w:rPr>
        <w:t>f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 xml:space="preserve">r </w:t>
      </w:r>
      <w:r>
        <w:rPr>
          <w:b/>
          <w:spacing w:val="-2"/>
          <w:sz w:val="22"/>
          <w:szCs w:val="22"/>
        </w:rPr>
        <w:t>c</w:t>
      </w:r>
      <w:r>
        <w:rPr>
          <w:b/>
          <w:spacing w:val="2"/>
          <w:sz w:val="22"/>
          <w:szCs w:val="22"/>
        </w:rPr>
        <w:t>o</w:t>
      </w:r>
      <w:r>
        <w:rPr>
          <w:b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>p</w:t>
      </w:r>
      <w:r>
        <w:rPr>
          <w:b/>
          <w:spacing w:val="-1"/>
          <w:sz w:val="22"/>
          <w:szCs w:val="22"/>
        </w:rPr>
        <w:t>l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3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on</w:t>
      </w:r>
      <w:r>
        <w:rPr>
          <w:b/>
          <w:sz w:val="22"/>
          <w:szCs w:val="22"/>
        </w:rPr>
        <w:t xml:space="preserve">, </w:t>
      </w:r>
      <w:r>
        <w:rPr>
          <w:b/>
          <w:spacing w:val="2"/>
          <w:sz w:val="22"/>
          <w:szCs w:val="22"/>
        </w:rPr>
        <w:t>Sh</w:t>
      </w:r>
      <w:r>
        <w:rPr>
          <w:b/>
          <w:spacing w:val="-2"/>
          <w:sz w:val="22"/>
          <w:szCs w:val="22"/>
        </w:rPr>
        <w:t>o</w:t>
      </w:r>
      <w:r>
        <w:rPr>
          <w:b/>
          <w:spacing w:val="2"/>
          <w:sz w:val="22"/>
          <w:szCs w:val="22"/>
        </w:rPr>
        <w:t>u</w:t>
      </w:r>
      <w:r>
        <w:rPr>
          <w:b/>
          <w:spacing w:val="-1"/>
          <w:sz w:val="22"/>
          <w:szCs w:val="22"/>
        </w:rPr>
        <w:t>l</w:t>
      </w:r>
      <w:r>
        <w:rPr>
          <w:b/>
          <w:sz w:val="22"/>
          <w:szCs w:val="22"/>
        </w:rPr>
        <w:t>d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b</w:t>
      </w:r>
      <w:r>
        <w:rPr>
          <w:b/>
          <w:sz w:val="22"/>
          <w:szCs w:val="22"/>
        </w:rPr>
        <w:t>e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f</w:t>
      </w:r>
      <w:r>
        <w:rPr>
          <w:b/>
          <w:spacing w:val="-1"/>
          <w:sz w:val="22"/>
          <w:szCs w:val="22"/>
        </w:rPr>
        <w:t>il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>d</w:t>
      </w:r>
      <w:r>
        <w:rPr>
          <w:b/>
          <w:spacing w:val="7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n</w:t>
      </w:r>
      <w:r>
        <w:rPr>
          <w:b/>
          <w:spacing w:val="7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2"/>
          <w:sz w:val="22"/>
          <w:szCs w:val="22"/>
        </w:rPr>
        <w:t>h</w:t>
      </w:r>
      <w:r>
        <w:rPr>
          <w:b/>
          <w:sz w:val="22"/>
          <w:szCs w:val="22"/>
        </w:rPr>
        <w:t>e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rec</w:t>
      </w:r>
      <w:r>
        <w:rPr>
          <w:b/>
          <w:spacing w:val="2"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2"/>
          <w:sz w:val="22"/>
          <w:szCs w:val="22"/>
        </w:rPr>
        <w:t>d</w:t>
      </w:r>
      <w:r>
        <w:rPr>
          <w:b/>
          <w:sz w:val="22"/>
          <w:szCs w:val="22"/>
        </w:rPr>
        <w:t>s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o</w:t>
      </w:r>
      <w:r>
        <w:rPr>
          <w:b/>
          <w:sz w:val="22"/>
          <w:szCs w:val="22"/>
        </w:rPr>
        <w:t>f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2"/>
          <w:sz w:val="22"/>
          <w:szCs w:val="22"/>
        </w:rPr>
        <w:t>h</w:t>
      </w:r>
      <w:r>
        <w:rPr>
          <w:b/>
          <w:sz w:val="22"/>
          <w:szCs w:val="22"/>
        </w:rPr>
        <w:t xml:space="preserve">e </w:t>
      </w:r>
      <w:r>
        <w:rPr>
          <w:b/>
          <w:spacing w:val="5"/>
          <w:sz w:val="22"/>
          <w:szCs w:val="22"/>
        </w:rPr>
        <w:t>B</w:t>
      </w:r>
      <w:r>
        <w:rPr>
          <w:b/>
          <w:spacing w:val="2"/>
          <w:sz w:val="22"/>
          <w:szCs w:val="22"/>
        </w:rPr>
        <w:t>u</w:t>
      </w:r>
      <w:r>
        <w:rPr>
          <w:b/>
          <w:spacing w:val="-6"/>
          <w:sz w:val="22"/>
          <w:szCs w:val="22"/>
        </w:rPr>
        <w:t>r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2"/>
          <w:sz w:val="22"/>
          <w:szCs w:val="22"/>
        </w:rPr>
        <w:t>a</w:t>
      </w:r>
      <w:r>
        <w:rPr>
          <w:b/>
          <w:sz w:val="22"/>
          <w:szCs w:val="22"/>
        </w:rPr>
        <w:t>u</w:t>
      </w:r>
      <w:r>
        <w:rPr>
          <w:b/>
          <w:spacing w:val="7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o</w:t>
      </w:r>
      <w:r>
        <w:rPr>
          <w:b/>
          <w:sz w:val="22"/>
          <w:szCs w:val="22"/>
        </w:rPr>
        <w:t xml:space="preserve">r </w:t>
      </w:r>
      <w:r>
        <w:rPr>
          <w:b/>
          <w:spacing w:val="1"/>
          <w:sz w:val="22"/>
          <w:szCs w:val="22"/>
        </w:rPr>
        <w:t>O</w:t>
      </w:r>
      <w:r>
        <w:rPr>
          <w:b/>
          <w:spacing w:val="-1"/>
          <w:sz w:val="22"/>
          <w:szCs w:val="22"/>
        </w:rPr>
        <w:t>f</w:t>
      </w:r>
      <w:r>
        <w:rPr>
          <w:b/>
          <w:spacing w:val="2"/>
          <w:sz w:val="22"/>
          <w:szCs w:val="22"/>
        </w:rPr>
        <w:t>f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c</w:t>
      </w:r>
      <w:r>
        <w:rPr>
          <w:b/>
          <w:sz w:val="22"/>
          <w:szCs w:val="22"/>
        </w:rPr>
        <w:t>e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pacing w:val="-7"/>
          <w:sz w:val="22"/>
          <w:szCs w:val="22"/>
        </w:rPr>
        <w:t>w</w:t>
      </w:r>
      <w:r>
        <w:rPr>
          <w:b/>
          <w:spacing w:val="2"/>
          <w:sz w:val="22"/>
          <w:szCs w:val="22"/>
        </w:rPr>
        <w:t>h</w:t>
      </w:r>
      <w:r>
        <w:rPr>
          <w:b/>
          <w:spacing w:val="3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c</w:t>
      </w:r>
      <w:r>
        <w:rPr>
          <w:b/>
          <w:sz w:val="22"/>
          <w:szCs w:val="22"/>
        </w:rPr>
        <w:t>h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s</w:t>
      </w:r>
      <w:r>
        <w:rPr>
          <w:b/>
          <w:spacing w:val="2"/>
          <w:sz w:val="22"/>
          <w:szCs w:val="22"/>
        </w:rPr>
        <w:t>ub</w:t>
      </w:r>
      <w:r>
        <w:rPr>
          <w:b/>
          <w:sz w:val="22"/>
          <w:szCs w:val="22"/>
        </w:rPr>
        <w:t>m</w:t>
      </w:r>
      <w:r>
        <w:rPr>
          <w:b/>
          <w:spacing w:val="-1"/>
          <w:sz w:val="22"/>
          <w:szCs w:val="22"/>
        </w:rPr>
        <w:t>it</w:t>
      </w:r>
      <w:r>
        <w:rPr>
          <w:b/>
          <w:sz w:val="22"/>
          <w:szCs w:val="22"/>
        </w:rPr>
        <w:t xml:space="preserve">s 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2"/>
          <w:sz w:val="22"/>
          <w:szCs w:val="22"/>
        </w:rPr>
        <w:t>h</w:t>
      </w:r>
      <w:r>
        <w:rPr>
          <w:b/>
          <w:sz w:val="22"/>
          <w:szCs w:val="22"/>
        </w:rPr>
        <w:t>e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>on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2"/>
          <w:sz w:val="22"/>
          <w:szCs w:val="22"/>
        </w:rPr>
        <w:t>h</w:t>
      </w:r>
      <w:r>
        <w:rPr>
          <w:b/>
          <w:spacing w:val="-1"/>
          <w:sz w:val="22"/>
          <w:szCs w:val="22"/>
        </w:rPr>
        <w:t>l</w:t>
      </w:r>
      <w:r>
        <w:rPr>
          <w:b/>
          <w:sz w:val="22"/>
          <w:szCs w:val="22"/>
        </w:rPr>
        <w:t>y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re</w:t>
      </w:r>
      <w:r>
        <w:rPr>
          <w:b/>
          <w:spacing w:val="2"/>
          <w:sz w:val="22"/>
          <w:szCs w:val="22"/>
        </w:rPr>
        <w:t>po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 xml:space="preserve">t </w:t>
      </w:r>
      <w:r>
        <w:rPr>
          <w:b/>
          <w:spacing w:val="2"/>
          <w:sz w:val="22"/>
          <w:szCs w:val="22"/>
        </w:rPr>
        <w:t>o</w:t>
      </w:r>
      <w:r>
        <w:rPr>
          <w:b/>
          <w:sz w:val="22"/>
          <w:szCs w:val="22"/>
        </w:rPr>
        <w:t>n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C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v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 xml:space="preserve">l </w:t>
      </w:r>
      <w:r>
        <w:rPr>
          <w:b/>
          <w:spacing w:val="2"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>erv</w:t>
      </w:r>
      <w:r>
        <w:rPr>
          <w:b/>
          <w:spacing w:val="3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c</w:t>
      </w:r>
      <w:r>
        <w:rPr>
          <w:b/>
          <w:sz w:val="22"/>
          <w:szCs w:val="22"/>
        </w:rPr>
        <w:t xml:space="preserve">e 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5"/>
          <w:sz w:val="22"/>
          <w:szCs w:val="22"/>
        </w:rPr>
        <w:t>F</w:t>
      </w:r>
      <w:r>
        <w:rPr>
          <w:b/>
          <w:spacing w:val="2"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 xml:space="preserve">m 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N</w:t>
      </w:r>
      <w:r>
        <w:rPr>
          <w:b/>
          <w:spacing w:val="2"/>
          <w:sz w:val="22"/>
          <w:szCs w:val="22"/>
        </w:rPr>
        <w:t>o</w:t>
      </w:r>
      <w:r>
        <w:rPr>
          <w:b/>
          <w:sz w:val="22"/>
          <w:szCs w:val="22"/>
        </w:rPr>
        <w:t xml:space="preserve">. 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3 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 xml:space="preserve">o 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2"/>
          <w:sz w:val="22"/>
          <w:szCs w:val="22"/>
        </w:rPr>
        <w:t>h</w:t>
      </w:r>
      <w:r>
        <w:rPr>
          <w:b/>
          <w:sz w:val="22"/>
          <w:szCs w:val="22"/>
        </w:rPr>
        <w:t xml:space="preserve">e 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5"/>
          <w:sz w:val="22"/>
          <w:szCs w:val="22"/>
        </w:rPr>
        <w:t>B</w:t>
      </w:r>
      <w:r>
        <w:rPr>
          <w:b/>
          <w:spacing w:val="2"/>
          <w:sz w:val="22"/>
          <w:szCs w:val="22"/>
        </w:rPr>
        <w:t>u</w:t>
      </w:r>
      <w:r>
        <w:rPr>
          <w:b/>
          <w:spacing w:val="-2"/>
          <w:sz w:val="22"/>
          <w:szCs w:val="22"/>
        </w:rPr>
        <w:t>re</w:t>
      </w:r>
      <w:r>
        <w:rPr>
          <w:b/>
          <w:spacing w:val="2"/>
          <w:sz w:val="22"/>
          <w:szCs w:val="22"/>
        </w:rPr>
        <w:t>a</w:t>
      </w:r>
      <w:r>
        <w:rPr>
          <w:b/>
          <w:sz w:val="22"/>
          <w:szCs w:val="22"/>
        </w:rPr>
        <w:t xml:space="preserve">u  </w:t>
      </w:r>
      <w:r>
        <w:rPr>
          <w:b/>
          <w:spacing w:val="2"/>
          <w:sz w:val="22"/>
          <w:szCs w:val="22"/>
        </w:rPr>
        <w:t>o</w:t>
      </w:r>
      <w:r>
        <w:rPr>
          <w:b/>
          <w:sz w:val="22"/>
          <w:szCs w:val="22"/>
        </w:rPr>
        <w:t xml:space="preserve">f </w:t>
      </w:r>
      <w:r>
        <w:rPr>
          <w:b/>
          <w:spacing w:val="1"/>
          <w:sz w:val="22"/>
          <w:szCs w:val="22"/>
        </w:rPr>
        <w:t xml:space="preserve"> C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v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 xml:space="preserve">l </w:t>
      </w:r>
      <w:r>
        <w:rPr>
          <w:b/>
          <w:spacing w:val="2"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>erv</w:t>
      </w:r>
      <w:r>
        <w:rPr>
          <w:b/>
          <w:spacing w:val="3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ce</w:t>
      </w:r>
      <w:r>
        <w:rPr>
          <w:b/>
          <w:sz w:val="22"/>
          <w:szCs w:val="22"/>
        </w:rPr>
        <w:t>.</w:t>
      </w:r>
    </w:p>
    <w:p w14:paraId="25F66C6B" w14:textId="77777777" w:rsidR="005C7FFA" w:rsidRDefault="005C7FFA" w:rsidP="007E1C8F">
      <w:pPr>
        <w:spacing w:before="2"/>
        <w:ind w:right="88" w:firstLine="361"/>
        <w:jc w:val="both"/>
      </w:pPr>
      <w:r>
        <w:rPr>
          <w:b/>
          <w:spacing w:val="-2"/>
        </w:rPr>
        <w:t>I</w:t>
      </w:r>
      <w:r>
        <w:rPr>
          <w:b/>
        </w:rPr>
        <w:t>n</w:t>
      </w:r>
      <w:r>
        <w:rPr>
          <w:b/>
          <w:spacing w:val="3"/>
        </w:rPr>
        <w:t xml:space="preserve"> </w:t>
      </w:r>
      <w:r>
        <w:rPr>
          <w:b/>
          <w:spacing w:val="-4"/>
        </w:rPr>
        <w:t>l</w:t>
      </w:r>
      <w:r>
        <w:rPr>
          <w:b/>
        </w:rPr>
        <w:t>ieu</w:t>
      </w:r>
      <w:r>
        <w:rPr>
          <w:b/>
          <w:spacing w:val="3"/>
        </w:rPr>
        <w:t xml:space="preserve"> </w:t>
      </w:r>
      <w:r>
        <w:rPr>
          <w:b/>
          <w:spacing w:val="4"/>
        </w:rPr>
        <w:t>o</w:t>
      </w:r>
      <w:r>
        <w:rPr>
          <w:b/>
        </w:rPr>
        <w:t xml:space="preserve">f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b</w:t>
      </w:r>
      <w:r>
        <w:rPr>
          <w:b/>
        </w:rPr>
        <w:t>ov</w:t>
      </w:r>
      <w:r>
        <w:rPr>
          <w:b/>
          <w:spacing w:val="-1"/>
        </w:rPr>
        <w:t>e</w:t>
      </w:r>
      <w:r>
        <w:rPr>
          <w:b/>
        </w:rPr>
        <w:t>,</w:t>
      </w:r>
      <w:r>
        <w:rPr>
          <w:b/>
          <w:spacing w:val="5"/>
        </w:rPr>
        <w:t xml:space="preserve"> </w:t>
      </w:r>
      <w:r>
        <w:rPr>
          <w:b/>
          <w:spacing w:val="-1"/>
        </w:rPr>
        <w:t>c</w:t>
      </w:r>
      <w:r>
        <w:rPr>
          <w:b/>
        </w:rPr>
        <w:t>o</w:t>
      </w:r>
      <w:r>
        <w:rPr>
          <w:b/>
          <w:spacing w:val="1"/>
        </w:rPr>
        <w:t>u</w:t>
      </w:r>
      <w:r>
        <w:rPr>
          <w:b/>
          <w:spacing w:val="-5"/>
        </w:rPr>
        <w:t>r</w:t>
      </w:r>
      <w:r>
        <w:rPr>
          <w:b/>
        </w:rPr>
        <w:t>t</w:t>
      </w:r>
      <w:r>
        <w:rPr>
          <w:b/>
          <w:spacing w:val="4"/>
        </w:rPr>
        <w:t xml:space="preserve"> </w:t>
      </w:r>
      <w:r>
        <w:rPr>
          <w:b/>
        </w:rPr>
        <w:t>i</w:t>
      </w:r>
      <w:r>
        <w:rPr>
          <w:b/>
          <w:spacing w:val="1"/>
        </w:rPr>
        <w:t>nt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  <w:spacing w:val="5"/>
        </w:rPr>
        <w:t>p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t</w:t>
      </w:r>
      <w:r>
        <w:rPr>
          <w:b/>
          <w:spacing w:val="3"/>
        </w:rPr>
        <w:t>e</w:t>
      </w:r>
      <w:r>
        <w:rPr>
          <w:b/>
          <w:spacing w:val="-1"/>
        </w:rPr>
        <w:t>r</w:t>
      </w:r>
      <w:r>
        <w:rPr>
          <w:b/>
        </w:rPr>
        <w:t>s</w:t>
      </w:r>
      <w:r>
        <w:rPr>
          <w:b/>
          <w:spacing w:val="5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</w:rPr>
        <w:t xml:space="preserve">d </w:t>
      </w:r>
      <w:r>
        <w:rPr>
          <w:b/>
          <w:spacing w:val="-2"/>
        </w:rPr>
        <w:t>s</w:t>
      </w:r>
      <w:r>
        <w:rPr>
          <w:b/>
          <w:spacing w:val="1"/>
        </w:rPr>
        <w:t>t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</w:rPr>
        <w:t>og</w:t>
      </w:r>
      <w:r>
        <w:rPr>
          <w:b/>
          <w:spacing w:val="-5"/>
        </w:rPr>
        <w:t>r</w:t>
      </w:r>
      <w:r>
        <w:rPr>
          <w:b/>
        </w:rPr>
        <w:t>a</w:t>
      </w:r>
      <w:r>
        <w:rPr>
          <w:b/>
          <w:spacing w:val="1"/>
        </w:rPr>
        <w:t>ph</w:t>
      </w:r>
      <w:r>
        <w:rPr>
          <w:b/>
          <w:spacing w:val="3"/>
        </w:rPr>
        <w:t>e</w:t>
      </w:r>
      <w:r>
        <w:rPr>
          <w:b/>
          <w:spacing w:val="-1"/>
        </w:rPr>
        <w:t>r</w:t>
      </w:r>
      <w:r>
        <w:rPr>
          <w:b/>
        </w:rPr>
        <w:t>s</w:t>
      </w:r>
      <w:r>
        <w:rPr>
          <w:b/>
          <w:spacing w:val="1"/>
        </w:rPr>
        <w:t xml:space="preserve"> </w:t>
      </w:r>
      <w:r>
        <w:rPr>
          <w:b/>
        </w:rPr>
        <w:t>who</w:t>
      </w:r>
      <w:r>
        <w:rPr>
          <w:b/>
          <w:spacing w:val="3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>cc</w:t>
      </w:r>
      <w:r>
        <w:rPr>
          <w:b/>
        </w:rPr>
        <w:t>o</w:t>
      </w:r>
      <w:r>
        <w:rPr>
          <w:b/>
          <w:spacing w:val="-3"/>
        </w:rPr>
        <w:t>m</w:t>
      </w:r>
      <w:r>
        <w:rPr>
          <w:b/>
          <w:spacing w:val="1"/>
        </w:rPr>
        <w:t>p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</w:rPr>
        <w:t>y</w:t>
      </w:r>
      <w:r>
        <w:rPr>
          <w:b/>
          <w:spacing w:val="3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1"/>
        </w:rPr>
        <w:t>jud</w:t>
      </w:r>
      <w:r>
        <w:rPr>
          <w:b/>
        </w:rPr>
        <w:t>g</w:t>
      </w:r>
      <w:r>
        <w:rPr>
          <w:b/>
          <w:spacing w:val="-1"/>
        </w:rPr>
        <w:t>e</w:t>
      </w:r>
      <w:r>
        <w:rPr>
          <w:b/>
        </w:rPr>
        <w:t>s</w:t>
      </w:r>
      <w:r>
        <w:rPr>
          <w:b/>
          <w:spacing w:val="1"/>
        </w:rPr>
        <w:t xml:space="preserve"> </w:t>
      </w:r>
      <w:r>
        <w:rPr>
          <w:b/>
        </w:rPr>
        <w:t xml:space="preserve">of </w:t>
      </w:r>
      <w:r>
        <w:rPr>
          <w:b/>
          <w:spacing w:val="1"/>
        </w:rPr>
        <w:t>t</w:t>
      </w:r>
      <w:r>
        <w:rPr>
          <w:b/>
          <w:spacing w:val="-3"/>
        </w:rPr>
        <w:t>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</w:rPr>
        <w:t>Cou</w:t>
      </w:r>
      <w:r>
        <w:rPr>
          <w:b/>
          <w:spacing w:val="-4"/>
        </w:rPr>
        <w:t>r</w:t>
      </w:r>
      <w:r>
        <w:rPr>
          <w:b/>
        </w:rPr>
        <w:t>t of</w:t>
      </w:r>
      <w:r>
        <w:rPr>
          <w:b/>
          <w:spacing w:val="4"/>
        </w:rPr>
        <w:t xml:space="preserve"> </w:t>
      </w:r>
      <w:r>
        <w:rPr>
          <w:b/>
          <w:spacing w:val="-2"/>
        </w:rPr>
        <w:t>F</w:t>
      </w:r>
      <w:r>
        <w:rPr>
          <w:b/>
          <w:spacing w:val="4"/>
        </w:rPr>
        <w:t>i</w:t>
      </w:r>
      <w:r>
        <w:rPr>
          <w:b/>
          <w:spacing w:val="-5"/>
        </w:rPr>
        <w:t>r</w:t>
      </w:r>
      <w:r>
        <w:rPr>
          <w:b/>
          <w:spacing w:val="-2"/>
        </w:rPr>
        <w:t>s</w:t>
      </w:r>
      <w:r>
        <w:rPr>
          <w:b/>
        </w:rPr>
        <w:t>t</w:t>
      </w:r>
      <w:r>
        <w:rPr>
          <w:b/>
          <w:spacing w:val="8"/>
        </w:rPr>
        <w:t xml:space="preserve"> </w:t>
      </w:r>
      <w:r>
        <w:rPr>
          <w:b/>
          <w:spacing w:val="-2"/>
        </w:rPr>
        <w:t>I</w:t>
      </w:r>
      <w:r>
        <w:rPr>
          <w:b/>
          <w:spacing w:val="1"/>
        </w:rPr>
        <w:t>n</w:t>
      </w:r>
      <w:r>
        <w:rPr>
          <w:b/>
          <w:spacing w:val="-2"/>
        </w:rPr>
        <w:t>s</w:t>
      </w:r>
      <w:r>
        <w:rPr>
          <w:b/>
          <w:spacing w:val="1"/>
        </w:rPr>
        <w:t>t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  <w:spacing w:val="-1"/>
        </w:rPr>
        <w:t>c</w:t>
      </w:r>
      <w:r>
        <w:rPr>
          <w:b/>
        </w:rPr>
        <w:t>e</w:t>
      </w:r>
      <w:r>
        <w:rPr>
          <w:b/>
          <w:spacing w:val="6"/>
        </w:rPr>
        <w:t xml:space="preserve"> </w:t>
      </w:r>
      <w:r>
        <w:rPr>
          <w:b/>
        </w:rPr>
        <w:t>will</w:t>
      </w:r>
      <w:r>
        <w:rPr>
          <w:b/>
          <w:spacing w:val="3"/>
        </w:rPr>
        <w:t xml:space="preserve"> </w:t>
      </w:r>
      <w:r>
        <w:rPr>
          <w:b/>
          <w:spacing w:val="-3"/>
        </w:rPr>
        <w:t>f</w:t>
      </w:r>
      <w:r>
        <w:rPr>
          <w:b/>
          <w:spacing w:val="4"/>
        </w:rPr>
        <w:t>i</w:t>
      </w:r>
      <w:r>
        <w:rPr>
          <w:b/>
        </w:rPr>
        <w:t>ll o</w:t>
      </w:r>
      <w:r>
        <w:rPr>
          <w:b/>
          <w:spacing w:val="1"/>
        </w:rPr>
        <w:t>u</w:t>
      </w:r>
      <w:r>
        <w:rPr>
          <w:b/>
        </w:rPr>
        <w:t>t</w:t>
      </w:r>
      <w:r>
        <w:rPr>
          <w:b/>
          <w:spacing w:val="4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6"/>
        </w:rPr>
        <w:t xml:space="preserve"> </w:t>
      </w:r>
      <w:r>
        <w:rPr>
          <w:b/>
          <w:spacing w:val="1"/>
        </w:rPr>
        <w:t>d</w:t>
      </w:r>
      <w:r>
        <w:rPr>
          <w:b/>
        </w:rPr>
        <w:t>ai</w:t>
      </w:r>
      <w:r>
        <w:rPr>
          <w:b/>
          <w:spacing w:val="-3"/>
        </w:rPr>
        <w:t>l</w:t>
      </w:r>
      <w:r>
        <w:rPr>
          <w:b/>
        </w:rPr>
        <w:t>y</w:t>
      </w:r>
      <w:r>
        <w:rPr>
          <w:b/>
          <w:spacing w:val="7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i</w:t>
      </w:r>
      <w:r>
        <w:rPr>
          <w:b/>
          <w:spacing w:val="-2"/>
        </w:rPr>
        <w:t>m</w:t>
      </w:r>
      <w:r>
        <w:rPr>
          <w:b/>
        </w:rPr>
        <w:t>e</w:t>
      </w:r>
      <w:r>
        <w:rPr>
          <w:b/>
          <w:spacing w:val="6"/>
        </w:rPr>
        <w:t xml:space="preserve"> </w:t>
      </w:r>
      <w:r>
        <w:rPr>
          <w:b/>
          <w:spacing w:val="-1"/>
        </w:rPr>
        <w:t>re</w:t>
      </w:r>
      <w:r>
        <w:rPr>
          <w:b/>
          <w:spacing w:val="5"/>
        </w:rPr>
        <w:t>p</w:t>
      </w:r>
      <w:r>
        <w:rPr>
          <w:b/>
        </w:rPr>
        <w:t>o</w:t>
      </w:r>
      <w:r>
        <w:rPr>
          <w:b/>
          <w:spacing w:val="-5"/>
        </w:rPr>
        <w:t>r</w:t>
      </w:r>
      <w:r>
        <w:rPr>
          <w:b/>
          <w:spacing w:val="1"/>
        </w:rPr>
        <w:t>t</w:t>
      </w:r>
      <w:r>
        <w:rPr>
          <w:b/>
        </w:rPr>
        <w:t>s</w:t>
      </w:r>
      <w:r>
        <w:rPr>
          <w:b/>
          <w:spacing w:val="5"/>
        </w:rPr>
        <w:t xml:space="preserve"> </w:t>
      </w:r>
      <w:r>
        <w:rPr>
          <w:b/>
        </w:rPr>
        <w:t xml:space="preserve">on </w:t>
      </w:r>
      <w:r>
        <w:rPr>
          <w:b/>
          <w:spacing w:val="1"/>
        </w:rPr>
        <w:t>th</w:t>
      </w:r>
      <w:r>
        <w:rPr>
          <w:b/>
        </w:rPr>
        <w:t>is</w:t>
      </w:r>
      <w:r>
        <w:rPr>
          <w:b/>
          <w:spacing w:val="3"/>
        </w:rPr>
        <w:t xml:space="preserve"> </w:t>
      </w:r>
      <w:r>
        <w:rPr>
          <w:b/>
          <w:spacing w:val="-3"/>
        </w:rPr>
        <w:t>f</w:t>
      </w:r>
      <w:r>
        <w:rPr>
          <w:b/>
          <w:spacing w:val="4"/>
        </w:rPr>
        <w:t>o</w:t>
      </w:r>
      <w:r>
        <w:rPr>
          <w:b/>
          <w:spacing w:val="-5"/>
        </w:rPr>
        <w:t>r</w:t>
      </w:r>
      <w:r>
        <w:rPr>
          <w:b/>
        </w:rPr>
        <w:t>m</w:t>
      </w:r>
      <w:r>
        <w:rPr>
          <w:b/>
          <w:spacing w:val="2"/>
        </w:rPr>
        <w:t xml:space="preserve"> </w:t>
      </w:r>
      <w:r>
        <w:rPr>
          <w:b/>
        </w:rPr>
        <w:t>in</w:t>
      </w:r>
      <w:r>
        <w:rPr>
          <w:b/>
          <w:spacing w:val="6"/>
        </w:rPr>
        <w:t xml:space="preserve"> </w:t>
      </w:r>
      <w:r>
        <w:rPr>
          <w:b/>
          <w:spacing w:val="5"/>
        </w:rPr>
        <w:t>t</w:t>
      </w:r>
      <w:r>
        <w:rPr>
          <w:b/>
          <w:spacing w:val="-5"/>
        </w:rPr>
        <w:t>r</w:t>
      </w:r>
      <w:r>
        <w:rPr>
          <w:b/>
        </w:rPr>
        <w:t>i</w:t>
      </w:r>
      <w:r>
        <w:rPr>
          <w:b/>
          <w:spacing w:val="5"/>
        </w:rPr>
        <w:t>p</w:t>
      </w:r>
      <w:r>
        <w:rPr>
          <w:b/>
          <w:spacing w:val="-4"/>
        </w:rPr>
        <w:t>l</w:t>
      </w:r>
      <w:r>
        <w:rPr>
          <w:b/>
        </w:rPr>
        <w:t>ica</w:t>
      </w:r>
      <w:r>
        <w:rPr>
          <w:b/>
          <w:spacing w:val="1"/>
        </w:rPr>
        <w:t>t</w:t>
      </w:r>
      <w:r>
        <w:rPr>
          <w:b/>
          <w:spacing w:val="2"/>
        </w:rPr>
        <w:t>e</w:t>
      </w:r>
      <w:r>
        <w:rPr>
          <w:b/>
        </w:rPr>
        <w:t>,</w:t>
      </w:r>
      <w:r>
        <w:rPr>
          <w:b/>
          <w:spacing w:val="7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>f</w:t>
      </w:r>
      <w:r>
        <w:rPr>
          <w:b/>
          <w:spacing w:val="1"/>
        </w:rPr>
        <w:t>t</w:t>
      </w:r>
      <w:r>
        <w:rPr>
          <w:b/>
          <w:spacing w:val="3"/>
        </w:rPr>
        <w:t>e</w:t>
      </w:r>
      <w:r>
        <w:rPr>
          <w:b/>
        </w:rPr>
        <w:t>r wh</w:t>
      </w:r>
      <w:r>
        <w:rPr>
          <w:b/>
          <w:spacing w:val="1"/>
        </w:rPr>
        <w:t>i</w:t>
      </w:r>
      <w:r>
        <w:rPr>
          <w:b/>
          <w:spacing w:val="-1"/>
        </w:rPr>
        <w:t>c</w:t>
      </w:r>
      <w:r>
        <w:rPr>
          <w:b/>
        </w:rPr>
        <w:t>h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  <w:spacing w:val="-1"/>
        </w:rPr>
        <w:t>e</w:t>
      </w:r>
      <w:r>
        <w:rPr>
          <w:b/>
        </w:rPr>
        <w:t>y</w:t>
      </w:r>
      <w:r>
        <w:rPr>
          <w:b/>
          <w:spacing w:val="5"/>
        </w:rPr>
        <w:t xml:space="preserve"> </w:t>
      </w:r>
      <w:r>
        <w:rPr>
          <w:b/>
          <w:spacing w:val="-2"/>
        </w:rPr>
        <w:t>s</w:t>
      </w:r>
      <w:r>
        <w:rPr>
          <w:b/>
          <w:spacing w:val="1"/>
        </w:rPr>
        <w:t>h</w:t>
      </w:r>
      <w:r>
        <w:rPr>
          <w:b/>
          <w:spacing w:val="4"/>
        </w:rPr>
        <w:t>o</w:t>
      </w:r>
      <w:r>
        <w:rPr>
          <w:b/>
          <w:spacing w:val="1"/>
        </w:rPr>
        <w:t>u</w:t>
      </w:r>
      <w:r>
        <w:rPr>
          <w:b/>
          <w:spacing w:val="-4"/>
        </w:rPr>
        <w:t>l</w:t>
      </w:r>
      <w:r>
        <w:rPr>
          <w:b/>
        </w:rPr>
        <w:t>d</w:t>
      </w:r>
      <w:r>
        <w:rPr>
          <w:b/>
          <w:spacing w:val="5"/>
        </w:rPr>
        <w:t xml:space="preserve"> </w:t>
      </w:r>
      <w:r>
        <w:rPr>
          <w:b/>
          <w:spacing w:val="1"/>
        </w:rPr>
        <w:t>b</w:t>
      </w:r>
      <w:r>
        <w:rPr>
          <w:b/>
        </w:rPr>
        <w:t>e a</w:t>
      </w:r>
      <w:r>
        <w:rPr>
          <w:b/>
          <w:spacing w:val="1"/>
        </w:rPr>
        <w:t>pp</w:t>
      </w:r>
      <w:r>
        <w:rPr>
          <w:b/>
          <w:spacing w:val="-5"/>
        </w:rPr>
        <w:t>r</w:t>
      </w:r>
      <w:r>
        <w:rPr>
          <w:b/>
        </w:rPr>
        <w:t>ov</w:t>
      </w:r>
      <w:r>
        <w:rPr>
          <w:b/>
          <w:spacing w:val="-1"/>
        </w:rPr>
        <w:t>e</w:t>
      </w:r>
      <w:r>
        <w:rPr>
          <w:b/>
        </w:rPr>
        <w:t>d</w:t>
      </w:r>
      <w:r>
        <w:rPr>
          <w:b/>
          <w:spacing w:val="2"/>
        </w:rPr>
        <w:t xml:space="preserve"> </w:t>
      </w:r>
      <w:r>
        <w:rPr>
          <w:b/>
          <w:spacing w:val="1"/>
        </w:rPr>
        <w:t>b</w:t>
      </w:r>
      <w:r>
        <w:rPr>
          <w:b/>
        </w:rPr>
        <w:t>y</w:t>
      </w:r>
      <w:r>
        <w:rPr>
          <w:b/>
          <w:spacing w:val="2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1"/>
        </w:rPr>
        <w:t xml:space="preserve"> jud</w:t>
      </w:r>
      <w:r>
        <w:rPr>
          <w:b/>
        </w:rPr>
        <w:t>ge</w:t>
      </w:r>
      <w:r>
        <w:rPr>
          <w:b/>
          <w:spacing w:val="1"/>
        </w:rPr>
        <w:t xml:space="preserve"> </w:t>
      </w:r>
      <w:r>
        <w:rPr>
          <w:b/>
        </w:rPr>
        <w:t>wi</w:t>
      </w:r>
      <w:r>
        <w:rPr>
          <w:b/>
          <w:spacing w:val="1"/>
        </w:rPr>
        <w:t>t</w:t>
      </w:r>
      <w:r>
        <w:rPr>
          <w:b/>
        </w:rPr>
        <w:t>h</w:t>
      </w:r>
      <w:r>
        <w:rPr>
          <w:b/>
          <w:spacing w:val="2"/>
        </w:rPr>
        <w:t xml:space="preserve"> </w:t>
      </w:r>
      <w:r>
        <w:rPr>
          <w:b/>
        </w:rPr>
        <w:t xml:space="preserve">whom </w:t>
      </w:r>
      <w:r>
        <w:rPr>
          <w:b/>
          <w:spacing w:val="-2"/>
        </w:rPr>
        <w:t>s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</w:rPr>
        <w:t>vice</w:t>
      </w:r>
      <w:r>
        <w:rPr>
          <w:b/>
          <w:spacing w:val="1"/>
        </w:rPr>
        <w:t xml:space="preserve"> </w:t>
      </w:r>
      <w:r>
        <w:rPr>
          <w:b/>
          <w:spacing w:val="5"/>
        </w:rPr>
        <w:t>h</w:t>
      </w:r>
      <w:r>
        <w:rPr>
          <w:b/>
        </w:rPr>
        <w:t xml:space="preserve">as </w:t>
      </w:r>
      <w:r>
        <w:rPr>
          <w:b/>
          <w:spacing w:val="1"/>
        </w:rPr>
        <w:t>b</w:t>
      </w:r>
      <w:r>
        <w:rPr>
          <w:b/>
          <w:spacing w:val="-1"/>
        </w:rPr>
        <w:t>ee</w:t>
      </w:r>
      <w:r>
        <w:rPr>
          <w:b/>
        </w:rPr>
        <w:t xml:space="preserve">n 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nd</w:t>
      </w:r>
      <w:r>
        <w:rPr>
          <w:b/>
          <w:spacing w:val="3"/>
        </w:rPr>
        <w:t>e</w:t>
      </w:r>
      <w:r>
        <w:rPr>
          <w:b/>
          <w:spacing w:val="-1"/>
        </w:rPr>
        <w:t>re</w:t>
      </w:r>
      <w:r>
        <w:rPr>
          <w:b/>
          <w:spacing w:val="1"/>
        </w:rPr>
        <w:t>d</w:t>
      </w:r>
      <w:r>
        <w:rPr>
          <w:b/>
        </w:rPr>
        <w:t>,</w:t>
      </w:r>
      <w:r>
        <w:rPr>
          <w:b/>
          <w:spacing w:val="4"/>
        </w:rPr>
        <w:t xml:space="preserve"> </w:t>
      </w:r>
      <w:r>
        <w:rPr>
          <w:b/>
        </w:rPr>
        <w:t>or</w:t>
      </w:r>
      <w:r>
        <w:rPr>
          <w:b/>
          <w:spacing w:val="-3"/>
        </w:rPr>
        <w:t xml:space="preserve"> </w:t>
      </w:r>
      <w:r>
        <w:rPr>
          <w:b/>
          <w:spacing w:val="1"/>
        </w:rPr>
        <w:t>b</w:t>
      </w:r>
      <w:r>
        <w:rPr>
          <w:b/>
        </w:rPr>
        <w:t>y</w:t>
      </w:r>
      <w:r>
        <w:rPr>
          <w:b/>
          <w:spacing w:val="2"/>
        </w:rPr>
        <w:t xml:space="preserve"> </w:t>
      </w:r>
      <w:r>
        <w:rPr>
          <w:b/>
        </w:rPr>
        <w:t>an</w:t>
      </w:r>
      <w:r>
        <w:rPr>
          <w:b/>
          <w:spacing w:val="2"/>
        </w:rPr>
        <w:t xml:space="preserve"> </w:t>
      </w:r>
      <w:r>
        <w:rPr>
          <w:b/>
        </w:rPr>
        <w:t>o</w:t>
      </w:r>
      <w:r>
        <w:rPr>
          <w:b/>
          <w:spacing w:val="1"/>
        </w:rPr>
        <w:t>f</w:t>
      </w:r>
      <w:r>
        <w:rPr>
          <w:b/>
          <w:spacing w:val="-3"/>
        </w:rPr>
        <w:t>f</w:t>
      </w:r>
      <w:r>
        <w:rPr>
          <w:b/>
        </w:rPr>
        <w:t>ic</w:t>
      </w:r>
      <w:r>
        <w:rPr>
          <w:b/>
          <w:spacing w:val="3"/>
        </w:rPr>
        <w:t>e</w:t>
      </w:r>
      <w:r>
        <w:rPr>
          <w:b/>
        </w:rPr>
        <w:t>r</w:t>
      </w:r>
      <w:r>
        <w:rPr>
          <w:b/>
          <w:spacing w:val="-3"/>
        </w:rPr>
        <w:t xml:space="preserve"> </w:t>
      </w:r>
      <w:r>
        <w:rPr>
          <w:b/>
          <w:spacing w:val="4"/>
        </w:rPr>
        <w:t>o</w:t>
      </w:r>
      <w:r>
        <w:rPr>
          <w:b/>
        </w:rPr>
        <w:t>f</w:t>
      </w:r>
      <w:r>
        <w:rPr>
          <w:b/>
          <w:spacing w:val="-1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1"/>
        </w:rPr>
        <w:t xml:space="preserve"> </w:t>
      </w:r>
      <w:r>
        <w:rPr>
          <w:b/>
        </w:rPr>
        <w:t>D</w:t>
      </w:r>
      <w:r>
        <w:rPr>
          <w:b/>
          <w:spacing w:val="-1"/>
        </w:rPr>
        <w:t>e</w:t>
      </w:r>
      <w:r>
        <w:rPr>
          <w:b/>
          <w:spacing w:val="1"/>
        </w:rPr>
        <w:t>p</w:t>
      </w:r>
      <w:r>
        <w:rPr>
          <w:b/>
          <w:spacing w:val="4"/>
        </w:rPr>
        <w:t>a</w:t>
      </w:r>
      <w:r>
        <w:rPr>
          <w:b/>
          <w:spacing w:val="-5"/>
        </w:rPr>
        <w:t>r</w:t>
      </w:r>
      <w:r>
        <w:rPr>
          <w:b/>
          <w:spacing w:val="1"/>
        </w:rPr>
        <w:t>t</w:t>
      </w:r>
      <w:r>
        <w:rPr>
          <w:b/>
          <w:spacing w:val="-3"/>
        </w:rPr>
        <w:t>m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</w:rPr>
        <w:t>t</w:t>
      </w:r>
      <w:r>
        <w:rPr>
          <w:b/>
          <w:spacing w:val="3"/>
        </w:rPr>
        <w:t xml:space="preserve"> </w:t>
      </w:r>
      <w:r>
        <w:rPr>
          <w:b/>
        </w:rPr>
        <w:t>of</w:t>
      </w:r>
      <w:r>
        <w:rPr>
          <w:b/>
          <w:spacing w:val="3"/>
        </w:rPr>
        <w:t xml:space="preserve"> </w:t>
      </w:r>
      <w:r>
        <w:rPr>
          <w:b/>
        </w:rPr>
        <w:t>J</w:t>
      </w:r>
      <w:r>
        <w:rPr>
          <w:b/>
          <w:spacing w:val="1"/>
        </w:rPr>
        <w:t>u</w:t>
      </w:r>
      <w:r>
        <w:rPr>
          <w:b/>
          <w:spacing w:val="-2"/>
        </w:rPr>
        <w:t>s</w:t>
      </w:r>
      <w:r>
        <w:rPr>
          <w:b/>
          <w:spacing w:val="1"/>
        </w:rPr>
        <w:t>t</w:t>
      </w:r>
      <w:r>
        <w:rPr>
          <w:b/>
        </w:rPr>
        <w:t>ice a</w:t>
      </w:r>
      <w:r>
        <w:rPr>
          <w:b/>
          <w:spacing w:val="1"/>
        </w:rPr>
        <w:t>uth</w:t>
      </w:r>
      <w:r>
        <w:rPr>
          <w:b/>
        </w:rPr>
        <w:t>o</w:t>
      </w:r>
      <w:r>
        <w:rPr>
          <w:b/>
          <w:spacing w:val="-5"/>
        </w:rPr>
        <w:t>r</w:t>
      </w:r>
      <w:r>
        <w:rPr>
          <w:b/>
          <w:spacing w:val="4"/>
        </w:rPr>
        <w:t>i</w:t>
      </w:r>
      <w:r>
        <w:rPr>
          <w:b/>
          <w:spacing w:val="-5"/>
        </w:rPr>
        <w:t>z</w:t>
      </w:r>
      <w:r>
        <w:rPr>
          <w:b/>
          <w:spacing w:val="-1"/>
        </w:rPr>
        <w:t>e</w:t>
      </w:r>
      <w:r>
        <w:rPr>
          <w:b/>
        </w:rPr>
        <w:t>d</w:t>
      </w:r>
      <w:r>
        <w:rPr>
          <w:b/>
          <w:spacing w:val="4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4"/>
        </w:rPr>
        <w:t xml:space="preserve"> </w:t>
      </w:r>
      <w:r>
        <w:rPr>
          <w:b/>
          <w:spacing w:val="1"/>
        </w:rPr>
        <w:t>d</w:t>
      </w:r>
      <w:r>
        <w:rPr>
          <w:b/>
        </w:rPr>
        <w:t>o</w:t>
      </w:r>
      <w:r>
        <w:rPr>
          <w:b/>
          <w:spacing w:val="4"/>
        </w:rPr>
        <w:t xml:space="preserve"> </w:t>
      </w:r>
      <w:r>
        <w:rPr>
          <w:b/>
          <w:spacing w:val="-2"/>
        </w:rPr>
        <w:t>s</w:t>
      </w:r>
      <w:r>
        <w:rPr>
          <w:b/>
          <w:spacing w:val="-4"/>
        </w:rPr>
        <w:t>o</w:t>
      </w:r>
      <w:r>
        <w:rPr>
          <w:b/>
        </w:rPr>
        <w:t xml:space="preserve">. </w:t>
      </w:r>
      <w:r>
        <w:rPr>
          <w:b/>
          <w:spacing w:val="7"/>
        </w:rPr>
        <w:t xml:space="preserve"> </w:t>
      </w:r>
      <w:r>
        <w:rPr>
          <w:b/>
          <w:spacing w:val="-1"/>
        </w:rPr>
        <w:t>T</w:t>
      </w:r>
      <w:r>
        <w:rPr>
          <w:b/>
          <w:spacing w:val="1"/>
        </w:rPr>
        <w:t>h</w:t>
      </w:r>
      <w:r>
        <w:rPr>
          <w:b/>
        </w:rPr>
        <w:t>e</w:t>
      </w:r>
      <w:r>
        <w:rPr>
          <w:b/>
          <w:spacing w:val="3"/>
        </w:rPr>
        <w:t xml:space="preserve"> </w:t>
      </w:r>
      <w:r>
        <w:rPr>
          <w:b/>
        </w:rPr>
        <w:t>o</w:t>
      </w:r>
      <w:r>
        <w:rPr>
          <w:b/>
          <w:spacing w:val="-5"/>
        </w:rPr>
        <w:t>r</w:t>
      </w:r>
      <w:r>
        <w:rPr>
          <w:b/>
        </w:rPr>
        <w:t>ig</w:t>
      </w:r>
      <w:r>
        <w:rPr>
          <w:b/>
          <w:spacing w:val="1"/>
        </w:rPr>
        <w:t>in</w:t>
      </w:r>
      <w:r>
        <w:rPr>
          <w:b/>
        </w:rPr>
        <w:t xml:space="preserve">al </w:t>
      </w:r>
      <w:r>
        <w:rPr>
          <w:b/>
          <w:spacing w:val="-2"/>
        </w:rPr>
        <w:t>s</w:t>
      </w:r>
      <w:r>
        <w:rPr>
          <w:b/>
          <w:spacing w:val="1"/>
        </w:rPr>
        <w:t>h</w:t>
      </w:r>
      <w:r>
        <w:rPr>
          <w:b/>
        </w:rPr>
        <w:t>o</w:t>
      </w:r>
      <w:r>
        <w:rPr>
          <w:b/>
          <w:spacing w:val="1"/>
        </w:rPr>
        <w:t>u</w:t>
      </w:r>
      <w:r>
        <w:rPr>
          <w:b/>
          <w:spacing w:val="-4"/>
        </w:rPr>
        <w:t>l</w:t>
      </w:r>
      <w:r>
        <w:rPr>
          <w:b/>
        </w:rPr>
        <w:t>d</w:t>
      </w:r>
      <w:r>
        <w:rPr>
          <w:b/>
          <w:spacing w:val="4"/>
        </w:rPr>
        <w:t xml:space="preserve"> </w:t>
      </w:r>
      <w:r>
        <w:rPr>
          <w:b/>
          <w:spacing w:val="1"/>
        </w:rPr>
        <w:t>b</w:t>
      </w:r>
      <w:r>
        <w:rPr>
          <w:b/>
        </w:rPr>
        <w:t>e</w:t>
      </w:r>
      <w:r>
        <w:rPr>
          <w:b/>
          <w:spacing w:val="3"/>
        </w:rPr>
        <w:t xml:space="preserve"> </w:t>
      </w:r>
      <w:r>
        <w:rPr>
          <w:b/>
          <w:spacing w:val="-3"/>
        </w:rPr>
        <w:t>f</w:t>
      </w:r>
      <w:r>
        <w:rPr>
          <w:b/>
          <w:spacing w:val="4"/>
        </w:rPr>
        <w:t>o</w:t>
      </w:r>
      <w:r>
        <w:rPr>
          <w:b/>
          <w:spacing w:val="-1"/>
        </w:rPr>
        <w:t>r</w:t>
      </w:r>
      <w:r>
        <w:rPr>
          <w:b/>
        </w:rPr>
        <w:t>wa</w:t>
      </w:r>
      <w:r>
        <w:rPr>
          <w:b/>
          <w:spacing w:val="-5"/>
        </w:rPr>
        <w:t>r</w:t>
      </w:r>
      <w:r>
        <w:rPr>
          <w:b/>
          <w:spacing w:val="1"/>
        </w:rPr>
        <w:t>d</w:t>
      </w:r>
      <w:r>
        <w:rPr>
          <w:b/>
          <w:spacing w:val="-1"/>
        </w:rPr>
        <w:t>e</w:t>
      </w:r>
      <w:r>
        <w:rPr>
          <w:b/>
        </w:rPr>
        <w:t xml:space="preserve">d </w:t>
      </w:r>
      <w:r>
        <w:rPr>
          <w:b/>
          <w:spacing w:val="1"/>
        </w:rPr>
        <w:t>p</w:t>
      </w:r>
      <w:r>
        <w:rPr>
          <w:b/>
          <w:spacing w:val="-5"/>
        </w:rPr>
        <w:t>r</w:t>
      </w:r>
      <w:r>
        <w:rPr>
          <w:b/>
          <w:spacing w:val="4"/>
        </w:rPr>
        <w:t>o</w:t>
      </w:r>
      <w:r>
        <w:rPr>
          <w:b/>
          <w:spacing w:val="-3"/>
        </w:rPr>
        <w:t>m</w:t>
      </w:r>
      <w:r>
        <w:rPr>
          <w:b/>
          <w:spacing w:val="1"/>
        </w:rPr>
        <w:t>pt</w:t>
      </w:r>
      <w:r>
        <w:rPr>
          <w:b/>
          <w:spacing w:val="-4"/>
        </w:rPr>
        <w:t>l</w:t>
      </w:r>
      <w:r>
        <w:rPr>
          <w:b/>
        </w:rPr>
        <w:t>y</w:t>
      </w:r>
      <w:r>
        <w:rPr>
          <w:b/>
          <w:spacing w:val="5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>f</w:t>
      </w:r>
      <w:r>
        <w:rPr>
          <w:b/>
          <w:spacing w:val="1"/>
        </w:rPr>
        <w:t>t</w:t>
      </w:r>
      <w:r>
        <w:rPr>
          <w:b/>
          <w:spacing w:val="3"/>
        </w:rPr>
        <w:t>e</w:t>
      </w:r>
      <w:r>
        <w:rPr>
          <w:b/>
        </w:rPr>
        <w:t xml:space="preserve">r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</w:rPr>
        <w:t>d</w:t>
      </w:r>
      <w:r>
        <w:rPr>
          <w:b/>
          <w:spacing w:val="5"/>
        </w:rPr>
        <w:t xml:space="preserve"> </w:t>
      </w:r>
      <w:r>
        <w:rPr>
          <w:b/>
        </w:rPr>
        <w:t>of</w:t>
      </w:r>
      <w:r>
        <w:rPr>
          <w:b/>
          <w:spacing w:val="2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  <w:spacing w:val="-3"/>
        </w:rPr>
        <w:t>m</w:t>
      </w:r>
      <w:r>
        <w:rPr>
          <w:b/>
        </w:rPr>
        <w:t>o</w:t>
      </w:r>
      <w:r>
        <w:rPr>
          <w:b/>
          <w:spacing w:val="1"/>
        </w:rPr>
        <w:t>nt</w:t>
      </w:r>
      <w:r>
        <w:rPr>
          <w:b/>
        </w:rPr>
        <w:t>h</w:t>
      </w:r>
      <w:r>
        <w:rPr>
          <w:b/>
          <w:spacing w:val="5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 xml:space="preserve">e </w:t>
      </w:r>
      <w:r>
        <w:rPr>
          <w:b/>
          <w:spacing w:val="2"/>
        </w:rPr>
        <w:t>B</w:t>
      </w:r>
      <w:r>
        <w:rPr>
          <w:b/>
          <w:spacing w:val="-3"/>
        </w:rPr>
        <w:t>u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</w:rPr>
        <w:t>au</w:t>
      </w:r>
      <w:r>
        <w:rPr>
          <w:b/>
          <w:spacing w:val="5"/>
        </w:rPr>
        <w:t xml:space="preserve"> </w:t>
      </w:r>
      <w:r>
        <w:rPr>
          <w:b/>
          <w:spacing w:val="4"/>
        </w:rPr>
        <w:t>o</w:t>
      </w:r>
      <w:r>
        <w:rPr>
          <w:b/>
        </w:rPr>
        <w:t xml:space="preserve">f Civil </w:t>
      </w:r>
      <w:r>
        <w:rPr>
          <w:b/>
          <w:spacing w:val="1"/>
        </w:rPr>
        <w:t>S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</w:rPr>
        <w:t>vi</w:t>
      </w:r>
      <w:r>
        <w:rPr>
          <w:b/>
          <w:spacing w:val="3"/>
        </w:rPr>
        <w:t>c</w:t>
      </w:r>
      <w:r>
        <w:rPr>
          <w:b/>
          <w:spacing w:val="-1"/>
        </w:rPr>
        <w:t>e</w:t>
      </w:r>
      <w:r>
        <w:rPr>
          <w:b/>
        </w:rPr>
        <w:t>,</w:t>
      </w:r>
      <w:r>
        <w:rPr>
          <w:b/>
          <w:spacing w:val="5"/>
        </w:rPr>
        <w:t xml:space="preserve"> </w:t>
      </w:r>
      <w:r>
        <w:rPr>
          <w:b/>
          <w:spacing w:val="3"/>
        </w:rPr>
        <w:t>t</w:t>
      </w:r>
      <w:r>
        <w:rPr>
          <w:b/>
          <w:spacing w:val="1"/>
        </w:rPr>
        <w:t>h</w:t>
      </w:r>
      <w:r>
        <w:rPr>
          <w:b/>
          <w:spacing w:val="-5"/>
        </w:rPr>
        <w:t>r</w:t>
      </w:r>
      <w:r>
        <w:rPr>
          <w:b/>
        </w:rPr>
        <w:t>u</w:t>
      </w:r>
      <w:r>
        <w:rPr>
          <w:b/>
          <w:spacing w:val="3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</w:rPr>
        <w:t>D</w:t>
      </w:r>
      <w:r>
        <w:rPr>
          <w:b/>
          <w:spacing w:val="-1"/>
        </w:rPr>
        <w:t>e</w:t>
      </w:r>
      <w:r>
        <w:rPr>
          <w:b/>
          <w:spacing w:val="1"/>
        </w:rPr>
        <w:t>p</w:t>
      </w:r>
      <w:r>
        <w:rPr>
          <w:b/>
          <w:spacing w:val="4"/>
        </w:rPr>
        <w:t>a</w:t>
      </w:r>
      <w:r>
        <w:rPr>
          <w:b/>
          <w:spacing w:val="-5"/>
        </w:rPr>
        <w:t>r</w:t>
      </w:r>
      <w:r>
        <w:rPr>
          <w:b/>
          <w:spacing w:val="5"/>
        </w:rPr>
        <w:t>t</w:t>
      </w:r>
      <w:r>
        <w:rPr>
          <w:b/>
          <w:spacing w:val="-3"/>
        </w:rPr>
        <w:t>m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</w:rPr>
        <w:t>t</w:t>
      </w:r>
      <w:r>
        <w:rPr>
          <w:b/>
          <w:spacing w:val="4"/>
        </w:rPr>
        <w:t xml:space="preserve"> </w:t>
      </w:r>
      <w:r>
        <w:rPr>
          <w:b/>
        </w:rPr>
        <w:t>of</w:t>
      </w:r>
      <w:r>
        <w:rPr>
          <w:b/>
          <w:spacing w:val="4"/>
        </w:rPr>
        <w:t xml:space="preserve"> </w:t>
      </w:r>
      <w:r>
        <w:rPr>
          <w:b/>
        </w:rPr>
        <w:t>J</w:t>
      </w:r>
      <w:r>
        <w:rPr>
          <w:b/>
          <w:spacing w:val="1"/>
        </w:rPr>
        <w:t>u</w:t>
      </w:r>
      <w:r>
        <w:rPr>
          <w:b/>
          <w:spacing w:val="-2"/>
        </w:rPr>
        <w:t>s</w:t>
      </w:r>
      <w:r>
        <w:rPr>
          <w:b/>
          <w:spacing w:val="1"/>
        </w:rPr>
        <w:t>t</w:t>
      </w:r>
      <w:r>
        <w:rPr>
          <w:b/>
        </w:rPr>
        <w:t>ic</w:t>
      </w:r>
      <w:r>
        <w:rPr>
          <w:b/>
          <w:spacing w:val="-1"/>
        </w:rPr>
        <w:t>e</w:t>
      </w:r>
      <w:r>
        <w:rPr>
          <w:b/>
        </w:rPr>
        <w:t>,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 xml:space="preserve">e </w:t>
      </w:r>
      <w:r>
        <w:rPr>
          <w:b/>
          <w:spacing w:val="1"/>
        </w:rPr>
        <w:t>dup</w:t>
      </w:r>
      <w:r>
        <w:rPr>
          <w:b/>
          <w:spacing w:val="-4"/>
        </w:rPr>
        <w:t>l</w:t>
      </w:r>
      <w:r>
        <w:rPr>
          <w:b/>
        </w:rPr>
        <w:t>ica</w:t>
      </w:r>
      <w:r>
        <w:rPr>
          <w:b/>
          <w:spacing w:val="1"/>
        </w:rPr>
        <w:t>t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3"/>
        </w:rPr>
        <w:t xml:space="preserve"> </w:t>
      </w:r>
      <w:r>
        <w:rPr>
          <w:b/>
          <w:spacing w:val="-3"/>
        </w:rPr>
        <w:t>k</w:t>
      </w:r>
      <w:r>
        <w:rPr>
          <w:b/>
          <w:spacing w:val="-1"/>
        </w:rPr>
        <w:t>e</w:t>
      </w:r>
      <w:r>
        <w:rPr>
          <w:b/>
          <w:spacing w:val="1"/>
        </w:rPr>
        <w:t>p</w:t>
      </w:r>
      <w:r>
        <w:rPr>
          <w:b/>
        </w:rPr>
        <w:t>t</w:t>
      </w:r>
      <w:r>
        <w:rPr>
          <w:b/>
          <w:spacing w:val="4"/>
        </w:rPr>
        <w:t xml:space="preserve"> </w:t>
      </w:r>
      <w:r>
        <w:rPr>
          <w:b/>
        </w:rPr>
        <w:t>in</w:t>
      </w:r>
      <w:r>
        <w:rPr>
          <w:b/>
          <w:spacing w:val="4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1"/>
        </w:rPr>
        <w:t>d</w:t>
      </w:r>
      <w:r>
        <w:rPr>
          <w:b/>
          <w:spacing w:val="-1"/>
        </w:rPr>
        <w:t>e</w:t>
      </w:r>
      <w:r>
        <w:rPr>
          <w:b/>
          <w:spacing w:val="1"/>
        </w:rPr>
        <w:t>p</w:t>
      </w:r>
      <w:r>
        <w:rPr>
          <w:b/>
        </w:rPr>
        <w:t>a</w:t>
      </w:r>
      <w:r>
        <w:rPr>
          <w:b/>
          <w:spacing w:val="-5"/>
        </w:rPr>
        <w:t>r</w:t>
      </w:r>
      <w:r>
        <w:rPr>
          <w:b/>
          <w:spacing w:val="1"/>
        </w:rPr>
        <w:t>t</w:t>
      </w:r>
      <w:r>
        <w:rPr>
          <w:b/>
          <w:spacing w:val="-3"/>
        </w:rPr>
        <w:t>m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</w:rPr>
        <w:t>t</w:t>
      </w:r>
      <w:r>
        <w:rPr>
          <w:b/>
          <w:spacing w:val="4"/>
        </w:rPr>
        <w:t xml:space="preserve"> </w:t>
      </w:r>
      <w:r>
        <w:rPr>
          <w:b/>
        </w:rPr>
        <w:t xml:space="preserve">of </w:t>
      </w:r>
      <w:r>
        <w:rPr>
          <w:b/>
          <w:spacing w:val="1"/>
        </w:rPr>
        <w:t>ju</w:t>
      </w:r>
      <w:r>
        <w:rPr>
          <w:b/>
          <w:spacing w:val="-2"/>
        </w:rPr>
        <w:t>s</w:t>
      </w:r>
      <w:r>
        <w:rPr>
          <w:b/>
          <w:spacing w:val="1"/>
        </w:rPr>
        <w:t>t</w:t>
      </w:r>
      <w:r>
        <w:rPr>
          <w:b/>
        </w:rPr>
        <w:t>ic</w:t>
      </w:r>
      <w:r>
        <w:rPr>
          <w:b/>
          <w:spacing w:val="-1"/>
        </w:rPr>
        <w:t>e</w:t>
      </w:r>
      <w:r>
        <w:rPr>
          <w:b/>
        </w:rPr>
        <w:t>;</w:t>
      </w:r>
      <w:r>
        <w:rPr>
          <w:b/>
          <w:spacing w:val="4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</w:rPr>
        <w:t>d</w:t>
      </w:r>
      <w:r>
        <w:rPr>
          <w:b/>
          <w:spacing w:val="3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 xml:space="preserve">e </w:t>
      </w:r>
      <w:r>
        <w:rPr>
          <w:b/>
          <w:spacing w:val="1"/>
        </w:rPr>
        <w:t>t</w:t>
      </w:r>
      <w:r>
        <w:rPr>
          <w:b/>
          <w:spacing w:val="-5"/>
        </w:rPr>
        <w:t>r</w:t>
      </w:r>
      <w:r>
        <w:rPr>
          <w:b/>
        </w:rPr>
        <w:t>i</w:t>
      </w:r>
      <w:r>
        <w:rPr>
          <w:b/>
          <w:spacing w:val="1"/>
        </w:rPr>
        <w:t>p</w:t>
      </w:r>
      <w:r>
        <w:rPr>
          <w:b/>
          <w:spacing w:val="-4"/>
        </w:rPr>
        <w:t>l</w:t>
      </w:r>
      <w:r>
        <w:rPr>
          <w:b/>
          <w:spacing w:val="4"/>
        </w:rPr>
        <w:t>i</w:t>
      </w:r>
      <w:r>
        <w:rPr>
          <w:b/>
          <w:spacing w:val="-1"/>
        </w:rPr>
        <w:t>c</w:t>
      </w:r>
      <w:r>
        <w:rPr>
          <w:b/>
        </w:rPr>
        <w:t>a</w:t>
      </w:r>
      <w:r>
        <w:rPr>
          <w:b/>
          <w:spacing w:val="1"/>
        </w:rPr>
        <w:t>t</w:t>
      </w:r>
      <w:r>
        <w:rPr>
          <w:b/>
          <w:spacing w:val="-1"/>
        </w:rPr>
        <w:t>e</w:t>
      </w:r>
      <w:r>
        <w:rPr>
          <w:b/>
        </w:rPr>
        <w:t>,</w:t>
      </w:r>
      <w:r>
        <w:rPr>
          <w:b/>
          <w:spacing w:val="5"/>
        </w:rPr>
        <w:t xml:space="preserve"> </w:t>
      </w:r>
      <w:r>
        <w:rPr>
          <w:b/>
        </w:rPr>
        <w:t>in</w:t>
      </w:r>
      <w:r>
        <w:rPr>
          <w:b/>
          <w:spacing w:val="4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</w:rPr>
        <w:t>o</w:t>
      </w:r>
      <w:r>
        <w:rPr>
          <w:b/>
          <w:spacing w:val="-3"/>
        </w:rPr>
        <w:t>ff</w:t>
      </w:r>
      <w:r>
        <w:rPr>
          <w:b/>
        </w:rPr>
        <w:t>ice</w:t>
      </w:r>
      <w:r>
        <w:rPr>
          <w:b/>
          <w:spacing w:val="2"/>
        </w:rPr>
        <w:t xml:space="preserve"> </w:t>
      </w:r>
      <w:r>
        <w:rPr>
          <w:b/>
          <w:spacing w:val="4"/>
        </w:rPr>
        <w:t>o</w:t>
      </w:r>
      <w:r>
        <w:rPr>
          <w:b/>
        </w:rPr>
        <w:t xml:space="preserve">f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3"/>
        </w:rPr>
        <w:t>C</w:t>
      </w:r>
      <w:r>
        <w:rPr>
          <w:b/>
          <w:spacing w:val="-4"/>
        </w:rPr>
        <w:t>l</w:t>
      </w:r>
      <w:r>
        <w:rPr>
          <w:b/>
          <w:spacing w:val="3"/>
        </w:rPr>
        <w:t>e</w:t>
      </w:r>
      <w:r>
        <w:rPr>
          <w:b/>
          <w:spacing w:val="-1"/>
        </w:rPr>
        <w:t>r</w:t>
      </w:r>
      <w:r>
        <w:rPr>
          <w:b/>
        </w:rPr>
        <w:t xml:space="preserve">k </w:t>
      </w:r>
      <w:r>
        <w:rPr>
          <w:b/>
          <w:spacing w:val="4"/>
        </w:rPr>
        <w:t>o</w:t>
      </w:r>
      <w:r>
        <w:rPr>
          <w:b/>
        </w:rPr>
        <w:t>f Co</w:t>
      </w:r>
      <w:r>
        <w:rPr>
          <w:b/>
          <w:spacing w:val="4"/>
        </w:rPr>
        <w:t>u</w:t>
      </w:r>
      <w:r>
        <w:rPr>
          <w:b/>
          <w:spacing w:val="-5"/>
        </w:rPr>
        <w:t>r</w:t>
      </w:r>
      <w:r>
        <w:rPr>
          <w:b/>
        </w:rPr>
        <w:t>t</w:t>
      </w:r>
      <w:r>
        <w:rPr>
          <w:b/>
          <w:spacing w:val="8"/>
        </w:rPr>
        <w:t xml:space="preserve"> </w:t>
      </w:r>
      <w:r>
        <w:rPr>
          <w:b/>
        </w:rPr>
        <w:t>whe</w:t>
      </w:r>
      <w:r>
        <w:rPr>
          <w:b/>
          <w:spacing w:val="-1"/>
        </w:rPr>
        <w:t>r</w:t>
      </w:r>
      <w:r>
        <w:rPr>
          <w:b/>
        </w:rPr>
        <w:t xml:space="preserve">e </w:t>
      </w:r>
      <w:r>
        <w:rPr>
          <w:b/>
          <w:spacing w:val="-2"/>
        </w:rPr>
        <w:t>s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</w:rPr>
        <w:t>vice</w:t>
      </w:r>
      <w:r>
        <w:rPr>
          <w:b/>
          <w:spacing w:val="1"/>
        </w:rPr>
        <w:t xml:space="preserve"> </w:t>
      </w:r>
      <w:r>
        <w:rPr>
          <w:b/>
        </w:rPr>
        <w:t>was</w:t>
      </w:r>
      <w:r>
        <w:rPr>
          <w:b/>
          <w:spacing w:val="4"/>
        </w:rPr>
        <w:t xml:space="preserve"> 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nd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d</w:t>
      </w:r>
      <w:r>
        <w:rPr>
          <w:b/>
        </w:rPr>
        <w:t>.</w:t>
      </w:r>
    </w:p>
    <w:p w14:paraId="79A9FA24" w14:textId="77777777" w:rsidR="005C7FFA" w:rsidRDefault="005C7FFA" w:rsidP="007E1C8F">
      <w:pPr>
        <w:spacing w:before="2"/>
        <w:ind w:right="91" w:firstLine="361"/>
        <w:jc w:val="both"/>
      </w:pPr>
      <w:r>
        <w:rPr>
          <w:b/>
          <w:spacing w:val="-2"/>
        </w:rPr>
        <w:t>I</w:t>
      </w:r>
      <w:r>
        <w:rPr>
          <w:b/>
        </w:rPr>
        <w:t>n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  <w:spacing w:val="-2"/>
        </w:rPr>
        <w:t>s</w:t>
      </w:r>
      <w:r>
        <w:rPr>
          <w:b/>
          <w:spacing w:val="1"/>
        </w:rPr>
        <w:t>p</w:t>
      </w:r>
      <w:r>
        <w:rPr>
          <w:b/>
        </w:rPr>
        <w:t>a</w:t>
      </w:r>
      <w:r>
        <w:rPr>
          <w:b/>
          <w:spacing w:val="-1"/>
        </w:rPr>
        <w:t>c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  <w:spacing w:val="1"/>
        </w:rPr>
        <w:t>p</w:t>
      </w:r>
      <w:r>
        <w:rPr>
          <w:b/>
          <w:spacing w:val="-5"/>
        </w:rPr>
        <w:t>r</w:t>
      </w:r>
      <w:r>
        <w:rPr>
          <w:b/>
        </w:rPr>
        <w:t>ovi</w:t>
      </w:r>
      <w:r>
        <w:rPr>
          <w:b/>
          <w:spacing w:val="1"/>
        </w:rPr>
        <w:t>d</w:t>
      </w:r>
      <w:r>
        <w:rPr>
          <w:b/>
          <w:spacing w:val="-1"/>
        </w:rPr>
        <w:t>e</w:t>
      </w:r>
      <w:r>
        <w:rPr>
          <w:b/>
        </w:rPr>
        <w:t>d</w:t>
      </w:r>
      <w:r>
        <w:rPr>
          <w:b/>
          <w:spacing w:val="5"/>
        </w:rPr>
        <w:t xml:space="preserve"> </w:t>
      </w:r>
      <w:r>
        <w:rPr>
          <w:b/>
          <w:spacing w:val="-3"/>
        </w:rPr>
        <w:t>f</w:t>
      </w:r>
      <w:r>
        <w:rPr>
          <w:b/>
        </w:rPr>
        <w:t xml:space="preserve">or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  <w:spacing w:val="1"/>
        </w:rPr>
        <w:t>pu</w:t>
      </w:r>
      <w:r>
        <w:rPr>
          <w:b/>
          <w:spacing w:val="-5"/>
        </w:rPr>
        <w:t>r</w:t>
      </w:r>
      <w:r>
        <w:rPr>
          <w:b/>
          <w:spacing w:val="1"/>
        </w:rPr>
        <w:t>p</w:t>
      </w:r>
      <w:r>
        <w:rPr>
          <w:b/>
        </w:rPr>
        <w:t>o</w:t>
      </w:r>
      <w:r>
        <w:rPr>
          <w:b/>
          <w:spacing w:val="-2"/>
        </w:rPr>
        <w:t>s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</w:rPr>
        <w:t>on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</w:rPr>
        <w:t>o</w:t>
      </w:r>
      <w:r>
        <w:rPr>
          <w:b/>
          <w:spacing w:val="-3"/>
        </w:rPr>
        <w:t>t</w:t>
      </w:r>
      <w:r>
        <w:rPr>
          <w:b/>
          <w:spacing w:val="1"/>
        </w:rPr>
        <w:t>h</w:t>
      </w:r>
      <w:r>
        <w:rPr>
          <w:b/>
          <w:spacing w:val="-1"/>
        </w:rPr>
        <w:t>e</w:t>
      </w:r>
      <w:r>
        <w:rPr>
          <w:b/>
        </w:rPr>
        <w:t xml:space="preserve">r </w:t>
      </w:r>
      <w:r>
        <w:rPr>
          <w:b/>
          <w:spacing w:val="-2"/>
        </w:rPr>
        <w:t>s</w:t>
      </w:r>
      <w:r>
        <w:rPr>
          <w:b/>
        </w:rPr>
        <w:t>i</w:t>
      </w:r>
      <w:r>
        <w:rPr>
          <w:b/>
          <w:spacing w:val="1"/>
        </w:rPr>
        <w:t>d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</w:rPr>
        <w:t>w</w:t>
      </w:r>
      <w:r>
        <w:rPr>
          <w:b/>
          <w:spacing w:val="4"/>
        </w:rPr>
        <w:t>i</w:t>
      </w:r>
      <w:r>
        <w:rPr>
          <w:b/>
        </w:rPr>
        <w:t xml:space="preserve">ll </w:t>
      </w:r>
      <w:r>
        <w:rPr>
          <w:b/>
          <w:spacing w:val="1"/>
        </w:rPr>
        <w:t>b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</w:rPr>
        <w:t>i</w:t>
      </w:r>
      <w:r>
        <w:rPr>
          <w:b/>
          <w:spacing w:val="1"/>
        </w:rPr>
        <w:t>nd</w:t>
      </w:r>
      <w:r>
        <w:rPr>
          <w:b/>
        </w:rPr>
        <w:t>ica</w:t>
      </w:r>
      <w:r>
        <w:rPr>
          <w:b/>
          <w:spacing w:val="1"/>
        </w:rPr>
        <w:t>t</w:t>
      </w:r>
      <w:r>
        <w:rPr>
          <w:b/>
          <w:spacing w:val="-1"/>
        </w:rPr>
        <w:t>e</w:t>
      </w:r>
      <w:r>
        <w:rPr>
          <w:b/>
        </w:rPr>
        <w:t>d</w:t>
      </w:r>
      <w:r>
        <w:rPr>
          <w:b/>
          <w:spacing w:val="3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4"/>
        </w:rPr>
        <w:t>o</w:t>
      </w:r>
      <w:r>
        <w:rPr>
          <w:b/>
          <w:spacing w:val="-3"/>
        </w:rPr>
        <w:t>ff</w:t>
      </w:r>
      <w:r>
        <w:rPr>
          <w:b/>
        </w:rPr>
        <w:t>i</w:t>
      </w:r>
      <w:r>
        <w:rPr>
          <w:b/>
          <w:spacing w:val="3"/>
        </w:rPr>
        <w:t>c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1"/>
        </w:rPr>
        <w:t>h</w:t>
      </w:r>
      <w:r>
        <w:rPr>
          <w:b/>
        </w:rPr>
        <w:t>o</w:t>
      </w:r>
      <w:r>
        <w:rPr>
          <w:b/>
          <w:spacing w:val="9"/>
        </w:rPr>
        <w:t>u</w:t>
      </w:r>
      <w:r>
        <w:rPr>
          <w:b/>
          <w:spacing w:val="-5"/>
        </w:rPr>
        <w:t>r</w:t>
      </w:r>
      <w:r>
        <w:rPr>
          <w:b/>
        </w:rPr>
        <w:t>s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-1"/>
        </w:rPr>
        <w:t>e</w:t>
      </w:r>
      <w:r>
        <w:rPr>
          <w:b/>
          <w:spacing w:val="-3"/>
        </w:rPr>
        <w:t>m</w:t>
      </w:r>
      <w:r>
        <w:rPr>
          <w:b/>
          <w:spacing w:val="5"/>
        </w:rPr>
        <w:t>p</w:t>
      </w:r>
      <w:r>
        <w:rPr>
          <w:b/>
          <w:spacing w:val="-4"/>
        </w:rPr>
        <w:t>l</w:t>
      </w:r>
      <w:r>
        <w:rPr>
          <w:b/>
        </w:rPr>
        <w:t>oy</w:t>
      </w:r>
      <w:r>
        <w:rPr>
          <w:b/>
          <w:spacing w:val="-1"/>
        </w:rPr>
        <w:t>e</w:t>
      </w:r>
      <w:r>
        <w:rPr>
          <w:b/>
        </w:rPr>
        <w:t>e</w:t>
      </w:r>
      <w:r>
        <w:rPr>
          <w:b/>
          <w:spacing w:val="6"/>
        </w:rPr>
        <w:t xml:space="preserve"> </w:t>
      </w:r>
      <w:r>
        <w:rPr>
          <w:b/>
        </w:rPr>
        <w:t xml:space="preserve">is 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qu</w:t>
      </w:r>
      <w:r>
        <w:rPr>
          <w:b/>
          <w:spacing w:val="4"/>
        </w:rPr>
        <w:t>i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</w:rPr>
        <w:t>d</w:t>
      </w:r>
      <w:r>
        <w:rPr>
          <w:b/>
          <w:spacing w:val="42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42"/>
        </w:rPr>
        <w:t xml:space="preserve"> </w:t>
      </w:r>
      <w:r>
        <w:rPr>
          <w:b/>
        </w:rPr>
        <w:t>o</w:t>
      </w:r>
      <w:r>
        <w:rPr>
          <w:b/>
          <w:spacing w:val="1"/>
        </w:rPr>
        <w:t>b</w:t>
      </w:r>
      <w:r>
        <w:rPr>
          <w:b/>
          <w:spacing w:val="-2"/>
        </w:rPr>
        <w:t>s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</w:rPr>
        <w:t>v</w:t>
      </w:r>
      <w:r>
        <w:rPr>
          <w:b/>
          <w:spacing w:val="-1"/>
        </w:rPr>
        <w:t>e</w:t>
      </w:r>
      <w:r>
        <w:rPr>
          <w:b/>
        </w:rPr>
        <w:t>,</w:t>
      </w:r>
      <w:r>
        <w:rPr>
          <w:b/>
          <w:spacing w:val="44"/>
        </w:rPr>
        <w:t xml:space="preserve"> </w:t>
      </w:r>
      <w:r>
        <w:rPr>
          <w:b/>
        </w:rPr>
        <w:t>as</w:t>
      </w:r>
      <w:r>
        <w:rPr>
          <w:b/>
          <w:spacing w:val="44"/>
        </w:rPr>
        <w:t xml:space="preserve"> </w:t>
      </w:r>
      <w:r>
        <w:rPr>
          <w:b/>
          <w:spacing w:val="-3"/>
        </w:rPr>
        <w:t>f</w:t>
      </w:r>
      <w:r>
        <w:rPr>
          <w:b/>
          <w:spacing w:val="4"/>
        </w:rPr>
        <w:t>o</w:t>
      </w:r>
      <w:r>
        <w:rPr>
          <w:b/>
        </w:rPr>
        <w:t>r</w:t>
      </w:r>
      <w:r>
        <w:rPr>
          <w:b/>
          <w:spacing w:val="37"/>
        </w:rPr>
        <w:t xml:space="preserve"> </w:t>
      </w:r>
      <w:r>
        <w:rPr>
          <w:b/>
          <w:spacing w:val="3"/>
        </w:rPr>
        <w:t>e</w:t>
      </w:r>
      <w:r>
        <w:rPr>
          <w:b/>
          <w:spacing w:val="-4"/>
        </w:rPr>
        <w:t>x</w:t>
      </w:r>
      <w:r>
        <w:rPr>
          <w:b/>
          <w:spacing w:val="4"/>
        </w:rPr>
        <w:t>a</w:t>
      </w:r>
      <w:r>
        <w:rPr>
          <w:b/>
          <w:spacing w:val="-3"/>
        </w:rPr>
        <w:t>m</w:t>
      </w:r>
      <w:r>
        <w:rPr>
          <w:b/>
          <w:spacing w:val="5"/>
        </w:rPr>
        <w:t>p</w:t>
      </w:r>
      <w:r>
        <w:rPr>
          <w:b/>
          <w:spacing w:val="-4"/>
        </w:rPr>
        <w:t>l</w:t>
      </w:r>
      <w:r>
        <w:rPr>
          <w:b/>
          <w:spacing w:val="-1"/>
        </w:rPr>
        <w:t>e</w:t>
      </w:r>
      <w:r>
        <w:rPr>
          <w:b/>
        </w:rPr>
        <w:t>,</w:t>
      </w:r>
      <w:r>
        <w:rPr>
          <w:b/>
          <w:spacing w:val="44"/>
        </w:rPr>
        <w:t xml:space="preserve"> </w:t>
      </w:r>
      <w:r>
        <w:rPr>
          <w:b/>
        </w:rPr>
        <w:t>“R</w:t>
      </w:r>
      <w:r>
        <w:rPr>
          <w:b/>
          <w:spacing w:val="-1"/>
        </w:rPr>
        <w:t>e</w:t>
      </w:r>
      <w:r>
        <w:rPr>
          <w:b/>
        </w:rPr>
        <w:t>g</w:t>
      </w:r>
      <w:r>
        <w:rPr>
          <w:b/>
          <w:spacing w:val="1"/>
        </w:rPr>
        <w:t>u</w:t>
      </w:r>
      <w:r>
        <w:rPr>
          <w:b/>
          <w:spacing w:val="-4"/>
        </w:rPr>
        <w:t>l</w:t>
      </w:r>
      <w:r>
        <w:rPr>
          <w:b/>
          <w:spacing w:val="4"/>
        </w:rPr>
        <w:t>a</w:t>
      </w:r>
      <w:r>
        <w:rPr>
          <w:b/>
        </w:rPr>
        <w:t>r</w:t>
      </w:r>
      <w:r>
        <w:rPr>
          <w:b/>
          <w:spacing w:val="37"/>
        </w:rPr>
        <w:t xml:space="preserve"> </w:t>
      </w:r>
      <w:r>
        <w:rPr>
          <w:b/>
          <w:spacing w:val="1"/>
        </w:rPr>
        <w:t>d</w:t>
      </w:r>
      <w:r>
        <w:rPr>
          <w:b/>
        </w:rPr>
        <w:t>ay</w:t>
      </w:r>
      <w:r>
        <w:rPr>
          <w:b/>
          <w:spacing w:val="-2"/>
        </w:rPr>
        <w:t>s</w:t>
      </w:r>
      <w:r>
        <w:rPr>
          <w:b/>
        </w:rPr>
        <w:t>,</w:t>
      </w:r>
    </w:p>
    <w:p w14:paraId="08EE3CE7" w14:textId="77777777" w:rsidR="005C7FFA" w:rsidRDefault="005C7FFA" w:rsidP="007E1C8F">
      <w:pPr>
        <w:spacing w:line="220" w:lineRule="exact"/>
        <w:ind w:right="92"/>
        <w:jc w:val="both"/>
      </w:pPr>
      <w:r>
        <w:rPr>
          <w:b/>
        </w:rPr>
        <w:t>8</w:t>
      </w:r>
      <w:r>
        <w:rPr>
          <w:b/>
          <w:spacing w:val="1"/>
        </w:rPr>
        <w:t>:</w:t>
      </w:r>
      <w:r>
        <w:rPr>
          <w:b/>
        </w:rPr>
        <w:t xml:space="preserve">00 </w:t>
      </w:r>
      <w:r>
        <w:rPr>
          <w:b/>
          <w:spacing w:val="12"/>
        </w:rPr>
        <w:t xml:space="preserve"> </w:t>
      </w:r>
      <w:r>
        <w:rPr>
          <w:b/>
          <w:spacing w:val="1"/>
        </w:rPr>
        <w:t>t</w:t>
      </w:r>
      <w:r>
        <w:rPr>
          <w:b/>
        </w:rPr>
        <w:t xml:space="preserve">o </w:t>
      </w:r>
      <w:r>
        <w:rPr>
          <w:b/>
          <w:spacing w:val="8"/>
        </w:rPr>
        <w:t xml:space="preserve"> </w:t>
      </w:r>
      <w:r>
        <w:rPr>
          <w:b/>
        </w:rPr>
        <w:t>12</w:t>
      </w:r>
      <w:r>
        <w:rPr>
          <w:b/>
          <w:spacing w:val="1"/>
        </w:rPr>
        <w:t>:</w:t>
      </w:r>
      <w:r>
        <w:rPr>
          <w:b/>
        </w:rPr>
        <w:t xml:space="preserve">00 </w:t>
      </w:r>
      <w:r>
        <w:rPr>
          <w:b/>
          <w:spacing w:val="12"/>
        </w:rPr>
        <w:t xml:space="preserve"> </w:t>
      </w:r>
      <w:r>
        <w:rPr>
          <w:b/>
          <w:spacing w:val="-4"/>
        </w:rPr>
        <w:t>a</w:t>
      </w:r>
      <w:r>
        <w:rPr>
          <w:b/>
          <w:spacing w:val="1"/>
        </w:rPr>
        <w:t>n</w:t>
      </w:r>
      <w:r>
        <w:rPr>
          <w:b/>
        </w:rPr>
        <w:t xml:space="preserve">d </w:t>
      </w:r>
      <w:r>
        <w:rPr>
          <w:b/>
          <w:spacing w:val="12"/>
        </w:rPr>
        <w:t xml:space="preserve"> </w:t>
      </w:r>
      <w:r>
        <w:rPr>
          <w:b/>
          <w:spacing w:val="-4"/>
        </w:rPr>
        <w:t>1</w:t>
      </w:r>
      <w:r>
        <w:rPr>
          <w:b/>
          <w:spacing w:val="1"/>
        </w:rPr>
        <w:t>:</w:t>
      </w:r>
      <w:r>
        <w:rPr>
          <w:b/>
        </w:rPr>
        <w:t xml:space="preserve">00 </w:t>
      </w:r>
      <w:r>
        <w:rPr>
          <w:b/>
          <w:spacing w:val="12"/>
        </w:rPr>
        <w:t xml:space="preserve"> </w:t>
      </w:r>
      <w:r>
        <w:rPr>
          <w:b/>
          <w:spacing w:val="1"/>
        </w:rPr>
        <w:t>t</w:t>
      </w:r>
      <w:r>
        <w:rPr>
          <w:b/>
        </w:rPr>
        <w:t xml:space="preserve">o </w:t>
      </w:r>
      <w:r>
        <w:rPr>
          <w:b/>
          <w:spacing w:val="8"/>
        </w:rPr>
        <w:t xml:space="preserve"> </w:t>
      </w:r>
      <w:r>
        <w:rPr>
          <w:b/>
        </w:rPr>
        <w:t>4</w:t>
      </w:r>
      <w:r>
        <w:rPr>
          <w:b/>
          <w:spacing w:val="1"/>
        </w:rPr>
        <w:t>:</w:t>
      </w:r>
      <w:r>
        <w:rPr>
          <w:b/>
        </w:rPr>
        <w:t xml:space="preserve">00; </w:t>
      </w:r>
      <w:r>
        <w:rPr>
          <w:b/>
          <w:spacing w:val="9"/>
        </w:rPr>
        <w:t xml:space="preserve"> </w:t>
      </w:r>
      <w:r>
        <w:rPr>
          <w:b/>
          <w:spacing w:val="1"/>
        </w:rPr>
        <w:t>S</w:t>
      </w:r>
      <w:r>
        <w:rPr>
          <w:b/>
        </w:rPr>
        <w:t>a</w:t>
      </w:r>
      <w:r>
        <w:rPr>
          <w:b/>
          <w:spacing w:val="-3"/>
        </w:rPr>
        <w:t>t</w:t>
      </w:r>
      <w:r>
        <w:rPr>
          <w:b/>
          <w:spacing w:val="1"/>
        </w:rPr>
        <w:t>u</w:t>
      </w:r>
      <w:r>
        <w:rPr>
          <w:b/>
          <w:spacing w:val="-5"/>
        </w:rPr>
        <w:t>r</w:t>
      </w:r>
      <w:r>
        <w:rPr>
          <w:b/>
          <w:spacing w:val="1"/>
        </w:rPr>
        <w:t>d</w:t>
      </w:r>
      <w:r>
        <w:rPr>
          <w:b/>
        </w:rPr>
        <w:t xml:space="preserve">ays </w:t>
      </w:r>
      <w:r>
        <w:rPr>
          <w:b/>
          <w:spacing w:val="10"/>
        </w:rPr>
        <w:t xml:space="preserve"> </w:t>
      </w:r>
      <w:r>
        <w:rPr>
          <w:b/>
        </w:rPr>
        <w:t>8</w:t>
      </w:r>
      <w:r>
        <w:rPr>
          <w:b/>
          <w:spacing w:val="1"/>
        </w:rPr>
        <w:t>:</w:t>
      </w:r>
      <w:r>
        <w:rPr>
          <w:b/>
        </w:rPr>
        <w:t xml:space="preserve">00 </w:t>
      </w:r>
      <w:r>
        <w:rPr>
          <w:b/>
          <w:spacing w:val="12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</w:p>
    <w:p w14:paraId="36A32D48" w14:textId="77777777" w:rsidR="005C7FFA" w:rsidRDefault="005C7FFA" w:rsidP="007E1C8F">
      <w:pPr>
        <w:spacing w:before="2"/>
        <w:ind w:right="4252"/>
        <w:jc w:val="both"/>
      </w:pPr>
      <w:r>
        <w:rPr>
          <w:b/>
        </w:rPr>
        <w:t>1</w:t>
      </w:r>
      <w:r>
        <w:rPr>
          <w:b/>
          <w:spacing w:val="1"/>
        </w:rPr>
        <w:t>:</w:t>
      </w:r>
      <w:r>
        <w:rPr>
          <w:b/>
        </w:rPr>
        <w:t>00</w:t>
      </w:r>
      <w:r>
        <w:rPr>
          <w:b/>
          <w:spacing w:val="2"/>
        </w:rPr>
        <w:t>.</w:t>
      </w:r>
      <w:r>
        <w:rPr>
          <w:b/>
        </w:rPr>
        <w:t>”</w:t>
      </w:r>
    </w:p>
    <w:p w14:paraId="2D0CE1F3" w14:textId="77777777" w:rsidR="005C7FFA" w:rsidRDefault="005C7FFA" w:rsidP="007E1C8F">
      <w:pPr>
        <w:spacing w:line="220" w:lineRule="exact"/>
        <w:ind w:left="361"/>
      </w:pPr>
      <w:r>
        <w:rPr>
          <w:b/>
        </w:rPr>
        <w:t>A</w:t>
      </w:r>
      <w:r>
        <w:rPr>
          <w:b/>
          <w:spacing w:val="1"/>
        </w:rPr>
        <w:t>tt</w:t>
      </w:r>
      <w:r>
        <w:rPr>
          <w:b/>
          <w:spacing w:val="-1"/>
        </w:rPr>
        <w:t>e</w:t>
      </w:r>
      <w:r>
        <w:rPr>
          <w:b/>
          <w:spacing w:val="1"/>
        </w:rPr>
        <w:t>nt</w:t>
      </w:r>
      <w:r>
        <w:rPr>
          <w:b/>
        </w:rPr>
        <w:t>ion</w:t>
      </w:r>
      <w:r>
        <w:rPr>
          <w:b/>
          <w:spacing w:val="23"/>
        </w:rPr>
        <w:t xml:space="preserve"> </w:t>
      </w:r>
      <w:r>
        <w:rPr>
          <w:b/>
        </w:rPr>
        <w:t>is</w:t>
      </w:r>
      <w:r>
        <w:rPr>
          <w:b/>
          <w:spacing w:val="24"/>
        </w:rPr>
        <w:t xml:space="preserve"> 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</w:rPr>
        <w:t>vi</w:t>
      </w:r>
      <w:r>
        <w:rPr>
          <w:b/>
          <w:spacing w:val="2"/>
        </w:rPr>
        <w:t>t</w:t>
      </w:r>
      <w:r>
        <w:rPr>
          <w:b/>
          <w:spacing w:val="-1"/>
        </w:rPr>
        <w:t>e</w:t>
      </w:r>
      <w:r>
        <w:rPr>
          <w:b/>
        </w:rPr>
        <w:t>d</w:t>
      </w:r>
      <w:r>
        <w:rPr>
          <w:b/>
          <w:spacing w:val="22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26"/>
        </w:rPr>
        <w:t xml:space="preserve"> </w:t>
      </w:r>
      <w:r>
        <w:rPr>
          <w:b/>
          <w:spacing w:val="1"/>
        </w:rPr>
        <w:t>p</w:t>
      </w:r>
      <w:r>
        <w:rPr>
          <w:b/>
        </w:rPr>
        <w:t>a</w:t>
      </w:r>
      <w:r>
        <w:rPr>
          <w:b/>
          <w:spacing w:val="-5"/>
        </w:rPr>
        <w:t>r</w:t>
      </w:r>
      <w:r>
        <w:rPr>
          <w:b/>
        </w:rPr>
        <w:t>ag</w:t>
      </w:r>
      <w:r>
        <w:rPr>
          <w:b/>
          <w:spacing w:val="-5"/>
        </w:rPr>
        <w:t>r</w:t>
      </w:r>
      <w:r>
        <w:rPr>
          <w:b/>
        </w:rPr>
        <w:t>a</w:t>
      </w:r>
      <w:r>
        <w:rPr>
          <w:b/>
          <w:spacing w:val="1"/>
        </w:rPr>
        <w:t>p</w:t>
      </w:r>
      <w:r>
        <w:rPr>
          <w:b/>
        </w:rPr>
        <w:t>h</w:t>
      </w:r>
      <w:r>
        <w:rPr>
          <w:b/>
          <w:spacing w:val="26"/>
        </w:rPr>
        <w:t xml:space="preserve"> </w:t>
      </w:r>
      <w:r>
        <w:rPr>
          <w:b/>
        </w:rPr>
        <w:t>3,</w:t>
      </w:r>
      <w:r>
        <w:rPr>
          <w:b/>
          <w:spacing w:val="28"/>
        </w:rPr>
        <w:t xml:space="preserve"> </w:t>
      </w:r>
      <w:r>
        <w:rPr>
          <w:b/>
        </w:rPr>
        <w:t>Civil</w:t>
      </w:r>
      <w:r>
        <w:rPr>
          <w:b/>
          <w:spacing w:val="23"/>
        </w:rPr>
        <w:t xml:space="preserve"> </w:t>
      </w:r>
      <w:r>
        <w:rPr>
          <w:b/>
          <w:spacing w:val="1"/>
        </w:rPr>
        <w:t>S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  <w:spacing w:val="4"/>
        </w:rPr>
        <w:t>v</w:t>
      </w:r>
      <w:r>
        <w:rPr>
          <w:b/>
        </w:rPr>
        <w:t>ice</w:t>
      </w:r>
    </w:p>
    <w:p w14:paraId="6244E2FE" w14:textId="77777777" w:rsidR="005C7FFA" w:rsidRDefault="005C7FFA" w:rsidP="007E1C8F">
      <w:pPr>
        <w:spacing w:before="6" w:line="220" w:lineRule="exact"/>
        <w:ind w:right="88"/>
        <w:jc w:val="both"/>
      </w:pPr>
      <w:r>
        <w:rPr>
          <w:b/>
        </w:rPr>
        <w:t>Ru</w:t>
      </w:r>
      <w:r>
        <w:rPr>
          <w:b/>
          <w:spacing w:val="-3"/>
        </w:rPr>
        <w:t>l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</w:rPr>
        <w:t>X</w:t>
      </w:r>
      <w:r>
        <w:rPr>
          <w:b/>
          <w:spacing w:val="-1"/>
        </w:rPr>
        <w:t>V</w:t>
      </w:r>
      <w:r>
        <w:rPr>
          <w:b/>
        </w:rPr>
        <w:t>,</w:t>
      </w:r>
      <w:r>
        <w:rPr>
          <w:b/>
          <w:spacing w:val="7"/>
        </w:rPr>
        <w:t xml:space="preserve"> </w:t>
      </w:r>
      <w:r>
        <w:rPr>
          <w:b/>
          <w:spacing w:val="-1"/>
        </w:rPr>
        <w:t>E</w:t>
      </w:r>
      <w:r>
        <w:rPr>
          <w:b/>
          <w:spacing w:val="-4"/>
        </w:rPr>
        <w:t>x</w:t>
      </w:r>
      <w:r>
        <w:rPr>
          <w:b/>
          <w:spacing w:val="3"/>
        </w:rPr>
        <w:t>e</w:t>
      </w:r>
      <w:r>
        <w:rPr>
          <w:b/>
          <w:spacing w:val="-1"/>
        </w:rPr>
        <w:t>c</w:t>
      </w:r>
      <w:r>
        <w:rPr>
          <w:b/>
          <w:spacing w:val="1"/>
        </w:rPr>
        <w:t>ut</w:t>
      </w:r>
      <w:r>
        <w:rPr>
          <w:b/>
        </w:rPr>
        <w:t>ive</w:t>
      </w:r>
      <w:r>
        <w:rPr>
          <w:b/>
          <w:spacing w:val="4"/>
        </w:rPr>
        <w:t xml:space="preserve"> </w:t>
      </w:r>
      <w:r>
        <w:rPr>
          <w:b/>
        </w:rPr>
        <w:t>O</w:t>
      </w:r>
      <w:r>
        <w:rPr>
          <w:b/>
          <w:spacing w:val="-4"/>
        </w:rPr>
        <w:t>r</w:t>
      </w:r>
      <w:r>
        <w:rPr>
          <w:b/>
          <w:spacing w:val="1"/>
        </w:rPr>
        <w:t>d</w:t>
      </w:r>
      <w:r>
        <w:rPr>
          <w:b/>
          <w:spacing w:val="3"/>
        </w:rPr>
        <w:t>e</w:t>
      </w:r>
      <w:r>
        <w:rPr>
          <w:b/>
        </w:rPr>
        <w:t>r No.</w:t>
      </w:r>
      <w:r>
        <w:rPr>
          <w:b/>
          <w:spacing w:val="6"/>
        </w:rPr>
        <w:t xml:space="preserve"> </w:t>
      </w:r>
      <w:r>
        <w:rPr>
          <w:b/>
        </w:rPr>
        <w:t>5,</w:t>
      </w:r>
      <w:r>
        <w:rPr>
          <w:b/>
          <w:spacing w:val="7"/>
        </w:rPr>
        <w:t xml:space="preserve"> </w:t>
      </w:r>
      <w:r>
        <w:rPr>
          <w:b/>
          <w:spacing w:val="-2"/>
        </w:rPr>
        <w:t>s</w:t>
      </w:r>
      <w:r>
        <w:rPr>
          <w:b/>
          <w:spacing w:val="-1"/>
        </w:rPr>
        <w:t>e</w:t>
      </w:r>
      <w:r>
        <w:rPr>
          <w:b/>
          <w:spacing w:val="-5"/>
        </w:rPr>
        <w:t>r</w:t>
      </w:r>
      <w:r>
        <w:rPr>
          <w:b/>
        </w:rPr>
        <w:t>ies</w:t>
      </w:r>
      <w:r>
        <w:rPr>
          <w:b/>
          <w:spacing w:val="3"/>
        </w:rPr>
        <w:t xml:space="preserve"> </w:t>
      </w:r>
      <w:r>
        <w:rPr>
          <w:b/>
          <w:spacing w:val="4"/>
        </w:rPr>
        <w:t>o</w:t>
      </w:r>
      <w:r>
        <w:rPr>
          <w:b/>
        </w:rPr>
        <w:t>f</w:t>
      </w:r>
      <w:r>
        <w:rPr>
          <w:b/>
          <w:spacing w:val="2"/>
        </w:rPr>
        <w:t xml:space="preserve"> </w:t>
      </w:r>
      <w:r>
        <w:rPr>
          <w:b/>
        </w:rPr>
        <w:t>1909,</w:t>
      </w:r>
      <w:r>
        <w:rPr>
          <w:b/>
          <w:spacing w:val="7"/>
        </w:rPr>
        <w:t xml:space="preserve"> </w:t>
      </w:r>
      <w:r>
        <w:rPr>
          <w:b/>
        </w:rPr>
        <w:t>wh</w:t>
      </w:r>
      <w:r>
        <w:rPr>
          <w:b/>
          <w:spacing w:val="1"/>
        </w:rPr>
        <w:t>i</w:t>
      </w:r>
      <w:r>
        <w:rPr>
          <w:b/>
          <w:spacing w:val="-1"/>
        </w:rPr>
        <w:t>c</w:t>
      </w:r>
      <w:r>
        <w:rPr>
          <w:b/>
        </w:rPr>
        <w:t xml:space="preserve">h 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</w:rPr>
        <w:t>a</w:t>
      </w:r>
      <w:r>
        <w:rPr>
          <w:b/>
          <w:spacing w:val="5"/>
        </w:rPr>
        <w:t>d</w:t>
      </w:r>
      <w:r>
        <w:rPr>
          <w:b/>
        </w:rPr>
        <w:t xml:space="preserve">s as </w:t>
      </w:r>
      <w:r>
        <w:rPr>
          <w:b/>
          <w:spacing w:val="-3"/>
        </w:rPr>
        <w:t>f</w:t>
      </w:r>
      <w:r>
        <w:rPr>
          <w:b/>
          <w:spacing w:val="4"/>
        </w:rPr>
        <w:t>o</w:t>
      </w:r>
      <w:r>
        <w:rPr>
          <w:b/>
        </w:rPr>
        <w:t>l</w:t>
      </w:r>
      <w:r>
        <w:rPr>
          <w:b/>
          <w:spacing w:val="-3"/>
        </w:rPr>
        <w:t>l</w:t>
      </w:r>
      <w:r>
        <w:rPr>
          <w:b/>
        </w:rPr>
        <w:t>ow</w:t>
      </w:r>
      <w:r>
        <w:rPr>
          <w:b/>
          <w:spacing w:val="-2"/>
        </w:rPr>
        <w:t>s</w:t>
      </w:r>
      <w:r>
        <w:rPr>
          <w:b/>
        </w:rPr>
        <w:t>:</w:t>
      </w:r>
    </w:p>
    <w:p w14:paraId="07C52190" w14:textId="77777777" w:rsidR="005C7FFA" w:rsidRDefault="005C7FFA" w:rsidP="007E1C8F">
      <w:pPr>
        <w:spacing w:before="4" w:line="220" w:lineRule="exact"/>
        <w:ind w:right="91" w:firstLine="361"/>
        <w:jc w:val="both"/>
      </w:pPr>
      <w:r>
        <w:rPr>
          <w:b/>
        </w:rPr>
        <w:t>“</w:t>
      </w:r>
      <w:r>
        <w:rPr>
          <w:b/>
          <w:spacing w:val="-1"/>
        </w:rPr>
        <w:t>E</w:t>
      </w:r>
      <w:r>
        <w:rPr>
          <w:b/>
        </w:rPr>
        <w:t>a</w:t>
      </w:r>
      <w:r>
        <w:rPr>
          <w:b/>
          <w:spacing w:val="-1"/>
        </w:rPr>
        <w:t>c</w:t>
      </w:r>
      <w:r>
        <w:rPr>
          <w:b/>
        </w:rPr>
        <w:t>h</w:t>
      </w:r>
      <w:r>
        <w:rPr>
          <w:b/>
          <w:spacing w:val="5"/>
        </w:rPr>
        <w:t xml:space="preserve"> </w:t>
      </w:r>
      <w:r>
        <w:rPr>
          <w:b/>
          <w:spacing w:val="-1"/>
        </w:rPr>
        <w:t>c</w:t>
      </w:r>
      <w:r>
        <w:rPr>
          <w:b/>
          <w:spacing w:val="1"/>
        </w:rPr>
        <w:t>h</w:t>
      </w:r>
      <w:r>
        <w:rPr>
          <w:b/>
        </w:rPr>
        <w:t>ief</w:t>
      </w:r>
      <w:r>
        <w:rPr>
          <w:b/>
          <w:spacing w:val="2"/>
        </w:rPr>
        <w:t xml:space="preserve"> </w:t>
      </w:r>
      <w:r>
        <w:rPr>
          <w:b/>
        </w:rPr>
        <w:t>of</w:t>
      </w:r>
      <w:r>
        <w:rPr>
          <w:b/>
          <w:spacing w:val="2"/>
        </w:rPr>
        <w:t xml:space="preserve"> </w:t>
      </w:r>
      <w:r>
        <w:rPr>
          <w:b/>
        </w:rPr>
        <w:t>a</w:t>
      </w:r>
      <w:r>
        <w:rPr>
          <w:b/>
          <w:spacing w:val="5"/>
        </w:rPr>
        <w:t xml:space="preserve"> </w:t>
      </w:r>
      <w:r>
        <w:rPr>
          <w:b/>
          <w:spacing w:val="2"/>
        </w:rPr>
        <w:t>B</w:t>
      </w:r>
      <w:r>
        <w:rPr>
          <w:b/>
          <w:spacing w:val="1"/>
        </w:rPr>
        <w:t>u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</w:rPr>
        <w:t>au</w:t>
      </w:r>
      <w:r>
        <w:rPr>
          <w:b/>
          <w:spacing w:val="5"/>
        </w:rPr>
        <w:t xml:space="preserve"> </w:t>
      </w:r>
      <w:r>
        <w:rPr>
          <w:b/>
        </w:rPr>
        <w:t>or O</w:t>
      </w:r>
      <w:r>
        <w:rPr>
          <w:b/>
          <w:spacing w:val="2"/>
        </w:rPr>
        <w:t>f</w:t>
      </w:r>
      <w:r>
        <w:rPr>
          <w:b/>
          <w:spacing w:val="-3"/>
        </w:rPr>
        <w:t>f</w:t>
      </w:r>
      <w:r>
        <w:rPr>
          <w:b/>
        </w:rPr>
        <w:t>ice</w:t>
      </w:r>
      <w:r>
        <w:rPr>
          <w:b/>
          <w:spacing w:val="4"/>
        </w:rPr>
        <w:t xml:space="preserve"> </w:t>
      </w:r>
      <w:r>
        <w:rPr>
          <w:b/>
          <w:spacing w:val="-2"/>
        </w:rPr>
        <w:t>s</w:t>
      </w:r>
      <w:r>
        <w:rPr>
          <w:b/>
          <w:spacing w:val="1"/>
        </w:rPr>
        <w:t>h</w:t>
      </w:r>
      <w:r>
        <w:rPr>
          <w:b/>
          <w:spacing w:val="4"/>
        </w:rPr>
        <w:t>a</w:t>
      </w:r>
      <w:r>
        <w:rPr>
          <w:b/>
        </w:rPr>
        <w:t>ll</w:t>
      </w:r>
      <w:r>
        <w:rPr>
          <w:b/>
          <w:spacing w:val="6"/>
        </w:rPr>
        <w:t xml:space="preserve"> 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qu</w:t>
      </w:r>
      <w:r>
        <w:rPr>
          <w:b/>
        </w:rPr>
        <w:t>ire</w:t>
      </w:r>
      <w:r>
        <w:rPr>
          <w:b/>
          <w:spacing w:val="4"/>
        </w:rPr>
        <w:t xml:space="preserve"> </w:t>
      </w:r>
      <w:r>
        <w:rPr>
          <w:b/>
        </w:rPr>
        <w:t xml:space="preserve">a </w:t>
      </w:r>
      <w:r>
        <w:rPr>
          <w:b/>
          <w:spacing w:val="1"/>
        </w:rPr>
        <w:t>d</w:t>
      </w:r>
      <w:r>
        <w:rPr>
          <w:b/>
        </w:rPr>
        <w:t>ai</w:t>
      </w:r>
      <w:r>
        <w:rPr>
          <w:b/>
          <w:spacing w:val="-3"/>
        </w:rPr>
        <w:t>l</w:t>
      </w:r>
      <w:r>
        <w:rPr>
          <w:b/>
        </w:rPr>
        <w:t xml:space="preserve">y </w:t>
      </w:r>
      <w:r>
        <w:rPr>
          <w:b/>
          <w:spacing w:val="28"/>
        </w:rPr>
        <w:t xml:space="preserve"> </w:t>
      </w:r>
      <w:r>
        <w:rPr>
          <w:b/>
          <w:spacing w:val="-5"/>
        </w:rPr>
        <w:t>r</w:t>
      </w:r>
      <w:r>
        <w:rPr>
          <w:b/>
          <w:spacing w:val="-1"/>
        </w:rPr>
        <w:t>ec</w:t>
      </w:r>
      <w:r>
        <w:rPr>
          <w:b/>
          <w:spacing w:val="4"/>
        </w:rPr>
        <w:t>o</w:t>
      </w:r>
      <w:r>
        <w:rPr>
          <w:b/>
          <w:spacing w:val="-5"/>
        </w:rPr>
        <w:t>r</w:t>
      </w:r>
      <w:r>
        <w:rPr>
          <w:b/>
        </w:rPr>
        <w:t xml:space="preserve">d </w:t>
      </w:r>
      <w:r>
        <w:rPr>
          <w:b/>
          <w:spacing w:val="24"/>
        </w:rPr>
        <w:t xml:space="preserve"> </w:t>
      </w:r>
      <w:r>
        <w:rPr>
          <w:b/>
          <w:spacing w:val="4"/>
        </w:rPr>
        <w:t>o</w:t>
      </w:r>
      <w:r>
        <w:rPr>
          <w:b/>
        </w:rPr>
        <w:t xml:space="preserve">f </w:t>
      </w:r>
      <w:r>
        <w:rPr>
          <w:b/>
          <w:spacing w:val="21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tt</w:t>
      </w:r>
      <w:r>
        <w:rPr>
          <w:b/>
          <w:spacing w:val="-1"/>
        </w:rPr>
        <w:t>e</w:t>
      </w:r>
      <w:r>
        <w:rPr>
          <w:b/>
          <w:spacing w:val="1"/>
        </w:rPr>
        <w:t>nd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  <w:spacing w:val="-1"/>
        </w:rPr>
        <w:t>c</w:t>
      </w:r>
      <w:r>
        <w:rPr>
          <w:b/>
        </w:rPr>
        <w:t xml:space="preserve">e </w:t>
      </w:r>
      <w:r>
        <w:rPr>
          <w:b/>
          <w:spacing w:val="23"/>
        </w:rPr>
        <w:t xml:space="preserve"> </w:t>
      </w:r>
      <w:r>
        <w:rPr>
          <w:b/>
        </w:rPr>
        <w:t xml:space="preserve">of </w:t>
      </w:r>
      <w:r>
        <w:rPr>
          <w:b/>
          <w:spacing w:val="21"/>
        </w:rPr>
        <w:t xml:space="preserve"> </w:t>
      </w:r>
      <w:r>
        <w:rPr>
          <w:b/>
          <w:spacing w:val="4"/>
        </w:rPr>
        <w:t>a</w:t>
      </w:r>
      <w:r>
        <w:rPr>
          <w:b/>
        </w:rPr>
        <w:t xml:space="preserve">ll </w:t>
      </w:r>
      <w:r>
        <w:rPr>
          <w:b/>
          <w:spacing w:val="21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 xml:space="preserve">e </w:t>
      </w:r>
      <w:r>
        <w:rPr>
          <w:b/>
          <w:spacing w:val="23"/>
        </w:rPr>
        <w:t xml:space="preserve"> </w:t>
      </w:r>
      <w:r>
        <w:rPr>
          <w:b/>
        </w:rPr>
        <w:t>o</w:t>
      </w:r>
      <w:r>
        <w:rPr>
          <w:b/>
          <w:spacing w:val="1"/>
        </w:rPr>
        <w:t>f</w:t>
      </w:r>
      <w:r>
        <w:rPr>
          <w:b/>
          <w:spacing w:val="-3"/>
        </w:rPr>
        <w:t>f</w:t>
      </w:r>
      <w:r>
        <w:rPr>
          <w:b/>
        </w:rPr>
        <w:t>ic</w:t>
      </w:r>
      <w:r>
        <w:rPr>
          <w:b/>
          <w:spacing w:val="3"/>
        </w:rPr>
        <w:t>e</w:t>
      </w:r>
      <w:r>
        <w:rPr>
          <w:b/>
          <w:spacing w:val="-1"/>
        </w:rPr>
        <w:t>r</w:t>
      </w:r>
      <w:r>
        <w:rPr>
          <w:b/>
        </w:rPr>
        <w:t xml:space="preserve">s </w:t>
      </w:r>
      <w:r>
        <w:rPr>
          <w:b/>
          <w:spacing w:val="22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</w:rPr>
        <w:t>d</w:t>
      </w:r>
    </w:p>
    <w:p w14:paraId="30A54B62" w14:textId="77777777" w:rsidR="005C7FFA" w:rsidRDefault="005C7FFA" w:rsidP="007E1C8F">
      <w:pPr>
        <w:spacing w:before="4" w:line="220" w:lineRule="exact"/>
        <w:ind w:right="88"/>
        <w:jc w:val="both"/>
      </w:pPr>
      <w:r>
        <w:rPr>
          <w:b/>
          <w:spacing w:val="-1"/>
        </w:rPr>
        <w:t>e</w:t>
      </w:r>
      <w:r>
        <w:rPr>
          <w:b/>
          <w:spacing w:val="-3"/>
        </w:rPr>
        <w:t>m</w:t>
      </w:r>
      <w:r>
        <w:rPr>
          <w:b/>
          <w:spacing w:val="5"/>
        </w:rPr>
        <w:t>p</w:t>
      </w:r>
      <w:r>
        <w:rPr>
          <w:b/>
          <w:spacing w:val="-4"/>
        </w:rPr>
        <w:t>l</w:t>
      </w:r>
      <w:r>
        <w:rPr>
          <w:b/>
        </w:rPr>
        <w:t>oy</w:t>
      </w:r>
      <w:r>
        <w:rPr>
          <w:b/>
          <w:spacing w:val="-1"/>
        </w:rPr>
        <w:t>ee</w:t>
      </w:r>
      <w:r>
        <w:rPr>
          <w:b/>
        </w:rPr>
        <w:t>s</w:t>
      </w:r>
      <w:r>
        <w:rPr>
          <w:b/>
          <w:spacing w:val="3"/>
        </w:rPr>
        <w:t xml:space="preserve"> </w:t>
      </w:r>
      <w:r>
        <w:rPr>
          <w:b/>
          <w:spacing w:val="1"/>
        </w:rPr>
        <w:t>und</w:t>
      </w:r>
      <w:r>
        <w:rPr>
          <w:b/>
          <w:spacing w:val="3"/>
        </w:rPr>
        <w:t>e</w:t>
      </w:r>
      <w:r>
        <w:rPr>
          <w:b/>
        </w:rPr>
        <w:t xml:space="preserve">r </w:t>
      </w:r>
      <w:r>
        <w:rPr>
          <w:b/>
          <w:spacing w:val="1"/>
        </w:rPr>
        <w:t>h</w:t>
      </w:r>
      <w:r>
        <w:rPr>
          <w:b/>
        </w:rPr>
        <w:t>im</w:t>
      </w:r>
      <w:r>
        <w:rPr>
          <w:b/>
          <w:spacing w:val="7"/>
        </w:rPr>
        <w:t xml:space="preserve"> </w:t>
      </w:r>
      <w:r>
        <w:rPr>
          <w:b/>
          <w:spacing w:val="-1"/>
        </w:rPr>
        <w:t>e</w:t>
      </w:r>
      <w:r>
        <w:rPr>
          <w:b/>
          <w:spacing w:val="1"/>
        </w:rPr>
        <w:t>nt</w:t>
      </w:r>
      <w:r>
        <w:rPr>
          <w:b/>
        </w:rPr>
        <w:t>i</w:t>
      </w:r>
      <w:r>
        <w:rPr>
          <w:b/>
          <w:spacing w:val="2"/>
        </w:rPr>
        <w:t>t</w:t>
      </w:r>
      <w:r>
        <w:rPr>
          <w:b/>
          <w:spacing w:val="-4"/>
        </w:rPr>
        <w:t>l</w:t>
      </w:r>
      <w:r>
        <w:rPr>
          <w:b/>
          <w:spacing w:val="-1"/>
        </w:rPr>
        <w:t>e</w:t>
      </w:r>
      <w:r>
        <w:rPr>
          <w:b/>
        </w:rPr>
        <w:t>d</w:t>
      </w:r>
      <w:r>
        <w:rPr>
          <w:b/>
          <w:spacing w:val="5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5"/>
        </w:rPr>
        <w:t xml:space="preserve"> </w:t>
      </w:r>
      <w:r>
        <w:rPr>
          <w:b/>
          <w:spacing w:val="-4"/>
        </w:rPr>
        <w:t>l</w:t>
      </w:r>
      <w:r>
        <w:rPr>
          <w:b/>
          <w:spacing w:val="-1"/>
        </w:rPr>
        <w:t>e</w:t>
      </w:r>
      <w:r>
        <w:rPr>
          <w:b/>
        </w:rPr>
        <w:t>ave</w:t>
      </w:r>
      <w:r>
        <w:rPr>
          <w:b/>
          <w:spacing w:val="4"/>
        </w:rPr>
        <w:t xml:space="preserve"> o</w:t>
      </w:r>
      <w:r>
        <w:rPr>
          <w:b/>
        </w:rPr>
        <w:t>r a</w:t>
      </w:r>
      <w:r>
        <w:rPr>
          <w:b/>
          <w:spacing w:val="5"/>
        </w:rPr>
        <w:t>b</w:t>
      </w:r>
      <w:r>
        <w:rPr>
          <w:b/>
          <w:spacing w:val="2"/>
        </w:rPr>
        <w:t>s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  <w:spacing w:val="-1"/>
        </w:rPr>
        <w:t>c</w:t>
      </w:r>
      <w:r>
        <w:rPr>
          <w:b/>
        </w:rPr>
        <w:t>e</w:t>
      </w:r>
      <w:r>
        <w:rPr>
          <w:b/>
          <w:spacing w:val="4"/>
        </w:rPr>
        <w:t xml:space="preserve"> o</w:t>
      </w:r>
      <w:r>
        <w:rPr>
          <w:b/>
        </w:rPr>
        <w:t>r va</w:t>
      </w:r>
      <w:r>
        <w:rPr>
          <w:b/>
          <w:spacing w:val="-1"/>
        </w:rPr>
        <w:t>c</w:t>
      </w:r>
      <w:r>
        <w:rPr>
          <w:b/>
        </w:rPr>
        <w:t>a</w:t>
      </w:r>
      <w:r>
        <w:rPr>
          <w:b/>
          <w:spacing w:val="1"/>
        </w:rPr>
        <w:t>t</w:t>
      </w:r>
      <w:r>
        <w:rPr>
          <w:b/>
        </w:rPr>
        <w:t>ion</w:t>
      </w:r>
      <w:r>
        <w:rPr>
          <w:b/>
          <w:spacing w:val="15"/>
        </w:rPr>
        <w:t xml:space="preserve"> </w:t>
      </w:r>
      <w:r>
        <w:rPr>
          <w:b/>
          <w:spacing w:val="1"/>
        </w:rPr>
        <w:t>(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  <w:spacing w:val="-1"/>
        </w:rPr>
        <w:t>c</w:t>
      </w:r>
      <w:r>
        <w:rPr>
          <w:b/>
          <w:spacing w:val="-4"/>
        </w:rPr>
        <w:t>l</w:t>
      </w:r>
      <w:r>
        <w:rPr>
          <w:b/>
          <w:spacing w:val="1"/>
        </w:rPr>
        <w:t>ud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</w:rPr>
        <w:t>g</w:t>
      </w:r>
      <w:r>
        <w:rPr>
          <w:b/>
          <w:spacing w:val="10"/>
        </w:rPr>
        <w:t xml:space="preserve"> </w:t>
      </w:r>
      <w:r>
        <w:rPr>
          <w:b/>
          <w:spacing w:val="1"/>
        </w:rPr>
        <w:t>t</w:t>
      </w:r>
      <w:r>
        <w:rPr>
          <w:b/>
          <w:spacing w:val="-1"/>
        </w:rPr>
        <w:t>e</w:t>
      </w:r>
      <w:r>
        <w:rPr>
          <w:b/>
        </w:rPr>
        <w:t>a</w:t>
      </w:r>
      <w:r>
        <w:rPr>
          <w:b/>
          <w:spacing w:val="-1"/>
        </w:rPr>
        <w:t>c</w:t>
      </w:r>
      <w:r>
        <w:rPr>
          <w:b/>
          <w:spacing w:val="1"/>
        </w:rPr>
        <w:t>h</w:t>
      </w:r>
      <w:r>
        <w:rPr>
          <w:b/>
          <w:spacing w:val="-1"/>
        </w:rPr>
        <w:t>e</w:t>
      </w:r>
      <w:r>
        <w:rPr>
          <w:b/>
          <w:spacing w:val="-5"/>
        </w:rPr>
        <w:t>r</w:t>
      </w:r>
      <w:r>
        <w:rPr>
          <w:b/>
          <w:spacing w:val="-2"/>
        </w:rPr>
        <w:t>s</w:t>
      </w:r>
      <w:r>
        <w:rPr>
          <w:b/>
        </w:rPr>
        <w:t>)</w:t>
      </w:r>
      <w:r>
        <w:rPr>
          <w:b/>
          <w:spacing w:val="15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14"/>
        </w:rPr>
        <w:t xml:space="preserve"> </w:t>
      </w:r>
      <w:r>
        <w:rPr>
          <w:b/>
          <w:spacing w:val="1"/>
        </w:rPr>
        <w:t>b</w:t>
      </w:r>
      <w:r>
        <w:rPr>
          <w:b/>
        </w:rPr>
        <w:t>e</w:t>
      </w:r>
      <w:r>
        <w:rPr>
          <w:b/>
          <w:spacing w:val="13"/>
        </w:rPr>
        <w:t xml:space="preserve"> </w:t>
      </w:r>
      <w:r>
        <w:rPr>
          <w:b/>
          <w:spacing w:val="-3"/>
        </w:rPr>
        <w:t>k</w:t>
      </w:r>
      <w:r>
        <w:rPr>
          <w:b/>
          <w:spacing w:val="-1"/>
        </w:rPr>
        <w:t>e</w:t>
      </w:r>
      <w:r>
        <w:rPr>
          <w:b/>
          <w:spacing w:val="1"/>
        </w:rPr>
        <w:t>p</w:t>
      </w:r>
      <w:r>
        <w:rPr>
          <w:b/>
        </w:rPr>
        <w:t>t</w:t>
      </w:r>
      <w:r>
        <w:rPr>
          <w:b/>
          <w:spacing w:val="15"/>
        </w:rPr>
        <w:t xml:space="preserve"> </w:t>
      </w:r>
      <w:r>
        <w:rPr>
          <w:b/>
        </w:rPr>
        <w:t>on</w:t>
      </w:r>
      <w:r>
        <w:rPr>
          <w:b/>
          <w:spacing w:val="14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9"/>
        </w:rPr>
        <w:t xml:space="preserve"> </w:t>
      </w:r>
      <w:r>
        <w:rPr>
          <w:b/>
          <w:spacing w:val="1"/>
        </w:rPr>
        <w:t>p</w:t>
      </w:r>
      <w:r>
        <w:rPr>
          <w:b/>
          <w:spacing w:val="-5"/>
        </w:rPr>
        <w:t>r</w:t>
      </w:r>
      <w:r>
        <w:rPr>
          <w:b/>
        </w:rPr>
        <w:t>o</w:t>
      </w:r>
      <w:r>
        <w:rPr>
          <w:b/>
          <w:spacing w:val="1"/>
        </w:rPr>
        <w:t>p</w:t>
      </w:r>
      <w:r>
        <w:rPr>
          <w:b/>
          <w:spacing w:val="3"/>
        </w:rPr>
        <w:t>e</w:t>
      </w:r>
      <w:r>
        <w:rPr>
          <w:b/>
        </w:rPr>
        <w:t>r</w:t>
      </w:r>
    </w:p>
    <w:p w14:paraId="5049BFAC" w14:textId="77777777" w:rsidR="005C7FFA" w:rsidRDefault="005C7FFA" w:rsidP="007E1C8F">
      <w:pPr>
        <w:spacing w:before="4" w:line="220" w:lineRule="exact"/>
        <w:ind w:right="85"/>
        <w:jc w:val="both"/>
      </w:pPr>
      <w:r>
        <w:rPr>
          <w:b/>
          <w:spacing w:val="-3"/>
        </w:rPr>
        <w:t>f</w:t>
      </w:r>
      <w:r>
        <w:rPr>
          <w:b/>
          <w:spacing w:val="4"/>
        </w:rPr>
        <w:t>o</w:t>
      </w:r>
      <w:r>
        <w:rPr>
          <w:b/>
          <w:spacing w:val="-5"/>
        </w:rPr>
        <w:t>r</w:t>
      </w:r>
      <w:r>
        <w:rPr>
          <w:b/>
        </w:rPr>
        <w:t>m a</w:t>
      </w:r>
      <w:r>
        <w:rPr>
          <w:b/>
          <w:spacing w:val="1"/>
        </w:rPr>
        <w:t>n</w:t>
      </w:r>
      <w:r>
        <w:rPr>
          <w:b/>
        </w:rPr>
        <w:t>d</w:t>
      </w:r>
      <w:r>
        <w:rPr>
          <w:b/>
          <w:spacing w:val="3"/>
        </w:rPr>
        <w:t xml:space="preserve"> </w:t>
      </w:r>
      <w:r>
        <w:rPr>
          <w:b/>
        </w:rPr>
        <w:t>al</w:t>
      </w:r>
      <w:r>
        <w:rPr>
          <w:b/>
          <w:spacing w:val="-1"/>
        </w:rPr>
        <w:t>s</w:t>
      </w:r>
      <w:r>
        <w:rPr>
          <w:b/>
        </w:rPr>
        <w:t>o</w:t>
      </w:r>
      <w:r>
        <w:rPr>
          <w:b/>
          <w:spacing w:val="3"/>
        </w:rPr>
        <w:t xml:space="preserve"> </w:t>
      </w:r>
      <w:r>
        <w:rPr>
          <w:b/>
        </w:rPr>
        <w:t>a</w:t>
      </w:r>
      <w:r>
        <w:rPr>
          <w:b/>
          <w:spacing w:val="3"/>
        </w:rPr>
        <w:t xml:space="preserve"> </w:t>
      </w:r>
      <w:r>
        <w:rPr>
          <w:b/>
          <w:spacing w:val="-2"/>
        </w:rPr>
        <w:t>s</w:t>
      </w:r>
      <w:r>
        <w:rPr>
          <w:b/>
        </w:rPr>
        <w:t>y</w:t>
      </w:r>
      <w:r>
        <w:rPr>
          <w:b/>
          <w:spacing w:val="-2"/>
        </w:rPr>
        <w:t>s</w:t>
      </w:r>
      <w:r>
        <w:rPr>
          <w:b/>
          <w:spacing w:val="1"/>
        </w:rPr>
        <w:t>t</w:t>
      </w:r>
      <w:r>
        <w:rPr>
          <w:b/>
          <w:spacing w:val="-1"/>
        </w:rPr>
        <w:t>e</w:t>
      </w:r>
      <w:r>
        <w:rPr>
          <w:b/>
          <w:spacing w:val="-3"/>
        </w:rPr>
        <w:t>m</w:t>
      </w:r>
      <w:r>
        <w:rPr>
          <w:b/>
        </w:rPr>
        <w:t>a</w:t>
      </w:r>
      <w:r>
        <w:rPr>
          <w:b/>
          <w:spacing w:val="1"/>
        </w:rPr>
        <w:t>t</w:t>
      </w:r>
      <w:r>
        <w:rPr>
          <w:b/>
        </w:rPr>
        <w:t>ic</w:t>
      </w:r>
      <w:r>
        <w:rPr>
          <w:b/>
          <w:spacing w:val="2"/>
        </w:rPr>
        <w:t xml:space="preserve"> </w:t>
      </w:r>
      <w:r>
        <w:rPr>
          <w:b/>
        </w:rPr>
        <w:t>o</w:t>
      </w:r>
      <w:r>
        <w:rPr>
          <w:b/>
          <w:spacing w:val="1"/>
        </w:rPr>
        <w:t>f</w:t>
      </w:r>
      <w:r>
        <w:rPr>
          <w:b/>
          <w:spacing w:val="-3"/>
        </w:rPr>
        <w:t>f</w:t>
      </w:r>
      <w:r>
        <w:rPr>
          <w:b/>
        </w:rPr>
        <w:t>ice</w:t>
      </w:r>
      <w:r>
        <w:rPr>
          <w:b/>
          <w:spacing w:val="6"/>
        </w:rPr>
        <w:t xml:space="preserve"> </w:t>
      </w:r>
      <w:r>
        <w:rPr>
          <w:b/>
          <w:spacing w:val="-5"/>
        </w:rPr>
        <w:t>r</w:t>
      </w:r>
      <w:r>
        <w:rPr>
          <w:b/>
          <w:spacing w:val="-1"/>
        </w:rPr>
        <w:t>ec</w:t>
      </w:r>
      <w:r>
        <w:rPr>
          <w:b/>
          <w:spacing w:val="4"/>
        </w:rPr>
        <w:t>o</w:t>
      </w:r>
      <w:r>
        <w:rPr>
          <w:b/>
          <w:spacing w:val="-5"/>
        </w:rPr>
        <w:t>r</w:t>
      </w:r>
      <w:r>
        <w:rPr>
          <w:b/>
        </w:rPr>
        <w:t>d</w:t>
      </w:r>
      <w:r>
        <w:rPr>
          <w:b/>
          <w:spacing w:val="3"/>
        </w:rPr>
        <w:t xml:space="preserve"> </w:t>
      </w:r>
      <w:r>
        <w:rPr>
          <w:b/>
          <w:spacing w:val="-2"/>
        </w:rPr>
        <w:t>s</w:t>
      </w:r>
      <w:r>
        <w:rPr>
          <w:b/>
          <w:spacing w:val="1"/>
        </w:rPr>
        <w:t>h</w:t>
      </w:r>
      <w:r>
        <w:rPr>
          <w:b/>
        </w:rPr>
        <w:t>o</w:t>
      </w:r>
      <w:r>
        <w:rPr>
          <w:b/>
          <w:spacing w:val="3"/>
        </w:rPr>
        <w:t>w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</w:rPr>
        <w:t>g</w:t>
      </w:r>
      <w:r>
        <w:rPr>
          <w:b/>
          <w:spacing w:val="3"/>
        </w:rPr>
        <w:t xml:space="preserve"> </w:t>
      </w:r>
      <w:r>
        <w:rPr>
          <w:b/>
          <w:spacing w:val="-3"/>
        </w:rPr>
        <w:t>f</w:t>
      </w:r>
      <w:r>
        <w:rPr>
          <w:b/>
          <w:spacing w:val="5"/>
        </w:rPr>
        <w:t>o</w:t>
      </w:r>
      <w:r>
        <w:rPr>
          <w:b/>
        </w:rPr>
        <w:t xml:space="preserve">r </w:t>
      </w:r>
      <w:r>
        <w:rPr>
          <w:b/>
          <w:spacing w:val="-1"/>
        </w:rPr>
        <w:t>e</w:t>
      </w:r>
      <w:r>
        <w:rPr>
          <w:b/>
        </w:rPr>
        <w:t>a</w:t>
      </w:r>
      <w:r>
        <w:rPr>
          <w:b/>
          <w:spacing w:val="-1"/>
        </w:rPr>
        <w:t>c</w:t>
      </w:r>
      <w:r>
        <w:rPr>
          <w:b/>
        </w:rPr>
        <w:t xml:space="preserve">h </w:t>
      </w:r>
      <w:r>
        <w:rPr>
          <w:b/>
          <w:spacing w:val="28"/>
        </w:rPr>
        <w:t xml:space="preserve"> </w:t>
      </w:r>
      <w:r>
        <w:rPr>
          <w:b/>
          <w:spacing w:val="1"/>
        </w:rPr>
        <w:t>d</w:t>
      </w:r>
      <w:r>
        <w:rPr>
          <w:b/>
        </w:rPr>
        <w:t xml:space="preserve">ay </w:t>
      </w:r>
      <w:r>
        <w:rPr>
          <w:b/>
          <w:spacing w:val="28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>l</w:t>
      </w:r>
      <w:r>
        <w:rPr>
          <w:b/>
        </w:rPr>
        <w:t xml:space="preserve">l </w:t>
      </w:r>
      <w:r>
        <w:rPr>
          <w:b/>
          <w:spacing w:val="24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b</w:t>
      </w:r>
      <w:r>
        <w:rPr>
          <w:b/>
          <w:spacing w:val="-2"/>
        </w:rPr>
        <w:t>s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  <w:spacing w:val="3"/>
        </w:rPr>
        <w:t>c</w:t>
      </w:r>
      <w:r>
        <w:rPr>
          <w:b/>
          <w:spacing w:val="-1"/>
        </w:rPr>
        <w:t>e</w:t>
      </w:r>
      <w:r>
        <w:rPr>
          <w:b/>
        </w:rPr>
        <w:t xml:space="preserve">s </w:t>
      </w:r>
      <w:r>
        <w:rPr>
          <w:b/>
          <w:spacing w:val="26"/>
        </w:rPr>
        <w:t xml:space="preserve"> </w:t>
      </w:r>
      <w:r>
        <w:rPr>
          <w:b/>
          <w:spacing w:val="1"/>
        </w:rPr>
        <w:t>f</w:t>
      </w:r>
      <w:r>
        <w:rPr>
          <w:b/>
          <w:spacing w:val="-1"/>
        </w:rPr>
        <w:t>r</w:t>
      </w:r>
      <w:r>
        <w:rPr>
          <w:b/>
        </w:rPr>
        <w:t xml:space="preserve">om </w:t>
      </w:r>
      <w:r>
        <w:rPr>
          <w:b/>
          <w:spacing w:val="25"/>
        </w:rPr>
        <w:t xml:space="preserve"> </w:t>
      </w:r>
      <w:r>
        <w:rPr>
          <w:b/>
          <w:spacing w:val="1"/>
        </w:rPr>
        <w:t>dut</w:t>
      </w:r>
      <w:r>
        <w:rPr>
          <w:b/>
        </w:rPr>
        <w:t xml:space="preserve">y </w:t>
      </w:r>
      <w:r>
        <w:rPr>
          <w:b/>
          <w:spacing w:val="28"/>
        </w:rPr>
        <w:t xml:space="preserve"> </w:t>
      </w:r>
      <w:r>
        <w:rPr>
          <w:b/>
          <w:spacing w:val="1"/>
        </w:rPr>
        <w:t>f</w:t>
      </w:r>
      <w:r>
        <w:rPr>
          <w:b/>
          <w:spacing w:val="-5"/>
        </w:rPr>
        <w:t>r</w:t>
      </w:r>
      <w:r>
        <w:rPr>
          <w:b/>
        </w:rPr>
        <w:t xml:space="preserve">om </w:t>
      </w:r>
      <w:r>
        <w:rPr>
          <w:b/>
          <w:spacing w:val="25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</w:rPr>
        <w:t xml:space="preserve">y </w:t>
      </w:r>
      <w:r>
        <w:rPr>
          <w:b/>
          <w:spacing w:val="32"/>
        </w:rPr>
        <w:t xml:space="preserve"> </w:t>
      </w:r>
      <w:r>
        <w:rPr>
          <w:b/>
          <w:spacing w:val="-1"/>
        </w:rPr>
        <w:t>c</w:t>
      </w:r>
      <w:r>
        <w:rPr>
          <w:b/>
        </w:rPr>
        <w:t>a</w:t>
      </w:r>
      <w:r>
        <w:rPr>
          <w:b/>
          <w:spacing w:val="1"/>
        </w:rPr>
        <w:t>u</w:t>
      </w:r>
      <w:r>
        <w:rPr>
          <w:b/>
          <w:spacing w:val="-2"/>
        </w:rPr>
        <w:t>s</w:t>
      </w:r>
      <w:r>
        <w:rPr>
          <w:b/>
        </w:rPr>
        <w:t>e</w:t>
      </w:r>
    </w:p>
    <w:p w14:paraId="384B17DB" w14:textId="77777777" w:rsidR="005C7FFA" w:rsidRDefault="005C7FFA" w:rsidP="007E1C8F">
      <w:pPr>
        <w:ind w:right="87"/>
        <w:jc w:val="both"/>
        <w:sectPr w:rsidR="005C7FFA" w:rsidSect="00202131">
          <w:type w:val="continuous"/>
          <w:pgSz w:w="12260" w:h="18740"/>
          <w:pgMar w:top="300" w:right="600" w:bottom="280" w:left="620" w:header="720" w:footer="720" w:gutter="0"/>
          <w:cols w:num="2" w:space="720" w:equalWidth="0">
            <w:col w:w="4784" w:space="1438"/>
            <w:col w:w="4818"/>
          </w:cols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382E75AC" wp14:editId="69652524">
                <wp:simplePos x="0" y="0"/>
                <wp:positionH relativeFrom="page">
                  <wp:posOffset>4322445</wp:posOffset>
                </wp:positionH>
                <wp:positionV relativeFrom="paragraph">
                  <wp:posOffset>1771650</wp:posOffset>
                </wp:positionV>
                <wp:extent cx="3017520" cy="24130"/>
                <wp:effectExtent l="0" t="0" r="11430" b="13970"/>
                <wp:wrapNone/>
                <wp:docPr id="9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7520" cy="24130"/>
                          <a:chOff x="6807" y="2790"/>
                          <a:chExt cx="4752" cy="38"/>
                        </a:xfrm>
                      </wpg:grpSpPr>
                      <wps:wsp>
                        <wps:cNvPr id="10" name=" 7"/>
                        <wps:cNvSpPr>
                          <a:spLocks/>
                        </wps:cNvSpPr>
                        <wps:spPr bwMode="auto">
                          <a:xfrm>
                            <a:off x="6814" y="2821"/>
                            <a:ext cx="4738" cy="0"/>
                          </a:xfrm>
                          <a:custGeom>
                            <a:avLst/>
                            <a:gdLst>
                              <a:gd name="T0" fmla="+- 0 6814 6814"/>
                              <a:gd name="T1" fmla="*/ T0 w 4738"/>
                              <a:gd name="T2" fmla="+- 0 11552 6814"/>
                              <a:gd name="T3" fmla="*/ T2 w 47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738">
                                <a:moveTo>
                                  <a:pt x="0" y="0"/>
                                </a:moveTo>
                                <a:lnTo>
                                  <a:pt x="4738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 6"/>
                        <wps:cNvSpPr>
                          <a:spLocks/>
                        </wps:cNvSpPr>
                        <wps:spPr bwMode="auto">
                          <a:xfrm>
                            <a:off x="6814" y="2797"/>
                            <a:ext cx="4738" cy="0"/>
                          </a:xfrm>
                          <a:custGeom>
                            <a:avLst/>
                            <a:gdLst>
                              <a:gd name="T0" fmla="+- 0 6814 6814"/>
                              <a:gd name="T1" fmla="*/ T0 w 4738"/>
                              <a:gd name="T2" fmla="+- 0 11552 6814"/>
                              <a:gd name="T3" fmla="*/ T2 w 47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738">
                                <a:moveTo>
                                  <a:pt x="0" y="0"/>
                                </a:moveTo>
                                <a:lnTo>
                                  <a:pt x="4738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670D92" id=" 5" o:spid="_x0000_s1026" style="position:absolute;margin-left:340.35pt;margin-top:139.5pt;width:237.6pt;height:1.9pt;z-index:-251651072;mso-position-horizontal-relative:page" coordorigin="6807,2790" coordsize="4752,38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">
                <v:shape id=" 7" o:spid="_x0000_s1027" style="position:absolute;left:6814;top:2821;width:4738;height:0;visibility:visible;mso-wrap-style:square;v-text-anchor:top" coordsize="4738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" path="m,l4738,e" filled="f" strokeweight=".7pt">
                  <v:path arrowok="t" o:connecttype="custom" o:connectlocs="0,0;4738,0" o:connectangles="0,0"/>
                </v:shape>
                <v:shape id=" 6" o:spid="_x0000_s1028" style="position:absolute;left:6814;top:2797;width:4738;height:0;visibility:visible;mso-wrap-style:square;v-text-anchor:top" coordsize="4738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" path="m,l4738,e" filled="f" strokeweight=".7pt">
                  <v:path arrowok="t" o:connecttype="custom" o:connectlocs="0,0;4738,0" o:connectangles="0,0"/>
                </v:shape>
                <w10:wrap anchorx="page"/>
              </v:group>
            </w:pict>
          </mc:Fallback>
        </mc:AlternateContent>
      </w:r>
      <w:r>
        <w:rPr>
          <w:b/>
        </w:rPr>
        <w:t>wha</w:t>
      </w:r>
      <w:r>
        <w:rPr>
          <w:b/>
          <w:spacing w:val="2"/>
        </w:rPr>
        <w:t>t</w:t>
      </w:r>
      <w:r>
        <w:rPr>
          <w:b/>
          <w:spacing w:val="-1"/>
        </w:rPr>
        <w:t>e</w:t>
      </w:r>
      <w:r>
        <w:rPr>
          <w:b/>
        </w:rPr>
        <w:t>v</w:t>
      </w:r>
      <w:r>
        <w:rPr>
          <w:b/>
          <w:spacing w:val="-1"/>
        </w:rPr>
        <w:t>e</w:t>
      </w:r>
      <w:r>
        <w:rPr>
          <w:b/>
          <w:spacing w:val="-5"/>
        </w:rPr>
        <w:t>r</w:t>
      </w:r>
      <w:r>
        <w:rPr>
          <w:b/>
        </w:rPr>
        <w:t>.   At</w:t>
      </w:r>
      <w:r>
        <w:rPr>
          <w:b/>
          <w:spacing w:val="8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6"/>
        </w:rPr>
        <w:t xml:space="preserve"> </w:t>
      </w:r>
      <w:r>
        <w:rPr>
          <w:b/>
          <w:spacing w:val="1"/>
        </w:rPr>
        <w:t>b</w:t>
      </w:r>
      <w:r>
        <w:rPr>
          <w:b/>
          <w:spacing w:val="-1"/>
        </w:rPr>
        <w:t>e</w:t>
      </w:r>
      <w:r>
        <w:rPr>
          <w:b/>
        </w:rPr>
        <w:t>gi</w:t>
      </w:r>
      <w:r>
        <w:rPr>
          <w:b/>
          <w:spacing w:val="1"/>
        </w:rPr>
        <w:t>nn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</w:rPr>
        <w:t>g</w:t>
      </w:r>
      <w:r>
        <w:rPr>
          <w:b/>
          <w:spacing w:val="7"/>
        </w:rPr>
        <w:t xml:space="preserve"> </w:t>
      </w:r>
      <w:r>
        <w:rPr>
          <w:b/>
        </w:rPr>
        <w:t>of</w:t>
      </w:r>
      <w:r>
        <w:rPr>
          <w:b/>
          <w:spacing w:val="8"/>
        </w:rPr>
        <w:t xml:space="preserve"> </w:t>
      </w:r>
      <w:r>
        <w:rPr>
          <w:b/>
          <w:spacing w:val="-1"/>
        </w:rPr>
        <w:t>e</w:t>
      </w:r>
      <w:r>
        <w:rPr>
          <w:b/>
        </w:rPr>
        <w:t>a</w:t>
      </w:r>
      <w:r>
        <w:rPr>
          <w:b/>
          <w:spacing w:val="-1"/>
        </w:rPr>
        <w:t>c</w:t>
      </w:r>
      <w:r>
        <w:rPr>
          <w:b/>
        </w:rPr>
        <w:t>h</w:t>
      </w:r>
      <w:r>
        <w:rPr>
          <w:b/>
          <w:spacing w:val="11"/>
        </w:rPr>
        <w:t xml:space="preserve"> </w:t>
      </w:r>
      <w:r>
        <w:rPr>
          <w:b/>
          <w:spacing w:val="-3"/>
        </w:rPr>
        <w:t>m</w:t>
      </w:r>
      <w:r>
        <w:rPr>
          <w:b/>
        </w:rPr>
        <w:t>o</w:t>
      </w:r>
      <w:r>
        <w:rPr>
          <w:b/>
          <w:spacing w:val="1"/>
        </w:rPr>
        <w:t>nt</w:t>
      </w:r>
      <w:r>
        <w:rPr>
          <w:b/>
        </w:rPr>
        <w:t>h</w:t>
      </w:r>
      <w:r>
        <w:rPr>
          <w:b/>
          <w:spacing w:val="11"/>
        </w:rPr>
        <w:t xml:space="preserve"> </w:t>
      </w:r>
      <w:r>
        <w:rPr>
          <w:b/>
          <w:spacing w:val="1"/>
        </w:rPr>
        <w:t>h</w:t>
      </w:r>
      <w:r>
        <w:rPr>
          <w:b/>
        </w:rPr>
        <w:t>e</w:t>
      </w:r>
      <w:r>
        <w:rPr>
          <w:b/>
          <w:spacing w:val="6"/>
        </w:rPr>
        <w:t xml:space="preserve"> </w:t>
      </w:r>
      <w:r>
        <w:rPr>
          <w:b/>
          <w:spacing w:val="-2"/>
        </w:rPr>
        <w:t>s</w:t>
      </w:r>
      <w:r>
        <w:rPr>
          <w:b/>
          <w:spacing w:val="1"/>
        </w:rPr>
        <w:t>h</w:t>
      </w:r>
      <w:r>
        <w:rPr>
          <w:b/>
          <w:spacing w:val="4"/>
        </w:rPr>
        <w:t>a</w:t>
      </w:r>
      <w:r>
        <w:rPr>
          <w:b/>
        </w:rPr>
        <w:t xml:space="preserve">ll 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p</w:t>
      </w:r>
      <w:r>
        <w:rPr>
          <w:b/>
          <w:spacing w:val="4"/>
        </w:rPr>
        <w:t>o</w:t>
      </w:r>
      <w:r>
        <w:rPr>
          <w:b/>
          <w:spacing w:val="-5"/>
        </w:rPr>
        <w:t>r</w:t>
      </w:r>
      <w:r>
        <w:rPr>
          <w:b/>
        </w:rPr>
        <w:t>t</w:t>
      </w:r>
      <w:r>
        <w:rPr>
          <w:b/>
          <w:spacing w:val="6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</w:rPr>
        <w:t>Co</w:t>
      </w:r>
      <w:r>
        <w:rPr>
          <w:b/>
          <w:spacing w:val="-3"/>
        </w:rPr>
        <w:t>mm</w:t>
      </w:r>
      <w:r>
        <w:rPr>
          <w:b/>
        </w:rPr>
        <w:t>i</w:t>
      </w:r>
      <w:r>
        <w:rPr>
          <w:b/>
          <w:spacing w:val="2"/>
        </w:rPr>
        <w:t>s</w:t>
      </w:r>
      <w:r>
        <w:rPr>
          <w:b/>
          <w:spacing w:val="-2"/>
        </w:rPr>
        <w:t>s</w:t>
      </w:r>
      <w:r>
        <w:rPr>
          <w:b/>
        </w:rPr>
        <w:t>io</w:t>
      </w:r>
      <w:r>
        <w:rPr>
          <w:b/>
          <w:spacing w:val="1"/>
        </w:rPr>
        <w:t>n</w:t>
      </w:r>
      <w:r>
        <w:rPr>
          <w:b/>
          <w:spacing w:val="3"/>
        </w:rPr>
        <w:t>e</w:t>
      </w:r>
      <w:r>
        <w:rPr>
          <w:b/>
        </w:rPr>
        <w:t>r on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  <w:spacing w:val="1"/>
        </w:rPr>
        <w:t>p</w:t>
      </w:r>
      <w:r>
        <w:rPr>
          <w:b/>
          <w:spacing w:val="-5"/>
        </w:rPr>
        <w:t>r</w:t>
      </w:r>
      <w:r>
        <w:rPr>
          <w:b/>
        </w:rPr>
        <w:t>o</w:t>
      </w:r>
      <w:r>
        <w:rPr>
          <w:b/>
          <w:spacing w:val="1"/>
        </w:rPr>
        <w:t>p</w:t>
      </w:r>
      <w:r>
        <w:rPr>
          <w:b/>
          <w:spacing w:val="3"/>
        </w:rPr>
        <w:t>e</w:t>
      </w:r>
      <w:r>
        <w:rPr>
          <w:b/>
        </w:rPr>
        <w:t xml:space="preserve">r </w:t>
      </w:r>
      <w:r>
        <w:rPr>
          <w:b/>
          <w:spacing w:val="-3"/>
        </w:rPr>
        <w:t>f</w:t>
      </w:r>
      <w:r>
        <w:rPr>
          <w:b/>
          <w:spacing w:val="4"/>
        </w:rPr>
        <w:t>o</w:t>
      </w:r>
      <w:r>
        <w:rPr>
          <w:b/>
          <w:spacing w:val="3"/>
        </w:rPr>
        <w:t>r</w:t>
      </w:r>
      <w:r>
        <w:rPr>
          <w:b/>
        </w:rPr>
        <w:t>m</w:t>
      </w:r>
      <w:r>
        <w:rPr>
          <w:b/>
          <w:spacing w:val="2"/>
        </w:rPr>
        <w:t xml:space="preserve"> </w:t>
      </w:r>
      <w:r>
        <w:rPr>
          <w:b/>
        </w:rPr>
        <w:t>of</w:t>
      </w:r>
      <w:r>
        <w:rPr>
          <w:b/>
          <w:spacing w:val="2"/>
        </w:rPr>
        <w:t xml:space="preserve"> </w:t>
      </w:r>
      <w:r>
        <w:rPr>
          <w:b/>
          <w:spacing w:val="4"/>
        </w:rPr>
        <w:t>a</w:t>
      </w:r>
      <w:r>
        <w:rPr>
          <w:b/>
        </w:rPr>
        <w:t>ll a</w:t>
      </w:r>
      <w:r>
        <w:rPr>
          <w:b/>
          <w:spacing w:val="1"/>
        </w:rPr>
        <w:t>b</w:t>
      </w:r>
      <w:r>
        <w:rPr>
          <w:b/>
          <w:spacing w:val="-2"/>
        </w:rPr>
        <w:t>s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  <w:spacing w:val="-1"/>
        </w:rPr>
        <w:t>ce</w:t>
      </w:r>
      <w:r>
        <w:rPr>
          <w:b/>
        </w:rPr>
        <w:t>s</w:t>
      </w:r>
      <w:r>
        <w:rPr>
          <w:b/>
          <w:spacing w:val="5"/>
        </w:rPr>
        <w:t xml:space="preserve"> </w:t>
      </w:r>
      <w:r>
        <w:rPr>
          <w:b/>
          <w:spacing w:val="1"/>
        </w:rPr>
        <w:t>f</w:t>
      </w:r>
      <w:r>
        <w:rPr>
          <w:b/>
          <w:spacing w:val="-5"/>
        </w:rPr>
        <w:t>r</w:t>
      </w:r>
      <w:r>
        <w:rPr>
          <w:b/>
        </w:rPr>
        <w:t>om a</w:t>
      </w:r>
      <w:r>
        <w:rPr>
          <w:b/>
          <w:spacing w:val="1"/>
        </w:rPr>
        <w:t>n</w:t>
      </w:r>
      <w:r>
        <w:rPr>
          <w:b/>
        </w:rPr>
        <w:t>y</w:t>
      </w:r>
      <w:r>
        <w:rPr>
          <w:b/>
          <w:spacing w:val="3"/>
        </w:rPr>
        <w:t xml:space="preserve"> </w:t>
      </w:r>
      <w:r>
        <w:rPr>
          <w:b/>
          <w:spacing w:val="-1"/>
        </w:rPr>
        <w:t>c</w:t>
      </w:r>
      <w:r>
        <w:rPr>
          <w:b/>
        </w:rPr>
        <w:t>a</w:t>
      </w:r>
      <w:r>
        <w:rPr>
          <w:b/>
          <w:spacing w:val="1"/>
        </w:rPr>
        <w:t>u</w:t>
      </w:r>
      <w:r>
        <w:rPr>
          <w:b/>
          <w:spacing w:val="2"/>
        </w:rPr>
        <w:t>s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</w:rPr>
        <w:t>wha</w:t>
      </w:r>
      <w:r>
        <w:rPr>
          <w:b/>
          <w:spacing w:val="2"/>
        </w:rPr>
        <w:t>t</w:t>
      </w:r>
      <w:r>
        <w:rPr>
          <w:b/>
          <w:spacing w:val="-1"/>
        </w:rPr>
        <w:t>e</w:t>
      </w:r>
      <w:r>
        <w:rPr>
          <w:b/>
        </w:rPr>
        <w:t>v</w:t>
      </w:r>
      <w:r>
        <w:rPr>
          <w:b/>
          <w:spacing w:val="-1"/>
        </w:rPr>
        <w:t>e</w:t>
      </w:r>
      <w:r>
        <w:rPr>
          <w:b/>
          <w:spacing w:val="-5"/>
        </w:rPr>
        <w:t>r</w:t>
      </w:r>
      <w:r>
        <w:rPr>
          <w:b/>
        </w:rPr>
        <w:t>,</w:t>
      </w:r>
      <w:r>
        <w:rPr>
          <w:b/>
          <w:spacing w:val="5"/>
        </w:rPr>
        <w:t xml:space="preserve"> 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  <w:spacing w:val="3"/>
        </w:rPr>
        <w:t>c</w:t>
      </w:r>
      <w:r>
        <w:rPr>
          <w:b/>
          <w:spacing w:val="-4"/>
        </w:rPr>
        <w:t>l</w:t>
      </w:r>
      <w:r>
        <w:rPr>
          <w:b/>
          <w:spacing w:val="1"/>
        </w:rPr>
        <w:t>ud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</w:rPr>
        <w:t>g</w:t>
      </w:r>
      <w:r>
        <w:rPr>
          <w:b/>
          <w:spacing w:val="3"/>
        </w:rPr>
        <w:t xml:space="preserve"> </w:t>
      </w:r>
      <w:r>
        <w:rPr>
          <w:b/>
          <w:spacing w:val="1"/>
        </w:rPr>
        <w:t>t</w:t>
      </w:r>
      <w:r>
        <w:rPr>
          <w:b/>
          <w:spacing w:val="-3"/>
        </w:rPr>
        <w:t>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-1"/>
        </w:rPr>
        <w:t>e</w:t>
      </w:r>
      <w:r>
        <w:rPr>
          <w:b/>
          <w:spacing w:val="-4"/>
        </w:rPr>
        <w:t>x</w:t>
      </w:r>
      <w:r>
        <w:rPr>
          <w:b/>
        </w:rPr>
        <w:t>a</w:t>
      </w:r>
      <w:r>
        <w:rPr>
          <w:b/>
          <w:spacing w:val="-1"/>
        </w:rPr>
        <w:t>c</w:t>
      </w:r>
      <w:r>
        <w:rPr>
          <w:b/>
        </w:rPr>
        <w:t>t a</w:t>
      </w:r>
      <w:r>
        <w:rPr>
          <w:b/>
          <w:spacing w:val="-3"/>
        </w:rPr>
        <w:t>m</w:t>
      </w:r>
      <w:r>
        <w:rPr>
          <w:b/>
        </w:rPr>
        <w:t>o</w:t>
      </w:r>
      <w:r>
        <w:rPr>
          <w:b/>
          <w:spacing w:val="1"/>
        </w:rPr>
        <w:t>un</w:t>
      </w:r>
      <w:r>
        <w:rPr>
          <w:b/>
        </w:rPr>
        <w:t xml:space="preserve">t </w:t>
      </w:r>
      <w:r>
        <w:rPr>
          <w:b/>
          <w:spacing w:val="4"/>
        </w:rPr>
        <w:t xml:space="preserve"> </w:t>
      </w:r>
      <w:r>
        <w:rPr>
          <w:b/>
        </w:rPr>
        <w:t xml:space="preserve">of  </w:t>
      </w:r>
      <w:r>
        <w:rPr>
          <w:b/>
          <w:spacing w:val="1"/>
        </w:rPr>
        <w:t>und</w:t>
      </w:r>
      <w:r>
        <w:rPr>
          <w:b/>
          <w:spacing w:val="-1"/>
        </w:rPr>
        <w:t>e</w:t>
      </w:r>
      <w:r>
        <w:rPr>
          <w:b/>
          <w:spacing w:val="-5"/>
        </w:rPr>
        <w:t>r</w:t>
      </w:r>
      <w:r>
        <w:rPr>
          <w:b/>
          <w:spacing w:val="1"/>
        </w:rPr>
        <w:t>t</w:t>
      </w:r>
      <w:r>
        <w:rPr>
          <w:b/>
          <w:spacing w:val="4"/>
        </w:rPr>
        <w:t>i</w:t>
      </w:r>
      <w:r>
        <w:rPr>
          <w:b/>
          <w:spacing w:val="-3"/>
        </w:rPr>
        <w:t>m</w:t>
      </w:r>
      <w:r>
        <w:rPr>
          <w:b/>
        </w:rPr>
        <w:t xml:space="preserve">e </w:t>
      </w:r>
      <w:r>
        <w:rPr>
          <w:b/>
          <w:spacing w:val="2"/>
        </w:rPr>
        <w:t xml:space="preserve"> </w:t>
      </w:r>
      <w:r>
        <w:rPr>
          <w:b/>
        </w:rPr>
        <w:t xml:space="preserve">of </w:t>
      </w:r>
      <w:r>
        <w:rPr>
          <w:b/>
          <w:spacing w:val="4"/>
        </w:rPr>
        <w:t xml:space="preserve"> </w:t>
      </w:r>
      <w:r>
        <w:rPr>
          <w:b/>
          <w:spacing w:val="-1"/>
        </w:rPr>
        <w:t>e</w:t>
      </w:r>
      <w:r>
        <w:rPr>
          <w:b/>
        </w:rPr>
        <w:t>a</w:t>
      </w:r>
      <w:r>
        <w:rPr>
          <w:b/>
          <w:spacing w:val="-1"/>
        </w:rPr>
        <w:t>c</w:t>
      </w:r>
      <w:r>
        <w:rPr>
          <w:b/>
        </w:rPr>
        <w:t xml:space="preserve">h </w:t>
      </w:r>
      <w:r>
        <w:rPr>
          <w:b/>
          <w:spacing w:val="3"/>
        </w:rPr>
        <w:t xml:space="preserve"> </w:t>
      </w:r>
      <w:r>
        <w:rPr>
          <w:b/>
          <w:spacing w:val="1"/>
        </w:rPr>
        <w:t>p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  <w:spacing w:val="-2"/>
        </w:rPr>
        <w:t>s</w:t>
      </w:r>
      <w:r>
        <w:rPr>
          <w:b/>
        </w:rPr>
        <w:t xml:space="preserve">on </w:t>
      </w:r>
      <w:r>
        <w:rPr>
          <w:b/>
          <w:spacing w:val="7"/>
        </w:rPr>
        <w:t xml:space="preserve"> </w:t>
      </w:r>
      <w:r>
        <w:rPr>
          <w:b/>
          <w:spacing w:val="-3"/>
        </w:rPr>
        <w:t>f</w:t>
      </w:r>
      <w:r>
        <w:rPr>
          <w:b/>
          <w:spacing w:val="4"/>
        </w:rPr>
        <w:t>o</w:t>
      </w:r>
      <w:r>
        <w:rPr>
          <w:b/>
        </w:rPr>
        <w:t>r</w:t>
      </w:r>
      <w:r>
        <w:rPr>
          <w:b/>
          <w:spacing w:val="48"/>
        </w:rPr>
        <w:t xml:space="preserve"> </w:t>
      </w:r>
      <w:r>
        <w:rPr>
          <w:b/>
          <w:spacing w:val="-1"/>
        </w:rPr>
        <w:t>e</w:t>
      </w:r>
      <w:r>
        <w:rPr>
          <w:b/>
          <w:spacing w:val="4"/>
        </w:rPr>
        <w:t>a</w:t>
      </w:r>
      <w:r>
        <w:rPr>
          <w:b/>
          <w:spacing w:val="-1"/>
        </w:rPr>
        <w:t>c</w:t>
      </w:r>
      <w:r>
        <w:rPr>
          <w:b/>
        </w:rPr>
        <w:t xml:space="preserve">h </w:t>
      </w:r>
      <w:r>
        <w:rPr>
          <w:b/>
          <w:spacing w:val="3"/>
        </w:rPr>
        <w:t xml:space="preserve"> </w:t>
      </w:r>
      <w:r>
        <w:rPr>
          <w:b/>
          <w:spacing w:val="1"/>
        </w:rPr>
        <w:t>d</w:t>
      </w:r>
      <w:r>
        <w:rPr>
          <w:b/>
        </w:rPr>
        <w:t>ay. O</w:t>
      </w:r>
      <w:r>
        <w:rPr>
          <w:b/>
          <w:spacing w:val="-2"/>
        </w:rPr>
        <w:t>f</w:t>
      </w:r>
      <w:r>
        <w:rPr>
          <w:b/>
          <w:spacing w:val="-3"/>
        </w:rPr>
        <w:t>f</w:t>
      </w:r>
      <w:r>
        <w:rPr>
          <w:b/>
        </w:rPr>
        <w:t>ic</w:t>
      </w:r>
      <w:r>
        <w:rPr>
          <w:b/>
          <w:spacing w:val="3"/>
        </w:rPr>
        <w:t>e</w:t>
      </w:r>
      <w:r>
        <w:rPr>
          <w:b/>
          <w:spacing w:val="-1"/>
        </w:rPr>
        <w:t>r</w:t>
      </w:r>
      <w:r>
        <w:rPr>
          <w:b/>
        </w:rPr>
        <w:t>s</w:t>
      </w:r>
      <w:r>
        <w:rPr>
          <w:b/>
          <w:spacing w:val="3"/>
        </w:rPr>
        <w:t xml:space="preserve"> </w:t>
      </w:r>
      <w:r>
        <w:rPr>
          <w:b/>
          <w:spacing w:val="4"/>
        </w:rPr>
        <w:t>o</w:t>
      </w:r>
      <w:r>
        <w:rPr>
          <w:b/>
        </w:rPr>
        <w:t xml:space="preserve">r </w:t>
      </w:r>
      <w:r>
        <w:rPr>
          <w:b/>
          <w:spacing w:val="3"/>
        </w:rPr>
        <w:t>e</w:t>
      </w:r>
      <w:r>
        <w:rPr>
          <w:b/>
          <w:spacing w:val="-3"/>
        </w:rPr>
        <w:t>m</w:t>
      </w:r>
      <w:r>
        <w:rPr>
          <w:b/>
          <w:spacing w:val="5"/>
        </w:rPr>
        <w:t>p</w:t>
      </w:r>
      <w:r>
        <w:rPr>
          <w:b/>
          <w:spacing w:val="-4"/>
        </w:rPr>
        <w:t>l</w:t>
      </w:r>
      <w:r>
        <w:rPr>
          <w:b/>
        </w:rPr>
        <w:t>oy</w:t>
      </w:r>
      <w:r>
        <w:rPr>
          <w:b/>
          <w:spacing w:val="-1"/>
        </w:rPr>
        <w:t>e</w:t>
      </w:r>
      <w:r>
        <w:rPr>
          <w:b/>
          <w:spacing w:val="3"/>
        </w:rPr>
        <w:t>e</w:t>
      </w:r>
      <w:r>
        <w:rPr>
          <w:b/>
        </w:rPr>
        <w:t>s</w:t>
      </w:r>
      <w:r>
        <w:rPr>
          <w:b/>
          <w:spacing w:val="3"/>
        </w:rPr>
        <w:t xml:space="preserve"> </w:t>
      </w:r>
      <w:r>
        <w:rPr>
          <w:b/>
          <w:spacing w:val="-2"/>
        </w:rPr>
        <w:t>s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</w:rPr>
        <w:t>vi</w:t>
      </w:r>
      <w:r>
        <w:rPr>
          <w:b/>
          <w:spacing w:val="1"/>
        </w:rPr>
        <w:t>n</w:t>
      </w:r>
      <w:r>
        <w:rPr>
          <w:b/>
        </w:rPr>
        <w:t>g</w:t>
      </w:r>
      <w:r>
        <w:rPr>
          <w:b/>
          <w:spacing w:val="5"/>
        </w:rPr>
        <w:t xml:space="preserve"> </w:t>
      </w:r>
      <w:r>
        <w:rPr>
          <w:b/>
        </w:rPr>
        <w:t>in</w:t>
      </w:r>
      <w:r>
        <w:rPr>
          <w:b/>
          <w:spacing w:val="6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  <w:spacing w:val="-3"/>
        </w:rPr>
        <w:t>f</w:t>
      </w:r>
      <w:r>
        <w:rPr>
          <w:b/>
        </w:rPr>
        <w:t>i</w:t>
      </w:r>
      <w:r>
        <w:rPr>
          <w:b/>
          <w:spacing w:val="3"/>
        </w:rPr>
        <w:t>e</w:t>
      </w:r>
      <w:r>
        <w:rPr>
          <w:b/>
          <w:spacing w:val="-4"/>
        </w:rPr>
        <w:t>l</w:t>
      </w:r>
      <w:r>
        <w:rPr>
          <w:b/>
        </w:rPr>
        <w:t>d</w:t>
      </w:r>
      <w:r>
        <w:rPr>
          <w:b/>
          <w:spacing w:val="5"/>
        </w:rPr>
        <w:t xml:space="preserve"> </w:t>
      </w:r>
      <w:r>
        <w:rPr>
          <w:b/>
          <w:spacing w:val="4"/>
        </w:rPr>
        <w:t>o</w:t>
      </w:r>
      <w:r>
        <w:rPr>
          <w:b/>
        </w:rPr>
        <w:t>r</w:t>
      </w:r>
      <w:r>
        <w:rPr>
          <w:b/>
          <w:spacing w:val="4"/>
        </w:rPr>
        <w:t xml:space="preserve"> </w:t>
      </w:r>
      <w:r>
        <w:rPr>
          <w:b/>
        </w:rPr>
        <w:t>on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 wa</w:t>
      </w:r>
      <w:r>
        <w:rPr>
          <w:b/>
          <w:spacing w:val="1"/>
        </w:rPr>
        <w:t>t</w:t>
      </w:r>
      <w:r>
        <w:rPr>
          <w:b/>
          <w:spacing w:val="-1"/>
        </w:rPr>
        <w:t>e</w:t>
      </w:r>
      <w:r>
        <w:rPr>
          <w:b/>
        </w:rPr>
        <w:t xml:space="preserve">r </w:t>
      </w:r>
      <w:r>
        <w:rPr>
          <w:b/>
          <w:spacing w:val="1"/>
        </w:rPr>
        <w:t>n</w:t>
      </w:r>
      <w:r>
        <w:rPr>
          <w:b/>
          <w:spacing w:val="-1"/>
        </w:rPr>
        <w:t>ee</w:t>
      </w:r>
      <w:r>
        <w:rPr>
          <w:b/>
        </w:rPr>
        <w:t>d</w:t>
      </w:r>
      <w:r>
        <w:rPr>
          <w:b/>
          <w:spacing w:val="1"/>
        </w:rPr>
        <w:t xml:space="preserve"> n</w:t>
      </w:r>
      <w:r>
        <w:rPr>
          <w:b/>
        </w:rPr>
        <w:t>ot</w:t>
      </w:r>
      <w:r>
        <w:rPr>
          <w:b/>
          <w:spacing w:val="2"/>
        </w:rPr>
        <w:t xml:space="preserve"> </w:t>
      </w:r>
      <w:r>
        <w:rPr>
          <w:b/>
          <w:spacing w:val="1"/>
        </w:rPr>
        <w:t>b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  <w:spacing w:val="-1"/>
        </w:rPr>
        <w:t>re</w:t>
      </w:r>
      <w:r>
        <w:rPr>
          <w:b/>
          <w:spacing w:val="1"/>
        </w:rPr>
        <w:t>qu</w:t>
      </w:r>
      <w:r>
        <w:rPr>
          <w:b/>
        </w:rPr>
        <w:t>i</w:t>
      </w:r>
      <w:r>
        <w:rPr>
          <w:b/>
          <w:spacing w:val="-4"/>
        </w:rPr>
        <w:t>r</w:t>
      </w:r>
      <w:r>
        <w:rPr>
          <w:b/>
          <w:spacing w:val="-1"/>
        </w:rPr>
        <w:t>e</w:t>
      </w:r>
      <w:r>
        <w:rPr>
          <w:b/>
        </w:rPr>
        <w:t>d</w:t>
      </w:r>
      <w:r>
        <w:rPr>
          <w:b/>
          <w:spacing w:val="5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5"/>
        </w:rPr>
        <w:t xml:space="preserve"> </w:t>
      </w:r>
      <w:r>
        <w:rPr>
          <w:b/>
          <w:spacing w:val="-3"/>
        </w:rPr>
        <w:t>k</w:t>
      </w:r>
      <w:r>
        <w:rPr>
          <w:b/>
          <w:spacing w:val="-1"/>
        </w:rPr>
        <w:t>ee</w:t>
      </w:r>
      <w:r>
        <w:rPr>
          <w:b/>
        </w:rPr>
        <w:t>p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5"/>
        </w:rPr>
        <w:t xml:space="preserve"> </w:t>
      </w:r>
      <w:r>
        <w:rPr>
          <w:b/>
          <w:spacing w:val="1"/>
        </w:rPr>
        <w:t>d</w:t>
      </w:r>
      <w:r>
        <w:rPr>
          <w:b/>
        </w:rPr>
        <w:t>ai</w:t>
      </w:r>
      <w:r>
        <w:rPr>
          <w:b/>
          <w:spacing w:val="-3"/>
        </w:rPr>
        <w:t>l</w:t>
      </w:r>
      <w:r>
        <w:rPr>
          <w:b/>
        </w:rPr>
        <w:t>y</w:t>
      </w:r>
      <w:r>
        <w:rPr>
          <w:b/>
          <w:spacing w:val="9"/>
        </w:rPr>
        <w:t xml:space="preserve"> </w:t>
      </w:r>
      <w:r>
        <w:rPr>
          <w:b/>
          <w:spacing w:val="-5"/>
        </w:rPr>
        <w:t>r</w:t>
      </w:r>
      <w:r>
        <w:rPr>
          <w:b/>
          <w:spacing w:val="-1"/>
        </w:rPr>
        <w:t>ec</w:t>
      </w:r>
      <w:r>
        <w:rPr>
          <w:b/>
          <w:spacing w:val="4"/>
        </w:rPr>
        <w:t>o</w:t>
      </w:r>
      <w:r>
        <w:rPr>
          <w:b/>
          <w:spacing w:val="-5"/>
        </w:rPr>
        <w:t>r</w:t>
      </w:r>
      <w:r>
        <w:rPr>
          <w:b/>
          <w:spacing w:val="1"/>
        </w:rPr>
        <w:t>d</w:t>
      </w:r>
      <w:r>
        <w:rPr>
          <w:b/>
        </w:rPr>
        <w:t>,</w:t>
      </w:r>
      <w:r>
        <w:rPr>
          <w:b/>
          <w:spacing w:val="3"/>
        </w:rPr>
        <w:t xml:space="preserve"> </w:t>
      </w:r>
      <w:r>
        <w:rPr>
          <w:b/>
          <w:spacing w:val="1"/>
        </w:rPr>
        <w:t>bu</w:t>
      </w:r>
      <w:r>
        <w:rPr>
          <w:b/>
        </w:rPr>
        <w:t>t all a</w:t>
      </w:r>
      <w:r>
        <w:rPr>
          <w:b/>
          <w:spacing w:val="1"/>
        </w:rPr>
        <w:t>b</w:t>
      </w:r>
      <w:r>
        <w:rPr>
          <w:b/>
          <w:spacing w:val="-2"/>
        </w:rPr>
        <w:t>s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  <w:spacing w:val="-1"/>
        </w:rPr>
        <w:t>c</w:t>
      </w:r>
      <w:r>
        <w:rPr>
          <w:b/>
          <w:spacing w:val="3"/>
        </w:rPr>
        <w:t>e</w:t>
      </w:r>
      <w:r>
        <w:rPr>
          <w:b/>
        </w:rPr>
        <w:t>s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4"/>
        </w:rPr>
        <w:t xml:space="preserve"> </w:t>
      </w:r>
      <w:r>
        <w:rPr>
          <w:b/>
          <w:spacing w:val="-2"/>
        </w:rPr>
        <w:t>s</w:t>
      </w:r>
      <w:r>
        <w:rPr>
          <w:b/>
          <w:spacing w:val="1"/>
        </w:rPr>
        <w:t>u</w:t>
      </w:r>
      <w:r>
        <w:rPr>
          <w:b/>
          <w:spacing w:val="-1"/>
        </w:rPr>
        <w:t>c</w:t>
      </w:r>
      <w:r>
        <w:rPr>
          <w:b/>
        </w:rPr>
        <w:t>h</w:t>
      </w:r>
      <w:r>
        <w:rPr>
          <w:b/>
          <w:spacing w:val="3"/>
        </w:rPr>
        <w:t xml:space="preserve"> e</w:t>
      </w:r>
      <w:r>
        <w:rPr>
          <w:b/>
          <w:spacing w:val="-3"/>
        </w:rPr>
        <w:t>m</w:t>
      </w:r>
      <w:r>
        <w:rPr>
          <w:b/>
          <w:spacing w:val="1"/>
        </w:rPr>
        <w:t>p</w:t>
      </w:r>
      <w:r>
        <w:rPr>
          <w:b/>
          <w:spacing w:val="-4"/>
        </w:rPr>
        <w:t>l</w:t>
      </w:r>
      <w:r>
        <w:rPr>
          <w:b/>
        </w:rPr>
        <w:t>oy</w:t>
      </w:r>
      <w:r>
        <w:rPr>
          <w:b/>
          <w:spacing w:val="3"/>
        </w:rPr>
        <w:t>e</w:t>
      </w:r>
      <w:r>
        <w:rPr>
          <w:b/>
          <w:spacing w:val="-1"/>
        </w:rPr>
        <w:t>e</w:t>
      </w:r>
      <w:r>
        <w:rPr>
          <w:b/>
        </w:rPr>
        <w:t>s</w:t>
      </w:r>
      <w:r>
        <w:rPr>
          <w:b/>
          <w:spacing w:val="5"/>
        </w:rPr>
        <w:t xml:space="preserve"> </w:t>
      </w:r>
      <w:r>
        <w:rPr>
          <w:b/>
          <w:spacing w:val="-3"/>
        </w:rPr>
        <w:t>m</w:t>
      </w:r>
      <w:r>
        <w:rPr>
          <w:b/>
          <w:spacing w:val="1"/>
        </w:rPr>
        <w:t>u</w:t>
      </w:r>
      <w:r>
        <w:rPr>
          <w:b/>
          <w:spacing w:val="-2"/>
        </w:rPr>
        <w:t>s</w:t>
      </w:r>
      <w:r>
        <w:rPr>
          <w:b/>
        </w:rPr>
        <w:t>t</w:t>
      </w:r>
      <w:r>
        <w:rPr>
          <w:b/>
          <w:spacing w:val="4"/>
        </w:rPr>
        <w:t xml:space="preserve"> </w:t>
      </w:r>
      <w:r>
        <w:rPr>
          <w:b/>
          <w:spacing w:val="1"/>
        </w:rPr>
        <w:t>b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  <w:spacing w:val="-1"/>
        </w:rPr>
        <w:t>c</w:t>
      </w:r>
      <w:r>
        <w:rPr>
          <w:b/>
          <w:spacing w:val="-4"/>
        </w:rPr>
        <w:t>l</w:t>
      </w:r>
      <w:r>
        <w:rPr>
          <w:b/>
          <w:spacing w:val="1"/>
        </w:rPr>
        <w:t>ud</w:t>
      </w:r>
      <w:r>
        <w:rPr>
          <w:b/>
          <w:spacing w:val="3"/>
        </w:rPr>
        <w:t>e</w:t>
      </w:r>
      <w:r>
        <w:rPr>
          <w:b/>
        </w:rPr>
        <w:t>d</w:t>
      </w:r>
      <w:r>
        <w:rPr>
          <w:b/>
          <w:spacing w:val="3"/>
        </w:rPr>
        <w:t xml:space="preserve"> </w:t>
      </w:r>
      <w:r>
        <w:rPr>
          <w:b/>
        </w:rPr>
        <w:t>in</w:t>
      </w:r>
      <w:r>
        <w:rPr>
          <w:b/>
          <w:spacing w:val="4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 xml:space="preserve">e </w:t>
      </w:r>
      <w:r>
        <w:rPr>
          <w:b/>
          <w:spacing w:val="-3"/>
        </w:rPr>
        <w:t>m</w:t>
      </w:r>
      <w:r>
        <w:rPr>
          <w:b/>
        </w:rPr>
        <w:t>o</w:t>
      </w:r>
      <w:r>
        <w:rPr>
          <w:b/>
          <w:spacing w:val="1"/>
        </w:rPr>
        <w:t>nth</w:t>
      </w:r>
      <w:r>
        <w:rPr>
          <w:b/>
          <w:spacing w:val="-4"/>
        </w:rPr>
        <w:t>l</w:t>
      </w:r>
      <w:r>
        <w:rPr>
          <w:b/>
        </w:rPr>
        <w:t>y</w:t>
      </w:r>
      <w:r>
        <w:rPr>
          <w:b/>
          <w:spacing w:val="7"/>
        </w:rPr>
        <w:t xml:space="preserve"> 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p</w:t>
      </w:r>
      <w:r>
        <w:rPr>
          <w:b/>
          <w:spacing w:val="4"/>
        </w:rPr>
        <w:t>o</w:t>
      </w:r>
      <w:r>
        <w:rPr>
          <w:b/>
          <w:spacing w:val="-5"/>
        </w:rPr>
        <w:t>r</w:t>
      </w:r>
      <w:r>
        <w:rPr>
          <w:b/>
        </w:rPr>
        <w:t>t</w:t>
      </w:r>
      <w:r>
        <w:rPr>
          <w:b/>
          <w:spacing w:val="4"/>
        </w:rPr>
        <w:t xml:space="preserve"> </w:t>
      </w:r>
      <w:r>
        <w:rPr>
          <w:b/>
        </w:rPr>
        <w:t xml:space="preserve">of </w:t>
      </w:r>
      <w:r>
        <w:rPr>
          <w:b/>
          <w:spacing w:val="-1"/>
        </w:rPr>
        <w:t>c</w:t>
      </w:r>
      <w:r>
        <w:rPr>
          <w:b/>
          <w:spacing w:val="1"/>
        </w:rPr>
        <w:t>h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</w:rPr>
        <w:t>g</w:t>
      </w:r>
      <w:r>
        <w:rPr>
          <w:b/>
          <w:spacing w:val="-1"/>
        </w:rPr>
        <w:t>e</w:t>
      </w:r>
      <w:r>
        <w:rPr>
          <w:b/>
        </w:rPr>
        <w:t>s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</w:rPr>
        <w:t>d</w:t>
      </w:r>
      <w:r>
        <w:rPr>
          <w:b/>
          <w:spacing w:val="3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b</w:t>
      </w:r>
      <w:r>
        <w:rPr>
          <w:b/>
          <w:spacing w:val="-2"/>
        </w:rPr>
        <w:t>s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  <w:spacing w:val="-1"/>
        </w:rPr>
        <w:t>ce</w:t>
      </w:r>
      <w:r>
        <w:rPr>
          <w:b/>
          <w:spacing w:val="-2"/>
        </w:rPr>
        <w:t>s</w:t>
      </w:r>
      <w:r>
        <w:rPr>
          <w:b/>
        </w:rPr>
        <w:t xml:space="preserve">. </w:t>
      </w:r>
      <w:r>
        <w:rPr>
          <w:b/>
          <w:spacing w:val="14"/>
        </w:rPr>
        <w:t xml:space="preserve"> </w:t>
      </w:r>
      <w:r>
        <w:rPr>
          <w:b/>
          <w:spacing w:val="-2"/>
        </w:rPr>
        <w:t>F</w:t>
      </w:r>
      <w:r>
        <w:rPr>
          <w:b/>
        </w:rPr>
        <w:t>a</w:t>
      </w:r>
      <w:r>
        <w:rPr>
          <w:b/>
          <w:spacing w:val="-4"/>
        </w:rPr>
        <w:t>l</w:t>
      </w:r>
      <w:r>
        <w:rPr>
          <w:b/>
          <w:spacing w:val="-2"/>
        </w:rPr>
        <w:t>s</w:t>
      </w:r>
      <w:r>
        <w:rPr>
          <w:b/>
          <w:spacing w:val="4"/>
        </w:rPr>
        <w:t>i</w:t>
      </w:r>
      <w:r>
        <w:rPr>
          <w:b/>
          <w:spacing w:val="-3"/>
        </w:rPr>
        <w:t>f</w:t>
      </w:r>
      <w:r>
        <w:rPr>
          <w:b/>
        </w:rPr>
        <w:t>ica</w:t>
      </w:r>
      <w:r>
        <w:rPr>
          <w:b/>
          <w:spacing w:val="1"/>
        </w:rPr>
        <w:t>t</w:t>
      </w:r>
      <w:r>
        <w:rPr>
          <w:b/>
        </w:rPr>
        <w:t>ion of</w:t>
      </w:r>
      <w:r>
        <w:rPr>
          <w:b/>
          <w:spacing w:val="2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i</w:t>
      </w:r>
      <w:r>
        <w:rPr>
          <w:b/>
          <w:spacing w:val="-2"/>
        </w:rPr>
        <w:t>m</w:t>
      </w:r>
      <w:r>
        <w:rPr>
          <w:b/>
        </w:rPr>
        <w:t>e</w:t>
      </w:r>
      <w:r>
        <w:rPr>
          <w:b/>
          <w:spacing w:val="8"/>
        </w:rPr>
        <w:t xml:space="preserve"> </w:t>
      </w:r>
      <w:r>
        <w:rPr>
          <w:b/>
          <w:spacing w:val="-5"/>
        </w:rPr>
        <w:t>r</w:t>
      </w:r>
      <w:r>
        <w:rPr>
          <w:b/>
          <w:spacing w:val="3"/>
        </w:rPr>
        <w:t>e</w:t>
      </w:r>
      <w:r>
        <w:rPr>
          <w:b/>
          <w:spacing w:val="-1"/>
        </w:rPr>
        <w:t>c</w:t>
      </w:r>
      <w:r>
        <w:rPr>
          <w:b/>
          <w:spacing w:val="4"/>
        </w:rPr>
        <w:t>o</w:t>
      </w:r>
      <w:r>
        <w:rPr>
          <w:b/>
          <w:spacing w:val="-5"/>
        </w:rPr>
        <w:t>r</w:t>
      </w:r>
      <w:r>
        <w:rPr>
          <w:b/>
          <w:spacing w:val="1"/>
        </w:rPr>
        <w:t>d</w:t>
      </w:r>
      <w:r>
        <w:rPr>
          <w:b/>
        </w:rPr>
        <w:t>s</w:t>
      </w:r>
      <w:r>
        <w:rPr>
          <w:b/>
          <w:spacing w:val="3"/>
        </w:rPr>
        <w:t xml:space="preserve"> </w:t>
      </w:r>
      <w:r>
        <w:rPr>
          <w:b/>
        </w:rPr>
        <w:t>w</w:t>
      </w:r>
      <w:r>
        <w:rPr>
          <w:b/>
          <w:spacing w:val="4"/>
        </w:rPr>
        <w:t>i</w:t>
      </w:r>
      <w:r>
        <w:rPr>
          <w:b/>
        </w:rPr>
        <w:t>ll</w:t>
      </w:r>
      <w:r>
        <w:rPr>
          <w:b/>
          <w:spacing w:val="6"/>
        </w:rPr>
        <w:t xml:space="preserve"> 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nd</w:t>
      </w:r>
      <w:r>
        <w:rPr>
          <w:b/>
          <w:spacing w:val="3"/>
        </w:rPr>
        <w:t>e</w:t>
      </w:r>
      <w:r>
        <w:rPr>
          <w:b/>
        </w:rPr>
        <w:t xml:space="preserve">r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o</w:t>
      </w:r>
      <w:r>
        <w:rPr>
          <w:b/>
          <w:spacing w:val="-3"/>
        </w:rPr>
        <w:t>ff</w:t>
      </w:r>
      <w:r>
        <w:rPr>
          <w:b/>
          <w:spacing w:val="-1"/>
        </w:rPr>
        <w:t>e</w:t>
      </w:r>
      <w:r>
        <w:rPr>
          <w:b/>
          <w:spacing w:val="5"/>
        </w:rPr>
        <w:t>n</w:t>
      </w:r>
      <w:r>
        <w:rPr>
          <w:b/>
          <w:spacing w:val="1"/>
        </w:rPr>
        <w:t>d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</w:rPr>
        <w:t>g</w:t>
      </w:r>
      <w:r>
        <w:rPr>
          <w:b/>
          <w:spacing w:val="5"/>
        </w:rPr>
        <w:t xml:space="preserve"> </w:t>
      </w:r>
      <w:r>
        <w:rPr>
          <w:b/>
        </w:rPr>
        <w:t>o</w:t>
      </w:r>
      <w:r>
        <w:rPr>
          <w:b/>
          <w:spacing w:val="1"/>
        </w:rPr>
        <w:t>f</w:t>
      </w:r>
      <w:r>
        <w:rPr>
          <w:b/>
          <w:spacing w:val="-3"/>
        </w:rPr>
        <w:t>f</w:t>
      </w:r>
      <w:r>
        <w:rPr>
          <w:b/>
          <w:spacing w:val="4"/>
        </w:rPr>
        <w:t>i</w:t>
      </w:r>
      <w:r>
        <w:rPr>
          <w:b/>
          <w:spacing w:val="-1"/>
        </w:rPr>
        <w:t>c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</w:rPr>
        <w:t>s</w:t>
      </w:r>
      <w:r>
        <w:rPr>
          <w:b/>
          <w:spacing w:val="3"/>
        </w:rPr>
        <w:t xml:space="preserve"> </w:t>
      </w:r>
      <w:r>
        <w:rPr>
          <w:b/>
          <w:spacing w:val="4"/>
        </w:rPr>
        <w:t>o</w:t>
      </w:r>
      <w:r>
        <w:rPr>
          <w:b/>
        </w:rPr>
        <w:t xml:space="preserve">r </w:t>
      </w:r>
      <w:r>
        <w:rPr>
          <w:b/>
          <w:spacing w:val="-1"/>
        </w:rPr>
        <w:t>e</w:t>
      </w:r>
      <w:r>
        <w:rPr>
          <w:b/>
          <w:spacing w:val="-3"/>
        </w:rPr>
        <w:t>m</w:t>
      </w:r>
      <w:r>
        <w:rPr>
          <w:b/>
          <w:spacing w:val="5"/>
        </w:rPr>
        <w:t>p</w:t>
      </w:r>
      <w:r>
        <w:rPr>
          <w:b/>
          <w:spacing w:val="-4"/>
        </w:rPr>
        <w:t>l</w:t>
      </w:r>
      <w:r>
        <w:rPr>
          <w:b/>
        </w:rPr>
        <w:t>oy</w:t>
      </w:r>
      <w:r>
        <w:rPr>
          <w:b/>
          <w:spacing w:val="-1"/>
        </w:rPr>
        <w:t>e</w:t>
      </w:r>
      <w:r>
        <w:rPr>
          <w:b/>
        </w:rPr>
        <w:t>e</w:t>
      </w:r>
      <w:r>
        <w:rPr>
          <w:b/>
          <w:spacing w:val="6"/>
        </w:rPr>
        <w:t xml:space="preserve"> </w:t>
      </w:r>
      <w:r>
        <w:rPr>
          <w:b/>
          <w:spacing w:val="-4"/>
        </w:rPr>
        <w:t>l</w:t>
      </w:r>
      <w:r>
        <w:rPr>
          <w:b/>
        </w:rPr>
        <w:t>ia</w:t>
      </w:r>
      <w:r>
        <w:rPr>
          <w:b/>
          <w:spacing w:val="5"/>
        </w:rPr>
        <w:t>b</w:t>
      </w:r>
      <w:r>
        <w:rPr>
          <w:b/>
          <w:spacing w:val="-4"/>
        </w:rPr>
        <w:t>l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7"/>
        </w:rPr>
        <w:t xml:space="preserve"> </w:t>
      </w:r>
      <w:r>
        <w:rPr>
          <w:b/>
          <w:spacing w:val="-2"/>
        </w:rPr>
        <w:t>s</w:t>
      </w:r>
      <w:r>
        <w:rPr>
          <w:b/>
          <w:spacing w:val="1"/>
        </w:rPr>
        <w:t>um</w:t>
      </w:r>
      <w:r>
        <w:rPr>
          <w:b/>
          <w:spacing w:val="-3"/>
        </w:rPr>
        <w:t>m</w:t>
      </w:r>
      <w:r>
        <w:rPr>
          <w:b/>
          <w:spacing w:val="4"/>
        </w:rPr>
        <w:t>a</w:t>
      </w:r>
      <w:r>
        <w:rPr>
          <w:b/>
          <w:spacing w:val="-5"/>
        </w:rPr>
        <w:t>r</w:t>
      </w:r>
      <w:r>
        <w:rPr>
          <w:b/>
        </w:rPr>
        <w:t>y</w:t>
      </w:r>
      <w:r>
        <w:rPr>
          <w:b/>
          <w:spacing w:val="11"/>
        </w:rPr>
        <w:t xml:space="preserve"> </w:t>
      </w:r>
      <w:r>
        <w:rPr>
          <w:b/>
          <w:spacing w:val="-5"/>
        </w:rPr>
        <w:t>r</w:t>
      </w:r>
      <w:r>
        <w:rPr>
          <w:b/>
          <w:spacing w:val="3"/>
        </w:rPr>
        <w:t>e</w:t>
      </w:r>
      <w:r>
        <w:rPr>
          <w:b/>
          <w:spacing w:val="-3"/>
        </w:rPr>
        <w:t>m</w:t>
      </w:r>
      <w:r>
        <w:rPr>
          <w:b/>
        </w:rPr>
        <w:t>ov</w:t>
      </w:r>
      <w:r>
        <w:rPr>
          <w:b/>
          <w:spacing w:val="4"/>
        </w:rPr>
        <w:t>a</w:t>
      </w:r>
      <w:r>
        <w:rPr>
          <w:b/>
        </w:rPr>
        <w:t>l</w:t>
      </w:r>
      <w:r>
        <w:rPr>
          <w:b/>
          <w:spacing w:val="3"/>
        </w:rPr>
        <w:t xml:space="preserve"> </w:t>
      </w:r>
      <w:r>
        <w:rPr>
          <w:b/>
          <w:spacing w:val="1"/>
        </w:rPr>
        <w:t>f</w:t>
      </w:r>
      <w:r>
        <w:rPr>
          <w:b/>
          <w:spacing w:val="-5"/>
        </w:rPr>
        <w:t>r</w:t>
      </w:r>
      <w:r>
        <w:rPr>
          <w:b/>
          <w:spacing w:val="4"/>
        </w:rPr>
        <w:t>o</w:t>
      </w:r>
      <w:r>
        <w:rPr>
          <w:b/>
        </w:rPr>
        <w:t xml:space="preserve">m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6"/>
        </w:rPr>
        <w:t xml:space="preserve"> </w:t>
      </w:r>
      <w:r>
        <w:rPr>
          <w:b/>
          <w:spacing w:val="-2"/>
        </w:rPr>
        <w:t>s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</w:rPr>
        <w:t>vice a</w:t>
      </w:r>
      <w:r>
        <w:rPr>
          <w:b/>
          <w:spacing w:val="1"/>
        </w:rPr>
        <w:t>n</w:t>
      </w:r>
      <w:r>
        <w:rPr>
          <w:b/>
        </w:rPr>
        <w:t>d</w:t>
      </w:r>
      <w:r>
        <w:rPr>
          <w:b/>
          <w:spacing w:val="2"/>
        </w:rPr>
        <w:t xml:space="preserve"> </w:t>
      </w:r>
      <w:r>
        <w:rPr>
          <w:b/>
          <w:spacing w:val="-1"/>
        </w:rPr>
        <w:t>c</w:t>
      </w:r>
      <w:r>
        <w:rPr>
          <w:b/>
          <w:spacing w:val="-5"/>
        </w:rPr>
        <w:t>r</w:t>
      </w:r>
      <w:r>
        <w:rPr>
          <w:b/>
        </w:rPr>
        <w:t>i</w:t>
      </w:r>
      <w:r>
        <w:rPr>
          <w:b/>
          <w:spacing w:val="-2"/>
        </w:rPr>
        <w:t>m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  <w:spacing w:val="4"/>
        </w:rPr>
        <w:t>a</w:t>
      </w:r>
      <w:r>
        <w:rPr>
          <w:b/>
        </w:rPr>
        <w:t>l</w:t>
      </w:r>
      <w:r>
        <w:rPr>
          <w:b/>
          <w:spacing w:val="-2"/>
        </w:rPr>
        <w:t xml:space="preserve"> </w:t>
      </w:r>
      <w:r>
        <w:rPr>
          <w:b/>
          <w:spacing w:val="1"/>
        </w:rPr>
        <w:t>p</w:t>
      </w:r>
      <w:r>
        <w:rPr>
          <w:b/>
          <w:spacing w:val="-5"/>
        </w:rPr>
        <w:t>r</w:t>
      </w:r>
      <w:r>
        <w:rPr>
          <w:b/>
          <w:spacing w:val="4"/>
        </w:rPr>
        <w:t>o</w:t>
      </w:r>
      <w:r>
        <w:rPr>
          <w:b/>
          <w:spacing w:val="-2"/>
        </w:rPr>
        <w:t>s</w:t>
      </w:r>
      <w:r>
        <w:rPr>
          <w:b/>
          <w:spacing w:val="-1"/>
        </w:rPr>
        <w:t>ec</w:t>
      </w:r>
      <w:r>
        <w:rPr>
          <w:b/>
          <w:spacing w:val="1"/>
        </w:rPr>
        <w:t>ut</w:t>
      </w:r>
      <w:r>
        <w:rPr>
          <w:b/>
        </w:rPr>
        <w:t>io</w:t>
      </w:r>
      <w:r>
        <w:rPr>
          <w:b/>
          <w:spacing w:val="1"/>
        </w:rPr>
        <w:t>n</w:t>
      </w:r>
      <w:r>
        <w:rPr>
          <w:b/>
        </w:rPr>
        <w:t>.</w:t>
      </w:r>
    </w:p>
    <w:p w14:paraId="33DEF564" w14:textId="77777777" w:rsidR="005C7FFA" w:rsidRDefault="005C7FFA" w:rsidP="007E1C8F">
      <w:pPr>
        <w:spacing w:before="16" w:line="240" w:lineRule="exact"/>
        <w:rPr>
          <w:sz w:val="24"/>
          <w:szCs w:val="24"/>
        </w:rPr>
        <w:sectPr w:rsidR="005C7FFA" w:rsidSect="00202131">
          <w:type w:val="continuous"/>
          <w:pgSz w:w="12260" w:h="18740"/>
          <w:pgMar w:top="300" w:right="600" w:bottom="280" w:left="620" w:header="720" w:footer="720" w:gutter="0"/>
          <w:cols w:space="720"/>
        </w:sectPr>
      </w:pPr>
    </w:p>
    <w:p w14:paraId="0B78C616" w14:textId="77777777" w:rsidR="005C7FFA" w:rsidRDefault="005C7FFA" w:rsidP="007E1C8F">
      <w:pPr>
        <w:spacing w:before="39"/>
        <w:ind w:left="100" w:right="-28" w:firstLine="361"/>
        <w:jc w:val="both"/>
        <w:rPr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684ED83A" wp14:editId="33CA1677">
                <wp:simplePos x="0" y="0"/>
                <wp:positionH relativeFrom="page">
                  <wp:posOffset>434975</wp:posOffset>
                </wp:positionH>
                <wp:positionV relativeFrom="paragraph">
                  <wp:posOffset>4445</wp:posOffset>
                </wp:positionV>
                <wp:extent cx="3017520" cy="24130"/>
                <wp:effectExtent l="0" t="0" r="11430" b="13970"/>
                <wp:wrapNone/>
                <wp:docPr id="1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7520" cy="24130"/>
                          <a:chOff x="685" y="7"/>
                          <a:chExt cx="4752" cy="38"/>
                        </a:xfrm>
                      </wpg:grpSpPr>
                      <wps:wsp>
                        <wps:cNvPr id="13" name=" 4"/>
                        <wps:cNvSpPr>
                          <a:spLocks/>
                        </wps:cNvSpPr>
                        <wps:spPr bwMode="auto">
                          <a:xfrm>
                            <a:off x="692" y="38"/>
                            <a:ext cx="4738" cy="0"/>
                          </a:xfrm>
                          <a:custGeom>
                            <a:avLst/>
                            <a:gdLst>
                              <a:gd name="T0" fmla="+- 0 692 692"/>
                              <a:gd name="T1" fmla="*/ T0 w 4738"/>
                              <a:gd name="T2" fmla="+- 0 5430 692"/>
                              <a:gd name="T3" fmla="*/ T2 w 47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738">
                                <a:moveTo>
                                  <a:pt x="0" y="0"/>
                                </a:moveTo>
                                <a:lnTo>
                                  <a:pt x="4738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 3"/>
                        <wps:cNvSpPr>
                          <a:spLocks/>
                        </wps:cNvSpPr>
                        <wps:spPr bwMode="auto">
                          <a:xfrm>
                            <a:off x="692" y="14"/>
                            <a:ext cx="4738" cy="0"/>
                          </a:xfrm>
                          <a:custGeom>
                            <a:avLst/>
                            <a:gdLst>
                              <a:gd name="T0" fmla="+- 0 692 692"/>
                              <a:gd name="T1" fmla="*/ T0 w 4738"/>
                              <a:gd name="T2" fmla="+- 0 5430 692"/>
                              <a:gd name="T3" fmla="*/ T2 w 47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738">
                                <a:moveTo>
                                  <a:pt x="0" y="0"/>
                                </a:moveTo>
                                <a:lnTo>
                                  <a:pt x="4738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52570F" id=" 2" o:spid="_x0000_s1026" style="position:absolute;margin-left:34.25pt;margin-top:.35pt;width:237.6pt;height:1.9pt;z-index:-251652096;mso-position-horizontal-relative:page" coordorigin="685,7" coordsize="4752,38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">
                <v:shape id=" 4" o:spid="_x0000_s1027" style="position:absolute;left:692;top:38;width:4738;height:0;visibility:visible;mso-wrap-style:square;v-text-anchor:top" coordsize="4738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" path="m,l4738,e" filled="f" strokeweight=".7pt">
                  <v:path arrowok="t" o:connecttype="custom" o:connectlocs="0,0;4738,0" o:connectangles="0,0"/>
                </v:shape>
                <v:shape id=" 3" o:spid="_x0000_s1028" style="position:absolute;left:692;top:14;width:4738;height:0;visibility:visible;mso-wrap-style:square;v-text-anchor:top" coordsize="4738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" path="m,l4738,e" filled="f" strokeweight=".7pt">
                  <v:path arrowok="t" o:connecttype="custom" o:connectlocs="0,0;4738,0" o:connectangles="0,0"/>
                </v:shape>
                <w10:wrap anchorx="page"/>
              </v:group>
            </w:pict>
          </mc:Fallback>
        </mc:AlternateContent>
      </w:r>
      <w:r>
        <w:rPr>
          <w:b/>
          <w:spacing w:val="-1"/>
          <w:sz w:val="16"/>
          <w:szCs w:val="16"/>
        </w:rPr>
        <w:t>(</w:t>
      </w:r>
      <w:r>
        <w:rPr>
          <w:b/>
          <w:sz w:val="16"/>
          <w:szCs w:val="16"/>
        </w:rPr>
        <w:t>NO</w:t>
      </w:r>
      <w:r>
        <w:rPr>
          <w:b/>
          <w:spacing w:val="1"/>
          <w:sz w:val="16"/>
          <w:szCs w:val="16"/>
        </w:rPr>
        <w:t>T</w:t>
      </w:r>
      <w:r>
        <w:rPr>
          <w:b/>
          <w:sz w:val="16"/>
          <w:szCs w:val="16"/>
        </w:rPr>
        <w:t xml:space="preserve">E  </w:t>
      </w:r>
      <w:r>
        <w:rPr>
          <w:b/>
          <w:spacing w:val="5"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–  </w:t>
      </w:r>
      <w:r>
        <w:rPr>
          <w:b/>
          <w:spacing w:val="4"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A   </w:t>
      </w:r>
      <w:r>
        <w:rPr>
          <w:b/>
          <w:spacing w:val="1"/>
          <w:sz w:val="16"/>
          <w:szCs w:val="16"/>
        </w:rPr>
        <w:t>r</w:t>
      </w:r>
      <w:r>
        <w:rPr>
          <w:b/>
          <w:spacing w:val="-3"/>
          <w:sz w:val="16"/>
          <w:szCs w:val="16"/>
        </w:rPr>
        <w:t>e</w:t>
      </w:r>
      <w:r>
        <w:rPr>
          <w:b/>
          <w:spacing w:val="1"/>
          <w:sz w:val="16"/>
          <w:szCs w:val="16"/>
        </w:rPr>
        <w:t>c</w:t>
      </w:r>
      <w:r>
        <w:rPr>
          <w:b/>
          <w:spacing w:val="-4"/>
          <w:sz w:val="16"/>
          <w:szCs w:val="16"/>
        </w:rPr>
        <w:t>o</w:t>
      </w:r>
      <w:r>
        <w:rPr>
          <w:b/>
          <w:spacing w:val="1"/>
          <w:sz w:val="16"/>
          <w:szCs w:val="16"/>
        </w:rPr>
        <w:t>r</w:t>
      </w:r>
      <w:r>
        <w:rPr>
          <w:b/>
          <w:sz w:val="16"/>
          <w:szCs w:val="16"/>
        </w:rPr>
        <w:t xml:space="preserve">d  </w:t>
      </w:r>
      <w:r>
        <w:rPr>
          <w:b/>
          <w:spacing w:val="3"/>
          <w:sz w:val="16"/>
          <w:szCs w:val="16"/>
        </w:rPr>
        <w:t xml:space="preserve"> m</w:t>
      </w:r>
      <w:r>
        <w:rPr>
          <w:b/>
          <w:sz w:val="16"/>
          <w:szCs w:val="16"/>
        </w:rPr>
        <w:t>a</w:t>
      </w:r>
      <w:r>
        <w:rPr>
          <w:b/>
          <w:spacing w:val="-1"/>
          <w:sz w:val="16"/>
          <w:szCs w:val="16"/>
        </w:rPr>
        <w:t>d</w:t>
      </w:r>
      <w:r>
        <w:rPr>
          <w:b/>
          <w:sz w:val="16"/>
          <w:szCs w:val="16"/>
        </w:rPr>
        <w:t xml:space="preserve">e  </w:t>
      </w:r>
      <w:r>
        <w:rPr>
          <w:b/>
          <w:spacing w:val="1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f</w:t>
      </w:r>
      <w:r>
        <w:rPr>
          <w:b/>
          <w:spacing w:val="1"/>
          <w:sz w:val="16"/>
          <w:szCs w:val="16"/>
        </w:rPr>
        <w:t>r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 xml:space="preserve">m  </w:t>
      </w:r>
      <w:r>
        <w:rPr>
          <w:b/>
          <w:spacing w:val="2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m</w:t>
      </w:r>
      <w:r>
        <w:rPr>
          <w:b/>
          <w:spacing w:val="-3"/>
          <w:sz w:val="16"/>
          <w:szCs w:val="16"/>
        </w:rPr>
        <w:t>e</w:t>
      </w:r>
      <w:r>
        <w:rPr>
          <w:b/>
          <w:spacing w:val="3"/>
          <w:sz w:val="16"/>
          <w:szCs w:val="16"/>
        </w:rPr>
        <w:t>m</w:t>
      </w:r>
      <w:r>
        <w:rPr>
          <w:b/>
          <w:spacing w:val="-4"/>
          <w:sz w:val="16"/>
          <w:szCs w:val="16"/>
        </w:rPr>
        <w:t>o</w:t>
      </w:r>
      <w:r>
        <w:rPr>
          <w:b/>
          <w:spacing w:val="1"/>
          <w:sz w:val="16"/>
          <w:szCs w:val="16"/>
        </w:rPr>
        <w:t>r</w:t>
      </w:r>
      <w:r>
        <w:rPr>
          <w:b/>
          <w:sz w:val="16"/>
          <w:szCs w:val="16"/>
        </w:rPr>
        <w:t xml:space="preserve">y   at  </w:t>
      </w:r>
      <w:r>
        <w:rPr>
          <w:b/>
          <w:spacing w:val="3"/>
          <w:sz w:val="16"/>
          <w:szCs w:val="16"/>
        </w:rPr>
        <w:t xml:space="preserve"> </w:t>
      </w:r>
      <w:r>
        <w:rPr>
          <w:b/>
          <w:spacing w:val="2"/>
          <w:sz w:val="16"/>
          <w:szCs w:val="16"/>
        </w:rPr>
        <w:t>s</w:t>
      </w:r>
      <w:r>
        <w:rPr>
          <w:b/>
          <w:spacing w:val="-4"/>
          <w:sz w:val="16"/>
          <w:szCs w:val="16"/>
        </w:rPr>
        <w:t>o</w:t>
      </w:r>
      <w:r>
        <w:rPr>
          <w:b/>
          <w:spacing w:val="3"/>
          <w:sz w:val="16"/>
          <w:szCs w:val="16"/>
        </w:rPr>
        <w:t>m</w:t>
      </w:r>
      <w:r>
        <w:rPr>
          <w:b/>
          <w:spacing w:val="1"/>
          <w:sz w:val="16"/>
          <w:szCs w:val="16"/>
        </w:rPr>
        <w:t>e</w:t>
      </w:r>
      <w:r>
        <w:rPr>
          <w:b/>
          <w:spacing w:val="-1"/>
          <w:sz w:val="16"/>
          <w:szCs w:val="16"/>
        </w:rPr>
        <w:t>t</w:t>
      </w:r>
      <w:r>
        <w:rPr>
          <w:b/>
          <w:sz w:val="16"/>
          <w:szCs w:val="16"/>
        </w:rPr>
        <w:t>i</w:t>
      </w:r>
      <w:r>
        <w:rPr>
          <w:b/>
          <w:spacing w:val="2"/>
          <w:sz w:val="16"/>
          <w:szCs w:val="16"/>
        </w:rPr>
        <w:t>m</w:t>
      </w:r>
      <w:r>
        <w:rPr>
          <w:b/>
          <w:sz w:val="16"/>
          <w:szCs w:val="16"/>
        </w:rPr>
        <w:t xml:space="preserve">e </w:t>
      </w:r>
      <w:r>
        <w:rPr>
          <w:b/>
          <w:spacing w:val="2"/>
          <w:sz w:val="16"/>
          <w:szCs w:val="16"/>
        </w:rPr>
        <w:t>s</w:t>
      </w:r>
      <w:r>
        <w:rPr>
          <w:b/>
          <w:spacing w:val="-5"/>
          <w:sz w:val="16"/>
          <w:szCs w:val="16"/>
        </w:rPr>
        <w:t>u</w:t>
      </w:r>
      <w:r>
        <w:rPr>
          <w:b/>
          <w:spacing w:val="-1"/>
          <w:sz w:val="16"/>
          <w:szCs w:val="16"/>
        </w:rPr>
        <w:t>b</w:t>
      </w:r>
      <w:r>
        <w:rPr>
          <w:b/>
          <w:spacing w:val="2"/>
          <w:sz w:val="16"/>
          <w:szCs w:val="16"/>
        </w:rPr>
        <w:t>s</w:t>
      </w:r>
      <w:r>
        <w:rPr>
          <w:b/>
          <w:spacing w:val="1"/>
          <w:sz w:val="16"/>
          <w:szCs w:val="16"/>
        </w:rPr>
        <w:t>e</w:t>
      </w:r>
      <w:r>
        <w:rPr>
          <w:b/>
          <w:spacing w:val="3"/>
          <w:sz w:val="16"/>
          <w:szCs w:val="16"/>
        </w:rPr>
        <w:t>q</w:t>
      </w:r>
      <w:r>
        <w:rPr>
          <w:b/>
          <w:spacing w:val="-5"/>
          <w:sz w:val="16"/>
          <w:szCs w:val="16"/>
        </w:rPr>
        <w:t>u</w:t>
      </w:r>
      <w:r>
        <w:rPr>
          <w:b/>
          <w:spacing w:val="5"/>
          <w:sz w:val="16"/>
          <w:szCs w:val="16"/>
        </w:rPr>
        <w:t>e</w:t>
      </w:r>
      <w:r>
        <w:rPr>
          <w:b/>
          <w:spacing w:val="-5"/>
          <w:sz w:val="16"/>
          <w:szCs w:val="16"/>
        </w:rPr>
        <w:t>n</w:t>
      </w:r>
      <w:r>
        <w:rPr>
          <w:b/>
          <w:sz w:val="16"/>
          <w:szCs w:val="16"/>
        </w:rPr>
        <w:t xml:space="preserve">t </w:t>
      </w:r>
      <w:r>
        <w:rPr>
          <w:b/>
          <w:spacing w:val="3"/>
          <w:sz w:val="16"/>
          <w:szCs w:val="16"/>
        </w:rPr>
        <w:t>t</w:t>
      </w:r>
      <w:r>
        <w:rPr>
          <w:b/>
          <w:sz w:val="16"/>
          <w:szCs w:val="16"/>
        </w:rPr>
        <w:t>o</w:t>
      </w:r>
      <w:r>
        <w:rPr>
          <w:b/>
          <w:spacing w:val="1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t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>e</w:t>
      </w:r>
      <w:r>
        <w:rPr>
          <w:b/>
          <w:spacing w:val="2"/>
          <w:sz w:val="16"/>
          <w:szCs w:val="16"/>
        </w:rPr>
        <w:t xml:space="preserve"> </w:t>
      </w:r>
      <w:r>
        <w:rPr>
          <w:b/>
          <w:spacing w:val="-4"/>
          <w:sz w:val="16"/>
          <w:szCs w:val="16"/>
        </w:rPr>
        <w:t>o</w:t>
      </w:r>
      <w:r>
        <w:rPr>
          <w:b/>
          <w:spacing w:val="1"/>
          <w:sz w:val="16"/>
          <w:szCs w:val="16"/>
        </w:rPr>
        <w:t>c</w:t>
      </w:r>
      <w:r>
        <w:rPr>
          <w:b/>
          <w:spacing w:val="5"/>
          <w:sz w:val="16"/>
          <w:szCs w:val="16"/>
        </w:rPr>
        <w:t>c</w:t>
      </w:r>
      <w:r>
        <w:rPr>
          <w:b/>
          <w:spacing w:val="-5"/>
          <w:sz w:val="16"/>
          <w:szCs w:val="16"/>
        </w:rPr>
        <w:t>u</w:t>
      </w:r>
      <w:r>
        <w:rPr>
          <w:b/>
          <w:spacing w:val="1"/>
          <w:sz w:val="16"/>
          <w:szCs w:val="16"/>
        </w:rPr>
        <w:t>rr</w:t>
      </w:r>
      <w:r>
        <w:rPr>
          <w:b/>
          <w:spacing w:val="5"/>
          <w:sz w:val="16"/>
          <w:szCs w:val="16"/>
        </w:rPr>
        <w:t>e</w:t>
      </w:r>
      <w:r>
        <w:rPr>
          <w:b/>
          <w:spacing w:val="-5"/>
          <w:sz w:val="16"/>
          <w:szCs w:val="16"/>
        </w:rPr>
        <w:t>n</w:t>
      </w:r>
      <w:r>
        <w:rPr>
          <w:b/>
          <w:spacing w:val="1"/>
          <w:sz w:val="16"/>
          <w:szCs w:val="16"/>
        </w:rPr>
        <w:t>c</w:t>
      </w:r>
      <w:r>
        <w:rPr>
          <w:b/>
          <w:sz w:val="16"/>
          <w:szCs w:val="16"/>
        </w:rPr>
        <w:t>e</w:t>
      </w:r>
      <w:r>
        <w:rPr>
          <w:b/>
          <w:spacing w:val="2"/>
          <w:sz w:val="16"/>
          <w:szCs w:val="16"/>
        </w:rPr>
        <w:t xml:space="preserve"> 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>f</w:t>
      </w:r>
      <w:r>
        <w:rPr>
          <w:b/>
          <w:spacing w:val="3"/>
          <w:sz w:val="16"/>
          <w:szCs w:val="16"/>
        </w:rPr>
        <w:t xml:space="preserve"> </w:t>
      </w:r>
      <w:r>
        <w:rPr>
          <w:b/>
          <w:sz w:val="16"/>
          <w:szCs w:val="16"/>
        </w:rPr>
        <w:t>as</w:t>
      </w:r>
      <w:r>
        <w:rPr>
          <w:b/>
          <w:spacing w:val="2"/>
          <w:sz w:val="16"/>
          <w:szCs w:val="16"/>
        </w:rPr>
        <w:t xml:space="preserve"> </w:t>
      </w:r>
      <w:r>
        <w:rPr>
          <w:b/>
          <w:spacing w:val="1"/>
          <w:sz w:val="16"/>
          <w:szCs w:val="16"/>
        </w:rPr>
        <w:t>e</w:t>
      </w:r>
      <w:r>
        <w:rPr>
          <w:b/>
          <w:sz w:val="16"/>
          <w:szCs w:val="16"/>
        </w:rPr>
        <w:t>v</w:t>
      </w:r>
      <w:r>
        <w:rPr>
          <w:b/>
          <w:spacing w:val="1"/>
          <w:sz w:val="16"/>
          <w:szCs w:val="16"/>
        </w:rPr>
        <w:t>e</w:t>
      </w:r>
      <w:r>
        <w:rPr>
          <w:b/>
          <w:spacing w:val="-5"/>
          <w:sz w:val="16"/>
          <w:szCs w:val="16"/>
        </w:rPr>
        <w:t>n</w:t>
      </w:r>
      <w:r>
        <w:rPr>
          <w:b/>
          <w:sz w:val="16"/>
          <w:szCs w:val="16"/>
        </w:rPr>
        <w:t>t is</w:t>
      </w:r>
      <w:r>
        <w:rPr>
          <w:b/>
          <w:spacing w:val="2"/>
          <w:sz w:val="16"/>
          <w:szCs w:val="16"/>
        </w:rPr>
        <w:t xml:space="preserve"> </w:t>
      </w:r>
      <w:r>
        <w:rPr>
          <w:b/>
          <w:spacing w:val="-1"/>
          <w:sz w:val="16"/>
          <w:szCs w:val="16"/>
        </w:rPr>
        <w:t>n</w:t>
      </w:r>
      <w:r>
        <w:rPr>
          <w:b/>
          <w:sz w:val="16"/>
          <w:szCs w:val="16"/>
        </w:rPr>
        <w:t xml:space="preserve">ot </w:t>
      </w:r>
      <w:r>
        <w:rPr>
          <w:b/>
          <w:spacing w:val="1"/>
          <w:sz w:val="16"/>
          <w:szCs w:val="16"/>
        </w:rPr>
        <w:t>re</w:t>
      </w:r>
      <w:r>
        <w:rPr>
          <w:b/>
          <w:sz w:val="16"/>
          <w:szCs w:val="16"/>
        </w:rPr>
        <w:t>l</w:t>
      </w:r>
      <w:r>
        <w:rPr>
          <w:b/>
          <w:spacing w:val="-1"/>
          <w:sz w:val="16"/>
          <w:szCs w:val="16"/>
        </w:rPr>
        <w:t>i</w:t>
      </w:r>
      <w:r>
        <w:rPr>
          <w:b/>
          <w:sz w:val="16"/>
          <w:szCs w:val="16"/>
        </w:rPr>
        <w:t>a</w:t>
      </w:r>
      <w:r>
        <w:rPr>
          <w:b/>
          <w:spacing w:val="3"/>
          <w:sz w:val="16"/>
          <w:szCs w:val="16"/>
        </w:rPr>
        <w:t>b</w:t>
      </w:r>
      <w:r>
        <w:rPr>
          <w:b/>
          <w:sz w:val="16"/>
          <w:szCs w:val="16"/>
        </w:rPr>
        <w:t xml:space="preserve">le.  </w:t>
      </w:r>
      <w:r>
        <w:rPr>
          <w:b/>
          <w:spacing w:val="13"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Non </w:t>
      </w:r>
      <w:r>
        <w:rPr>
          <w:b/>
          <w:spacing w:val="-4"/>
          <w:sz w:val="16"/>
          <w:szCs w:val="16"/>
        </w:rPr>
        <w:t>o</w:t>
      </w:r>
      <w:r>
        <w:rPr>
          <w:b/>
          <w:spacing w:val="-1"/>
          <w:sz w:val="16"/>
          <w:szCs w:val="16"/>
        </w:rPr>
        <w:t>b</w:t>
      </w:r>
      <w:r>
        <w:rPr>
          <w:b/>
          <w:spacing w:val="2"/>
          <w:sz w:val="16"/>
          <w:szCs w:val="16"/>
        </w:rPr>
        <w:t>s</w:t>
      </w:r>
      <w:r>
        <w:rPr>
          <w:b/>
          <w:spacing w:val="1"/>
          <w:sz w:val="16"/>
          <w:szCs w:val="16"/>
        </w:rPr>
        <w:t>er</w:t>
      </w:r>
      <w:r>
        <w:rPr>
          <w:b/>
          <w:sz w:val="16"/>
          <w:szCs w:val="16"/>
        </w:rPr>
        <w:t>v</w:t>
      </w:r>
      <w:r>
        <w:rPr>
          <w:b/>
          <w:spacing w:val="4"/>
          <w:sz w:val="16"/>
          <w:szCs w:val="16"/>
        </w:rPr>
        <w:t>a</w:t>
      </w:r>
      <w:r>
        <w:rPr>
          <w:b/>
          <w:spacing w:val="-5"/>
          <w:sz w:val="16"/>
          <w:szCs w:val="16"/>
        </w:rPr>
        <w:t>n</w:t>
      </w:r>
      <w:r>
        <w:rPr>
          <w:b/>
          <w:spacing w:val="1"/>
          <w:sz w:val="16"/>
          <w:szCs w:val="16"/>
        </w:rPr>
        <w:t>c</w:t>
      </w:r>
      <w:r>
        <w:rPr>
          <w:b/>
          <w:sz w:val="16"/>
          <w:szCs w:val="16"/>
        </w:rPr>
        <w:t xml:space="preserve">e 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>f</w:t>
      </w:r>
      <w:r>
        <w:rPr>
          <w:b/>
          <w:spacing w:val="1"/>
          <w:sz w:val="16"/>
          <w:szCs w:val="16"/>
        </w:rPr>
        <w:t xml:space="preserve"> </w:t>
      </w:r>
      <w:r>
        <w:rPr>
          <w:b/>
          <w:spacing w:val="-4"/>
          <w:sz w:val="16"/>
          <w:szCs w:val="16"/>
        </w:rPr>
        <w:t>o</w:t>
      </w:r>
      <w:r>
        <w:rPr>
          <w:b/>
          <w:spacing w:val="3"/>
          <w:sz w:val="16"/>
          <w:szCs w:val="16"/>
        </w:rPr>
        <w:t>ff</w:t>
      </w:r>
      <w:r>
        <w:rPr>
          <w:b/>
          <w:sz w:val="16"/>
          <w:szCs w:val="16"/>
        </w:rPr>
        <w:t xml:space="preserve">ice </w:t>
      </w:r>
      <w:r>
        <w:rPr>
          <w:b/>
          <w:spacing w:val="-1"/>
          <w:sz w:val="16"/>
          <w:szCs w:val="16"/>
        </w:rPr>
        <w:t>h</w:t>
      </w:r>
      <w:r>
        <w:rPr>
          <w:b/>
          <w:sz w:val="16"/>
          <w:szCs w:val="16"/>
        </w:rPr>
        <w:t>o</w:t>
      </w:r>
      <w:r>
        <w:rPr>
          <w:b/>
          <w:spacing w:val="-5"/>
          <w:sz w:val="16"/>
          <w:szCs w:val="16"/>
        </w:rPr>
        <w:t>u</w:t>
      </w:r>
      <w:r>
        <w:rPr>
          <w:b/>
          <w:spacing w:val="1"/>
          <w:sz w:val="16"/>
          <w:szCs w:val="16"/>
        </w:rPr>
        <w:t>r</w:t>
      </w:r>
      <w:r>
        <w:rPr>
          <w:b/>
          <w:sz w:val="16"/>
          <w:szCs w:val="16"/>
        </w:rPr>
        <w:t xml:space="preserve">s </w:t>
      </w:r>
      <w:r>
        <w:rPr>
          <w:b/>
          <w:spacing w:val="-1"/>
          <w:sz w:val="16"/>
          <w:szCs w:val="16"/>
        </w:rPr>
        <w:t>d</w:t>
      </w:r>
      <w:r>
        <w:rPr>
          <w:b/>
          <w:spacing w:val="1"/>
          <w:sz w:val="16"/>
          <w:szCs w:val="16"/>
        </w:rPr>
        <w:t>e</w:t>
      </w:r>
      <w:r>
        <w:rPr>
          <w:b/>
          <w:spacing w:val="-1"/>
          <w:sz w:val="16"/>
          <w:szCs w:val="16"/>
        </w:rPr>
        <w:t>p</w:t>
      </w:r>
      <w:r>
        <w:rPr>
          <w:b/>
          <w:spacing w:val="1"/>
          <w:sz w:val="16"/>
          <w:szCs w:val="16"/>
        </w:rPr>
        <w:t>r</w:t>
      </w:r>
      <w:r>
        <w:rPr>
          <w:b/>
          <w:sz w:val="16"/>
          <w:szCs w:val="16"/>
        </w:rPr>
        <w:t>iv</w:t>
      </w:r>
      <w:r>
        <w:rPr>
          <w:b/>
          <w:spacing w:val="1"/>
          <w:sz w:val="16"/>
          <w:szCs w:val="16"/>
        </w:rPr>
        <w:t>e</w:t>
      </w:r>
      <w:r>
        <w:rPr>
          <w:b/>
          <w:sz w:val="16"/>
          <w:szCs w:val="16"/>
        </w:rPr>
        <w:t xml:space="preserve">s </w:t>
      </w:r>
      <w:r>
        <w:rPr>
          <w:b/>
          <w:spacing w:val="-1"/>
          <w:sz w:val="16"/>
          <w:szCs w:val="16"/>
        </w:rPr>
        <w:t>t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 xml:space="preserve">e </w:t>
      </w:r>
      <w:r>
        <w:rPr>
          <w:b/>
          <w:spacing w:val="1"/>
          <w:sz w:val="16"/>
          <w:szCs w:val="16"/>
        </w:rPr>
        <w:t>e</w:t>
      </w:r>
      <w:r>
        <w:rPr>
          <w:b/>
          <w:spacing w:val="3"/>
          <w:sz w:val="16"/>
          <w:szCs w:val="16"/>
        </w:rPr>
        <w:t>m</w:t>
      </w:r>
      <w:r>
        <w:rPr>
          <w:b/>
          <w:spacing w:val="-1"/>
          <w:sz w:val="16"/>
          <w:szCs w:val="16"/>
        </w:rPr>
        <w:t>p</w:t>
      </w:r>
      <w:r>
        <w:rPr>
          <w:b/>
          <w:sz w:val="16"/>
          <w:szCs w:val="16"/>
        </w:rPr>
        <w:t>lo</w:t>
      </w:r>
      <w:r>
        <w:rPr>
          <w:b/>
          <w:spacing w:val="-4"/>
          <w:sz w:val="16"/>
          <w:szCs w:val="16"/>
        </w:rPr>
        <w:t>y</w:t>
      </w:r>
      <w:r>
        <w:rPr>
          <w:b/>
          <w:spacing w:val="1"/>
          <w:sz w:val="16"/>
          <w:szCs w:val="16"/>
        </w:rPr>
        <w:t>e</w:t>
      </w:r>
      <w:r>
        <w:rPr>
          <w:b/>
          <w:sz w:val="16"/>
          <w:szCs w:val="16"/>
        </w:rPr>
        <w:t xml:space="preserve">e 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>f</w:t>
      </w:r>
      <w:r>
        <w:rPr>
          <w:b/>
          <w:spacing w:val="1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t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 xml:space="preserve">e leave </w:t>
      </w:r>
      <w:r>
        <w:rPr>
          <w:b/>
          <w:spacing w:val="-1"/>
          <w:sz w:val="16"/>
          <w:szCs w:val="16"/>
        </w:rPr>
        <w:t>p</w:t>
      </w:r>
      <w:r>
        <w:rPr>
          <w:b/>
          <w:spacing w:val="1"/>
          <w:sz w:val="16"/>
          <w:szCs w:val="16"/>
        </w:rPr>
        <w:t>r</w:t>
      </w:r>
      <w:r>
        <w:rPr>
          <w:b/>
          <w:sz w:val="16"/>
          <w:szCs w:val="16"/>
        </w:rPr>
        <w:t>ivi</w:t>
      </w:r>
      <w:r>
        <w:rPr>
          <w:b/>
          <w:spacing w:val="-1"/>
          <w:sz w:val="16"/>
          <w:szCs w:val="16"/>
        </w:rPr>
        <w:t>l</w:t>
      </w:r>
      <w:r>
        <w:rPr>
          <w:b/>
          <w:spacing w:val="1"/>
          <w:sz w:val="16"/>
          <w:szCs w:val="16"/>
        </w:rPr>
        <w:t>e</w:t>
      </w:r>
      <w:r>
        <w:rPr>
          <w:b/>
          <w:sz w:val="16"/>
          <w:szCs w:val="16"/>
        </w:rPr>
        <w:t>g</w:t>
      </w:r>
      <w:r>
        <w:rPr>
          <w:b/>
          <w:spacing w:val="1"/>
          <w:sz w:val="16"/>
          <w:szCs w:val="16"/>
        </w:rPr>
        <w:t>e</w:t>
      </w:r>
      <w:r>
        <w:rPr>
          <w:b/>
          <w:sz w:val="16"/>
          <w:szCs w:val="16"/>
        </w:rPr>
        <w:t>s</w:t>
      </w:r>
      <w:r>
        <w:rPr>
          <w:b/>
          <w:spacing w:val="2"/>
          <w:sz w:val="16"/>
          <w:szCs w:val="16"/>
        </w:rPr>
        <w:t xml:space="preserve"> </w:t>
      </w:r>
      <w:r>
        <w:rPr>
          <w:b/>
          <w:sz w:val="16"/>
          <w:szCs w:val="16"/>
        </w:rPr>
        <w:t>al</w:t>
      </w:r>
      <w:r>
        <w:rPr>
          <w:b/>
          <w:spacing w:val="-1"/>
          <w:sz w:val="16"/>
          <w:szCs w:val="16"/>
        </w:rPr>
        <w:t>th</w:t>
      </w:r>
      <w:r>
        <w:rPr>
          <w:b/>
          <w:sz w:val="16"/>
          <w:szCs w:val="16"/>
        </w:rPr>
        <w:t>o</w:t>
      </w:r>
      <w:r>
        <w:rPr>
          <w:b/>
          <w:spacing w:val="-1"/>
          <w:sz w:val="16"/>
          <w:szCs w:val="16"/>
        </w:rPr>
        <w:t>u</w:t>
      </w:r>
      <w:r>
        <w:rPr>
          <w:b/>
          <w:spacing w:val="4"/>
          <w:sz w:val="16"/>
          <w:szCs w:val="16"/>
        </w:rPr>
        <w:t>g</w:t>
      </w:r>
      <w:r>
        <w:rPr>
          <w:b/>
          <w:sz w:val="16"/>
          <w:szCs w:val="16"/>
        </w:rPr>
        <w:t xml:space="preserve">h 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>e</w:t>
      </w:r>
      <w:r>
        <w:rPr>
          <w:b/>
          <w:spacing w:val="6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m</w:t>
      </w:r>
      <w:r>
        <w:rPr>
          <w:b/>
          <w:sz w:val="16"/>
          <w:szCs w:val="16"/>
        </w:rPr>
        <w:t>ay</w:t>
      </w:r>
      <w:r>
        <w:rPr>
          <w:b/>
          <w:spacing w:val="5"/>
          <w:sz w:val="16"/>
          <w:szCs w:val="16"/>
        </w:rPr>
        <w:t xml:space="preserve"> 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>ave</w:t>
      </w:r>
      <w:r>
        <w:rPr>
          <w:b/>
          <w:spacing w:val="2"/>
          <w:sz w:val="16"/>
          <w:szCs w:val="16"/>
        </w:rPr>
        <w:t xml:space="preserve"> </w:t>
      </w:r>
      <w:r>
        <w:rPr>
          <w:b/>
          <w:spacing w:val="1"/>
          <w:sz w:val="16"/>
          <w:szCs w:val="16"/>
        </w:rPr>
        <w:t>r</w:t>
      </w:r>
      <w:r>
        <w:rPr>
          <w:b/>
          <w:spacing w:val="5"/>
          <w:sz w:val="16"/>
          <w:szCs w:val="16"/>
        </w:rPr>
        <w:t>e</w:t>
      </w:r>
      <w:r>
        <w:rPr>
          <w:b/>
          <w:spacing w:val="-5"/>
          <w:sz w:val="16"/>
          <w:szCs w:val="16"/>
        </w:rPr>
        <w:t>n</w:t>
      </w:r>
      <w:r>
        <w:rPr>
          <w:b/>
          <w:spacing w:val="-1"/>
          <w:sz w:val="16"/>
          <w:szCs w:val="16"/>
        </w:rPr>
        <w:t>d</w:t>
      </w:r>
      <w:r>
        <w:rPr>
          <w:b/>
          <w:spacing w:val="1"/>
          <w:sz w:val="16"/>
          <w:szCs w:val="16"/>
        </w:rPr>
        <w:t>ere</w:t>
      </w:r>
      <w:r>
        <w:rPr>
          <w:b/>
          <w:sz w:val="16"/>
          <w:szCs w:val="16"/>
        </w:rPr>
        <w:t>d</w:t>
      </w:r>
      <w:r>
        <w:rPr>
          <w:b/>
          <w:spacing w:val="4"/>
          <w:sz w:val="16"/>
          <w:szCs w:val="16"/>
        </w:rPr>
        <w:t xml:space="preserve"> 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>v</w:t>
      </w:r>
      <w:r>
        <w:rPr>
          <w:b/>
          <w:spacing w:val="1"/>
          <w:sz w:val="16"/>
          <w:szCs w:val="16"/>
        </w:rPr>
        <w:t>er</w:t>
      </w:r>
      <w:r>
        <w:rPr>
          <w:b/>
          <w:spacing w:val="-1"/>
          <w:sz w:val="16"/>
          <w:szCs w:val="16"/>
        </w:rPr>
        <w:t>t</w:t>
      </w:r>
      <w:r>
        <w:rPr>
          <w:b/>
          <w:sz w:val="16"/>
          <w:szCs w:val="16"/>
        </w:rPr>
        <w:t>i</w:t>
      </w:r>
      <w:r>
        <w:rPr>
          <w:b/>
          <w:spacing w:val="2"/>
          <w:sz w:val="16"/>
          <w:szCs w:val="16"/>
        </w:rPr>
        <w:t>m</w:t>
      </w:r>
      <w:r>
        <w:rPr>
          <w:b/>
          <w:sz w:val="16"/>
          <w:szCs w:val="16"/>
        </w:rPr>
        <w:t>e</w:t>
      </w:r>
      <w:r>
        <w:rPr>
          <w:b/>
          <w:spacing w:val="2"/>
          <w:sz w:val="16"/>
          <w:szCs w:val="16"/>
        </w:rPr>
        <w:t xml:space="preserve"> s</w:t>
      </w:r>
      <w:r>
        <w:rPr>
          <w:b/>
          <w:spacing w:val="1"/>
          <w:sz w:val="16"/>
          <w:szCs w:val="16"/>
        </w:rPr>
        <w:t>er</w:t>
      </w:r>
      <w:r>
        <w:rPr>
          <w:b/>
          <w:sz w:val="16"/>
          <w:szCs w:val="16"/>
        </w:rPr>
        <w:t>vi</w:t>
      </w:r>
      <w:r>
        <w:rPr>
          <w:b/>
          <w:spacing w:val="1"/>
          <w:sz w:val="16"/>
          <w:szCs w:val="16"/>
        </w:rPr>
        <w:t>c</w:t>
      </w:r>
      <w:r>
        <w:rPr>
          <w:b/>
          <w:spacing w:val="-3"/>
          <w:sz w:val="16"/>
          <w:szCs w:val="16"/>
        </w:rPr>
        <w:t>e</w:t>
      </w:r>
      <w:r>
        <w:rPr>
          <w:b/>
          <w:sz w:val="16"/>
          <w:szCs w:val="16"/>
        </w:rPr>
        <w:t xml:space="preserve">. </w:t>
      </w:r>
      <w:r>
        <w:rPr>
          <w:b/>
          <w:spacing w:val="9"/>
          <w:sz w:val="16"/>
          <w:szCs w:val="16"/>
        </w:rPr>
        <w:t xml:space="preserve"> </w:t>
      </w:r>
      <w:r>
        <w:rPr>
          <w:b/>
          <w:spacing w:val="4"/>
          <w:sz w:val="16"/>
          <w:szCs w:val="16"/>
        </w:rPr>
        <w:t>W</w:t>
      </w:r>
      <w:r>
        <w:rPr>
          <w:b/>
          <w:spacing w:val="-5"/>
          <w:sz w:val="16"/>
          <w:szCs w:val="16"/>
        </w:rPr>
        <w:t>h</w:t>
      </w:r>
      <w:r>
        <w:rPr>
          <w:b/>
          <w:spacing w:val="1"/>
          <w:sz w:val="16"/>
          <w:szCs w:val="16"/>
        </w:rPr>
        <w:t>er</w:t>
      </w:r>
      <w:r>
        <w:rPr>
          <w:b/>
          <w:sz w:val="16"/>
          <w:szCs w:val="16"/>
        </w:rPr>
        <w:t xml:space="preserve">e </w:t>
      </w:r>
      <w:r>
        <w:rPr>
          <w:b/>
          <w:spacing w:val="2"/>
          <w:sz w:val="16"/>
          <w:szCs w:val="16"/>
        </w:rPr>
        <w:t>s</w:t>
      </w:r>
      <w:r>
        <w:rPr>
          <w:b/>
          <w:spacing w:val="1"/>
          <w:sz w:val="16"/>
          <w:szCs w:val="16"/>
        </w:rPr>
        <w:t>er</w:t>
      </w:r>
      <w:r>
        <w:rPr>
          <w:b/>
          <w:sz w:val="16"/>
          <w:szCs w:val="16"/>
        </w:rPr>
        <w:t>vi</w:t>
      </w:r>
      <w:r>
        <w:rPr>
          <w:b/>
          <w:spacing w:val="1"/>
          <w:sz w:val="16"/>
          <w:szCs w:val="16"/>
        </w:rPr>
        <w:t>c</w:t>
      </w:r>
      <w:r>
        <w:rPr>
          <w:b/>
          <w:sz w:val="16"/>
          <w:szCs w:val="16"/>
        </w:rPr>
        <w:t>e</w:t>
      </w:r>
      <w:r>
        <w:rPr>
          <w:b/>
          <w:spacing w:val="36"/>
          <w:sz w:val="16"/>
          <w:szCs w:val="16"/>
        </w:rPr>
        <w:t xml:space="preserve"> </w:t>
      </w:r>
      <w:r>
        <w:rPr>
          <w:b/>
          <w:spacing w:val="1"/>
          <w:sz w:val="16"/>
          <w:szCs w:val="16"/>
        </w:rPr>
        <w:t>re</w:t>
      </w:r>
      <w:r>
        <w:rPr>
          <w:b/>
          <w:spacing w:val="-5"/>
          <w:sz w:val="16"/>
          <w:szCs w:val="16"/>
        </w:rPr>
        <w:t>n</w:t>
      </w:r>
      <w:r>
        <w:rPr>
          <w:b/>
          <w:spacing w:val="-1"/>
          <w:sz w:val="16"/>
          <w:szCs w:val="16"/>
        </w:rPr>
        <w:t>d</w:t>
      </w:r>
      <w:r>
        <w:rPr>
          <w:b/>
          <w:spacing w:val="1"/>
          <w:sz w:val="16"/>
          <w:szCs w:val="16"/>
        </w:rPr>
        <w:t>ere</w:t>
      </w:r>
      <w:r>
        <w:rPr>
          <w:b/>
          <w:sz w:val="16"/>
          <w:szCs w:val="16"/>
        </w:rPr>
        <w:t>d</w:t>
      </w:r>
      <w:r>
        <w:rPr>
          <w:b/>
          <w:spacing w:val="34"/>
          <w:sz w:val="16"/>
          <w:szCs w:val="16"/>
        </w:rPr>
        <w:t xml:space="preserve"> </w:t>
      </w:r>
      <w:r>
        <w:rPr>
          <w:b/>
          <w:sz w:val="16"/>
          <w:szCs w:val="16"/>
        </w:rPr>
        <w:t>o</w:t>
      </w:r>
      <w:r>
        <w:rPr>
          <w:b/>
          <w:spacing w:val="-1"/>
          <w:sz w:val="16"/>
          <w:szCs w:val="16"/>
        </w:rPr>
        <w:t>ut</w:t>
      </w:r>
      <w:r>
        <w:rPr>
          <w:b/>
          <w:spacing w:val="2"/>
          <w:sz w:val="16"/>
          <w:szCs w:val="16"/>
        </w:rPr>
        <w:t>s</w:t>
      </w:r>
      <w:r>
        <w:rPr>
          <w:b/>
          <w:sz w:val="16"/>
          <w:szCs w:val="16"/>
        </w:rPr>
        <w:t>i</w:t>
      </w:r>
      <w:r>
        <w:rPr>
          <w:b/>
          <w:spacing w:val="2"/>
          <w:sz w:val="16"/>
          <w:szCs w:val="16"/>
        </w:rPr>
        <w:t>d</w:t>
      </w:r>
      <w:r>
        <w:rPr>
          <w:b/>
          <w:sz w:val="16"/>
          <w:szCs w:val="16"/>
        </w:rPr>
        <w:t xml:space="preserve">e  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>f</w:t>
      </w:r>
      <w:r>
        <w:rPr>
          <w:b/>
          <w:spacing w:val="37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t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>e  O</w:t>
      </w:r>
      <w:r>
        <w:rPr>
          <w:b/>
          <w:spacing w:val="3"/>
          <w:sz w:val="16"/>
          <w:szCs w:val="16"/>
        </w:rPr>
        <w:t>ff</w:t>
      </w:r>
      <w:r>
        <w:rPr>
          <w:b/>
          <w:sz w:val="16"/>
          <w:szCs w:val="16"/>
        </w:rPr>
        <w:t>ice</w:t>
      </w:r>
      <w:r>
        <w:rPr>
          <w:b/>
          <w:spacing w:val="36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f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>r</w:t>
      </w:r>
      <w:r>
        <w:rPr>
          <w:b/>
          <w:spacing w:val="36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t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>e</w:t>
      </w:r>
      <w:r>
        <w:rPr>
          <w:b/>
          <w:spacing w:val="36"/>
          <w:sz w:val="16"/>
          <w:szCs w:val="16"/>
        </w:rPr>
        <w:t xml:space="preserve"> </w:t>
      </w:r>
      <w:r>
        <w:rPr>
          <w:b/>
          <w:spacing w:val="4"/>
          <w:sz w:val="16"/>
          <w:szCs w:val="16"/>
        </w:rPr>
        <w:t>w</w:t>
      </w:r>
      <w:r>
        <w:rPr>
          <w:b/>
          <w:spacing w:val="-1"/>
          <w:sz w:val="16"/>
          <w:szCs w:val="16"/>
        </w:rPr>
        <w:t>h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>le</w:t>
      </w:r>
      <w:r>
        <w:rPr>
          <w:b/>
          <w:spacing w:val="35"/>
          <w:sz w:val="16"/>
          <w:szCs w:val="16"/>
        </w:rPr>
        <w:t xml:space="preserve"> </w:t>
      </w:r>
      <w:r>
        <w:rPr>
          <w:b/>
          <w:spacing w:val="7"/>
          <w:sz w:val="16"/>
          <w:szCs w:val="16"/>
        </w:rPr>
        <w:t>m</w:t>
      </w:r>
      <w:r>
        <w:rPr>
          <w:b/>
          <w:sz w:val="16"/>
          <w:szCs w:val="16"/>
        </w:rPr>
        <w:t>o</w:t>
      </w:r>
      <w:r>
        <w:rPr>
          <w:b/>
          <w:spacing w:val="1"/>
          <w:sz w:val="16"/>
          <w:szCs w:val="16"/>
        </w:rPr>
        <w:t>r</w:t>
      </w:r>
      <w:r>
        <w:rPr>
          <w:b/>
          <w:spacing w:val="-5"/>
          <w:sz w:val="16"/>
          <w:szCs w:val="16"/>
        </w:rPr>
        <w:t>n</w:t>
      </w:r>
      <w:r>
        <w:rPr>
          <w:b/>
          <w:spacing w:val="3"/>
          <w:sz w:val="16"/>
          <w:szCs w:val="16"/>
        </w:rPr>
        <w:t>i</w:t>
      </w:r>
      <w:r>
        <w:rPr>
          <w:b/>
          <w:spacing w:val="-5"/>
          <w:sz w:val="16"/>
          <w:szCs w:val="16"/>
        </w:rPr>
        <w:t>n</w:t>
      </w:r>
      <w:r>
        <w:rPr>
          <w:b/>
          <w:sz w:val="16"/>
          <w:szCs w:val="16"/>
        </w:rPr>
        <w:t xml:space="preserve">g </w:t>
      </w:r>
      <w:r>
        <w:rPr>
          <w:b/>
          <w:spacing w:val="3"/>
          <w:sz w:val="16"/>
          <w:szCs w:val="16"/>
        </w:rPr>
        <w:t xml:space="preserve"> 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>r a</w:t>
      </w:r>
      <w:r>
        <w:rPr>
          <w:b/>
          <w:spacing w:val="3"/>
          <w:sz w:val="16"/>
          <w:szCs w:val="16"/>
        </w:rPr>
        <w:t>f</w:t>
      </w:r>
      <w:r>
        <w:rPr>
          <w:b/>
          <w:spacing w:val="-1"/>
          <w:sz w:val="16"/>
          <w:szCs w:val="16"/>
        </w:rPr>
        <w:t>t</w:t>
      </w:r>
      <w:r>
        <w:rPr>
          <w:b/>
          <w:spacing w:val="1"/>
          <w:sz w:val="16"/>
          <w:szCs w:val="16"/>
        </w:rPr>
        <w:t>er</w:t>
      </w:r>
      <w:r>
        <w:rPr>
          <w:b/>
          <w:spacing w:val="-5"/>
          <w:sz w:val="16"/>
          <w:szCs w:val="16"/>
        </w:rPr>
        <w:t>n</w:t>
      </w:r>
      <w:r>
        <w:rPr>
          <w:b/>
          <w:sz w:val="16"/>
          <w:szCs w:val="16"/>
        </w:rPr>
        <w:t>oo</w:t>
      </w:r>
      <w:r>
        <w:rPr>
          <w:b/>
          <w:spacing w:val="-1"/>
          <w:sz w:val="16"/>
          <w:szCs w:val="16"/>
        </w:rPr>
        <w:t>n</w:t>
      </w:r>
      <w:r>
        <w:rPr>
          <w:b/>
          <w:sz w:val="16"/>
          <w:szCs w:val="16"/>
        </w:rPr>
        <w:t>,</w:t>
      </w:r>
      <w:r>
        <w:rPr>
          <w:b/>
          <w:spacing w:val="4"/>
          <w:sz w:val="16"/>
          <w:szCs w:val="16"/>
        </w:rPr>
        <w:t xml:space="preserve"> </w:t>
      </w:r>
      <w:r>
        <w:rPr>
          <w:b/>
          <w:spacing w:val="-1"/>
          <w:sz w:val="16"/>
          <w:szCs w:val="16"/>
        </w:rPr>
        <w:t>n</w:t>
      </w:r>
      <w:r>
        <w:rPr>
          <w:b/>
          <w:spacing w:val="-4"/>
          <w:sz w:val="16"/>
          <w:szCs w:val="16"/>
        </w:rPr>
        <w:t>o</w:t>
      </w:r>
      <w:r>
        <w:rPr>
          <w:b/>
          <w:spacing w:val="-1"/>
          <w:sz w:val="16"/>
          <w:szCs w:val="16"/>
        </w:rPr>
        <w:t>t</w:t>
      </w:r>
      <w:r>
        <w:rPr>
          <w:b/>
          <w:spacing w:val="4"/>
          <w:sz w:val="16"/>
          <w:szCs w:val="16"/>
        </w:rPr>
        <w:t>a</w:t>
      </w:r>
      <w:r>
        <w:rPr>
          <w:b/>
          <w:spacing w:val="-1"/>
          <w:sz w:val="16"/>
          <w:szCs w:val="16"/>
        </w:rPr>
        <w:t>t</w:t>
      </w:r>
      <w:r>
        <w:rPr>
          <w:b/>
          <w:spacing w:val="3"/>
          <w:sz w:val="16"/>
          <w:szCs w:val="16"/>
        </w:rPr>
        <w:t>i</w:t>
      </w:r>
      <w:r>
        <w:rPr>
          <w:b/>
          <w:sz w:val="16"/>
          <w:szCs w:val="16"/>
        </w:rPr>
        <w:t>on</w:t>
      </w:r>
      <w:r>
        <w:rPr>
          <w:b/>
          <w:spacing w:val="-5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t</w:t>
      </w:r>
      <w:r>
        <w:rPr>
          <w:b/>
          <w:sz w:val="16"/>
          <w:szCs w:val="16"/>
        </w:rPr>
        <w:t xml:space="preserve">o </w:t>
      </w:r>
      <w:r>
        <w:rPr>
          <w:b/>
          <w:spacing w:val="3"/>
          <w:sz w:val="16"/>
          <w:szCs w:val="16"/>
        </w:rPr>
        <w:t>t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>at</w:t>
      </w:r>
      <w:r>
        <w:rPr>
          <w:b/>
          <w:spacing w:val="-1"/>
          <w:sz w:val="16"/>
          <w:szCs w:val="16"/>
        </w:rPr>
        <w:t xml:space="preserve"> </w:t>
      </w:r>
      <w:r>
        <w:rPr>
          <w:b/>
          <w:spacing w:val="1"/>
          <w:sz w:val="16"/>
          <w:szCs w:val="16"/>
        </w:rPr>
        <w:t>e</w:t>
      </w:r>
      <w:r>
        <w:rPr>
          <w:b/>
          <w:spacing w:val="3"/>
          <w:sz w:val="16"/>
          <w:szCs w:val="16"/>
        </w:rPr>
        <w:t>ff</w:t>
      </w:r>
      <w:r>
        <w:rPr>
          <w:b/>
          <w:spacing w:val="1"/>
          <w:sz w:val="16"/>
          <w:szCs w:val="16"/>
        </w:rPr>
        <w:t>ec</w:t>
      </w:r>
      <w:r>
        <w:rPr>
          <w:b/>
          <w:sz w:val="16"/>
          <w:szCs w:val="16"/>
        </w:rPr>
        <w:t>t</w:t>
      </w:r>
      <w:r>
        <w:rPr>
          <w:b/>
          <w:spacing w:val="-1"/>
          <w:sz w:val="16"/>
          <w:szCs w:val="16"/>
        </w:rPr>
        <w:t xml:space="preserve"> </w:t>
      </w:r>
      <w:r>
        <w:rPr>
          <w:b/>
          <w:spacing w:val="2"/>
          <w:sz w:val="16"/>
          <w:szCs w:val="16"/>
        </w:rPr>
        <w:t>s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>o</w:t>
      </w:r>
      <w:r>
        <w:rPr>
          <w:b/>
          <w:spacing w:val="-5"/>
          <w:sz w:val="16"/>
          <w:szCs w:val="16"/>
        </w:rPr>
        <w:t>u</w:t>
      </w:r>
      <w:r>
        <w:rPr>
          <w:b/>
          <w:spacing w:val="3"/>
          <w:sz w:val="16"/>
          <w:szCs w:val="16"/>
        </w:rPr>
        <w:t>l</w:t>
      </w:r>
      <w:r>
        <w:rPr>
          <w:b/>
          <w:sz w:val="16"/>
          <w:szCs w:val="16"/>
        </w:rPr>
        <w:t>d</w:t>
      </w:r>
      <w:r>
        <w:rPr>
          <w:b/>
          <w:spacing w:val="-1"/>
          <w:sz w:val="16"/>
          <w:szCs w:val="16"/>
        </w:rPr>
        <w:t xml:space="preserve"> b</w:t>
      </w:r>
      <w:r>
        <w:rPr>
          <w:b/>
          <w:sz w:val="16"/>
          <w:szCs w:val="16"/>
        </w:rPr>
        <w:t>e</w:t>
      </w:r>
      <w:r>
        <w:rPr>
          <w:b/>
          <w:spacing w:val="1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m</w:t>
      </w:r>
      <w:r>
        <w:rPr>
          <w:b/>
          <w:sz w:val="16"/>
          <w:szCs w:val="16"/>
        </w:rPr>
        <w:t>a</w:t>
      </w:r>
      <w:r>
        <w:rPr>
          <w:b/>
          <w:spacing w:val="-1"/>
          <w:sz w:val="16"/>
          <w:szCs w:val="16"/>
        </w:rPr>
        <w:t>d</w:t>
      </w:r>
      <w:r>
        <w:rPr>
          <w:b/>
          <w:sz w:val="16"/>
          <w:szCs w:val="16"/>
        </w:rPr>
        <w:t>e</w:t>
      </w:r>
      <w:r>
        <w:rPr>
          <w:b/>
          <w:spacing w:val="1"/>
          <w:sz w:val="16"/>
          <w:szCs w:val="16"/>
        </w:rPr>
        <w:t xml:space="preserve"> c</w:t>
      </w:r>
      <w:r>
        <w:rPr>
          <w:b/>
          <w:sz w:val="16"/>
          <w:szCs w:val="16"/>
        </w:rPr>
        <w:t>lea</w:t>
      </w:r>
      <w:r>
        <w:rPr>
          <w:b/>
          <w:spacing w:val="1"/>
          <w:sz w:val="16"/>
          <w:szCs w:val="16"/>
        </w:rPr>
        <w:t>r</w:t>
      </w:r>
      <w:r>
        <w:rPr>
          <w:b/>
          <w:sz w:val="16"/>
          <w:szCs w:val="16"/>
        </w:rPr>
        <w:t>l</w:t>
      </w:r>
      <w:r>
        <w:rPr>
          <w:b/>
          <w:spacing w:val="-4"/>
          <w:sz w:val="16"/>
          <w:szCs w:val="16"/>
        </w:rPr>
        <w:t>y</w:t>
      </w:r>
      <w:r>
        <w:rPr>
          <w:b/>
          <w:sz w:val="16"/>
          <w:szCs w:val="16"/>
        </w:rPr>
        <w:t>.)</w:t>
      </w:r>
    </w:p>
    <w:p w14:paraId="3353FBC8" w14:textId="77777777" w:rsidR="005C7FFA" w:rsidRDefault="005C7FFA" w:rsidP="007E1C8F">
      <w:pPr>
        <w:spacing w:before="39"/>
        <w:ind w:right="94" w:firstLine="361"/>
        <w:jc w:val="both"/>
        <w:rPr>
          <w:sz w:val="16"/>
          <w:szCs w:val="16"/>
        </w:rPr>
      </w:pPr>
      <w:r>
        <w:br w:type="column"/>
      </w:r>
      <w:r>
        <w:rPr>
          <w:b/>
          <w:spacing w:val="-1"/>
          <w:sz w:val="16"/>
          <w:szCs w:val="16"/>
        </w:rPr>
        <w:t>(</w:t>
      </w:r>
      <w:r>
        <w:rPr>
          <w:b/>
          <w:sz w:val="16"/>
          <w:szCs w:val="16"/>
        </w:rPr>
        <w:t>NO</w:t>
      </w:r>
      <w:r>
        <w:rPr>
          <w:b/>
          <w:spacing w:val="1"/>
          <w:sz w:val="16"/>
          <w:szCs w:val="16"/>
        </w:rPr>
        <w:t>T</w:t>
      </w:r>
      <w:r>
        <w:rPr>
          <w:b/>
          <w:sz w:val="16"/>
          <w:szCs w:val="16"/>
        </w:rPr>
        <w:t xml:space="preserve">E  </w:t>
      </w:r>
      <w:r>
        <w:rPr>
          <w:b/>
          <w:spacing w:val="5"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–  </w:t>
      </w:r>
      <w:r>
        <w:rPr>
          <w:b/>
          <w:spacing w:val="4"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A   </w:t>
      </w:r>
      <w:r>
        <w:rPr>
          <w:b/>
          <w:spacing w:val="1"/>
          <w:sz w:val="16"/>
          <w:szCs w:val="16"/>
        </w:rPr>
        <w:t>r</w:t>
      </w:r>
      <w:r>
        <w:rPr>
          <w:b/>
          <w:spacing w:val="-3"/>
          <w:sz w:val="16"/>
          <w:szCs w:val="16"/>
        </w:rPr>
        <w:t>e</w:t>
      </w:r>
      <w:r>
        <w:rPr>
          <w:b/>
          <w:spacing w:val="1"/>
          <w:sz w:val="16"/>
          <w:szCs w:val="16"/>
        </w:rPr>
        <w:t>c</w:t>
      </w:r>
      <w:r>
        <w:rPr>
          <w:b/>
          <w:spacing w:val="-4"/>
          <w:sz w:val="16"/>
          <w:szCs w:val="16"/>
        </w:rPr>
        <w:t>o</w:t>
      </w:r>
      <w:r>
        <w:rPr>
          <w:b/>
          <w:spacing w:val="1"/>
          <w:sz w:val="16"/>
          <w:szCs w:val="16"/>
        </w:rPr>
        <w:t>r</w:t>
      </w:r>
      <w:r>
        <w:rPr>
          <w:b/>
          <w:sz w:val="16"/>
          <w:szCs w:val="16"/>
        </w:rPr>
        <w:t xml:space="preserve">d  </w:t>
      </w:r>
      <w:r>
        <w:rPr>
          <w:b/>
          <w:spacing w:val="3"/>
          <w:sz w:val="16"/>
          <w:szCs w:val="16"/>
        </w:rPr>
        <w:t xml:space="preserve"> m</w:t>
      </w:r>
      <w:r>
        <w:rPr>
          <w:b/>
          <w:sz w:val="16"/>
          <w:szCs w:val="16"/>
        </w:rPr>
        <w:t>a</w:t>
      </w:r>
      <w:r>
        <w:rPr>
          <w:b/>
          <w:spacing w:val="-1"/>
          <w:sz w:val="16"/>
          <w:szCs w:val="16"/>
        </w:rPr>
        <w:t>d</w:t>
      </w:r>
      <w:r>
        <w:rPr>
          <w:b/>
          <w:sz w:val="16"/>
          <w:szCs w:val="16"/>
        </w:rPr>
        <w:t xml:space="preserve">e  </w:t>
      </w:r>
      <w:r>
        <w:rPr>
          <w:b/>
          <w:spacing w:val="1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f</w:t>
      </w:r>
      <w:r>
        <w:rPr>
          <w:b/>
          <w:spacing w:val="1"/>
          <w:sz w:val="16"/>
          <w:szCs w:val="16"/>
        </w:rPr>
        <w:t>r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 xml:space="preserve">m  </w:t>
      </w:r>
      <w:r>
        <w:rPr>
          <w:b/>
          <w:spacing w:val="2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m</w:t>
      </w:r>
      <w:r>
        <w:rPr>
          <w:b/>
          <w:spacing w:val="-3"/>
          <w:sz w:val="16"/>
          <w:szCs w:val="16"/>
        </w:rPr>
        <w:t>e</w:t>
      </w:r>
      <w:r>
        <w:rPr>
          <w:b/>
          <w:spacing w:val="3"/>
          <w:sz w:val="16"/>
          <w:szCs w:val="16"/>
        </w:rPr>
        <w:t>m</w:t>
      </w:r>
      <w:r>
        <w:rPr>
          <w:b/>
          <w:spacing w:val="-4"/>
          <w:sz w:val="16"/>
          <w:szCs w:val="16"/>
        </w:rPr>
        <w:t>o</w:t>
      </w:r>
      <w:r>
        <w:rPr>
          <w:b/>
          <w:spacing w:val="1"/>
          <w:sz w:val="16"/>
          <w:szCs w:val="16"/>
        </w:rPr>
        <w:t>r</w:t>
      </w:r>
      <w:r>
        <w:rPr>
          <w:b/>
          <w:sz w:val="16"/>
          <w:szCs w:val="16"/>
        </w:rPr>
        <w:t xml:space="preserve">y   at  </w:t>
      </w:r>
      <w:r>
        <w:rPr>
          <w:b/>
          <w:spacing w:val="3"/>
          <w:sz w:val="16"/>
          <w:szCs w:val="16"/>
        </w:rPr>
        <w:t xml:space="preserve"> </w:t>
      </w:r>
      <w:r>
        <w:rPr>
          <w:b/>
          <w:spacing w:val="2"/>
          <w:sz w:val="16"/>
          <w:szCs w:val="16"/>
        </w:rPr>
        <w:t>s</w:t>
      </w:r>
      <w:r>
        <w:rPr>
          <w:b/>
          <w:spacing w:val="-4"/>
          <w:sz w:val="16"/>
          <w:szCs w:val="16"/>
        </w:rPr>
        <w:t>o</w:t>
      </w:r>
      <w:r>
        <w:rPr>
          <w:b/>
          <w:spacing w:val="3"/>
          <w:sz w:val="16"/>
          <w:szCs w:val="16"/>
        </w:rPr>
        <w:t>m</w:t>
      </w:r>
      <w:r>
        <w:rPr>
          <w:b/>
          <w:spacing w:val="1"/>
          <w:sz w:val="16"/>
          <w:szCs w:val="16"/>
        </w:rPr>
        <w:t>e</w:t>
      </w:r>
      <w:r>
        <w:rPr>
          <w:b/>
          <w:spacing w:val="-1"/>
          <w:sz w:val="16"/>
          <w:szCs w:val="16"/>
        </w:rPr>
        <w:t>t</w:t>
      </w:r>
      <w:r>
        <w:rPr>
          <w:b/>
          <w:sz w:val="16"/>
          <w:szCs w:val="16"/>
        </w:rPr>
        <w:t>i</w:t>
      </w:r>
      <w:r>
        <w:rPr>
          <w:b/>
          <w:spacing w:val="2"/>
          <w:sz w:val="16"/>
          <w:szCs w:val="16"/>
        </w:rPr>
        <w:t>m</w:t>
      </w:r>
      <w:r>
        <w:rPr>
          <w:b/>
          <w:sz w:val="16"/>
          <w:szCs w:val="16"/>
        </w:rPr>
        <w:t xml:space="preserve">e </w:t>
      </w:r>
      <w:r>
        <w:rPr>
          <w:b/>
          <w:spacing w:val="2"/>
          <w:sz w:val="16"/>
          <w:szCs w:val="16"/>
        </w:rPr>
        <w:t>s</w:t>
      </w:r>
      <w:r>
        <w:rPr>
          <w:b/>
          <w:spacing w:val="-5"/>
          <w:sz w:val="16"/>
          <w:szCs w:val="16"/>
        </w:rPr>
        <w:t>u</w:t>
      </w:r>
      <w:r>
        <w:rPr>
          <w:b/>
          <w:spacing w:val="-1"/>
          <w:sz w:val="16"/>
          <w:szCs w:val="16"/>
        </w:rPr>
        <w:t>b</w:t>
      </w:r>
      <w:r>
        <w:rPr>
          <w:b/>
          <w:spacing w:val="2"/>
          <w:sz w:val="16"/>
          <w:szCs w:val="16"/>
        </w:rPr>
        <w:t>s</w:t>
      </w:r>
      <w:r>
        <w:rPr>
          <w:b/>
          <w:spacing w:val="1"/>
          <w:sz w:val="16"/>
          <w:szCs w:val="16"/>
        </w:rPr>
        <w:t>e</w:t>
      </w:r>
      <w:r>
        <w:rPr>
          <w:b/>
          <w:spacing w:val="3"/>
          <w:sz w:val="16"/>
          <w:szCs w:val="16"/>
        </w:rPr>
        <w:t>q</w:t>
      </w:r>
      <w:r>
        <w:rPr>
          <w:b/>
          <w:spacing w:val="-5"/>
          <w:sz w:val="16"/>
          <w:szCs w:val="16"/>
        </w:rPr>
        <w:t>u</w:t>
      </w:r>
      <w:r>
        <w:rPr>
          <w:b/>
          <w:spacing w:val="5"/>
          <w:sz w:val="16"/>
          <w:szCs w:val="16"/>
        </w:rPr>
        <w:t>e</w:t>
      </w:r>
      <w:r>
        <w:rPr>
          <w:b/>
          <w:spacing w:val="-5"/>
          <w:sz w:val="16"/>
          <w:szCs w:val="16"/>
        </w:rPr>
        <w:t>n</w:t>
      </w:r>
      <w:r>
        <w:rPr>
          <w:b/>
          <w:sz w:val="16"/>
          <w:szCs w:val="16"/>
        </w:rPr>
        <w:t xml:space="preserve">t </w:t>
      </w:r>
      <w:r>
        <w:rPr>
          <w:b/>
          <w:spacing w:val="3"/>
          <w:sz w:val="16"/>
          <w:szCs w:val="16"/>
        </w:rPr>
        <w:t>t</w:t>
      </w:r>
      <w:r>
        <w:rPr>
          <w:b/>
          <w:sz w:val="16"/>
          <w:szCs w:val="16"/>
        </w:rPr>
        <w:t>o</w:t>
      </w:r>
      <w:r>
        <w:rPr>
          <w:b/>
          <w:spacing w:val="1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t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>e</w:t>
      </w:r>
      <w:r>
        <w:rPr>
          <w:b/>
          <w:spacing w:val="2"/>
          <w:sz w:val="16"/>
          <w:szCs w:val="16"/>
        </w:rPr>
        <w:t xml:space="preserve"> </w:t>
      </w:r>
      <w:r>
        <w:rPr>
          <w:b/>
          <w:spacing w:val="-4"/>
          <w:sz w:val="16"/>
          <w:szCs w:val="16"/>
        </w:rPr>
        <w:t>o</w:t>
      </w:r>
      <w:r>
        <w:rPr>
          <w:b/>
          <w:spacing w:val="1"/>
          <w:sz w:val="16"/>
          <w:szCs w:val="16"/>
        </w:rPr>
        <w:t>c</w:t>
      </w:r>
      <w:r>
        <w:rPr>
          <w:b/>
          <w:spacing w:val="5"/>
          <w:sz w:val="16"/>
          <w:szCs w:val="16"/>
        </w:rPr>
        <w:t>c</w:t>
      </w:r>
      <w:r>
        <w:rPr>
          <w:b/>
          <w:spacing w:val="-5"/>
          <w:sz w:val="16"/>
          <w:szCs w:val="16"/>
        </w:rPr>
        <w:t>u</w:t>
      </w:r>
      <w:r>
        <w:rPr>
          <w:b/>
          <w:spacing w:val="1"/>
          <w:sz w:val="16"/>
          <w:szCs w:val="16"/>
        </w:rPr>
        <w:t>rr</w:t>
      </w:r>
      <w:r>
        <w:rPr>
          <w:b/>
          <w:spacing w:val="5"/>
          <w:sz w:val="16"/>
          <w:szCs w:val="16"/>
        </w:rPr>
        <w:t>e</w:t>
      </w:r>
      <w:r>
        <w:rPr>
          <w:b/>
          <w:spacing w:val="-5"/>
          <w:sz w:val="16"/>
          <w:szCs w:val="16"/>
        </w:rPr>
        <w:t>n</w:t>
      </w:r>
      <w:r>
        <w:rPr>
          <w:b/>
          <w:spacing w:val="1"/>
          <w:sz w:val="16"/>
          <w:szCs w:val="16"/>
        </w:rPr>
        <w:t>c</w:t>
      </w:r>
      <w:r>
        <w:rPr>
          <w:b/>
          <w:sz w:val="16"/>
          <w:szCs w:val="16"/>
        </w:rPr>
        <w:t>e</w:t>
      </w:r>
      <w:r>
        <w:rPr>
          <w:b/>
          <w:spacing w:val="2"/>
          <w:sz w:val="16"/>
          <w:szCs w:val="16"/>
        </w:rPr>
        <w:t xml:space="preserve"> 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>f</w:t>
      </w:r>
      <w:r>
        <w:rPr>
          <w:b/>
          <w:spacing w:val="3"/>
          <w:sz w:val="16"/>
          <w:szCs w:val="16"/>
        </w:rPr>
        <w:t xml:space="preserve"> </w:t>
      </w:r>
      <w:r>
        <w:rPr>
          <w:b/>
          <w:sz w:val="16"/>
          <w:szCs w:val="16"/>
        </w:rPr>
        <w:t>as</w:t>
      </w:r>
      <w:r>
        <w:rPr>
          <w:b/>
          <w:spacing w:val="2"/>
          <w:sz w:val="16"/>
          <w:szCs w:val="16"/>
        </w:rPr>
        <w:t xml:space="preserve"> </w:t>
      </w:r>
      <w:r>
        <w:rPr>
          <w:b/>
          <w:spacing w:val="1"/>
          <w:sz w:val="16"/>
          <w:szCs w:val="16"/>
        </w:rPr>
        <w:t>e</w:t>
      </w:r>
      <w:r>
        <w:rPr>
          <w:b/>
          <w:sz w:val="16"/>
          <w:szCs w:val="16"/>
        </w:rPr>
        <w:t>v</w:t>
      </w:r>
      <w:r>
        <w:rPr>
          <w:b/>
          <w:spacing w:val="1"/>
          <w:sz w:val="16"/>
          <w:szCs w:val="16"/>
        </w:rPr>
        <w:t>e</w:t>
      </w:r>
      <w:r>
        <w:rPr>
          <w:b/>
          <w:spacing w:val="-5"/>
          <w:sz w:val="16"/>
          <w:szCs w:val="16"/>
        </w:rPr>
        <w:t>n</w:t>
      </w:r>
      <w:r>
        <w:rPr>
          <w:b/>
          <w:sz w:val="16"/>
          <w:szCs w:val="16"/>
        </w:rPr>
        <w:t>t is</w:t>
      </w:r>
      <w:r>
        <w:rPr>
          <w:b/>
          <w:spacing w:val="2"/>
          <w:sz w:val="16"/>
          <w:szCs w:val="16"/>
        </w:rPr>
        <w:t xml:space="preserve"> </w:t>
      </w:r>
      <w:r>
        <w:rPr>
          <w:b/>
          <w:spacing w:val="-1"/>
          <w:sz w:val="16"/>
          <w:szCs w:val="16"/>
        </w:rPr>
        <w:t>n</w:t>
      </w:r>
      <w:r>
        <w:rPr>
          <w:b/>
          <w:sz w:val="16"/>
          <w:szCs w:val="16"/>
        </w:rPr>
        <w:t xml:space="preserve">ot </w:t>
      </w:r>
      <w:r>
        <w:rPr>
          <w:b/>
          <w:spacing w:val="1"/>
          <w:sz w:val="16"/>
          <w:szCs w:val="16"/>
        </w:rPr>
        <w:t>re</w:t>
      </w:r>
      <w:r>
        <w:rPr>
          <w:b/>
          <w:sz w:val="16"/>
          <w:szCs w:val="16"/>
        </w:rPr>
        <w:t>l</w:t>
      </w:r>
      <w:r>
        <w:rPr>
          <w:b/>
          <w:spacing w:val="-1"/>
          <w:sz w:val="16"/>
          <w:szCs w:val="16"/>
        </w:rPr>
        <w:t>i</w:t>
      </w:r>
      <w:r>
        <w:rPr>
          <w:b/>
          <w:sz w:val="16"/>
          <w:szCs w:val="16"/>
        </w:rPr>
        <w:t>a</w:t>
      </w:r>
      <w:r>
        <w:rPr>
          <w:b/>
          <w:spacing w:val="3"/>
          <w:sz w:val="16"/>
          <w:szCs w:val="16"/>
        </w:rPr>
        <w:t>b</w:t>
      </w:r>
      <w:r>
        <w:rPr>
          <w:b/>
          <w:sz w:val="16"/>
          <w:szCs w:val="16"/>
        </w:rPr>
        <w:t xml:space="preserve">le.  </w:t>
      </w:r>
      <w:r>
        <w:rPr>
          <w:b/>
          <w:spacing w:val="13"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Non </w:t>
      </w:r>
      <w:r>
        <w:rPr>
          <w:b/>
          <w:spacing w:val="-4"/>
          <w:sz w:val="16"/>
          <w:szCs w:val="16"/>
        </w:rPr>
        <w:t>o</w:t>
      </w:r>
      <w:r>
        <w:rPr>
          <w:b/>
          <w:spacing w:val="-1"/>
          <w:sz w:val="16"/>
          <w:szCs w:val="16"/>
        </w:rPr>
        <w:t>b</w:t>
      </w:r>
      <w:r>
        <w:rPr>
          <w:b/>
          <w:spacing w:val="2"/>
          <w:sz w:val="16"/>
          <w:szCs w:val="16"/>
        </w:rPr>
        <w:t>s</w:t>
      </w:r>
      <w:r>
        <w:rPr>
          <w:b/>
          <w:spacing w:val="1"/>
          <w:sz w:val="16"/>
          <w:szCs w:val="16"/>
        </w:rPr>
        <w:t>er</w:t>
      </w:r>
      <w:r>
        <w:rPr>
          <w:b/>
          <w:sz w:val="16"/>
          <w:szCs w:val="16"/>
        </w:rPr>
        <w:t>v</w:t>
      </w:r>
      <w:r>
        <w:rPr>
          <w:b/>
          <w:spacing w:val="4"/>
          <w:sz w:val="16"/>
          <w:szCs w:val="16"/>
        </w:rPr>
        <w:t>a</w:t>
      </w:r>
      <w:r>
        <w:rPr>
          <w:b/>
          <w:spacing w:val="-5"/>
          <w:sz w:val="16"/>
          <w:szCs w:val="16"/>
        </w:rPr>
        <w:t>n</w:t>
      </w:r>
      <w:r>
        <w:rPr>
          <w:b/>
          <w:spacing w:val="1"/>
          <w:sz w:val="16"/>
          <w:szCs w:val="16"/>
        </w:rPr>
        <w:t>c</w:t>
      </w:r>
      <w:r>
        <w:rPr>
          <w:b/>
          <w:sz w:val="16"/>
          <w:szCs w:val="16"/>
        </w:rPr>
        <w:t xml:space="preserve">e 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>f</w:t>
      </w:r>
      <w:r>
        <w:rPr>
          <w:b/>
          <w:spacing w:val="1"/>
          <w:sz w:val="16"/>
          <w:szCs w:val="16"/>
        </w:rPr>
        <w:t xml:space="preserve"> </w:t>
      </w:r>
      <w:r>
        <w:rPr>
          <w:b/>
          <w:spacing w:val="-4"/>
          <w:sz w:val="16"/>
          <w:szCs w:val="16"/>
        </w:rPr>
        <w:t>o</w:t>
      </w:r>
      <w:r>
        <w:rPr>
          <w:b/>
          <w:spacing w:val="3"/>
          <w:sz w:val="16"/>
          <w:szCs w:val="16"/>
        </w:rPr>
        <w:t>ff</w:t>
      </w:r>
      <w:r>
        <w:rPr>
          <w:b/>
          <w:sz w:val="16"/>
          <w:szCs w:val="16"/>
        </w:rPr>
        <w:t xml:space="preserve">ice </w:t>
      </w:r>
      <w:r>
        <w:rPr>
          <w:b/>
          <w:spacing w:val="-1"/>
          <w:sz w:val="16"/>
          <w:szCs w:val="16"/>
        </w:rPr>
        <w:t>h</w:t>
      </w:r>
      <w:r>
        <w:rPr>
          <w:b/>
          <w:sz w:val="16"/>
          <w:szCs w:val="16"/>
        </w:rPr>
        <w:t>o</w:t>
      </w:r>
      <w:r>
        <w:rPr>
          <w:b/>
          <w:spacing w:val="-5"/>
          <w:sz w:val="16"/>
          <w:szCs w:val="16"/>
        </w:rPr>
        <w:t>u</w:t>
      </w:r>
      <w:r>
        <w:rPr>
          <w:b/>
          <w:spacing w:val="1"/>
          <w:sz w:val="16"/>
          <w:szCs w:val="16"/>
        </w:rPr>
        <w:t>r</w:t>
      </w:r>
      <w:r>
        <w:rPr>
          <w:b/>
          <w:sz w:val="16"/>
          <w:szCs w:val="16"/>
        </w:rPr>
        <w:t xml:space="preserve">s </w:t>
      </w:r>
      <w:r>
        <w:rPr>
          <w:b/>
          <w:spacing w:val="-1"/>
          <w:sz w:val="16"/>
          <w:szCs w:val="16"/>
        </w:rPr>
        <w:t>d</w:t>
      </w:r>
      <w:r>
        <w:rPr>
          <w:b/>
          <w:spacing w:val="1"/>
          <w:sz w:val="16"/>
          <w:szCs w:val="16"/>
        </w:rPr>
        <w:t>e</w:t>
      </w:r>
      <w:r>
        <w:rPr>
          <w:b/>
          <w:spacing w:val="-1"/>
          <w:sz w:val="16"/>
          <w:szCs w:val="16"/>
        </w:rPr>
        <w:t>p</w:t>
      </w:r>
      <w:r>
        <w:rPr>
          <w:b/>
          <w:spacing w:val="1"/>
          <w:sz w:val="16"/>
          <w:szCs w:val="16"/>
        </w:rPr>
        <w:t>r</w:t>
      </w:r>
      <w:r>
        <w:rPr>
          <w:b/>
          <w:sz w:val="16"/>
          <w:szCs w:val="16"/>
        </w:rPr>
        <w:t>iv</w:t>
      </w:r>
      <w:r>
        <w:rPr>
          <w:b/>
          <w:spacing w:val="1"/>
          <w:sz w:val="16"/>
          <w:szCs w:val="16"/>
        </w:rPr>
        <w:t>e</w:t>
      </w:r>
      <w:r>
        <w:rPr>
          <w:b/>
          <w:sz w:val="16"/>
          <w:szCs w:val="16"/>
        </w:rPr>
        <w:t xml:space="preserve">s </w:t>
      </w:r>
      <w:r>
        <w:rPr>
          <w:b/>
          <w:spacing w:val="-1"/>
          <w:sz w:val="16"/>
          <w:szCs w:val="16"/>
        </w:rPr>
        <w:t>t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 xml:space="preserve">e </w:t>
      </w:r>
      <w:r>
        <w:rPr>
          <w:b/>
          <w:spacing w:val="1"/>
          <w:sz w:val="16"/>
          <w:szCs w:val="16"/>
        </w:rPr>
        <w:t>e</w:t>
      </w:r>
      <w:r>
        <w:rPr>
          <w:b/>
          <w:spacing w:val="3"/>
          <w:sz w:val="16"/>
          <w:szCs w:val="16"/>
        </w:rPr>
        <w:t>m</w:t>
      </w:r>
      <w:r>
        <w:rPr>
          <w:b/>
          <w:spacing w:val="-1"/>
          <w:sz w:val="16"/>
          <w:szCs w:val="16"/>
        </w:rPr>
        <w:t>p</w:t>
      </w:r>
      <w:r>
        <w:rPr>
          <w:b/>
          <w:sz w:val="16"/>
          <w:szCs w:val="16"/>
        </w:rPr>
        <w:t>lo</w:t>
      </w:r>
      <w:r>
        <w:rPr>
          <w:b/>
          <w:spacing w:val="-4"/>
          <w:sz w:val="16"/>
          <w:szCs w:val="16"/>
        </w:rPr>
        <w:t>y</w:t>
      </w:r>
      <w:r>
        <w:rPr>
          <w:b/>
          <w:spacing w:val="1"/>
          <w:sz w:val="16"/>
          <w:szCs w:val="16"/>
        </w:rPr>
        <w:t>e</w:t>
      </w:r>
      <w:r>
        <w:rPr>
          <w:b/>
          <w:sz w:val="16"/>
          <w:szCs w:val="16"/>
        </w:rPr>
        <w:t>e</w:t>
      </w:r>
      <w:r>
        <w:rPr>
          <w:b/>
          <w:spacing w:val="6"/>
          <w:sz w:val="16"/>
          <w:szCs w:val="16"/>
        </w:rPr>
        <w:t xml:space="preserve"> 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>f</w:t>
      </w:r>
      <w:r>
        <w:rPr>
          <w:b/>
          <w:spacing w:val="1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t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 xml:space="preserve">e leave </w:t>
      </w:r>
      <w:r>
        <w:rPr>
          <w:b/>
          <w:spacing w:val="-1"/>
          <w:sz w:val="16"/>
          <w:szCs w:val="16"/>
        </w:rPr>
        <w:t>p</w:t>
      </w:r>
      <w:r>
        <w:rPr>
          <w:b/>
          <w:spacing w:val="1"/>
          <w:sz w:val="16"/>
          <w:szCs w:val="16"/>
        </w:rPr>
        <w:t>r</w:t>
      </w:r>
      <w:r>
        <w:rPr>
          <w:b/>
          <w:sz w:val="16"/>
          <w:szCs w:val="16"/>
        </w:rPr>
        <w:t>ivi</w:t>
      </w:r>
      <w:r>
        <w:rPr>
          <w:b/>
          <w:spacing w:val="-1"/>
          <w:sz w:val="16"/>
          <w:szCs w:val="16"/>
        </w:rPr>
        <w:t>l</w:t>
      </w:r>
      <w:r>
        <w:rPr>
          <w:b/>
          <w:spacing w:val="1"/>
          <w:sz w:val="16"/>
          <w:szCs w:val="16"/>
        </w:rPr>
        <w:t>e</w:t>
      </w:r>
      <w:r>
        <w:rPr>
          <w:b/>
          <w:sz w:val="16"/>
          <w:szCs w:val="16"/>
        </w:rPr>
        <w:t>g</w:t>
      </w:r>
      <w:r>
        <w:rPr>
          <w:b/>
          <w:spacing w:val="1"/>
          <w:sz w:val="16"/>
          <w:szCs w:val="16"/>
        </w:rPr>
        <w:t>e</w:t>
      </w:r>
      <w:r>
        <w:rPr>
          <w:b/>
          <w:sz w:val="16"/>
          <w:szCs w:val="16"/>
        </w:rPr>
        <w:t>s</w:t>
      </w:r>
      <w:r>
        <w:rPr>
          <w:b/>
          <w:spacing w:val="2"/>
          <w:sz w:val="16"/>
          <w:szCs w:val="16"/>
        </w:rPr>
        <w:t xml:space="preserve"> </w:t>
      </w:r>
      <w:r>
        <w:rPr>
          <w:b/>
          <w:sz w:val="16"/>
          <w:szCs w:val="16"/>
        </w:rPr>
        <w:t>al</w:t>
      </w:r>
      <w:r>
        <w:rPr>
          <w:b/>
          <w:spacing w:val="-1"/>
          <w:sz w:val="16"/>
          <w:szCs w:val="16"/>
        </w:rPr>
        <w:t>th</w:t>
      </w:r>
      <w:r>
        <w:rPr>
          <w:b/>
          <w:sz w:val="16"/>
          <w:szCs w:val="16"/>
        </w:rPr>
        <w:t>o</w:t>
      </w:r>
      <w:r>
        <w:rPr>
          <w:b/>
          <w:spacing w:val="-1"/>
          <w:sz w:val="16"/>
          <w:szCs w:val="16"/>
        </w:rPr>
        <w:t>u</w:t>
      </w:r>
      <w:r>
        <w:rPr>
          <w:b/>
          <w:spacing w:val="4"/>
          <w:sz w:val="16"/>
          <w:szCs w:val="16"/>
        </w:rPr>
        <w:t>g</w:t>
      </w:r>
      <w:r>
        <w:rPr>
          <w:b/>
          <w:sz w:val="16"/>
          <w:szCs w:val="16"/>
        </w:rPr>
        <w:t xml:space="preserve">h 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>e</w:t>
      </w:r>
      <w:r>
        <w:rPr>
          <w:b/>
          <w:spacing w:val="6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m</w:t>
      </w:r>
      <w:r>
        <w:rPr>
          <w:b/>
          <w:sz w:val="16"/>
          <w:szCs w:val="16"/>
        </w:rPr>
        <w:t>ay</w:t>
      </w:r>
      <w:r>
        <w:rPr>
          <w:b/>
          <w:spacing w:val="5"/>
          <w:sz w:val="16"/>
          <w:szCs w:val="16"/>
        </w:rPr>
        <w:t xml:space="preserve"> 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>ave</w:t>
      </w:r>
      <w:r>
        <w:rPr>
          <w:b/>
          <w:spacing w:val="2"/>
          <w:sz w:val="16"/>
          <w:szCs w:val="16"/>
        </w:rPr>
        <w:t xml:space="preserve"> </w:t>
      </w:r>
      <w:r>
        <w:rPr>
          <w:b/>
          <w:spacing w:val="1"/>
          <w:sz w:val="16"/>
          <w:szCs w:val="16"/>
        </w:rPr>
        <w:t>r</w:t>
      </w:r>
      <w:r>
        <w:rPr>
          <w:b/>
          <w:spacing w:val="5"/>
          <w:sz w:val="16"/>
          <w:szCs w:val="16"/>
        </w:rPr>
        <w:t>e</w:t>
      </w:r>
      <w:r>
        <w:rPr>
          <w:b/>
          <w:spacing w:val="-5"/>
          <w:sz w:val="16"/>
          <w:szCs w:val="16"/>
        </w:rPr>
        <w:t>n</w:t>
      </w:r>
      <w:r>
        <w:rPr>
          <w:b/>
          <w:spacing w:val="-1"/>
          <w:sz w:val="16"/>
          <w:szCs w:val="16"/>
        </w:rPr>
        <w:t>d</w:t>
      </w:r>
      <w:r>
        <w:rPr>
          <w:b/>
          <w:spacing w:val="1"/>
          <w:sz w:val="16"/>
          <w:szCs w:val="16"/>
        </w:rPr>
        <w:t>ere</w:t>
      </w:r>
      <w:r>
        <w:rPr>
          <w:b/>
          <w:sz w:val="16"/>
          <w:szCs w:val="16"/>
        </w:rPr>
        <w:t>d</w:t>
      </w:r>
      <w:r>
        <w:rPr>
          <w:b/>
          <w:spacing w:val="4"/>
          <w:sz w:val="16"/>
          <w:szCs w:val="16"/>
        </w:rPr>
        <w:t xml:space="preserve"> 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>v</w:t>
      </w:r>
      <w:r>
        <w:rPr>
          <w:b/>
          <w:spacing w:val="1"/>
          <w:sz w:val="16"/>
          <w:szCs w:val="16"/>
        </w:rPr>
        <w:t>er</w:t>
      </w:r>
      <w:r>
        <w:rPr>
          <w:b/>
          <w:spacing w:val="-1"/>
          <w:sz w:val="16"/>
          <w:szCs w:val="16"/>
        </w:rPr>
        <w:t>t</w:t>
      </w:r>
      <w:r>
        <w:rPr>
          <w:b/>
          <w:sz w:val="16"/>
          <w:szCs w:val="16"/>
        </w:rPr>
        <w:t>i</w:t>
      </w:r>
      <w:r>
        <w:rPr>
          <w:b/>
          <w:spacing w:val="2"/>
          <w:sz w:val="16"/>
          <w:szCs w:val="16"/>
        </w:rPr>
        <w:t>m</w:t>
      </w:r>
      <w:r>
        <w:rPr>
          <w:b/>
          <w:sz w:val="16"/>
          <w:szCs w:val="16"/>
        </w:rPr>
        <w:t>e</w:t>
      </w:r>
      <w:r>
        <w:rPr>
          <w:b/>
          <w:spacing w:val="2"/>
          <w:sz w:val="16"/>
          <w:szCs w:val="16"/>
        </w:rPr>
        <w:t xml:space="preserve"> s</w:t>
      </w:r>
      <w:r>
        <w:rPr>
          <w:b/>
          <w:spacing w:val="1"/>
          <w:sz w:val="16"/>
          <w:szCs w:val="16"/>
        </w:rPr>
        <w:t>er</w:t>
      </w:r>
      <w:r>
        <w:rPr>
          <w:b/>
          <w:sz w:val="16"/>
          <w:szCs w:val="16"/>
        </w:rPr>
        <w:t>vi</w:t>
      </w:r>
      <w:r>
        <w:rPr>
          <w:b/>
          <w:spacing w:val="1"/>
          <w:sz w:val="16"/>
          <w:szCs w:val="16"/>
        </w:rPr>
        <w:t>c</w:t>
      </w:r>
      <w:r>
        <w:rPr>
          <w:b/>
          <w:spacing w:val="-3"/>
          <w:sz w:val="16"/>
          <w:szCs w:val="16"/>
        </w:rPr>
        <w:t>e</w:t>
      </w:r>
      <w:r>
        <w:rPr>
          <w:b/>
          <w:sz w:val="16"/>
          <w:szCs w:val="16"/>
        </w:rPr>
        <w:t xml:space="preserve">. </w:t>
      </w:r>
      <w:r>
        <w:rPr>
          <w:b/>
          <w:spacing w:val="9"/>
          <w:sz w:val="16"/>
          <w:szCs w:val="16"/>
        </w:rPr>
        <w:t xml:space="preserve"> </w:t>
      </w:r>
      <w:r>
        <w:rPr>
          <w:b/>
          <w:spacing w:val="4"/>
          <w:sz w:val="16"/>
          <w:szCs w:val="16"/>
        </w:rPr>
        <w:t>W</w:t>
      </w:r>
      <w:r>
        <w:rPr>
          <w:b/>
          <w:spacing w:val="-5"/>
          <w:sz w:val="16"/>
          <w:szCs w:val="16"/>
        </w:rPr>
        <w:t>h</w:t>
      </w:r>
      <w:r>
        <w:rPr>
          <w:b/>
          <w:spacing w:val="1"/>
          <w:sz w:val="16"/>
          <w:szCs w:val="16"/>
        </w:rPr>
        <w:t>er</w:t>
      </w:r>
      <w:r>
        <w:rPr>
          <w:b/>
          <w:sz w:val="16"/>
          <w:szCs w:val="16"/>
        </w:rPr>
        <w:t xml:space="preserve">e </w:t>
      </w:r>
      <w:r>
        <w:rPr>
          <w:b/>
          <w:spacing w:val="2"/>
          <w:sz w:val="16"/>
          <w:szCs w:val="16"/>
        </w:rPr>
        <w:t>s</w:t>
      </w:r>
      <w:r>
        <w:rPr>
          <w:b/>
          <w:spacing w:val="1"/>
          <w:sz w:val="16"/>
          <w:szCs w:val="16"/>
        </w:rPr>
        <w:t>er</w:t>
      </w:r>
      <w:r>
        <w:rPr>
          <w:b/>
          <w:sz w:val="16"/>
          <w:szCs w:val="16"/>
        </w:rPr>
        <w:t>vi</w:t>
      </w:r>
      <w:r>
        <w:rPr>
          <w:b/>
          <w:spacing w:val="1"/>
          <w:sz w:val="16"/>
          <w:szCs w:val="16"/>
        </w:rPr>
        <w:t>c</w:t>
      </w:r>
      <w:r>
        <w:rPr>
          <w:b/>
          <w:sz w:val="16"/>
          <w:szCs w:val="16"/>
        </w:rPr>
        <w:t>e</w:t>
      </w:r>
      <w:r>
        <w:rPr>
          <w:b/>
          <w:spacing w:val="36"/>
          <w:sz w:val="16"/>
          <w:szCs w:val="16"/>
        </w:rPr>
        <w:t xml:space="preserve"> </w:t>
      </w:r>
      <w:r>
        <w:rPr>
          <w:b/>
          <w:spacing w:val="1"/>
          <w:sz w:val="16"/>
          <w:szCs w:val="16"/>
        </w:rPr>
        <w:t>re</w:t>
      </w:r>
      <w:r>
        <w:rPr>
          <w:b/>
          <w:spacing w:val="-5"/>
          <w:sz w:val="16"/>
          <w:szCs w:val="16"/>
        </w:rPr>
        <w:t>n</w:t>
      </w:r>
      <w:r>
        <w:rPr>
          <w:b/>
          <w:spacing w:val="-1"/>
          <w:sz w:val="16"/>
          <w:szCs w:val="16"/>
        </w:rPr>
        <w:t>d</w:t>
      </w:r>
      <w:r>
        <w:rPr>
          <w:b/>
          <w:spacing w:val="1"/>
          <w:sz w:val="16"/>
          <w:szCs w:val="16"/>
        </w:rPr>
        <w:t>ere</w:t>
      </w:r>
      <w:r>
        <w:rPr>
          <w:b/>
          <w:sz w:val="16"/>
          <w:szCs w:val="16"/>
        </w:rPr>
        <w:t>d</w:t>
      </w:r>
      <w:r>
        <w:rPr>
          <w:b/>
          <w:spacing w:val="34"/>
          <w:sz w:val="16"/>
          <w:szCs w:val="16"/>
        </w:rPr>
        <w:t xml:space="preserve"> </w:t>
      </w:r>
      <w:r>
        <w:rPr>
          <w:b/>
          <w:sz w:val="16"/>
          <w:szCs w:val="16"/>
        </w:rPr>
        <w:t>o</w:t>
      </w:r>
      <w:r>
        <w:rPr>
          <w:b/>
          <w:spacing w:val="-1"/>
          <w:sz w:val="16"/>
          <w:szCs w:val="16"/>
        </w:rPr>
        <w:t>ut</w:t>
      </w:r>
      <w:r>
        <w:rPr>
          <w:b/>
          <w:spacing w:val="2"/>
          <w:sz w:val="16"/>
          <w:szCs w:val="16"/>
        </w:rPr>
        <w:t>s</w:t>
      </w:r>
      <w:r>
        <w:rPr>
          <w:b/>
          <w:sz w:val="16"/>
          <w:szCs w:val="16"/>
        </w:rPr>
        <w:t>i</w:t>
      </w:r>
      <w:r>
        <w:rPr>
          <w:b/>
          <w:spacing w:val="-1"/>
          <w:sz w:val="16"/>
          <w:szCs w:val="16"/>
        </w:rPr>
        <w:t>d</w:t>
      </w:r>
      <w:r>
        <w:rPr>
          <w:b/>
          <w:sz w:val="16"/>
          <w:szCs w:val="16"/>
        </w:rPr>
        <w:t xml:space="preserve">e  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>f</w:t>
      </w:r>
      <w:r>
        <w:rPr>
          <w:b/>
          <w:spacing w:val="37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t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>e  O</w:t>
      </w:r>
      <w:r>
        <w:rPr>
          <w:b/>
          <w:spacing w:val="3"/>
          <w:sz w:val="16"/>
          <w:szCs w:val="16"/>
        </w:rPr>
        <w:t>ff</w:t>
      </w:r>
      <w:r>
        <w:rPr>
          <w:b/>
          <w:sz w:val="16"/>
          <w:szCs w:val="16"/>
        </w:rPr>
        <w:t>ice</w:t>
      </w:r>
      <w:r>
        <w:rPr>
          <w:b/>
          <w:spacing w:val="36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f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>r</w:t>
      </w:r>
      <w:r>
        <w:rPr>
          <w:b/>
          <w:spacing w:val="36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t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>e</w:t>
      </w:r>
      <w:r>
        <w:rPr>
          <w:b/>
          <w:spacing w:val="36"/>
          <w:sz w:val="16"/>
          <w:szCs w:val="16"/>
        </w:rPr>
        <w:t xml:space="preserve"> </w:t>
      </w:r>
      <w:r>
        <w:rPr>
          <w:b/>
          <w:spacing w:val="4"/>
          <w:sz w:val="16"/>
          <w:szCs w:val="16"/>
        </w:rPr>
        <w:t>w</w:t>
      </w:r>
      <w:r>
        <w:rPr>
          <w:b/>
          <w:spacing w:val="-1"/>
          <w:sz w:val="16"/>
          <w:szCs w:val="16"/>
        </w:rPr>
        <w:t>h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>le</w:t>
      </w:r>
      <w:r>
        <w:rPr>
          <w:b/>
          <w:spacing w:val="35"/>
          <w:sz w:val="16"/>
          <w:szCs w:val="16"/>
        </w:rPr>
        <w:t xml:space="preserve"> </w:t>
      </w:r>
      <w:r>
        <w:rPr>
          <w:b/>
          <w:spacing w:val="7"/>
          <w:sz w:val="16"/>
          <w:szCs w:val="16"/>
        </w:rPr>
        <w:t>m</w:t>
      </w:r>
      <w:r>
        <w:rPr>
          <w:b/>
          <w:sz w:val="16"/>
          <w:szCs w:val="16"/>
        </w:rPr>
        <w:t>o</w:t>
      </w:r>
      <w:r>
        <w:rPr>
          <w:b/>
          <w:spacing w:val="1"/>
          <w:sz w:val="16"/>
          <w:szCs w:val="16"/>
        </w:rPr>
        <w:t>r</w:t>
      </w:r>
      <w:r>
        <w:rPr>
          <w:b/>
          <w:spacing w:val="-5"/>
          <w:sz w:val="16"/>
          <w:szCs w:val="16"/>
        </w:rPr>
        <w:t>n</w:t>
      </w:r>
      <w:r>
        <w:rPr>
          <w:b/>
          <w:spacing w:val="3"/>
          <w:sz w:val="16"/>
          <w:szCs w:val="16"/>
        </w:rPr>
        <w:t>i</w:t>
      </w:r>
      <w:r>
        <w:rPr>
          <w:b/>
          <w:spacing w:val="-5"/>
          <w:sz w:val="16"/>
          <w:szCs w:val="16"/>
        </w:rPr>
        <w:t>n</w:t>
      </w:r>
      <w:r>
        <w:rPr>
          <w:b/>
          <w:sz w:val="16"/>
          <w:szCs w:val="16"/>
        </w:rPr>
        <w:t xml:space="preserve">g </w:t>
      </w:r>
      <w:r>
        <w:rPr>
          <w:b/>
          <w:spacing w:val="3"/>
          <w:sz w:val="16"/>
          <w:szCs w:val="16"/>
        </w:rPr>
        <w:t xml:space="preserve"> 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>r a</w:t>
      </w:r>
      <w:r>
        <w:rPr>
          <w:b/>
          <w:spacing w:val="3"/>
          <w:sz w:val="16"/>
          <w:szCs w:val="16"/>
        </w:rPr>
        <w:t>f</w:t>
      </w:r>
      <w:r>
        <w:rPr>
          <w:b/>
          <w:spacing w:val="-1"/>
          <w:sz w:val="16"/>
          <w:szCs w:val="16"/>
        </w:rPr>
        <w:t>t</w:t>
      </w:r>
      <w:r>
        <w:rPr>
          <w:b/>
          <w:spacing w:val="1"/>
          <w:sz w:val="16"/>
          <w:szCs w:val="16"/>
        </w:rPr>
        <w:t>er</w:t>
      </w:r>
      <w:r>
        <w:rPr>
          <w:b/>
          <w:spacing w:val="-5"/>
          <w:sz w:val="16"/>
          <w:szCs w:val="16"/>
        </w:rPr>
        <w:t>n</w:t>
      </w:r>
      <w:r>
        <w:rPr>
          <w:b/>
          <w:sz w:val="16"/>
          <w:szCs w:val="16"/>
        </w:rPr>
        <w:t>oo</w:t>
      </w:r>
      <w:r>
        <w:rPr>
          <w:b/>
          <w:spacing w:val="-1"/>
          <w:sz w:val="16"/>
          <w:szCs w:val="16"/>
        </w:rPr>
        <w:t>n</w:t>
      </w:r>
      <w:r>
        <w:rPr>
          <w:b/>
          <w:sz w:val="16"/>
          <w:szCs w:val="16"/>
        </w:rPr>
        <w:t>,</w:t>
      </w:r>
      <w:r>
        <w:rPr>
          <w:b/>
          <w:spacing w:val="4"/>
          <w:sz w:val="16"/>
          <w:szCs w:val="16"/>
        </w:rPr>
        <w:t xml:space="preserve"> </w:t>
      </w:r>
      <w:r>
        <w:rPr>
          <w:b/>
          <w:spacing w:val="-1"/>
          <w:sz w:val="16"/>
          <w:szCs w:val="16"/>
        </w:rPr>
        <w:t>n</w:t>
      </w:r>
      <w:r>
        <w:rPr>
          <w:b/>
          <w:spacing w:val="-4"/>
          <w:sz w:val="16"/>
          <w:szCs w:val="16"/>
        </w:rPr>
        <w:t>o</w:t>
      </w:r>
      <w:r>
        <w:rPr>
          <w:b/>
          <w:spacing w:val="-1"/>
          <w:sz w:val="16"/>
          <w:szCs w:val="16"/>
        </w:rPr>
        <w:t>t</w:t>
      </w:r>
      <w:r>
        <w:rPr>
          <w:b/>
          <w:spacing w:val="4"/>
          <w:sz w:val="16"/>
          <w:szCs w:val="16"/>
        </w:rPr>
        <w:t>a</w:t>
      </w:r>
      <w:r>
        <w:rPr>
          <w:b/>
          <w:spacing w:val="-1"/>
          <w:sz w:val="16"/>
          <w:szCs w:val="16"/>
        </w:rPr>
        <w:t>t</w:t>
      </w:r>
      <w:r>
        <w:rPr>
          <w:b/>
          <w:spacing w:val="3"/>
          <w:sz w:val="16"/>
          <w:szCs w:val="16"/>
        </w:rPr>
        <w:t>i</w:t>
      </w:r>
      <w:r>
        <w:rPr>
          <w:b/>
          <w:sz w:val="16"/>
          <w:szCs w:val="16"/>
        </w:rPr>
        <w:t>on</w:t>
      </w:r>
      <w:r>
        <w:rPr>
          <w:b/>
          <w:spacing w:val="-5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t</w:t>
      </w:r>
      <w:r>
        <w:rPr>
          <w:b/>
          <w:sz w:val="16"/>
          <w:szCs w:val="16"/>
        </w:rPr>
        <w:t xml:space="preserve">o </w:t>
      </w:r>
      <w:r>
        <w:rPr>
          <w:b/>
          <w:spacing w:val="3"/>
          <w:sz w:val="16"/>
          <w:szCs w:val="16"/>
        </w:rPr>
        <w:t>t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>at</w:t>
      </w:r>
      <w:r>
        <w:rPr>
          <w:b/>
          <w:spacing w:val="-1"/>
          <w:sz w:val="16"/>
          <w:szCs w:val="16"/>
        </w:rPr>
        <w:t xml:space="preserve"> </w:t>
      </w:r>
      <w:r>
        <w:rPr>
          <w:b/>
          <w:spacing w:val="1"/>
          <w:sz w:val="16"/>
          <w:szCs w:val="16"/>
        </w:rPr>
        <w:t>e</w:t>
      </w:r>
      <w:r>
        <w:rPr>
          <w:b/>
          <w:spacing w:val="3"/>
          <w:sz w:val="16"/>
          <w:szCs w:val="16"/>
        </w:rPr>
        <w:t>ff</w:t>
      </w:r>
      <w:r>
        <w:rPr>
          <w:b/>
          <w:spacing w:val="1"/>
          <w:sz w:val="16"/>
          <w:szCs w:val="16"/>
        </w:rPr>
        <w:t>ec</w:t>
      </w:r>
      <w:r>
        <w:rPr>
          <w:b/>
          <w:sz w:val="16"/>
          <w:szCs w:val="16"/>
        </w:rPr>
        <w:t>t</w:t>
      </w:r>
      <w:r>
        <w:rPr>
          <w:b/>
          <w:spacing w:val="-1"/>
          <w:sz w:val="16"/>
          <w:szCs w:val="16"/>
        </w:rPr>
        <w:t xml:space="preserve"> </w:t>
      </w:r>
      <w:r>
        <w:rPr>
          <w:b/>
          <w:spacing w:val="2"/>
          <w:sz w:val="16"/>
          <w:szCs w:val="16"/>
        </w:rPr>
        <w:t>s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>o</w:t>
      </w:r>
      <w:r>
        <w:rPr>
          <w:b/>
          <w:spacing w:val="-5"/>
          <w:sz w:val="16"/>
          <w:szCs w:val="16"/>
        </w:rPr>
        <w:t>u</w:t>
      </w:r>
      <w:r>
        <w:rPr>
          <w:b/>
          <w:spacing w:val="3"/>
          <w:sz w:val="16"/>
          <w:szCs w:val="16"/>
        </w:rPr>
        <w:t>l</w:t>
      </w:r>
      <w:r>
        <w:rPr>
          <w:b/>
          <w:sz w:val="16"/>
          <w:szCs w:val="16"/>
        </w:rPr>
        <w:t>d</w:t>
      </w:r>
      <w:r>
        <w:rPr>
          <w:b/>
          <w:spacing w:val="-1"/>
          <w:sz w:val="16"/>
          <w:szCs w:val="16"/>
        </w:rPr>
        <w:t xml:space="preserve"> b</w:t>
      </w:r>
      <w:r>
        <w:rPr>
          <w:b/>
          <w:sz w:val="16"/>
          <w:szCs w:val="16"/>
        </w:rPr>
        <w:t>e</w:t>
      </w:r>
      <w:r>
        <w:rPr>
          <w:b/>
          <w:spacing w:val="1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m</w:t>
      </w:r>
      <w:r>
        <w:rPr>
          <w:b/>
          <w:sz w:val="16"/>
          <w:szCs w:val="16"/>
        </w:rPr>
        <w:t>a</w:t>
      </w:r>
      <w:r>
        <w:rPr>
          <w:b/>
          <w:spacing w:val="-1"/>
          <w:sz w:val="16"/>
          <w:szCs w:val="16"/>
        </w:rPr>
        <w:t>d</w:t>
      </w:r>
      <w:r>
        <w:rPr>
          <w:b/>
          <w:sz w:val="16"/>
          <w:szCs w:val="16"/>
        </w:rPr>
        <w:t>e</w:t>
      </w:r>
      <w:r>
        <w:rPr>
          <w:b/>
          <w:spacing w:val="1"/>
          <w:sz w:val="16"/>
          <w:szCs w:val="16"/>
        </w:rPr>
        <w:t xml:space="preserve"> c</w:t>
      </w:r>
      <w:r>
        <w:rPr>
          <w:b/>
          <w:sz w:val="16"/>
          <w:szCs w:val="16"/>
        </w:rPr>
        <w:t>lea</w:t>
      </w:r>
      <w:r>
        <w:rPr>
          <w:b/>
          <w:spacing w:val="1"/>
          <w:sz w:val="16"/>
          <w:szCs w:val="16"/>
        </w:rPr>
        <w:t>r</w:t>
      </w:r>
      <w:r>
        <w:rPr>
          <w:b/>
          <w:sz w:val="16"/>
          <w:szCs w:val="16"/>
        </w:rPr>
        <w:t>l</w:t>
      </w:r>
      <w:r>
        <w:rPr>
          <w:b/>
          <w:spacing w:val="-4"/>
          <w:sz w:val="16"/>
          <w:szCs w:val="16"/>
        </w:rPr>
        <w:t>y</w:t>
      </w:r>
      <w:r>
        <w:rPr>
          <w:b/>
          <w:sz w:val="16"/>
          <w:szCs w:val="16"/>
        </w:rPr>
        <w:t>.)</w:t>
      </w:r>
    </w:p>
    <w:p w14:paraId="364FB77A" w14:textId="77777777" w:rsidR="004E4B67" w:rsidRDefault="004E4B67">
      <w:pPr>
        <w:spacing w:before="39"/>
        <w:ind w:right="94" w:firstLine="361"/>
        <w:jc w:val="both"/>
        <w:rPr>
          <w:sz w:val="16"/>
          <w:szCs w:val="16"/>
        </w:rPr>
      </w:pPr>
    </w:p>
    <w:sectPr w:rsidR="004E4B67">
      <w:type w:val="continuous"/>
      <w:pgSz w:w="12260" w:h="18740"/>
      <w:pgMar w:top="300" w:right="600" w:bottom="280" w:left="620" w:header="720" w:footer="720" w:gutter="0"/>
      <w:cols w:num="2" w:space="720" w:equalWidth="0">
        <w:col w:w="4781" w:space="1441"/>
        <w:col w:w="48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615F35"/>
    <w:multiLevelType w:val="multilevel"/>
    <w:tmpl w:val="61F20FA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94360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7"/>
    <w:rsid w:val="000037AC"/>
    <w:rsid w:val="00003F67"/>
    <w:rsid w:val="00010E9B"/>
    <w:rsid w:val="00046F4C"/>
    <w:rsid w:val="000478C5"/>
    <w:rsid w:val="000533F1"/>
    <w:rsid w:val="000619D7"/>
    <w:rsid w:val="00070050"/>
    <w:rsid w:val="00072E72"/>
    <w:rsid w:val="000978AE"/>
    <w:rsid w:val="000B7D9F"/>
    <w:rsid w:val="000D6B37"/>
    <w:rsid w:val="000E3888"/>
    <w:rsid w:val="000F1311"/>
    <w:rsid w:val="000F242E"/>
    <w:rsid w:val="000F5CE5"/>
    <w:rsid w:val="001009C6"/>
    <w:rsid w:val="0014006A"/>
    <w:rsid w:val="00151B76"/>
    <w:rsid w:val="00155678"/>
    <w:rsid w:val="00163395"/>
    <w:rsid w:val="00170E62"/>
    <w:rsid w:val="001732C4"/>
    <w:rsid w:val="00180FFE"/>
    <w:rsid w:val="00181CDB"/>
    <w:rsid w:val="001A32EA"/>
    <w:rsid w:val="001D4301"/>
    <w:rsid w:val="001E6420"/>
    <w:rsid w:val="001F396D"/>
    <w:rsid w:val="00202131"/>
    <w:rsid w:val="00210BCE"/>
    <w:rsid w:val="00216E93"/>
    <w:rsid w:val="002450C6"/>
    <w:rsid w:val="00261ADD"/>
    <w:rsid w:val="0027226C"/>
    <w:rsid w:val="00280994"/>
    <w:rsid w:val="002931DD"/>
    <w:rsid w:val="00293643"/>
    <w:rsid w:val="002A24F1"/>
    <w:rsid w:val="002B5F43"/>
    <w:rsid w:val="002E5828"/>
    <w:rsid w:val="002E6EAC"/>
    <w:rsid w:val="002F1D60"/>
    <w:rsid w:val="0031279D"/>
    <w:rsid w:val="00316349"/>
    <w:rsid w:val="00326424"/>
    <w:rsid w:val="003319A7"/>
    <w:rsid w:val="003605FA"/>
    <w:rsid w:val="00390A8B"/>
    <w:rsid w:val="003B40FA"/>
    <w:rsid w:val="003D4C92"/>
    <w:rsid w:val="003D50C7"/>
    <w:rsid w:val="003D628A"/>
    <w:rsid w:val="003E305C"/>
    <w:rsid w:val="00404DE1"/>
    <w:rsid w:val="004077BF"/>
    <w:rsid w:val="004103FA"/>
    <w:rsid w:val="00414169"/>
    <w:rsid w:val="0044105E"/>
    <w:rsid w:val="0044392E"/>
    <w:rsid w:val="00445493"/>
    <w:rsid w:val="0047688C"/>
    <w:rsid w:val="0048192A"/>
    <w:rsid w:val="00482BB3"/>
    <w:rsid w:val="00487E10"/>
    <w:rsid w:val="004A183E"/>
    <w:rsid w:val="004A4E6A"/>
    <w:rsid w:val="004C05B1"/>
    <w:rsid w:val="004C3DF0"/>
    <w:rsid w:val="004E4B67"/>
    <w:rsid w:val="004E7A28"/>
    <w:rsid w:val="004F7B94"/>
    <w:rsid w:val="00503652"/>
    <w:rsid w:val="0051417E"/>
    <w:rsid w:val="00523117"/>
    <w:rsid w:val="005322BC"/>
    <w:rsid w:val="00534999"/>
    <w:rsid w:val="0054129E"/>
    <w:rsid w:val="0054336D"/>
    <w:rsid w:val="00544E3C"/>
    <w:rsid w:val="005804D2"/>
    <w:rsid w:val="0058598B"/>
    <w:rsid w:val="005962B1"/>
    <w:rsid w:val="005B2F8A"/>
    <w:rsid w:val="005C17B7"/>
    <w:rsid w:val="005C5F92"/>
    <w:rsid w:val="005C7FFA"/>
    <w:rsid w:val="005E704E"/>
    <w:rsid w:val="005F0CF3"/>
    <w:rsid w:val="005F5499"/>
    <w:rsid w:val="00637858"/>
    <w:rsid w:val="0064131F"/>
    <w:rsid w:val="00645B56"/>
    <w:rsid w:val="00696E85"/>
    <w:rsid w:val="006A404F"/>
    <w:rsid w:val="006A5EFF"/>
    <w:rsid w:val="006A6697"/>
    <w:rsid w:val="006B5878"/>
    <w:rsid w:val="006C1CE5"/>
    <w:rsid w:val="006C63BD"/>
    <w:rsid w:val="006D679C"/>
    <w:rsid w:val="006E7877"/>
    <w:rsid w:val="007022CC"/>
    <w:rsid w:val="00721CDF"/>
    <w:rsid w:val="00732AE8"/>
    <w:rsid w:val="00754546"/>
    <w:rsid w:val="007729C0"/>
    <w:rsid w:val="00792F01"/>
    <w:rsid w:val="00794C64"/>
    <w:rsid w:val="007A352E"/>
    <w:rsid w:val="007A4CC1"/>
    <w:rsid w:val="007B0E08"/>
    <w:rsid w:val="007B2E5A"/>
    <w:rsid w:val="007B70ED"/>
    <w:rsid w:val="007C5D22"/>
    <w:rsid w:val="007D34D5"/>
    <w:rsid w:val="007E1C8F"/>
    <w:rsid w:val="007E2A25"/>
    <w:rsid w:val="007E553B"/>
    <w:rsid w:val="007F1F7B"/>
    <w:rsid w:val="008042DA"/>
    <w:rsid w:val="00805179"/>
    <w:rsid w:val="008100FF"/>
    <w:rsid w:val="00815C50"/>
    <w:rsid w:val="00827442"/>
    <w:rsid w:val="008371AE"/>
    <w:rsid w:val="008422E3"/>
    <w:rsid w:val="0085268F"/>
    <w:rsid w:val="00856B13"/>
    <w:rsid w:val="00860800"/>
    <w:rsid w:val="00872726"/>
    <w:rsid w:val="0088149D"/>
    <w:rsid w:val="00886EF7"/>
    <w:rsid w:val="0089321F"/>
    <w:rsid w:val="00897CE8"/>
    <w:rsid w:val="008C6A40"/>
    <w:rsid w:val="008E5F4E"/>
    <w:rsid w:val="008E7AD7"/>
    <w:rsid w:val="0090603B"/>
    <w:rsid w:val="00930CDF"/>
    <w:rsid w:val="00937E6C"/>
    <w:rsid w:val="009577B0"/>
    <w:rsid w:val="0096124D"/>
    <w:rsid w:val="0097026D"/>
    <w:rsid w:val="00974C24"/>
    <w:rsid w:val="009813A6"/>
    <w:rsid w:val="00981B6F"/>
    <w:rsid w:val="00982712"/>
    <w:rsid w:val="00990015"/>
    <w:rsid w:val="009925E7"/>
    <w:rsid w:val="009F08E8"/>
    <w:rsid w:val="00A24753"/>
    <w:rsid w:val="00A37356"/>
    <w:rsid w:val="00A43505"/>
    <w:rsid w:val="00A524AF"/>
    <w:rsid w:val="00A5755C"/>
    <w:rsid w:val="00A74506"/>
    <w:rsid w:val="00A86890"/>
    <w:rsid w:val="00A971CD"/>
    <w:rsid w:val="00AB678E"/>
    <w:rsid w:val="00AC0571"/>
    <w:rsid w:val="00AE0DA2"/>
    <w:rsid w:val="00AF09AC"/>
    <w:rsid w:val="00AF35DA"/>
    <w:rsid w:val="00AF5EE6"/>
    <w:rsid w:val="00B34C30"/>
    <w:rsid w:val="00B34F56"/>
    <w:rsid w:val="00B447A6"/>
    <w:rsid w:val="00B4763F"/>
    <w:rsid w:val="00B514DA"/>
    <w:rsid w:val="00B56C86"/>
    <w:rsid w:val="00B7012C"/>
    <w:rsid w:val="00B71F56"/>
    <w:rsid w:val="00B852AA"/>
    <w:rsid w:val="00B96A71"/>
    <w:rsid w:val="00BA0775"/>
    <w:rsid w:val="00BB784E"/>
    <w:rsid w:val="00BE0F49"/>
    <w:rsid w:val="00BE7494"/>
    <w:rsid w:val="00BF2BD4"/>
    <w:rsid w:val="00C1450A"/>
    <w:rsid w:val="00C15D42"/>
    <w:rsid w:val="00C20550"/>
    <w:rsid w:val="00C410A2"/>
    <w:rsid w:val="00C45119"/>
    <w:rsid w:val="00C5527D"/>
    <w:rsid w:val="00C6768C"/>
    <w:rsid w:val="00C70EAF"/>
    <w:rsid w:val="00C732C8"/>
    <w:rsid w:val="00C73DD1"/>
    <w:rsid w:val="00C76EC6"/>
    <w:rsid w:val="00C8054A"/>
    <w:rsid w:val="00C823F1"/>
    <w:rsid w:val="00C867A7"/>
    <w:rsid w:val="00C93D72"/>
    <w:rsid w:val="00CB54AA"/>
    <w:rsid w:val="00CB6DD9"/>
    <w:rsid w:val="00CB77B6"/>
    <w:rsid w:val="00CE4D72"/>
    <w:rsid w:val="00D17129"/>
    <w:rsid w:val="00D212DD"/>
    <w:rsid w:val="00D31851"/>
    <w:rsid w:val="00D406A7"/>
    <w:rsid w:val="00D548FC"/>
    <w:rsid w:val="00D65760"/>
    <w:rsid w:val="00D91CF2"/>
    <w:rsid w:val="00D91E90"/>
    <w:rsid w:val="00DA12C2"/>
    <w:rsid w:val="00DA50C1"/>
    <w:rsid w:val="00DA7F2F"/>
    <w:rsid w:val="00DC03D1"/>
    <w:rsid w:val="00DC79AE"/>
    <w:rsid w:val="00DD28EA"/>
    <w:rsid w:val="00DE1A08"/>
    <w:rsid w:val="00DF6706"/>
    <w:rsid w:val="00E1270A"/>
    <w:rsid w:val="00E3470A"/>
    <w:rsid w:val="00E419E3"/>
    <w:rsid w:val="00E43AEB"/>
    <w:rsid w:val="00E45874"/>
    <w:rsid w:val="00E50F30"/>
    <w:rsid w:val="00E52A70"/>
    <w:rsid w:val="00E562C2"/>
    <w:rsid w:val="00E5760E"/>
    <w:rsid w:val="00E60162"/>
    <w:rsid w:val="00E63A8F"/>
    <w:rsid w:val="00E71AFC"/>
    <w:rsid w:val="00E74155"/>
    <w:rsid w:val="00E8031D"/>
    <w:rsid w:val="00EB5C04"/>
    <w:rsid w:val="00EB6C57"/>
    <w:rsid w:val="00EB7CA3"/>
    <w:rsid w:val="00EE4B5E"/>
    <w:rsid w:val="00EF2205"/>
    <w:rsid w:val="00EF33B5"/>
    <w:rsid w:val="00EF7FEA"/>
    <w:rsid w:val="00F0463C"/>
    <w:rsid w:val="00F070BF"/>
    <w:rsid w:val="00F0715B"/>
    <w:rsid w:val="00F07292"/>
    <w:rsid w:val="00F12B69"/>
    <w:rsid w:val="00F21EC1"/>
    <w:rsid w:val="00F23179"/>
    <w:rsid w:val="00F316B3"/>
    <w:rsid w:val="00F434C4"/>
    <w:rsid w:val="00F52E68"/>
    <w:rsid w:val="00F543C1"/>
    <w:rsid w:val="00F93040"/>
    <w:rsid w:val="00FC49C9"/>
    <w:rsid w:val="00FC7F56"/>
    <w:rsid w:val="00FD317B"/>
    <w:rsid w:val="00FE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669F"/>
  <w15:docId w15:val="{43E759B6-2819-483A-84DB-75E060C2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EF22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9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9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2400</Words>
  <Characters>13685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Hannie Grace</cp:lastModifiedBy>
  <cp:revision>9</cp:revision>
  <cp:lastPrinted>2024-05-17T03:04:00Z</cp:lastPrinted>
  <dcterms:created xsi:type="dcterms:W3CDTF">2024-05-12T07:10:00Z</dcterms:created>
  <dcterms:modified xsi:type="dcterms:W3CDTF">2024-05-12T07:39:00Z</dcterms:modified>
</cp:coreProperties>
</file>